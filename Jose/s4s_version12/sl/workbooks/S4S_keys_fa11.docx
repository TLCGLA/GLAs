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926069"/>
        <w:docPartObj>
          <w:docPartGallery w:val="Cover Pages"/>
          <w:docPartUnique/>
        </w:docPartObj>
      </w:sdtPr>
      <w:sdtContent>
        <w:p w:rsidR="00710C9C" w:rsidRPr="00AC5AD4" w:rsidRDefault="00710C9C"/>
        <w:p w:rsidR="001B7855" w:rsidRPr="001B7855" w:rsidRDefault="001B7855" w:rsidP="001B7855">
          <w:pPr>
            <w:rPr>
              <w:rFonts w:asciiTheme="minorHAnsi" w:eastAsiaTheme="minorHAnsi" w:hAnsiTheme="minorHAnsi" w:cstheme="minorBidi"/>
            </w:rPr>
          </w:pPr>
          <w:r>
            <w:rPr>
              <w:noProof/>
            </w:rPr>
            <mc:AlternateContent>
              <mc:Choice Requires="wpg">
                <w:drawing>
                  <wp:anchor distT="0" distB="0" distL="114300" distR="114300" simplePos="0" relativeHeight="251688960" behindDoc="0" locked="0" layoutInCell="0" allowOverlap="1" wp14:anchorId="41BA4224" wp14:editId="21883B18">
                    <wp:simplePos x="0" y="0"/>
                    <wp:positionH relativeFrom="page">
                      <wp:posOffset>876300</wp:posOffset>
                    </wp:positionH>
                    <wp:positionV relativeFrom="page">
                      <wp:align>center</wp:align>
                    </wp:positionV>
                    <wp:extent cx="6544310" cy="9537065"/>
                    <wp:effectExtent l="0" t="0" r="27940" b="26670"/>
                    <wp:wrapNone/>
                    <wp:docPr id="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4310" cy="9537065"/>
                              <a:chOff x="316" y="406"/>
                              <a:chExt cx="11608" cy="15028"/>
                            </a:xfrm>
                          </wpg:grpSpPr>
                          <wpg:grpSp>
                            <wpg:cNvPr id="44" name="Group 3"/>
                            <wpg:cNvGrpSpPr>
                              <a:grpSpLocks/>
                            </wpg:cNvGrpSpPr>
                            <wpg:grpSpPr bwMode="auto">
                              <a:xfrm>
                                <a:off x="316" y="406"/>
                                <a:ext cx="11608" cy="15028"/>
                                <a:chOff x="321" y="406"/>
                                <a:chExt cx="11600" cy="15025"/>
                              </a:xfrm>
                            </wpg:grpSpPr>
                            <wps:wsp>
                              <wps:cNvPr id="45" name="Rectangle 4" descr="Zig zag"/>
                              <wps:cNvSpPr>
                                <a:spLocks noChangeArrowheads="1"/>
                              </wps:cNvSpPr>
                              <wps:spPr bwMode="auto">
                                <a:xfrm>
                                  <a:off x="339" y="406"/>
                                  <a:ext cx="11582" cy="15025"/>
                                </a:xfrm>
                                <a:prstGeom prst="rect">
                                  <a:avLst/>
                                </a:prstGeom>
                                <a:noFill/>
                                <a:ln w="12700">
                                  <a:solidFill>
                                    <a:sysClr val="windowText" lastClr="000000">
                                      <a:lumMod val="65000"/>
                                      <a:lumOff val="35000"/>
                                    </a:sys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46" name="Rectangle 5"/>
                              <wps:cNvSpPr>
                                <a:spLocks noChangeArrowheads="1"/>
                              </wps:cNvSpPr>
                              <wps:spPr bwMode="auto">
                                <a:xfrm>
                                  <a:off x="1881" y="406"/>
                                  <a:ext cx="10032" cy="15025"/>
                                </a:xfrm>
                                <a:prstGeom prst="rect">
                                  <a:avLst/>
                                </a:prstGeom>
                                <a:noFill/>
                                <a:ln w="12700">
                                  <a:solidFill>
                                    <a:sysClr val="windowText" lastClr="000000">
                                      <a:lumMod val="65000"/>
                                      <a:lumOff val="35000"/>
                                    </a:sys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17365D" w:themeColor="text2" w:themeShade="BF"/>
                                        <w:sz w:val="72"/>
                                        <w:szCs w:val="72"/>
                                      </w:rPr>
                                      <w:alias w:val="Title"/>
                                      <w:id w:val="260657567"/>
                                      <w:dataBinding w:prefixMappings="xmlns:ns0='http://schemas.openxmlformats.org/package/2006/metadata/core-properties' xmlns:ns1='http://purl.org/dc/elements/1.1/'" w:xpath="/ns0:coreProperties[1]/ns1:title[1]" w:storeItemID="{6C3C8BC8-F283-45AE-878A-BAB7291924A1}"/>
                                      <w:text/>
                                    </w:sdtPr>
                                    <w:sdtContent>
                                      <w:p w:rsidR="00E81836" w:rsidRPr="00FE715B" w:rsidRDefault="00E81836" w:rsidP="001B7855">
                                        <w:pPr>
                                          <w:pStyle w:val="NoSpacing"/>
                                          <w:rPr>
                                            <w:color w:val="17365D" w:themeColor="text2" w:themeShade="BF"/>
                                            <w:sz w:val="72"/>
                                            <w:szCs w:val="72"/>
                                          </w:rPr>
                                        </w:pPr>
                                        <w:r>
                                          <w:rPr>
                                            <w:color w:val="17365D" w:themeColor="text2" w:themeShade="BF"/>
                                            <w:sz w:val="72"/>
                                            <w:szCs w:val="72"/>
                                          </w:rPr>
                                          <w:t>Supplemental Learning</w:t>
                                        </w:r>
                                        <w:r w:rsidRPr="005045DF">
                                          <w:rPr>
                                            <w:color w:val="17365D" w:themeColor="text2" w:themeShade="BF"/>
                                            <w:sz w:val="72"/>
                                            <w:szCs w:val="72"/>
                                          </w:rPr>
                                          <w:t xml:space="preserve">      Answer Keys</w:t>
                                        </w:r>
                                      </w:p>
                                    </w:sdtContent>
                                  </w:sdt>
                                  <w:sdt>
                                    <w:sdtPr>
                                      <w:rPr>
                                        <w:rFonts w:asciiTheme="minorHAnsi" w:eastAsiaTheme="minorEastAsia" w:hAnsiTheme="minorHAnsi" w:cstheme="minorBidi"/>
                                        <w:color w:val="404040" w:themeColor="text1" w:themeTint="BF"/>
                                        <w:sz w:val="40"/>
                                        <w:szCs w:val="40"/>
                                      </w:rPr>
                                      <w:alias w:val="Subtitle"/>
                                      <w:id w:val="585885774"/>
                                      <w:dataBinding w:prefixMappings="xmlns:ns0='http://schemas.openxmlformats.org/package/2006/metadata/core-properties' xmlns:ns1='http://purl.org/dc/elements/1.1/'" w:xpath="/ns0:coreProperties[1]/ns1:subject[1]" w:storeItemID="{6C3C8BC8-F283-45AE-878A-BAB7291924A1}"/>
                                      <w:text/>
                                    </w:sdtPr>
                                    <w:sdtContent>
                                      <w:p w:rsidR="00E81836" w:rsidRDefault="00E81836" w:rsidP="005045DF">
                                        <w:pPr>
                                          <w:pStyle w:val="NoSpacing"/>
                                        </w:pPr>
                                        <w:r>
                                          <w:rPr>
                                            <w:rFonts w:asciiTheme="minorHAnsi" w:eastAsiaTheme="minorEastAsia" w:hAnsiTheme="minorHAnsi" w:cstheme="minorBidi"/>
                                            <w:color w:val="404040" w:themeColor="text1" w:themeTint="BF"/>
                                            <w:sz w:val="40"/>
                                            <w:szCs w:val="40"/>
                                          </w:rPr>
                                          <w:t>Skills4Success / College of the Canyons</w:t>
                                        </w:r>
                                      </w:p>
                                    </w:sdtContent>
                                  </w:sdt>
                                </w:txbxContent>
                              </wps:txbx>
                              <wps:bodyPr rot="0" vert="horz" wrap="square" lIns="228600" tIns="1371600" rIns="457200" bIns="45720" anchor="t" anchorCtr="0" upright="1">
                                <a:noAutofit/>
                              </wps:bodyPr>
                            </wps:wsp>
                            <wpg:grpSp>
                              <wpg:cNvPr id="47" name="Group 6"/>
                              <wpg:cNvGrpSpPr>
                                <a:grpSpLocks/>
                              </wpg:cNvGrpSpPr>
                              <wpg:grpSpPr bwMode="auto">
                                <a:xfrm>
                                  <a:off x="321" y="3424"/>
                                  <a:ext cx="3125" cy="6069"/>
                                  <a:chOff x="654" y="3599"/>
                                  <a:chExt cx="2880" cy="5760"/>
                                </a:xfrm>
                              </wpg:grpSpPr>
                              <wps:wsp>
                                <wps:cNvPr id="48" name="Rectangle 7"/>
                                <wps:cNvSpPr>
                                  <a:spLocks noChangeArrowheads="1"/>
                                </wps:cNvSpPr>
                                <wps:spPr bwMode="auto">
                                  <a:xfrm flipH="1">
                                    <a:off x="2094" y="6479"/>
                                    <a:ext cx="1440" cy="1440"/>
                                  </a:xfrm>
                                  <a:prstGeom prst="rect">
                                    <a:avLst/>
                                  </a:prstGeom>
                                  <a:solidFill>
                                    <a:srgbClr val="4F81BD">
                                      <a:lumMod val="50000"/>
                                      <a:lumOff val="50000"/>
                                      <a:alpha val="80000"/>
                                    </a:srgbClr>
                                  </a:solidFill>
                                  <a:ln w="12700">
                                    <a:solidFill>
                                      <a:sysClr val="windowText" lastClr="000000">
                                        <a:lumMod val="65000"/>
                                        <a:lumOff val="35000"/>
                                      </a:sys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49" name="Rectangle 8"/>
                                <wps:cNvSpPr>
                                  <a:spLocks noChangeArrowheads="1"/>
                                </wps:cNvSpPr>
                                <wps:spPr bwMode="auto">
                                  <a:xfrm flipH="1">
                                    <a:off x="2094" y="5039"/>
                                    <a:ext cx="1440" cy="1440"/>
                                  </a:xfrm>
                                  <a:prstGeom prst="rect">
                                    <a:avLst/>
                                  </a:prstGeom>
                                  <a:solidFill>
                                    <a:srgbClr val="4F81BD">
                                      <a:lumMod val="75000"/>
                                      <a:alpha val="50000"/>
                                    </a:srgbClr>
                                  </a:solidFill>
                                  <a:ln w="12700">
                                    <a:solidFill>
                                      <a:sysClr val="windowText" lastClr="000000">
                                        <a:lumMod val="65000"/>
                                        <a:lumOff val="35000"/>
                                      </a:sys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0" name="Rectangle 9"/>
                                <wps:cNvSpPr>
                                  <a:spLocks noChangeArrowheads="1"/>
                                </wps:cNvSpPr>
                                <wps:spPr bwMode="auto">
                                  <a:xfrm flipH="1">
                                    <a:off x="654" y="5039"/>
                                    <a:ext cx="1440" cy="1440"/>
                                  </a:xfrm>
                                  <a:prstGeom prst="rect">
                                    <a:avLst/>
                                  </a:prstGeom>
                                  <a:solidFill>
                                    <a:srgbClr val="4F81BD">
                                      <a:lumMod val="50000"/>
                                      <a:lumOff val="50000"/>
                                      <a:alpha val="80000"/>
                                    </a:srgbClr>
                                  </a:solidFill>
                                  <a:ln w="12700">
                                    <a:solidFill>
                                      <a:sysClr val="windowText" lastClr="000000">
                                        <a:lumMod val="65000"/>
                                        <a:lumOff val="35000"/>
                                      </a:sys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1" name="Rectangle 10"/>
                                <wps:cNvSpPr>
                                  <a:spLocks noChangeArrowheads="1"/>
                                </wps:cNvSpPr>
                                <wps:spPr bwMode="auto">
                                  <a:xfrm flipH="1">
                                    <a:off x="654" y="3599"/>
                                    <a:ext cx="1440" cy="1440"/>
                                  </a:xfrm>
                                  <a:prstGeom prst="rect">
                                    <a:avLst/>
                                  </a:prstGeom>
                                  <a:solidFill>
                                    <a:srgbClr val="4F81BD">
                                      <a:lumMod val="75000"/>
                                      <a:alpha val="50000"/>
                                    </a:srgbClr>
                                  </a:solidFill>
                                  <a:ln w="12700">
                                    <a:solidFill>
                                      <a:sysClr val="windowText" lastClr="000000">
                                        <a:lumMod val="65000"/>
                                        <a:lumOff val="35000"/>
                                      </a:sys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2" name="Rectangle 11"/>
                                <wps:cNvSpPr>
                                  <a:spLocks noChangeArrowheads="1"/>
                                </wps:cNvSpPr>
                                <wps:spPr bwMode="auto">
                                  <a:xfrm flipH="1">
                                    <a:off x="654" y="6479"/>
                                    <a:ext cx="1440" cy="1440"/>
                                  </a:xfrm>
                                  <a:prstGeom prst="rect">
                                    <a:avLst/>
                                  </a:prstGeom>
                                  <a:solidFill>
                                    <a:srgbClr val="4F81BD">
                                      <a:lumMod val="75000"/>
                                      <a:alpha val="50000"/>
                                    </a:srgbClr>
                                  </a:solidFill>
                                  <a:ln w="12700">
                                    <a:solidFill>
                                      <a:sysClr val="windowText" lastClr="000000">
                                        <a:lumMod val="65000"/>
                                        <a:lumOff val="35000"/>
                                      </a:sys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3" name="Rectangle 12"/>
                                <wps:cNvSpPr>
                                  <a:spLocks noChangeArrowheads="1"/>
                                </wps:cNvSpPr>
                                <wps:spPr bwMode="auto">
                                  <a:xfrm flipH="1">
                                    <a:off x="2094" y="7919"/>
                                    <a:ext cx="1440" cy="1440"/>
                                  </a:xfrm>
                                  <a:prstGeom prst="rect">
                                    <a:avLst/>
                                  </a:prstGeom>
                                  <a:solidFill>
                                    <a:srgbClr val="4F81BD">
                                      <a:lumMod val="75000"/>
                                      <a:alpha val="50000"/>
                                    </a:srgbClr>
                                  </a:solidFill>
                                  <a:ln w="12700">
                                    <a:solidFill>
                                      <a:sysClr val="windowText" lastClr="000000">
                                        <a:lumMod val="65000"/>
                                        <a:lumOff val="35000"/>
                                      </a:sys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54" name="Rectangle 13"/>
                              <wps:cNvSpPr>
                                <a:spLocks noChangeArrowheads="1"/>
                              </wps:cNvSpPr>
                              <wps:spPr bwMode="auto">
                                <a:xfrm flipH="1">
                                  <a:off x="1884" y="406"/>
                                  <a:ext cx="1563" cy="1518"/>
                                </a:xfrm>
                                <a:prstGeom prst="rect">
                                  <a:avLst/>
                                </a:prstGeom>
                                <a:solidFill>
                                  <a:srgbClr val="C0504D">
                                    <a:lumMod val="100000"/>
                                    <a:lumOff val="0"/>
                                  </a:srgbClr>
                                </a:solidFill>
                                <a:ln w="12700">
                                  <a:solidFill>
                                    <a:sysClr val="windowText" lastClr="000000">
                                      <a:lumMod val="65000"/>
                                      <a:lumOff val="35000"/>
                                    </a:sys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48"/>
                                        <w:szCs w:val="52"/>
                                      </w:rPr>
                                      <w:alias w:val="Year"/>
                                      <w:id w:val="-193720716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E81836" w:rsidRDefault="00E81836" w:rsidP="001B7855">
                                        <w:pPr>
                                          <w:rPr>
                                            <w:color w:val="FFFFFF" w:themeColor="background1"/>
                                            <w:sz w:val="48"/>
                                            <w:szCs w:val="52"/>
                                          </w:rPr>
                                        </w:pPr>
                                        <w:r>
                                          <w:rPr>
                                            <w:color w:val="FFFFFF" w:themeColor="background1"/>
                                            <w:sz w:val="48"/>
                                            <w:szCs w:val="52"/>
                                          </w:rPr>
                                          <w:t>Fall 2011</w:t>
                                        </w:r>
                                      </w:p>
                                    </w:sdtContent>
                                  </w:sdt>
                                </w:txbxContent>
                              </wps:txbx>
                              <wps:bodyPr rot="0" vert="horz" wrap="square" lIns="91440" tIns="45720" rIns="91440" bIns="45720" anchor="b" anchorCtr="0" upright="1">
                                <a:noAutofit/>
                              </wps:bodyPr>
                            </wps:wsp>
                          </wpg:grpSp>
                          <wpg:grpSp>
                            <wpg:cNvPr id="55" name="Group 15"/>
                            <wpg:cNvGrpSpPr>
                              <a:grpSpLocks/>
                            </wpg:cNvGrpSpPr>
                            <wpg:grpSpPr bwMode="auto">
                              <a:xfrm flipH="1" flipV="1">
                                <a:off x="10833" y="14380"/>
                                <a:ext cx="782" cy="760"/>
                                <a:chOff x="8754" y="11945"/>
                                <a:chExt cx="2880" cy="2859"/>
                              </a:xfrm>
                            </wpg:grpSpPr>
                            <wps:wsp>
                              <wps:cNvPr id="56" name="Rectangle 16"/>
                              <wps:cNvSpPr>
                                <a:spLocks noChangeArrowheads="1"/>
                              </wps:cNvSpPr>
                              <wps:spPr bwMode="auto">
                                <a:xfrm flipH="1">
                                  <a:off x="10194" y="11945"/>
                                  <a:ext cx="1440" cy="1440"/>
                                </a:xfrm>
                                <a:prstGeom prst="rect">
                                  <a:avLst/>
                                </a:prstGeom>
                                <a:solidFill>
                                  <a:sysClr val="window" lastClr="FFFFFF">
                                    <a:lumMod val="75000"/>
                                    <a:lumOff val="0"/>
                                    <a:alpha val="50000"/>
                                  </a:sysClr>
                                </a:solidFill>
                                <a:ln w="12700">
                                  <a:solidFill>
                                    <a:sysClr val="windowText" lastClr="000000">
                                      <a:lumMod val="65000"/>
                                      <a:lumOff val="35000"/>
                                    </a:sys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7" name="Rectangle 17"/>
                              <wps:cNvSpPr>
                                <a:spLocks noChangeArrowheads="1"/>
                              </wps:cNvSpPr>
                              <wps:spPr bwMode="auto">
                                <a:xfrm flipH="1">
                                  <a:off x="10194" y="13364"/>
                                  <a:ext cx="1440" cy="1440"/>
                                </a:xfrm>
                                <a:prstGeom prst="rect">
                                  <a:avLst/>
                                </a:prstGeom>
                                <a:solidFill>
                                  <a:srgbClr val="C0504D">
                                    <a:lumMod val="100000"/>
                                    <a:lumOff val="0"/>
                                  </a:srgbClr>
                                </a:solidFill>
                                <a:ln w="12700">
                                  <a:solidFill>
                                    <a:sysClr val="windowText" lastClr="000000">
                                      <a:lumMod val="65000"/>
                                      <a:lumOff val="35000"/>
                                    </a:sys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8" name="Rectangle 18"/>
                              <wps:cNvSpPr>
                                <a:spLocks noChangeArrowheads="1"/>
                              </wps:cNvSpPr>
                              <wps:spPr bwMode="auto">
                                <a:xfrm flipH="1">
                                  <a:off x="8754" y="13364"/>
                                  <a:ext cx="1440" cy="1440"/>
                                </a:xfrm>
                                <a:prstGeom prst="rect">
                                  <a:avLst/>
                                </a:prstGeom>
                                <a:solidFill>
                                  <a:sysClr val="window" lastClr="FFFFFF">
                                    <a:lumMod val="75000"/>
                                    <a:lumOff val="0"/>
                                    <a:alpha val="50000"/>
                                  </a:sysClr>
                                </a:solidFill>
                                <a:ln w="12700">
                                  <a:solidFill>
                                    <a:sysClr val="windowText" lastClr="000000">
                                      <a:lumMod val="65000"/>
                                      <a:lumOff val="35000"/>
                                    </a:sys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95000</wp14:pctHeight>
                    </wp14:sizeRelV>
                  </wp:anchor>
                </w:drawing>
              </mc:Choice>
              <mc:Fallback>
                <w:pict>
                  <v:group id="Group 2" o:spid="_x0000_s1026" style="position:absolute;margin-left:69pt;margin-top:0;width:515.3pt;height:750.95pt;z-index:251688960;mso-height-percent:950;mso-position-horizontal-relative:page;mso-position-vertical:center;mso-position-vertical-relative:page;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wH2sQA&#10;AADbAAAADwAAAGRycy9kb3ducmV2LnhtbESPwW7CMBBE70j9B2uRegOHlkKUYlBbqaiHXhI4cFzF&#10;Sxw1Xqe2gfTvayQkjqOZeaNZbQbbiTP50DpWMJtmIIhrp1tuFOx3n5McRIjIGjvHpOCPAmzWD6MV&#10;FtpduKRzFRuRIBwKVGBi7AspQ23IYpi6njh5R+ctxiR9I7XHS4LbTj5l2UJabDktGOzpw1D9U52s&#10;gl//7E1++sZqaJf5YRtdWb4flHocD2+vICIN8R6+tb+0gvkLX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MB9rEAAAA2wAAAA8AAAAAAAAAAAAAAAAAmAIAAGRycy9k&#10;b3ducmV2LnhtbFBLBQYAAAAABAAEAPUAAACJAwAAAAA=&#10;" filled="f" strokecolor="#595959" strokeweight="1pt">
                        <v:shadow color="#d8d8d8 [2732]" offset="3pt,3pt"/>
                      </v:rect>
                      <v:rect id="Rectangle 5" o:spid="_x0000_s1029" style="position:absolute;left:1881;top:406;width:10032;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I+cMYA&#10;AADbAAAADwAAAGRycy9kb3ducmV2LnhtbESPW2vCQBSE3wX/w3KEvulGkSipG1GpIC0UL+1D3w7Z&#10;kwtmz6bZrUn/fbcg+DjMzDfMat2bWtyodZVlBdNJBII4s7riQsHHZT9egnAeWWNtmRT8koN1Ohys&#10;MNG24xPdzr4QAcIuQQWl900ipctKMugmtiEOXm5bgz7ItpC6xS7ATS1nURRLgxWHhRIb2pWUXc8/&#10;JlAWn91rvPvKD+/Z9vjSbN+673ih1NOo3zyD8NT7R/jePmgF8xj+v4Qf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I+cMYAAADbAAAADwAAAAAAAAAAAAAAAACYAgAAZHJz&#10;L2Rvd25yZXYueG1sUEsFBgAAAAAEAAQA9QAAAIsDAAAAAA==&#10;" filled="f" strokecolor="#595959" strokeweight="1pt">
                        <v:shadow color="#d8d8d8 [2732]" offset="3pt,3pt"/>
                        <v:textbox inset="18pt,108pt,36pt">
                          <w:txbxContent>
                            <w:sdt>
                              <w:sdtPr>
                                <w:rPr>
                                  <w:color w:val="17365D" w:themeColor="text2" w:themeShade="BF"/>
                                  <w:sz w:val="72"/>
                                  <w:szCs w:val="72"/>
                                </w:rPr>
                                <w:alias w:val="Title"/>
                                <w:id w:val="260657567"/>
                                <w:dataBinding w:prefixMappings="xmlns:ns0='http://schemas.openxmlformats.org/package/2006/metadata/core-properties' xmlns:ns1='http://purl.org/dc/elements/1.1/'" w:xpath="/ns0:coreProperties[1]/ns1:title[1]" w:storeItemID="{6C3C8BC8-F283-45AE-878A-BAB7291924A1}"/>
                                <w:text/>
                              </w:sdtPr>
                              <w:sdtContent>
                                <w:p w:rsidR="00E81836" w:rsidRPr="00FE715B" w:rsidRDefault="00E81836" w:rsidP="001B7855">
                                  <w:pPr>
                                    <w:pStyle w:val="NoSpacing"/>
                                    <w:rPr>
                                      <w:color w:val="17365D" w:themeColor="text2" w:themeShade="BF"/>
                                      <w:sz w:val="72"/>
                                      <w:szCs w:val="72"/>
                                    </w:rPr>
                                  </w:pPr>
                                  <w:r>
                                    <w:rPr>
                                      <w:color w:val="17365D" w:themeColor="text2" w:themeShade="BF"/>
                                      <w:sz w:val="72"/>
                                      <w:szCs w:val="72"/>
                                    </w:rPr>
                                    <w:t>Supplemental Learning</w:t>
                                  </w:r>
                                  <w:r w:rsidRPr="005045DF">
                                    <w:rPr>
                                      <w:color w:val="17365D" w:themeColor="text2" w:themeShade="BF"/>
                                      <w:sz w:val="72"/>
                                      <w:szCs w:val="72"/>
                                    </w:rPr>
                                    <w:t xml:space="preserve">      Answer Keys</w:t>
                                  </w:r>
                                </w:p>
                              </w:sdtContent>
                            </w:sdt>
                            <w:sdt>
                              <w:sdtPr>
                                <w:rPr>
                                  <w:rFonts w:asciiTheme="minorHAnsi" w:eastAsiaTheme="minorEastAsia" w:hAnsiTheme="minorHAnsi" w:cstheme="minorBidi"/>
                                  <w:color w:val="404040" w:themeColor="text1" w:themeTint="BF"/>
                                  <w:sz w:val="40"/>
                                  <w:szCs w:val="40"/>
                                </w:rPr>
                                <w:alias w:val="Subtitle"/>
                                <w:id w:val="585885774"/>
                                <w:dataBinding w:prefixMappings="xmlns:ns0='http://schemas.openxmlformats.org/package/2006/metadata/core-properties' xmlns:ns1='http://purl.org/dc/elements/1.1/'" w:xpath="/ns0:coreProperties[1]/ns1:subject[1]" w:storeItemID="{6C3C8BC8-F283-45AE-878A-BAB7291924A1}"/>
                                <w:text/>
                              </w:sdtPr>
                              <w:sdtContent>
                                <w:p w:rsidR="00E81836" w:rsidRDefault="00E81836" w:rsidP="005045DF">
                                  <w:pPr>
                                    <w:pStyle w:val="NoSpacing"/>
                                  </w:pPr>
                                  <w:r>
                                    <w:rPr>
                                      <w:rFonts w:asciiTheme="minorHAnsi" w:eastAsiaTheme="minorEastAsia" w:hAnsiTheme="minorHAnsi" w:cstheme="minorBidi"/>
                                      <w:color w:val="404040" w:themeColor="text1" w:themeTint="BF"/>
                                      <w:sz w:val="40"/>
                                      <w:szCs w:val="40"/>
                                    </w:rPr>
                                    <w:t>Skills4Success / College of the Canyons</w:t>
                                  </w:r>
                                </w:p>
                              </w:sdtContent>
                            </w:sdt>
                          </w:txbxContent>
                        </v:textbox>
                      </v:rect>
                      <v:group id="Group 6" o:spid="_x0000_s1030" style="position:absolute;left:321;top:3424;width:3125;height:6069"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e2LwA&#10;AADbAAAADwAAAGRycy9kb3ducmV2LnhtbERPuwrCMBTdBf8hXMFNU0VEalORgujg4oPOl+baljY3&#10;pYla/94MguPhvJPdYFrxot7VlhUs5hEI4sLqmksF99thtgHhPLLG1jIp+JCDXToeJRhr++YLva6+&#10;FCGEXYwKKu+7WEpXVGTQzW1HHLiH7Q36APtS6h7fIdy0chlFa2mw5tBQYUdZRUVzfRoF59x1fDnu&#10;P9njlC95zU128I1S08mw34LwNPi/+Oc+aQWrMDZ8CT9Apl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QpB7YvAAAANsAAAAPAAAAAAAAAAAAAAAAAJgCAABkcnMvZG93bnJldi54&#10;bWxQSwUGAAAAAAQABAD1AAAAgQMAAAAA&#10;" fillcolor="#a7c0de" strokecolor="#595959" strokeweight="1pt">
                          <v:fill opacity="52428f"/>
                          <v:shadow color="#d8d8d8 [2732]"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uVG8YA&#10;AADbAAAADwAAAGRycy9kb3ducmV2LnhtbESP3WrCQBSE7wu+w3KE3tWNEkuNriKlrRak4g+Id4fs&#10;cROaPRuyq4lv3y0UejnMzDfMbNHZStyo8aVjBcNBAoI4d7pko+B4eH96AeEDssbKMSm4k4fFvPcw&#10;w0y7lnd02wcjIoR9hgqKEOpMSp8XZNEPXE0cvYtrLIYoGyN1g22E20qOkuRZWiw5LhRY02tB+ff+&#10;ahW8mXS7TMfj8+jLGc+fH6e23qyUeux3yymIQF34D/+111pBOoHfL/EH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7uVG8YAAADbAAAADwAAAAAAAAAAAAAAAACYAgAAZHJz&#10;L2Rvd25yZXYueG1sUEsFBgAAAAAEAAQA9QAAAIsDAAAAAA==&#10;" fillcolor="#376092" strokecolor="#595959" strokeweight="1pt">
                          <v:fill opacity="32896f"/>
                          <v:shadow color="#d8d8d8 [2732]"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uEA7wA&#10;AADbAAAADwAAAGRycy9kb3ducmV2LnhtbERPuwrCMBTdBf8hXMFNUwVFalORgujg4oPOl+baljY3&#10;pYla/94MguPhvJPdYFrxot7VlhUs5hEI4sLqmksF99thtgHhPLLG1jIp+JCDXToeJRhr++YLva6+&#10;FCGEXYwKKu+7WEpXVGTQzW1HHLiH7Q36APtS6h7fIdy0chlFa2mw5tBQYUdZRUVzfRoF59x1fDnu&#10;P9njlC95zU128I1S08mw34LwNPi/+Oc+aQWrsD58CT9Apl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rC4QDvAAAANsAAAAPAAAAAAAAAAAAAAAAAJgCAABkcnMvZG93bnJldi54&#10;bWxQSwUGAAAAAAQABAD1AAAAgQMAAAAA&#10;" fillcolor="#a7c0de" strokecolor="#595959" strokeweight="1pt">
                          <v:fill opacity="52428f"/>
                          <v:shadow color="#d8d8d8 [2732]"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PwMUA&#10;AADbAAAADwAAAGRycy9kb3ducmV2LnhtbESPQWvCQBSE74L/YXkFb3WjGJHUVUTUtlCUpoXS2yP7&#10;uglm34bsatJ/3xUKHoeZ+YZZrntbiyu1vnKsYDJOQBAXTldsFHx+7B8XIHxA1lg7JgW/5GG9Gg6W&#10;mGnX8Ttd82BEhLDPUEEZQpNJ6YuSLPqxa4ij9+NaiyHK1kjdYhfhtpbTJJlLixXHhRIb2pZUnPOL&#10;VbAzs9Nmlqbf06Mznl8PX13z9qzU6KHfPIEI1Id7+L/9ohWkE7h9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A/AxQAAANsAAAAPAAAAAAAAAAAAAAAAAJgCAABkcnMv&#10;ZG93bnJldi54bWxQSwUGAAAAAAQABAD1AAAAigMAAAAA&#10;" fillcolor="#376092" strokecolor="#595959" strokeweight="1pt">
                          <v:fill opacity="32896f"/>
                          <v:shadow color="#d8d8d8 [2732]"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Rt8UA&#10;AADbAAAADwAAAGRycy9kb3ducmV2LnhtbESP3WrCQBSE7wu+w3KE3tWNwRSJriKlrRaK4g+Id4fs&#10;cRPMng3ZrUnfvlso9HKYmW+Y+bK3tbhT6yvHCsajBARx4XTFRsHp+PY0BeEDssbaMSn4Jg/LxeBh&#10;jrl2He/pfghGRAj7HBWUITS5lL4oyaIfuYY4elfXWgxRtkbqFrsIt7VMk+RZWqw4LpTY0EtJxe3w&#10;ZRW8msluNcmyS7p1xvPH+7lrPtdKPQ771QxEoD78h//aG60gS+H3S/wB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xpG3xQAAANsAAAAPAAAAAAAAAAAAAAAAAJgCAABkcnMv&#10;ZG93bnJldi54bWxQSwUGAAAAAAQABAD1AAAAigMAAAAA&#10;" fillcolor="#376092" strokecolor="#595959" strokeweight="1pt">
                          <v:fill opacity="32896f"/>
                          <v:shadow color="#d8d8d8 [2732]"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o0LMYA&#10;AADbAAAADwAAAGRycy9kb3ducmV2LnhtbESP3WrCQBSE7wu+w3KE3tWN1hSJriKltS1IxR8Q7w7Z&#10;4yY0ezZkVxPf3i0UejnMzDfMbNHZSlyp8aVjBcNBAoI4d7pko+Cwf3+agPABWWPlmBTcyMNi3nuY&#10;YaZdy1u67oIREcI+QwVFCHUmpc8LsugHriaO3tk1FkOUjZG6wTbCbSVHSfIiLZYcFwqs6bWg/Gd3&#10;sQrezHizHKfpafTtjOev1bGt1x9KPfa75RREoC78h//an1pB+gy/X+IP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o0LMYAAADbAAAADwAAAAAAAAAAAAAAAACYAgAAZHJz&#10;L2Rvd25yZXYueG1sUEsFBgAAAAAEAAQA9QAAAIsDAAAAAA==&#10;" fillcolor="#376092" strokecolor="#595959" strokeweight="1pt">
                          <v:fill opacity="32896f"/>
                          <v:shadow color="#d8d8d8 [2732]" offset="3pt,3pt"/>
                        </v:rect>
                      </v:group>
                      <v:rect id="Rectangle 13" o:spid="_x0000_s1037" style="position:absolute;left:1884;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xeH8QA&#10;AADbAAAADwAAAGRycy9kb3ducmV2LnhtbESPS2vCQBSF90L/w3AL3emkxUiJjiF9gQtdaFvdXjI3&#10;D5q5EzKjSf59RxBcHs7j46zSwTTiQp2rLSt4nkUgiHOray4V/Hx/TV9BOI+ssbFMCkZykK4fJitM&#10;tO15T5eDL0UYYZeggsr7NpHS5RUZdDPbEgevsJ1BH2RXSt1hH8ZNI1+iaCEN1hwIFbb0XlH+dzib&#10;ACnG43kzL7ZjfNqZY/bZfMi3X6WeHodsCcLT4O/hW3ujFcRzuH4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cXh/EAAAA2wAAAA8AAAAAAAAAAAAAAAAAmAIAAGRycy9k&#10;b3ducmV2LnhtbFBLBQYAAAAABAAEAPUAAACJAwAAAAA=&#10;" fillcolor="#c0504d" strokecolor="#595959" strokeweight="1pt">
                        <v:shadow color="#d8d8d8 [2732]" offset="3pt,3pt"/>
                        <v:textbox>
                          <w:txbxContent>
                            <w:sdt>
                              <w:sdtPr>
                                <w:rPr>
                                  <w:color w:val="FFFFFF" w:themeColor="background1"/>
                                  <w:sz w:val="48"/>
                                  <w:szCs w:val="52"/>
                                </w:rPr>
                                <w:alias w:val="Year"/>
                                <w:id w:val="-193720716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E81836" w:rsidRDefault="00E81836" w:rsidP="001B7855">
                                  <w:pPr>
                                    <w:rPr>
                                      <w:color w:val="FFFFFF" w:themeColor="background1"/>
                                      <w:sz w:val="48"/>
                                      <w:szCs w:val="52"/>
                                    </w:rPr>
                                  </w:pPr>
                                  <w:r>
                                    <w:rPr>
                                      <w:color w:val="FFFFFF" w:themeColor="background1"/>
                                      <w:sz w:val="48"/>
                                      <w:szCs w:val="52"/>
                                    </w:rPr>
                                    <w:t>Fall 2011</w:t>
                                  </w:r>
                                </w:p>
                              </w:sdtContent>
                            </w:sdt>
                          </w:txbxContent>
                        </v:textbox>
                      </v:rect>
                    </v:group>
                    <v:group id="Group 15" o:spid="_x0000_s1038"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auINzFAAAA2wAA&#10;AA8AAAAAAAAAAAAAAAAAqgIAAGRycy9kb3ducmV2LnhtbFBLBQYAAAAABAAEAPoAAACcAwAAAAA=&#10;">
                      <v:rect id="Rectangle 16" o:spid="_x0000_s1039"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lxtsYA&#10;AADbAAAADwAAAGRycy9kb3ducmV2LnhtbESPQWvCQBSE70L/w/IKvYhuLDSU1FVCi+IhB02L4u01&#10;+0yC2bchu8bk33cLhR6HmfmGWa4H04ieOldbVrCYRyCIC6trLhV8fW5mryCcR9bYWCYFIzlYrx4m&#10;S0y0vfOB+tyXIkDYJaig8r5NpHRFRQbd3LbEwbvYzqAPsiul7vAe4KaRz1EUS4M1h4UKW3qvqLjm&#10;N6PgIxvb6dkuxn16PJiT3qYZf++Venoc0jcQngb/H/5r77SClxh+v4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TlxtsYAAADbAAAADwAAAAAAAAAAAAAAAACYAgAAZHJz&#10;L2Rvd25yZXYueG1sUEsFBgAAAAAEAAQA9QAAAIsDAAAAAA==&#10;" fillcolor="#bfbfbf" strokecolor="#595959" strokeweight="1pt">
                        <v:fill opacity="32896f"/>
                        <v:shadow color="#d8d8d8 [2732]" offset="3pt,3pt"/>
                      </v:rect>
                      <v:rect id="Rectangle 17" o:spid="_x0000_s1040"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gdcQA&#10;AADbAAAADwAAAGRycy9kb3ducmV2LnhtbESPzW7CMBCE75X6DtYi9VYcKkpoiomqChAc+blwW8Xb&#10;JKq9jmInpDx9jYTEcTQ73+ws8sEa0VPra8cKJuMEBHHhdM2lgtNx/ToH4QOyRuOYFPyRh3z5/LTA&#10;TLsL76k/hFJECPsMFVQhNJmUvqjIoh+7hjh6P661GKJsS6lbvES4NfItSWbSYs2xocKGvisqfg+d&#10;jW/YnTt2XbK5nrcrTD+mZr5P10q9jIavTxCBhvA4vqe3WsF7CrctEQB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iYHXEAAAA2wAAAA8AAAAAAAAAAAAAAAAAmAIAAGRycy9k&#10;b3ducmV2LnhtbFBLBQYAAAAABAAEAPUAAACJAwAAAAA=&#10;" fillcolor="#c0504d" strokecolor="#595959" strokeweight="1pt">
                        <v:shadow color="#d8d8d8 [2732]" offset="3pt,3pt"/>
                      </v:rect>
                      <v:rect id="Rectangle 18" o:spid="_x0000_s1041"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X8EA&#10;AADbAAAADwAAAGRycy9kb3ducmV2LnhtbERPTYvCMBC9C/6HMIIX0VRBkWqUouyyBw/qiuJtbMa2&#10;2ExKk9X235uDsMfH+16uG1OKJ9WusKxgPIpAEKdWF5wpOP1+DecgnEfWWFomBS05WK+6nSXG2r74&#10;QM+jz0QIYRejgtz7KpbSpTkZdCNbEQfubmuDPsA6k7rGVwg3pZxE0UwaLDg05FjRJqf0cfwzCra7&#10;thpc7bjdJ+eDuejvZMe3vVL9XpMsQHhq/L/44/7RCqZhbPg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qQF/BAAAA2wAAAA8AAAAAAAAAAAAAAAAAmAIAAGRycy9kb3du&#10;cmV2LnhtbFBLBQYAAAAABAAEAPUAAACGAwAAAAA=&#10;" fillcolor="#bfbfbf" strokecolor="#595959" strokeweight="1pt">
                        <v:fill opacity="32896f"/>
                        <v:shadow color="#d8d8d8 [2732]" offset="3pt,3pt"/>
                      </v:rect>
                    </v:group>
                    <w10:wrap anchorx="page" anchory="page"/>
                  </v:group>
                </w:pict>
              </mc:Fallback>
            </mc:AlternateContent>
          </w:r>
        </w:p>
        <w:p w:rsidR="00710C9C" w:rsidRPr="00AC5AD4" w:rsidRDefault="00710C9C"/>
        <w:p w:rsidR="00710C9C" w:rsidRPr="00AC5AD4" w:rsidRDefault="00710C9C">
          <w:pPr>
            <w:spacing w:line="240" w:lineRule="auto"/>
          </w:pPr>
          <w:r w:rsidRPr="00AC5AD4">
            <w:br w:type="page"/>
          </w:r>
        </w:p>
      </w:sdtContent>
    </w:sdt>
    <w:p w:rsidR="00710C9C" w:rsidRPr="00AC5AD4" w:rsidRDefault="00710C9C" w:rsidP="00710C9C">
      <w:pPr>
        <w:pStyle w:val="IntenseQuote"/>
        <w:jc w:val="center"/>
        <w:rPr>
          <w:b w:val="0"/>
          <w:i w:val="0"/>
          <w:color w:val="auto"/>
          <w:sz w:val="32"/>
          <w:szCs w:val="32"/>
        </w:rPr>
      </w:pPr>
      <w:r w:rsidRPr="00AC5AD4">
        <w:rPr>
          <w:b w:val="0"/>
          <w:i w:val="0"/>
          <w:color w:val="auto"/>
          <w:sz w:val="32"/>
          <w:szCs w:val="32"/>
        </w:rPr>
        <w:lastRenderedPageBreak/>
        <w:t>Table of Contents</w:t>
      </w:r>
    </w:p>
    <w:p w:rsidR="00AA57FD" w:rsidRPr="00AC5AD4" w:rsidRDefault="00AA57FD" w:rsidP="00AA57FD">
      <w:pPr>
        <w:tabs>
          <w:tab w:val="left" w:pos="7920"/>
        </w:tabs>
        <w:rPr>
          <w:b/>
          <w:sz w:val="28"/>
          <w:szCs w:val="28"/>
        </w:rPr>
      </w:pPr>
      <w:r w:rsidRPr="00AC5AD4">
        <w:rPr>
          <w:b/>
          <w:sz w:val="28"/>
          <w:szCs w:val="28"/>
        </w:rPr>
        <w:t>Learning Skills</w:t>
      </w:r>
      <w:r w:rsidRPr="00AC5AD4">
        <w:rPr>
          <w:b/>
          <w:sz w:val="28"/>
          <w:szCs w:val="28"/>
        </w:rPr>
        <w:tab/>
      </w:r>
    </w:p>
    <w:p w:rsidR="00AA57FD" w:rsidRPr="008B33C8" w:rsidRDefault="00AA57FD" w:rsidP="00AA57FD">
      <w:pPr>
        <w:tabs>
          <w:tab w:val="left" w:pos="7920"/>
        </w:tabs>
        <w:spacing w:line="240" w:lineRule="auto"/>
        <w:rPr>
          <w:sz w:val="28"/>
          <w:szCs w:val="28"/>
        </w:rPr>
      </w:pPr>
      <w:r w:rsidRPr="008B33C8">
        <w:rPr>
          <w:sz w:val="28"/>
          <w:szCs w:val="28"/>
        </w:rPr>
        <w:t>Avoiding Plagiarism ………………………………………………………………………….</w:t>
      </w:r>
      <w:r w:rsidRPr="008B33C8">
        <w:rPr>
          <w:sz w:val="28"/>
          <w:szCs w:val="28"/>
        </w:rPr>
        <w:tab/>
      </w:r>
      <w:r w:rsidR="0090707C" w:rsidRPr="008B33C8">
        <w:rPr>
          <w:sz w:val="28"/>
          <w:szCs w:val="28"/>
        </w:rPr>
        <w:t xml:space="preserve">  </w:t>
      </w:r>
      <w:r w:rsidRPr="008B33C8">
        <w:rPr>
          <w:sz w:val="28"/>
          <w:szCs w:val="28"/>
        </w:rPr>
        <w:t>3</w:t>
      </w:r>
    </w:p>
    <w:p w:rsidR="00AA57FD" w:rsidRPr="008B33C8" w:rsidRDefault="00AA57FD" w:rsidP="00AA57FD">
      <w:pPr>
        <w:tabs>
          <w:tab w:val="left" w:pos="7920"/>
        </w:tabs>
        <w:spacing w:line="240" w:lineRule="auto"/>
        <w:rPr>
          <w:sz w:val="28"/>
          <w:szCs w:val="28"/>
        </w:rPr>
      </w:pPr>
      <w:r w:rsidRPr="008B33C8">
        <w:rPr>
          <w:sz w:val="28"/>
          <w:szCs w:val="28"/>
        </w:rPr>
        <w:t>Evaluating Online Sources ………………………………………………………………..</w:t>
      </w:r>
      <w:r w:rsidRPr="008B33C8">
        <w:rPr>
          <w:sz w:val="28"/>
          <w:szCs w:val="28"/>
        </w:rPr>
        <w:tab/>
      </w:r>
      <w:r w:rsidR="0090707C" w:rsidRPr="008B33C8">
        <w:rPr>
          <w:sz w:val="28"/>
          <w:szCs w:val="28"/>
        </w:rPr>
        <w:t xml:space="preserve">  </w:t>
      </w:r>
      <w:r w:rsidRPr="008B33C8">
        <w:rPr>
          <w:sz w:val="28"/>
          <w:szCs w:val="28"/>
        </w:rPr>
        <w:t>5</w:t>
      </w:r>
    </w:p>
    <w:p w:rsidR="00AA57FD" w:rsidRPr="008B33C8" w:rsidRDefault="00AE525E" w:rsidP="00AA57FD">
      <w:pPr>
        <w:tabs>
          <w:tab w:val="left" w:pos="7920"/>
        </w:tabs>
        <w:spacing w:line="240" w:lineRule="auto"/>
        <w:rPr>
          <w:sz w:val="28"/>
          <w:szCs w:val="28"/>
        </w:rPr>
      </w:pPr>
      <w:r w:rsidRPr="008B33C8">
        <w:rPr>
          <w:sz w:val="28"/>
          <w:szCs w:val="28"/>
        </w:rPr>
        <w:t>Note-</w:t>
      </w:r>
      <w:r w:rsidR="00AA57FD" w:rsidRPr="008B33C8">
        <w:rPr>
          <w:sz w:val="28"/>
          <w:szCs w:val="28"/>
        </w:rPr>
        <w:t>Taking ……………………………………………………………………………………..</w:t>
      </w:r>
      <w:r w:rsidR="00AA57FD" w:rsidRPr="008B33C8">
        <w:rPr>
          <w:sz w:val="28"/>
          <w:szCs w:val="28"/>
        </w:rPr>
        <w:tab/>
      </w:r>
      <w:r w:rsidR="0090707C" w:rsidRPr="008B33C8">
        <w:rPr>
          <w:sz w:val="28"/>
          <w:szCs w:val="28"/>
        </w:rPr>
        <w:t xml:space="preserve">  </w:t>
      </w:r>
      <w:r w:rsidR="00AA57FD" w:rsidRPr="008B33C8">
        <w:rPr>
          <w:sz w:val="28"/>
          <w:szCs w:val="28"/>
        </w:rPr>
        <w:t>7</w:t>
      </w:r>
    </w:p>
    <w:p w:rsidR="00AA57FD" w:rsidRPr="008B33C8" w:rsidRDefault="0090707C" w:rsidP="00AA57FD">
      <w:pPr>
        <w:tabs>
          <w:tab w:val="left" w:pos="7920"/>
        </w:tabs>
        <w:spacing w:line="240" w:lineRule="auto"/>
        <w:rPr>
          <w:sz w:val="28"/>
          <w:szCs w:val="28"/>
        </w:rPr>
      </w:pPr>
      <w:r w:rsidRPr="008B33C8">
        <w:rPr>
          <w:sz w:val="28"/>
          <w:szCs w:val="28"/>
        </w:rPr>
        <w:t>Online Research …………………………………………………………………..</w:t>
      </w:r>
      <w:r w:rsidR="00AA57FD" w:rsidRPr="008B33C8">
        <w:rPr>
          <w:sz w:val="28"/>
          <w:szCs w:val="28"/>
        </w:rPr>
        <w:t>……..…..</w:t>
      </w:r>
      <w:r w:rsidR="00AA57FD" w:rsidRPr="008B33C8">
        <w:rPr>
          <w:sz w:val="28"/>
          <w:szCs w:val="28"/>
        </w:rPr>
        <w:tab/>
      </w:r>
      <w:r w:rsidRPr="008B33C8">
        <w:rPr>
          <w:sz w:val="28"/>
          <w:szCs w:val="28"/>
        </w:rPr>
        <w:t xml:space="preserve">  </w:t>
      </w:r>
      <w:r w:rsidR="00AA57FD" w:rsidRPr="008B33C8">
        <w:rPr>
          <w:sz w:val="28"/>
          <w:szCs w:val="28"/>
        </w:rPr>
        <w:t>8</w:t>
      </w:r>
    </w:p>
    <w:p w:rsidR="00AA57FD" w:rsidRPr="008B33C8" w:rsidRDefault="00AA57FD" w:rsidP="00AA57FD">
      <w:pPr>
        <w:tabs>
          <w:tab w:val="left" w:pos="7920"/>
        </w:tabs>
        <w:spacing w:line="240" w:lineRule="auto"/>
        <w:rPr>
          <w:sz w:val="28"/>
          <w:szCs w:val="28"/>
        </w:rPr>
      </w:pPr>
      <w:r w:rsidRPr="008B33C8">
        <w:rPr>
          <w:sz w:val="28"/>
          <w:szCs w:val="28"/>
        </w:rPr>
        <w:t>Outlining Readings …………………………………………………………………………..</w:t>
      </w:r>
      <w:r w:rsidRPr="008B33C8">
        <w:rPr>
          <w:sz w:val="28"/>
          <w:szCs w:val="28"/>
        </w:rPr>
        <w:tab/>
      </w:r>
      <w:r w:rsidR="006B37A7" w:rsidRPr="008B33C8">
        <w:rPr>
          <w:sz w:val="28"/>
          <w:szCs w:val="28"/>
        </w:rPr>
        <w:t>12</w:t>
      </w:r>
    </w:p>
    <w:p w:rsidR="00AA57FD" w:rsidRPr="008B33C8" w:rsidRDefault="00AA57FD" w:rsidP="00AA57FD">
      <w:pPr>
        <w:tabs>
          <w:tab w:val="left" w:pos="7920"/>
        </w:tabs>
        <w:spacing w:line="240" w:lineRule="auto"/>
        <w:rPr>
          <w:sz w:val="28"/>
          <w:szCs w:val="28"/>
        </w:rPr>
      </w:pPr>
      <w:r w:rsidRPr="008B33C8">
        <w:rPr>
          <w:sz w:val="28"/>
          <w:szCs w:val="28"/>
        </w:rPr>
        <w:t>Outlining Your Essay ………………………………………………………………………..</w:t>
      </w:r>
      <w:r w:rsidRPr="008B33C8">
        <w:rPr>
          <w:sz w:val="28"/>
          <w:szCs w:val="28"/>
        </w:rPr>
        <w:tab/>
      </w:r>
      <w:r w:rsidR="006B37A7" w:rsidRPr="008B33C8">
        <w:rPr>
          <w:sz w:val="28"/>
          <w:szCs w:val="28"/>
        </w:rPr>
        <w:t>15</w:t>
      </w:r>
    </w:p>
    <w:p w:rsidR="00AA57FD" w:rsidRPr="008B33C8" w:rsidRDefault="00AA57FD" w:rsidP="00AA57FD">
      <w:pPr>
        <w:tabs>
          <w:tab w:val="left" w:pos="7920"/>
        </w:tabs>
        <w:spacing w:line="240" w:lineRule="auto"/>
        <w:rPr>
          <w:sz w:val="28"/>
          <w:szCs w:val="28"/>
        </w:rPr>
      </w:pPr>
      <w:r w:rsidRPr="008B33C8">
        <w:rPr>
          <w:sz w:val="28"/>
          <w:szCs w:val="28"/>
        </w:rPr>
        <w:t>Preparing for Finals …………</w:t>
      </w:r>
      <w:r w:rsidR="00ED4EC8" w:rsidRPr="008B33C8">
        <w:rPr>
          <w:sz w:val="28"/>
          <w:szCs w:val="28"/>
        </w:rPr>
        <w:t>……………………………………………………………....</w:t>
      </w:r>
      <w:r w:rsidR="00ED4EC8" w:rsidRPr="008B33C8">
        <w:rPr>
          <w:sz w:val="28"/>
          <w:szCs w:val="28"/>
        </w:rPr>
        <w:tab/>
      </w:r>
      <w:r w:rsidR="00083CA9" w:rsidRPr="008B33C8">
        <w:rPr>
          <w:sz w:val="28"/>
          <w:szCs w:val="28"/>
        </w:rPr>
        <w:t>19</w:t>
      </w:r>
    </w:p>
    <w:p w:rsidR="00AA57FD" w:rsidRPr="008B33C8" w:rsidRDefault="00AA57FD" w:rsidP="00AA57FD">
      <w:pPr>
        <w:tabs>
          <w:tab w:val="left" w:pos="7920"/>
        </w:tabs>
        <w:spacing w:line="240" w:lineRule="auto"/>
        <w:rPr>
          <w:sz w:val="28"/>
          <w:szCs w:val="28"/>
        </w:rPr>
      </w:pPr>
      <w:r w:rsidRPr="008B33C8">
        <w:rPr>
          <w:sz w:val="28"/>
          <w:szCs w:val="28"/>
        </w:rPr>
        <w:t>Reading Textbooks …………………………………………………………………………..</w:t>
      </w:r>
      <w:r w:rsidRPr="008B33C8">
        <w:rPr>
          <w:sz w:val="28"/>
          <w:szCs w:val="28"/>
        </w:rPr>
        <w:tab/>
      </w:r>
      <w:r w:rsidR="00D14D99" w:rsidRPr="008B33C8">
        <w:rPr>
          <w:sz w:val="28"/>
          <w:szCs w:val="28"/>
        </w:rPr>
        <w:t>20</w:t>
      </w:r>
    </w:p>
    <w:p w:rsidR="00AA57FD" w:rsidRPr="008B33C8" w:rsidRDefault="00AA57FD" w:rsidP="00AA57FD">
      <w:pPr>
        <w:tabs>
          <w:tab w:val="left" w:pos="7920"/>
        </w:tabs>
        <w:spacing w:line="240" w:lineRule="auto"/>
        <w:rPr>
          <w:sz w:val="28"/>
          <w:szCs w:val="28"/>
        </w:rPr>
      </w:pPr>
      <w:r w:rsidRPr="008B33C8">
        <w:rPr>
          <w:sz w:val="28"/>
          <w:szCs w:val="28"/>
        </w:rPr>
        <w:t>Remembering What You Read …………………………………………….…………..</w:t>
      </w:r>
      <w:r w:rsidRPr="008B33C8">
        <w:rPr>
          <w:sz w:val="28"/>
          <w:szCs w:val="28"/>
        </w:rPr>
        <w:tab/>
      </w:r>
      <w:r w:rsidR="00BD384F" w:rsidRPr="008B33C8">
        <w:rPr>
          <w:sz w:val="28"/>
          <w:szCs w:val="28"/>
        </w:rPr>
        <w:t>21</w:t>
      </w:r>
    </w:p>
    <w:p w:rsidR="00AA57FD" w:rsidRPr="008B33C8" w:rsidRDefault="00AA57FD" w:rsidP="00AA57FD">
      <w:pPr>
        <w:tabs>
          <w:tab w:val="left" w:pos="7920"/>
        </w:tabs>
        <w:spacing w:line="240" w:lineRule="auto"/>
        <w:rPr>
          <w:sz w:val="28"/>
          <w:szCs w:val="28"/>
        </w:rPr>
      </w:pPr>
      <w:r w:rsidRPr="008B33C8">
        <w:rPr>
          <w:sz w:val="28"/>
          <w:szCs w:val="28"/>
        </w:rPr>
        <w:t>Stress Management …………………………………………………………….…………..</w:t>
      </w:r>
      <w:r w:rsidRPr="008B33C8">
        <w:rPr>
          <w:sz w:val="28"/>
          <w:szCs w:val="28"/>
        </w:rPr>
        <w:tab/>
      </w:r>
      <w:proofErr w:type="gramStart"/>
      <w:r w:rsidRPr="008B33C8">
        <w:rPr>
          <w:sz w:val="28"/>
          <w:szCs w:val="28"/>
        </w:rPr>
        <w:t>none</w:t>
      </w:r>
      <w:proofErr w:type="gramEnd"/>
    </w:p>
    <w:p w:rsidR="00AA57FD" w:rsidRPr="008B33C8" w:rsidRDefault="00AE525E" w:rsidP="00AA57FD">
      <w:pPr>
        <w:tabs>
          <w:tab w:val="left" w:pos="7920"/>
        </w:tabs>
        <w:spacing w:line="240" w:lineRule="auto"/>
        <w:rPr>
          <w:sz w:val="28"/>
          <w:szCs w:val="28"/>
        </w:rPr>
      </w:pPr>
      <w:r w:rsidRPr="008B33C8">
        <w:rPr>
          <w:sz w:val="28"/>
          <w:szCs w:val="28"/>
        </w:rPr>
        <w:t>Test-</w:t>
      </w:r>
      <w:r w:rsidR="00AA57FD" w:rsidRPr="008B33C8">
        <w:rPr>
          <w:sz w:val="28"/>
          <w:szCs w:val="28"/>
        </w:rPr>
        <w:t xml:space="preserve">Taking </w:t>
      </w:r>
      <w:proofErr w:type="gramStart"/>
      <w:r w:rsidR="00AA57FD" w:rsidRPr="008B33C8">
        <w:rPr>
          <w:sz w:val="28"/>
          <w:szCs w:val="28"/>
        </w:rPr>
        <w:t>Strategies ..........................................................................</w:t>
      </w:r>
      <w:r w:rsidR="00AA57FD" w:rsidRPr="008B33C8">
        <w:rPr>
          <w:sz w:val="28"/>
          <w:szCs w:val="28"/>
        </w:rPr>
        <w:tab/>
      </w:r>
      <w:proofErr w:type="gramEnd"/>
      <w:r w:rsidR="00F566FE">
        <w:rPr>
          <w:sz w:val="28"/>
          <w:szCs w:val="28"/>
        </w:rPr>
        <w:t>22</w:t>
      </w:r>
    </w:p>
    <w:p w:rsidR="00AA57FD" w:rsidRPr="008B33C8" w:rsidRDefault="00AA57FD" w:rsidP="00AA57FD">
      <w:pPr>
        <w:tabs>
          <w:tab w:val="left" w:pos="7920"/>
        </w:tabs>
        <w:spacing w:line="240" w:lineRule="auto"/>
        <w:rPr>
          <w:sz w:val="28"/>
          <w:szCs w:val="28"/>
        </w:rPr>
      </w:pPr>
      <w:r w:rsidRPr="008B33C8">
        <w:rPr>
          <w:sz w:val="28"/>
          <w:szCs w:val="28"/>
        </w:rPr>
        <w:t>Time Management ……………………………</w:t>
      </w:r>
      <w:r w:rsidR="00AE525E" w:rsidRPr="008B33C8">
        <w:rPr>
          <w:sz w:val="28"/>
          <w:szCs w:val="28"/>
        </w:rPr>
        <w:t>.</w:t>
      </w:r>
      <w:r w:rsidRPr="008B33C8">
        <w:rPr>
          <w:sz w:val="28"/>
          <w:szCs w:val="28"/>
        </w:rPr>
        <w:t>…………………………………..………..</w:t>
      </w:r>
      <w:r w:rsidRPr="008B33C8">
        <w:rPr>
          <w:sz w:val="28"/>
          <w:szCs w:val="28"/>
        </w:rPr>
        <w:tab/>
      </w:r>
      <w:proofErr w:type="gramStart"/>
      <w:r w:rsidRPr="008B33C8">
        <w:rPr>
          <w:sz w:val="28"/>
          <w:szCs w:val="28"/>
        </w:rPr>
        <w:t>none</w:t>
      </w:r>
      <w:proofErr w:type="gramEnd"/>
    </w:p>
    <w:p w:rsidR="00AA57FD" w:rsidRPr="008B33C8" w:rsidRDefault="00AA57FD" w:rsidP="00AA57FD">
      <w:pPr>
        <w:tabs>
          <w:tab w:val="left" w:pos="7920"/>
        </w:tabs>
        <w:spacing w:line="240" w:lineRule="auto"/>
        <w:rPr>
          <w:sz w:val="28"/>
          <w:szCs w:val="28"/>
        </w:rPr>
      </w:pPr>
      <w:r w:rsidRPr="008B33C8">
        <w:rPr>
          <w:sz w:val="28"/>
          <w:szCs w:val="28"/>
        </w:rPr>
        <w:t>Timed Writing</w:t>
      </w:r>
      <w:r w:rsidR="00AE525E" w:rsidRPr="008B33C8">
        <w:rPr>
          <w:sz w:val="28"/>
          <w:szCs w:val="28"/>
        </w:rPr>
        <w:t xml:space="preserve"> (In-Class Writing</w:t>
      </w:r>
      <w:proofErr w:type="gramStart"/>
      <w:r w:rsidR="00AE525E" w:rsidRPr="008B33C8">
        <w:rPr>
          <w:sz w:val="28"/>
          <w:szCs w:val="28"/>
        </w:rPr>
        <w:t>) ..</w:t>
      </w:r>
      <w:proofErr w:type="gramEnd"/>
      <w:r w:rsidRPr="008B33C8">
        <w:rPr>
          <w:sz w:val="28"/>
          <w:szCs w:val="28"/>
        </w:rPr>
        <w:t>………………………………………………..…..</w:t>
      </w:r>
      <w:r w:rsidRPr="008B33C8">
        <w:rPr>
          <w:sz w:val="28"/>
          <w:szCs w:val="28"/>
        </w:rPr>
        <w:tab/>
      </w:r>
      <w:r w:rsidR="0065203E" w:rsidRPr="008B33C8">
        <w:rPr>
          <w:sz w:val="28"/>
          <w:szCs w:val="28"/>
        </w:rPr>
        <w:t>2</w:t>
      </w:r>
      <w:r w:rsidR="003540D3" w:rsidRPr="008B33C8">
        <w:rPr>
          <w:sz w:val="28"/>
          <w:szCs w:val="28"/>
        </w:rPr>
        <w:t>4</w:t>
      </w:r>
    </w:p>
    <w:p w:rsidR="00AA57FD" w:rsidRPr="008B33C8" w:rsidRDefault="00AA57FD" w:rsidP="00AA57FD">
      <w:pPr>
        <w:tabs>
          <w:tab w:val="left" w:pos="7920"/>
        </w:tabs>
        <w:rPr>
          <w:b/>
          <w:sz w:val="28"/>
          <w:szCs w:val="28"/>
        </w:rPr>
      </w:pPr>
    </w:p>
    <w:p w:rsidR="00AA57FD" w:rsidRPr="008B33C8" w:rsidRDefault="00AA57FD" w:rsidP="00AA57FD">
      <w:pPr>
        <w:tabs>
          <w:tab w:val="left" w:pos="7920"/>
        </w:tabs>
        <w:rPr>
          <w:b/>
          <w:sz w:val="28"/>
          <w:szCs w:val="28"/>
        </w:rPr>
      </w:pPr>
      <w:r w:rsidRPr="008B33C8">
        <w:rPr>
          <w:b/>
          <w:sz w:val="28"/>
          <w:szCs w:val="28"/>
        </w:rPr>
        <w:t>English and Composition Skills</w:t>
      </w:r>
    </w:p>
    <w:p w:rsidR="00AA57FD" w:rsidRPr="008B33C8" w:rsidRDefault="00AA57FD" w:rsidP="00AA57FD">
      <w:pPr>
        <w:tabs>
          <w:tab w:val="left" w:pos="7920"/>
        </w:tabs>
        <w:spacing w:line="240" w:lineRule="auto"/>
        <w:rPr>
          <w:sz w:val="28"/>
          <w:szCs w:val="28"/>
        </w:rPr>
      </w:pPr>
      <w:r w:rsidRPr="008B33C8">
        <w:rPr>
          <w:sz w:val="28"/>
          <w:szCs w:val="28"/>
        </w:rPr>
        <w:t>Apostrophes …………………………………………………………………………………….</w:t>
      </w:r>
      <w:r w:rsidRPr="008B33C8">
        <w:rPr>
          <w:sz w:val="28"/>
          <w:szCs w:val="28"/>
        </w:rPr>
        <w:tab/>
      </w:r>
      <w:r w:rsidR="0065203E" w:rsidRPr="008B33C8">
        <w:rPr>
          <w:sz w:val="28"/>
          <w:szCs w:val="28"/>
        </w:rPr>
        <w:t>2</w:t>
      </w:r>
      <w:r w:rsidR="0056402A" w:rsidRPr="008B33C8">
        <w:rPr>
          <w:sz w:val="28"/>
          <w:szCs w:val="28"/>
        </w:rPr>
        <w:t>6</w:t>
      </w:r>
    </w:p>
    <w:p w:rsidR="00AA57FD" w:rsidRPr="008B33C8" w:rsidRDefault="00AA57FD" w:rsidP="00AA57FD">
      <w:pPr>
        <w:tabs>
          <w:tab w:val="left" w:pos="7920"/>
        </w:tabs>
        <w:spacing w:line="240" w:lineRule="auto"/>
        <w:rPr>
          <w:sz w:val="28"/>
          <w:szCs w:val="28"/>
        </w:rPr>
      </w:pPr>
      <w:r w:rsidRPr="008B33C8">
        <w:rPr>
          <w:sz w:val="28"/>
          <w:szCs w:val="28"/>
        </w:rPr>
        <w:t>Avoiding Run-on Sentences ……………………………………………………………..</w:t>
      </w:r>
      <w:r w:rsidRPr="008B33C8">
        <w:rPr>
          <w:sz w:val="28"/>
          <w:szCs w:val="28"/>
        </w:rPr>
        <w:tab/>
      </w:r>
      <w:r w:rsidR="00943909" w:rsidRPr="008B33C8">
        <w:rPr>
          <w:sz w:val="28"/>
          <w:szCs w:val="28"/>
        </w:rPr>
        <w:t>28</w:t>
      </w:r>
    </w:p>
    <w:p w:rsidR="00AA57FD" w:rsidRPr="008B33C8" w:rsidRDefault="00AA57FD" w:rsidP="00AA57FD">
      <w:pPr>
        <w:tabs>
          <w:tab w:val="left" w:pos="7920"/>
        </w:tabs>
        <w:spacing w:line="240" w:lineRule="auto"/>
        <w:rPr>
          <w:sz w:val="28"/>
          <w:szCs w:val="28"/>
        </w:rPr>
      </w:pPr>
      <w:r w:rsidRPr="008B33C8">
        <w:rPr>
          <w:sz w:val="28"/>
          <w:szCs w:val="28"/>
        </w:rPr>
        <w:t>Commas and Quotations ………………………………………………………..……….</w:t>
      </w:r>
      <w:r w:rsidRPr="008B33C8">
        <w:rPr>
          <w:sz w:val="28"/>
          <w:szCs w:val="28"/>
        </w:rPr>
        <w:tab/>
      </w:r>
      <w:r w:rsidR="00821669" w:rsidRPr="008B33C8">
        <w:rPr>
          <w:sz w:val="28"/>
          <w:szCs w:val="28"/>
        </w:rPr>
        <w:t>30</w:t>
      </w:r>
    </w:p>
    <w:p w:rsidR="00AA57FD" w:rsidRPr="008B33C8" w:rsidRDefault="00AA57FD" w:rsidP="00AA57FD">
      <w:pPr>
        <w:tabs>
          <w:tab w:val="left" w:pos="7920"/>
        </w:tabs>
        <w:spacing w:line="240" w:lineRule="auto"/>
        <w:rPr>
          <w:sz w:val="28"/>
          <w:szCs w:val="28"/>
        </w:rPr>
      </w:pPr>
      <w:r w:rsidRPr="008B33C8">
        <w:rPr>
          <w:sz w:val="28"/>
          <w:szCs w:val="28"/>
        </w:rPr>
        <w:t>Drawing Inferences ………………………………………………………………………….</w:t>
      </w:r>
      <w:r w:rsidRPr="008B33C8">
        <w:rPr>
          <w:sz w:val="28"/>
          <w:szCs w:val="28"/>
        </w:rPr>
        <w:tab/>
      </w:r>
      <w:r w:rsidR="0066752F" w:rsidRPr="008B33C8">
        <w:rPr>
          <w:sz w:val="28"/>
          <w:szCs w:val="28"/>
        </w:rPr>
        <w:t>33</w:t>
      </w:r>
    </w:p>
    <w:p w:rsidR="00AA57FD" w:rsidRPr="008B33C8" w:rsidRDefault="00AA57FD" w:rsidP="00AA57FD">
      <w:pPr>
        <w:tabs>
          <w:tab w:val="left" w:pos="7920"/>
        </w:tabs>
        <w:spacing w:line="240" w:lineRule="auto"/>
        <w:rPr>
          <w:sz w:val="28"/>
          <w:szCs w:val="28"/>
        </w:rPr>
      </w:pPr>
      <w:r w:rsidRPr="008B33C8">
        <w:rPr>
          <w:sz w:val="28"/>
          <w:szCs w:val="28"/>
        </w:rPr>
        <w:t>How to Start an Essay ………………………………………………………………………</w:t>
      </w:r>
      <w:r w:rsidRPr="008B33C8">
        <w:rPr>
          <w:sz w:val="28"/>
          <w:szCs w:val="28"/>
        </w:rPr>
        <w:tab/>
      </w:r>
      <w:r w:rsidR="000F0C7E" w:rsidRPr="008B33C8">
        <w:rPr>
          <w:sz w:val="28"/>
          <w:szCs w:val="28"/>
        </w:rPr>
        <w:t>3</w:t>
      </w:r>
      <w:r w:rsidR="00F13335" w:rsidRPr="008B33C8">
        <w:rPr>
          <w:sz w:val="28"/>
          <w:szCs w:val="28"/>
        </w:rPr>
        <w:t>5</w:t>
      </w:r>
    </w:p>
    <w:p w:rsidR="00AA57FD" w:rsidRPr="008B33C8" w:rsidRDefault="00AA57FD" w:rsidP="00AA57FD">
      <w:pPr>
        <w:tabs>
          <w:tab w:val="left" w:pos="7920"/>
        </w:tabs>
        <w:spacing w:line="240" w:lineRule="auto"/>
        <w:rPr>
          <w:sz w:val="28"/>
          <w:szCs w:val="28"/>
        </w:rPr>
      </w:pPr>
      <w:r w:rsidRPr="008B33C8">
        <w:rPr>
          <w:sz w:val="28"/>
          <w:szCs w:val="28"/>
        </w:rPr>
        <w:t xml:space="preserve">MLA Style 1 </w:t>
      </w:r>
      <w:r w:rsidR="00AE525E" w:rsidRPr="008B33C8">
        <w:rPr>
          <w:sz w:val="28"/>
          <w:szCs w:val="28"/>
        </w:rPr>
        <w:t xml:space="preserve">(Parenthetical Citations and Works Cited) </w:t>
      </w:r>
      <w:r w:rsidRPr="008B33C8">
        <w:rPr>
          <w:sz w:val="28"/>
          <w:szCs w:val="28"/>
        </w:rPr>
        <w:t>…</w:t>
      </w:r>
      <w:r w:rsidR="00AE525E" w:rsidRPr="008B33C8">
        <w:rPr>
          <w:sz w:val="28"/>
          <w:szCs w:val="28"/>
        </w:rPr>
        <w:t>.</w:t>
      </w:r>
      <w:r w:rsidRPr="008B33C8">
        <w:rPr>
          <w:sz w:val="28"/>
          <w:szCs w:val="28"/>
        </w:rPr>
        <w:t>…………………</w:t>
      </w:r>
      <w:r w:rsidRPr="008B33C8">
        <w:rPr>
          <w:sz w:val="28"/>
          <w:szCs w:val="28"/>
        </w:rPr>
        <w:tab/>
      </w:r>
      <w:r w:rsidR="0040213A" w:rsidRPr="008B33C8">
        <w:rPr>
          <w:sz w:val="28"/>
          <w:szCs w:val="28"/>
        </w:rPr>
        <w:t>3</w:t>
      </w:r>
      <w:r w:rsidR="00742C9B">
        <w:rPr>
          <w:sz w:val="28"/>
          <w:szCs w:val="28"/>
        </w:rPr>
        <w:t>8</w:t>
      </w:r>
    </w:p>
    <w:p w:rsidR="00AA57FD" w:rsidRPr="008B33C8" w:rsidRDefault="00AA57FD" w:rsidP="00AA57FD">
      <w:pPr>
        <w:tabs>
          <w:tab w:val="left" w:pos="7920"/>
        </w:tabs>
        <w:spacing w:line="240" w:lineRule="auto"/>
        <w:rPr>
          <w:sz w:val="28"/>
          <w:szCs w:val="28"/>
        </w:rPr>
      </w:pPr>
      <w:r w:rsidRPr="008B33C8">
        <w:rPr>
          <w:sz w:val="28"/>
          <w:szCs w:val="28"/>
        </w:rPr>
        <w:t xml:space="preserve">MLA Style 2 </w:t>
      </w:r>
      <w:r w:rsidR="00AE525E" w:rsidRPr="008B33C8">
        <w:rPr>
          <w:sz w:val="28"/>
          <w:szCs w:val="28"/>
        </w:rPr>
        <w:t>(Advanced Quoting and Citation Techniques)……………..</w:t>
      </w:r>
      <w:r w:rsidRPr="008B33C8">
        <w:rPr>
          <w:sz w:val="28"/>
          <w:szCs w:val="28"/>
        </w:rPr>
        <w:t>..</w:t>
      </w:r>
      <w:r w:rsidRPr="008B33C8">
        <w:rPr>
          <w:sz w:val="28"/>
          <w:szCs w:val="28"/>
        </w:rPr>
        <w:tab/>
      </w:r>
      <w:r w:rsidR="00742C9B">
        <w:rPr>
          <w:sz w:val="28"/>
          <w:szCs w:val="28"/>
        </w:rPr>
        <w:t>41</w:t>
      </w:r>
    </w:p>
    <w:p w:rsidR="00AA57FD" w:rsidRPr="008B33C8" w:rsidRDefault="00AA57FD" w:rsidP="00AA57FD">
      <w:pPr>
        <w:tabs>
          <w:tab w:val="left" w:pos="7920"/>
        </w:tabs>
        <w:spacing w:line="240" w:lineRule="auto"/>
        <w:rPr>
          <w:sz w:val="28"/>
          <w:szCs w:val="28"/>
        </w:rPr>
      </w:pPr>
      <w:r w:rsidRPr="008B33C8">
        <w:rPr>
          <w:sz w:val="28"/>
          <w:szCs w:val="28"/>
        </w:rPr>
        <w:t>Sentence Fragments ………………………………………………………………………..</w:t>
      </w:r>
      <w:r w:rsidRPr="008B33C8">
        <w:rPr>
          <w:sz w:val="28"/>
          <w:szCs w:val="28"/>
        </w:rPr>
        <w:tab/>
      </w:r>
      <w:r w:rsidR="00742C9B">
        <w:rPr>
          <w:sz w:val="28"/>
          <w:szCs w:val="28"/>
        </w:rPr>
        <w:t>44</w:t>
      </w:r>
    </w:p>
    <w:p w:rsidR="00AE525E" w:rsidRPr="008B33C8" w:rsidRDefault="00AE525E" w:rsidP="00AE525E">
      <w:pPr>
        <w:tabs>
          <w:tab w:val="left" w:pos="7920"/>
        </w:tabs>
        <w:spacing w:line="240" w:lineRule="auto"/>
        <w:rPr>
          <w:sz w:val="28"/>
          <w:szCs w:val="28"/>
        </w:rPr>
      </w:pPr>
      <w:r w:rsidRPr="008B33C8">
        <w:rPr>
          <w:sz w:val="28"/>
          <w:szCs w:val="28"/>
        </w:rPr>
        <w:t>Paragraph Structure (Source-Based Body Paragraph) ……………………...</w:t>
      </w:r>
      <w:r w:rsidRPr="008B33C8">
        <w:rPr>
          <w:sz w:val="28"/>
          <w:szCs w:val="28"/>
        </w:rPr>
        <w:tab/>
      </w:r>
      <w:r w:rsidR="00742C9B">
        <w:rPr>
          <w:sz w:val="28"/>
          <w:szCs w:val="28"/>
        </w:rPr>
        <w:t>46</w:t>
      </w:r>
    </w:p>
    <w:p w:rsidR="00AA57FD" w:rsidRPr="008B33C8" w:rsidRDefault="00AA57FD" w:rsidP="00AA57FD">
      <w:pPr>
        <w:tabs>
          <w:tab w:val="left" w:pos="7920"/>
        </w:tabs>
        <w:spacing w:line="240" w:lineRule="auto"/>
        <w:rPr>
          <w:sz w:val="28"/>
          <w:szCs w:val="28"/>
        </w:rPr>
      </w:pPr>
      <w:r w:rsidRPr="008B33C8">
        <w:rPr>
          <w:sz w:val="28"/>
          <w:szCs w:val="28"/>
        </w:rPr>
        <w:t>Proofreading ........................................................................................</w:t>
      </w:r>
      <w:r w:rsidRPr="008B33C8">
        <w:rPr>
          <w:sz w:val="28"/>
          <w:szCs w:val="28"/>
        </w:rPr>
        <w:tab/>
      </w:r>
      <w:r w:rsidR="00EB25EA" w:rsidRPr="008B33C8">
        <w:rPr>
          <w:sz w:val="28"/>
          <w:szCs w:val="28"/>
        </w:rPr>
        <w:t>4</w:t>
      </w:r>
      <w:r w:rsidR="00742C9B">
        <w:rPr>
          <w:sz w:val="28"/>
          <w:szCs w:val="28"/>
        </w:rPr>
        <w:t>7</w:t>
      </w:r>
    </w:p>
    <w:p w:rsidR="00AA57FD" w:rsidRPr="008B33C8" w:rsidRDefault="00AA57FD" w:rsidP="00AA57FD">
      <w:pPr>
        <w:tabs>
          <w:tab w:val="left" w:pos="7920"/>
        </w:tabs>
        <w:spacing w:line="240" w:lineRule="auto"/>
        <w:rPr>
          <w:sz w:val="28"/>
          <w:szCs w:val="28"/>
        </w:rPr>
      </w:pPr>
      <w:r w:rsidRPr="008B33C8">
        <w:rPr>
          <w:sz w:val="28"/>
          <w:szCs w:val="28"/>
        </w:rPr>
        <w:t>Thesis Development ............................................................................</w:t>
      </w:r>
      <w:r w:rsidRPr="008B33C8">
        <w:rPr>
          <w:sz w:val="28"/>
          <w:szCs w:val="28"/>
        </w:rPr>
        <w:tab/>
      </w:r>
      <w:r w:rsidR="00915EFF" w:rsidRPr="008B33C8">
        <w:rPr>
          <w:sz w:val="28"/>
          <w:szCs w:val="28"/>
        </w:rPr>
        <w:t>4</w:t>
      </w:r>
      <w:r w:rsidR="00742C9B">
        <w:rPr>
          <w:sz w:val="28"/>
          <w:szCs w:val="28"/>
        </w:rPr>
        <w:t>8</w:t>
      </w:r>
    </w:p>
    <w:p w:rsidR="00AA57FD" w:rsidRPr="008B33C8" w:rsidRDefault="00AA57FD" w:rsidP="00AA57FD">
      <w:pPr>
        <w:tabs>
          <w:tab w:val="left" w:pos="7920"/>
        </w:tabs>
        <w:spacing w:line="240" w:lineRule="auto"/>
        <w:rPr>
          <w:sz w:val="28"/>
          <w:szCs w:val="28"/>
        </w:rPr>
      </w:pPr>
      <w:r w:rsidRPr="008B33C8">
        <w:rPr>
          <w:sz w:val="28"/>
          <w:szCs w:val="28"/>
        </w:rPr>
        <w:t>Vocabulary Building …………………………………………………………………</w:t>
      </w:r>
      <w:r w:rsidR="00AE525E" w:rsidRPr="008B33C8">
        <w:rPr>
          <w:sz w:val="28"/>
          <w:szCs w:val="28"/>
        </w:rPr>
        <w:t>.</w:t>
      </w:r>
      <w:r w:rsidRPr="008B33C8">
        <w:rPr>
          <w:sz w:val="28"/>
          <w:szCs w:val="28"/>
        </w:rPr>
        <w:t>……..</w:t>
      </w:r>
      <w:r w:rsidRPr="008B33C8">
        <w:rPr>
          <w:sz w:val="28"/>
          <w:szCs w:val="28"/>
        </w:rPr>
        <w:tab/>
      </w:r>
      <w:r w:rsidR="00742C9B">
        <w:rPr>
          <w:sz w:val="28"/>
          <w:szCs w:val="28"/>
        </w:rPr>
        <w:t>50</w:t>
      </w:r>
    </w:p>
    <w:p w:rsidR="00AA57FD" w:rsidRPr="00AC5AD4" w:rsidRDefault="00AA57FD" w:rsidP="00AA57FD">
      <w:pPr>
        <w:tabs>
          <w:tab w:val="left" w:pos="7920"/>
        </w:tabs>
        <w:spacing w:line="240" w:lineRule="auto"/>
        <w:rPr>
          <w:sz w:val="28"/>
          <w:szCs w:val="28"/>
        </w:rPr>
      </w:pPr>
      <w:r w:rsidRPr="008B33C8">
        <w:rPr>
          <w:sz w:val="28"/>
          <w:szCs w:val="28"/>
        </w:rPr>
        <w:t>Writer's Block …………………………………………………………………………</w:t>
      </w:r>
      <w:r w:rsidR="00AE525E" w:rsidRPr="008B33C8">
        <w:rPr>
          <w:sz w:val="28"/>
          <w:szCs w:val="28"/>
        </w:rPr>
        <w:t>.</w:t>
      </w:r>
      <w:r w:rsidRPr="008B33C8">
        <w:rPr>
          <w:sz w:val="28"/>
          <w:szCs w:val="28"/>
        </w:rPr>
        <w:t>……….</w:t>
      </w:r>
      <w:r w:rsidRPr="008B33C8">
        <w:rPr>
          <w:sz w:val="28"/>
          <w:szCs w:val="28"/>
        </w:rPr>
        <w:tab/>
      </w:r>
      <w:r w:rsidR="00AE525E" w:rsidRPr="008B33C8">
        <w:rPr>
          <w:sz w:val="28"/>
          <w:szCs w:val="28"/>
        </w:rPr>
        <w:t>5</w:t>
      </w:r>
      <w:r w:rsidR="00742C9B">
        <w:rPr>
          <w:sz w:val="28"/>
          <w:szCs w:val="28"/>
        </w:rPr>
        <w:t>4</w:t>
      </w:r>
    </w:p>
    <w:p w:rsidR="00AA57FD" w:rsidRPr="00AC5AD4" w:rsidRDefault="00AA57FD" w:rsidP="00AA57FD">
      <w:pPr>
        <w:tabs>
          <w:tab w:val="left" w:pos="7920"/>
        </w:tabs>
        <w:rPr>
          <w:sz w:val="28"/>
          <w:szCs w:val="28"/>
        </w:rPr>
      </w:pPr>
    </w:p>
    <w:p w:rsidR="00AA57FD" w:rsidRPr="00AC5AD4" w:rsidRDefault="00AA57FD" w:rsidP="00AA57FD">
      <w:pPr>
        <w:tabs>
          <w:tab w:val="left" w:pos="7920"/>
        </w:tabs>
        <w:rPr>
          <w:b/>
          <w:sz w:val="28"/>
          <w:szCs w:val="28"/>
        </w:rPr>
      </w:pPr>
      <w:r w:rsidRPr="00AC5AD4">
        <w:rPr>
          <w:b/>
          <w:sz w:val="28"/>
          <w:szCs w:val="28"/>
        </w:rPr>
        <w:t>Social Sciences</w:t>
      </w:r>
    </w:p>
    <w:p w:rsidR="00AA57FD" w:rsidRPr="00AC5AD4" w:rsidRDefault="00AA57FD" w:rsidP="00AA57FD">
      <w:pPr>
        <w:tabs>
          <w:tab w:val="left" w:pos="7920"/>
        </w:tabs>
        <w:spacing w:line="240" w:lineRule="auto"/>
        <w:rPr>
          <w:sz w:val="28"/>
          <w:szCs w:val="28"/>
        </w:rPr>
      </w:pPr>
      <w:r w:rsidRPr="00AC5AD4">
        <w:rPr>
          <w:sz w:val="28"/>
          <w:szCs w:val="28"/>
        </w:rPr>
        <w:t xml:space="preserve">APA Style 1 </w:t>
      </w:r>
      <w:r w:rsidR="00AE525E">
        <w:rPr>
          <w:sz w:val="28"/>
          <w:szCs w:val="28"/>
        </w:rPr>
        <w:t xml:space="preserve">(Formatting and Structure) </w:t>
      </w:r>
      <w:r w:rsidRPr="00AC5AD4">
        <w:rPr>
          <w:sz w:val="28"/>
          <w:szCs w:val="28"/>
        </w:rPr>
        <w:t>………………………………..………….</w:t>
      </w:r>
      <w:r w:rsidRPr="00AC5AD4">
        <w:rPr>
          <w:sz w:val="28"/>
          <w:szCs w:val="28"/>
        </w:rPr>
        <w:tab/>
      </w:r>
      <w:r w:rsidR="00742C9B">
        <w:rPr>
          <w:sz w:val="28"/>
          <w:szCs w:val="28"/>
        </w:rPr>
        <w:t>55</w:t>
      </w:r>
    </w:p>
    <w:p w:rsidR="00AA57FD" w:rsidRPr="00AC5AD4" w:rsidRDefault="00AA57FD" w:rsidP="00AA57FD">
      <w:pPr>
        <w:tabs>
          <w:tab w:val="left" w:pos="7920"/>
        </w:tabs>
        <w:spacing w:line="240" w:lineRule="auto"/>
        <w:rPr>
          <w:sz w:val="28"/>
          <w:szCs w:val="28"/>
        </w:rPr>
      </w:pPr>
      <w:r w:rsidRPr="00AC5AD4">
        <w:rPr>
          <w:sz w:val="28"/>
          <w:szCs w:val="28"/>
        </w:rPr>
        <w:t xml:space="preserve">APA Style 2 </w:t>
      </w:r>
      <w:r w:rsidR="00AE525E">
        <w:rPr>
          <w:sz w:val="28"/>
          <w:szCs w:val="28"/>
        </w:rPr>
        <w:t>(Citing &amp; Referencing Material) ……………….</w:t>
      </w:r>
      <w:r w:rsidRPr="00AC5AD4">
        <w:rPr>
          <w:sz w:val="28"/>
          <w:szCs w:val="28"/>
        </w:rPr>
        <w:t>…………..……….</w:t>
      </w:r>
      <w:r w:rsidRPr="00AC5AD4">
        <w:rPr>
          <w:sz w:val="28"/>
          <w:szCs w:val="28"/>
        </w:rPr>
        <w:tab/>
      </w:r>
      <w:r w:rsidR="00687673" w:rsidRPr="00AC5AD4">
        <w:rPr>
          <w:sz w:val="28"/>
          <w:szCs w:val="28"/>
        </w:rPr>
        <w:t>5</w:t>
      </w:r>
      <w:r w:rsidR="004516D7">
        <w:rPr>
          <w:sz w:val="28"/>
          <w:szCs w:val="28"/>
        </w:rPr>
        <w:t>9</w:t>
      </w:r>
    </w:p>
    <w:p w:rsidR="00AA57FD" w:rsidRPr="00AC5AD4" w:rsidRDefault="00AA57FD">
      <w:pPr>
        <w:spacing w:line="240" w:lineRule="auto"/>
        <w:rPr>
          <w:sz w:val="28"/>
          <w:szCs w:val="28"/>
        </w:rPr>
      </w:pPr>
      <w:r w:rsidRPr="00AC5AD4">
        <w:rPr>
          <w:sz w:val="28"/>
          <w:szCs w:val="28"/>
        </w:rPr>
        <w:br w:type="page"/>
      </w:r>
    </w:p>
    <w:p w:rsidR="005045DF" w:rsidRPr="005045DF" w:rsidRDefault="005045DF" w:rsidP="005045DF">
      <w:pPr>
        <w:spacing w:after="200"/>
        <w:jc w:val="center"/>
        <w:rPr>
          <w:rFonts w:cs="Calibri"/>
          <w:sz w:val="40"/>
          <w:szCs w:val="40"/>
        </w:rPr>
      </w:pPr>
      <w:r w:rsidRPr="005045DF">
        <w:rPr>
          <w:rFonts w:cs="Calibri"/>
          <w:sz w:val="40"/>
          <w:szCs w:val="40"/>
        </w:rPr>
        <w:lastRenderedPageBreak/>
        <w:t xml:space="preserve">Avoiding Plagiarism − Worksheet </w:t>
      </w:r>
      <w:r w:rsidR="008B33C8">
        <w:rPr>
          <w:rFonts w:cs="Calibri"/>
          <w:sz w:val="40"/>
          <w:szCs w:val="40"/>
        </w:rPr>
        <w:t xml:space="preserve">Answer </w:t>
      </w:r>
      <w:r w:rsidRPr="005045DF">
        <w:rPr>
          <w:rFonts w:cs="Calibri"/>
          <w:sz w:val="40"/>
          <w:szCs w:val="40"/>
        </w:rPr>
        <w:t>Key</w:t>
      </w:r>
    </w:p>
    <w:p w:rsidR="005045DF" w:rsidRPr="005045DF" w:rsidRDefault="005045DF" w:rsidP="005045DF">
      <w:pPr>
        <w:spacing w:after="200"/>
        <w:outlineLvl w:val="1"/>
      </w:pPr>
      <w:r w:rsidRPr="005045DF">
        <w:t>The following passage is an excerpt from the article, “</w:t>
      </w:r>
      <w:r w:rsidRPr="005045DF">
        <w:rPr>
          <w:kern w:val="36"/>
        </w:rPr>
        <w:t xml:space="preserve">Driver Texting Now an Issue in the Back Seat,” by Matt </w:t>
      </w:r>
      <w:proofErr w:type="spellStart"/>
      <w:r w:rsidRPr="005045DF">
        <w:rPr>
          <w:kern w:val="36"/>
        </w:rPr>
        <w:t>Richtel</w:t>
      </w:r>
      <w:proofErr w:type="spellEnd"/>
      <w:r w:rsidRPr="005045DF">
        <w:rPr>
          <w:kern w:val="36"/>
        </w:rPr>
        <w:t xml:space="preserve">, published in the New York </w:t>
      </w:r>
      <w:r w:rsidRPr="005045DF">
        <w:rPr>
          <w:i/>
          <w:kern w:val="36"/>
        </w:rPr>
        <w:t xml:space="preserve">Times </w:t>
      </w:r>
      <w:r w:rsidRPr="005045DF">
        <w:rPr>
          <w:kern w:val="36"/>
        </w:rPr>
        <w:t xml:space="preserve">newspaper on September 8, 2009. </w:t>
      </w:r>
      <w:r w:rsidRPr="005045DF">
        <w:t>Read the passage. Then follow the instructions to complete the exercise.</w:t>
      </w:r>
    </w:p>
    <w:p w:rsidR="005045DF" w:rsidRPr="005045DF" w:rsidRDefault="005045DF" w:rsidP="005045DF">
      <w:pPr>
        <w:spacing w:before="120" w:after="200"/>
        <w:outlineLvl w:val="1"/>
        <w:rPr>
          <w:sz w:val="18"/>
        </w:rPr>
      </w:pPr>
      <w:r w:rsidRPr="005045DF">
        <w:rPr>
          <w:b/>
        </w:rPr>
        <w:t xml:space="preserve">PASSAGE:  </w:t>
      </w:r>
      <w:r w:rsidRPr="005045DF">
        <w:rPr>
          <w:vertAlign w:val="superscript"/>
        </w:rPr>
        <w:t xml:space="preserve"> </w:t>
      </w:r>
      <w:r w:rsidRPr="005045DF">
        <w:rPr>
          <w:sz w:val="18"/>
        </w:rPr>
        <w:t xml:space="preserve">Studies show that people who talk on the phone while driving face four times as great a crash risk as those who do not. The risk is considerably higher for motorists who text. </w:t>
      </w:r>
      <w:r w:rsidRPr="005045DF">
        <w:rPr>
          <w:sz w:val="18"/>
          <w:vertAlign w:val="superscript"/>
        </w:rPr>
        <w:t xml:space="preserve"> </w:t>
      </w:r>
      <w:r w:rsidRPr="005045DF">
        <w:rPr>
          <w:sz w:val="18"/>
        </w:rPr>
        <w:t xml:space="preserve">The federal government estimates that at any given time about 11 percent of drivers, or about two million people, are talking on a cell phone. </w:t>
      </w:r>
      <w:r w:rsidRPr="005045DF">
        <w:rPr>
          <w:sz w:val="18"/>
          <w:vertAlign w:val="superscript"/>
        </w:rPr>
        <w:t xml:space="preserve"> </w:t>
      </w:r>
      <w:r w:rsidRPr="005045DF">
        <w:rPr>
          <w:sz w:val="18"/>
        </w:rPr>
        <w:t xml:space="preserve">Many of them are most likely doing so alone. Up to 85 percent of drivers have no passenger with them in the car, estimates the </w:t>
      </w:r>
      <w:hyperlink r:id="rId9" w:tooltip="More articles about Virginia Polytechnic Institute and State University" w:history="1">
        <w:r w:rsidRPr="005045DF">
          <w:rPr>
            <w:sz w:val="18"/>
          </w:rPr>
          <w:t>Virginia Tech</w:t>
        </w:r>
      </w:hyperlink>
      <w:r w:rsidRPr="005045DF">
        <w:rPr>
          <w:sz w:val="18"/>
        </w:rPr>
        <w:t xml:space="preserve"> Transportation Institute. </w:t>
      </w:r>
      <w:r w:rsidRPr="005045DF">
        <w:rPr>
          <w:sz w:val="18"/>
          <w:vertAlign w:val="superscript"/>
        </w:rPr>
        <w:t xml:space="preserve"> </w:t>
      </w:r>
      <w:r w:rsidRPr="005045DF">
        <w:rPr>
          <w:sz w:val="18"/>
        </w:rPr>
        <w:t xml:space="preserve">But when an adult passenger is present, the Transportation Institute found, he or she can enhance safety — and reduce crash risk by up to 50 percent — by keeping eyes on the road, or encouraging safer behavior. That means that a friend or family member cajoling a motorist to put down the phone can provide a safety advantage, as long as the disagreement itself doesn’t escalate to the point of distraction.  For all the evidence about the dangers of distracted driving, </w:t>
      </w:r>
      <w:proofErr w:type="spellStart"/>
      <w:r w:rsidRPr="005045DF">
        <w:rPr>
          <w:sz w:val="18"/>
        </w:rPr>
        <w:t>multitaskers</w:t>
      </w:r>
      <w:proofErr w:type="spellEnd"/>
      <w:r w:rsidRPr="005045DF">
        <w:rPr>
          <w:sz w:val="18"/>
        </w:rPr>
        <w:t xml:space="preserve"> say there are powerful forces — both social and economic — </w:t>
      </w:r>
      <w:proofErr w:type="gramStart"/>
      <w:r w:rsidRPr="005045DF">
        <w:rPr>
          <w:sz w:val="18"/>
        </w:rPr>
        <w:t>that make</w:t>
      </w:r>
      <w:proofErr w:type="gramEnd"/>
      <w:r w:rsidRPr="005045DF">
        <w:rPr>
          <w:sz w:val="18"/>
        </w:rPr>
        <w:t xml:space="preserve"> it hard to put their devices down.</w:t>
      </w:r>
    </w:p>
    <w:p w:rsidR="005045DF" w:rsidRPr="005045DF" w:rsidRDefault="005045DF" w:rsidP="005045DF">
      <w:pPr>
        <w:spacing w:after="200"/>
      </w:pPr>
      <w:r w:rsidRPr="005045DF">
        <w:rPr>
          <w:b/>
        </w:rPr>
        <w:t>1.   In the space below, quote one sentence from the passage.</w:t>
      </w:r>
      <w:r w:rsidRPr="005045DF">
        <w:t xml:space="preserve">  Introduce the quote with a signal phrase (attributive tag) that contains the writer’s name.  In your signal phrase, use an appropriate word or phrase from the following list. </w:t>
      </w:r>
    </w:p>
    <w:p w:rsidR="005045DF" w:rsidRPr="005045DF" w:rsidRDefault="005045DF" w:rsidP="005045DF">
      <w:pPr>
        <w:spacing w:after="200"/>
      </w:pPr>
      <w:r w:rsidRPr="005045DF">
        <w:rPr>
          <w:u w:val="single"/>
        </w:rPr>
        <w:t>Sample verbs to use in signal phrases</w:t>
      </w:r>
      <w:r w:rsidRPr="005045DF">
        <w:t xml:space="preserve">:  The author says, thinks, believes, claims, describes, shows, </w:t>
      </w:r>
      <w:proofErr w:type="gramStart"/>
      <w:r w:rsidRPr="005045DF">
        <w:t>suggests</w:t>
      </w:r>
      <w:proofErr w:type="gramEnd"/>
      <w:r w:rsidRPr="005045DF">
        <w:t xml:space="preserve">, notes.  </w:t>
      </w:r>
      <w:r w:rsidRPr="005045DF">
        <w:rPr>
          <w:u w:val="single"/>
        </w:rPr>
        <w:t>Sample phrases to begin a signal phrase</w:t>
      </w:r>
      <w:r w:rsidRPr="005045DF">
        <w:t xml:space="preserve">:  According to Author </w:t>
      </w:r>
      <w:proofErr w:type="gramStart"/>
      <w:r w:rsidRPr="005045DF">
        <w:t>X,  . . .</w:t>
      </w:r>
      <w:proofErr w:type="gramEnd"/>
      <w:r w:rsidRPr="005045DF">
        <w:t xml:space="preserve"> As Author X </w:t>
      </w:r>
      <w:proofErr w:type="gramStart"/>
      <w:r w:rsidRPr="005045DF">
        <w:t>says, . . .</w:t>
      </w:r>
      <w:proofErr w:type="gramEnd"/>
      <w:r w:rsidRPr="005045DF">
        <w:t xml:space="preserve"> In his article, Author X notes that . . .</w:t>
      </w:r>
    </w:p>
    <w:p w:rsidR="005045DF" w:rsidRPr="005045DF" w:rsidRDefault="005045DF" w:rsidP="005045DF">
      <w:pPr>
        <w:spacing w:after="200"/>
      </w:pPr>
      <w:r w:rsidRPr="005045DF">
        <w:t xml:space="preserve">According to Matt </w:t>
      </w:r>
      <w:proofErr w:type="spellStart"/>
      <w:r w:rsidRPr="005045DF">
        <w:t>Richtel</w:t>
      </w:r>
      <w:proofErr w:type="spellEnd"/>
      <w:r w:rsidRPr="005045DF">
        <w:t>, author of “Driver Texting Now an Issue in the Back Seat,” “The federal government estimates that at any given time about 11 percent of drivers, or about two million people, are talking on a cell phone.” (Online articles require no page number.)</w:t>
      </w:r>
    </w:p>
    <w:p w:rsidR="005045DF" w:rsidRPr="005045DF" w:rsidRDefault="005045DF" w:rsidP="005045DF">
      <w:pPr>
        <w:spacing w:after="200"/>
      </w:pPr>
      <w:r w:rsidRPr="005045DF">
        <w:rPr>
          <w:b/>
        </w:rPr>
        <w:t>2.  In the space below, paraphrase (in your own words) the first three sentences in the passage.</w:t>
      </w:r>
      <w:r w:rsidRPr="005045DF">
        <w:t xml:space="preserve"> Introduce your paraphrase with a signal phrase (attributive tag) that contains the author’s name and the name of the newspaper.  Try to combine the three sentences into a single sentence of your own. </w:t>
      </w:r>
    </w:p>
    <w:p w:rsidR="005045DF" w:rsidRPr="005045DF" w:rsidRDefault="005045DF" w:rsidP="005045DF">
      <w:pPr>
        <w:spacing w:before="120" w:after="200"/>
      </w:pPr>
      <w:r w:rsidRPr="005045DF">
        <w:t>Over 2 million people in America use a cell phone while driving, and as a result they put their lives in danger, especially those who text while driving.</w:t>
      </w:r>
    </w:p>
    <w:p w:rsidR="005045DF" w:rsidRPr="005045DF" w:rsidRDefault="005045DF" w:rsidP="005045DF">
      <w:pPr>
        <w:spacing w:after="200"/>
      </w:pPr>
      <w:r w:rsidRPr="005045DF">
        <w:rPr>
          <w:b/>
        </w:rPr>
        <w:t>3.  In the space below, summarize the entire passage (in your own words).</w:t>
      </w:r>
      <w:r w:rsidRPr="005045DF">
        <w:t xml:space="preserve">  Introduce your summary with a signal phrase (attributive tag) that contains the author’s name and the title of the article.  Try to summarize the passage in about five sentences.</w:t>
      </w:r>
    </w:p>
    <w:p w:rsidR="005045DF" w:rsidRPr="005045DF" w:rsidRDefault="005045DF" w:rsidP="005045DF">
      <w:pPr>
        <w:spacing w:before="120" w:after="200"/>
      </w:pPr>
      <w:r w:rsidRPr="005045DF">
        <w:t xml:space="preserve">Matt </w:t>
      </w:r>
      <w:proofErr w:type="spellStart"/>
      <w:r w:rsidRPr="005045DF">
        <w:t>Richtel</w:t>
      </w:r>
      <w:proofErr w:type="spellEnd"/>
      <w:r w:rsidRPr="005045DF">
        <w:t>, author of “Driver Texting Now an Issue in the Back Seat,” reports that over 2 million people in America use a cell phone while driving, according to government estimates. As a result, they put their lives in danger. The ones most at risk are those who text while driving. Interestingly, adult passengers can promote safety in the car by helping to watch the road and by encouraging the driver to stop using the phone. Drivers say that it would be very difficult to stop calling and texting while driving.</w:t>
      </w:r>
    </w:p>
    <w:p w:rsidR="005045DF" w:rsidRPr="005045DF" w:rsidRDefault="005045DF" w:rsidP="00E81836">
      <w:pPr>
        <w:spacing w:after="120" w:line="240" w:lineRule="auto"/>
        <w:jc w:val="center"/>
        <w:rPr>
          <w:rFonts w:cs="Calibri"/>
          <w:sz w:val="40"/>
          <w:szCs w:val="40"/>
        </w:rPr>
      </w:pPr>
      <w:r w:rsidRPr="005045DF">
        <w:br w:type="page"/>
      </w:r>
      <w:r w:rsidRPr="005045DF">
        <w:rPr>
          <w:rFonts w:cs="Calibri"/>
          <w:sz w:val="40"/>
          <w:szCs w:val="40"/>
        </w:rPr>
        <w:lastRenderedPageBreak/>
        <w:t xml:space="preserve">Avoiding Plagiarism − Quiz </w:t>
      </w:r>
      <w:r w:rsidR="008B33C8">
        <w:rPr>
          <w:rFonts w:cs="Calibri"/>
          <w:sz w:val="40"/>
          <w:szCs w:val="40"/>
        </w:rPr>
        <w:t xml:space="preserve">Answer </w:t>
      </w:r>
      <w:r w:rsidRPr="005045DF">
        <w:rPr>
          <w:rFonts w:cs="Calibri"/>
          <w:sz w:val="40"/>
          <w:szCs w:val="40"/>
        </w:rPr>
        <w:t>Key</w:t>
      </w:r>
    </w:p>
    <w:p w:rsidR="005045DF" w:rsidRPr="005045DF" w:rsidRDefault="005045DF" w:rsidP="00BE149A">
      <w:pPr>
        <w:numPr>
          <w:ilvl w:val="0"/>
          <w:numId w:val="53"/>
        </w:numPr>
        <w:spacing w:after="200"/>
        <w:contextualSpacing/>
        <w:rPr>
          <w:sz w:val="24"/>
          <w:szCs w:val="24"/>
        </w:rPr>
      </w:pPr>
      <w:r w:rsidRPr="005045DF">
        <w:rPr>
          <w:sz w:val="24"/>
          <w:szCs w:val="24"/>
        </w:rPr>
        <w:t xml:space="preserve"> What is plagiarism?  Define the term in the space below.</w:t>
      </w:r>
      <w:r w:rsidRPr="005045DF">
        <w:rPr>
          <w:sz w:val="24"/>
          <w:szCs w:val="24"/>
        </w:rPr>
        <w:br/>
        <w:t>Plagiarism is the attempt to use the words or ideas of others without attributing the source of the information. Plagiarism can occur by using an author’s exact words without identifying the source or by using the author’s ideas, even if they are in your own words, without identifying the source.</w:t>
      </w:r>
    </w:p>
    <w:p w:rsidR="005045DF" w:rsidRPr="005045DF" w:rsidRDefault="005045DF" w:rsidP="005045DF">
      <w:pPr>
        <w:spacing w:after="200"/>
        <w:ind w:left="720"/>
        <w:contextualSpacing/>
        <w:rPr>
          <w:sz w:val="24"/>
          <w:szCs w:val="24"/>
        </w:rPr>
      </w:pPr>
    </w:p>
    <w:p w:rsidR="005045DF" w:rsidRPr="005045DF" w:rsidRDefault="005045DF" w:rsidP="00BE149A">
      <w:pPr>
        <w:numPr>
          <w:ilvl w:val="0"/>
          <w:numId w:val="53"/>
        </w:numPr>
        <w:spacing w:after="200"/>
        <w:contextualSpacing/>
        <w:rPr>
          <w:sz w:val="24"/>
          <w:szCs w:val="24"/>
        </w:rPr>
      </w:pPr>
      <w:r w:rsidRPr="005045DF">
        <w:rPr>
          <w:sz w:val="24"/>
          <w:szCs w:val="24"/>
        </w:rPr>
        <w:t>Name three possible consequences of plagiarism.</w:t>
      </w:r>
    </w:p>
    <w:p w:rsidR="005045DF" w:rsidRPr="005045DF" w:rsidRDefault="005045DF" w:rsidP="00BE149A">
      <w:pPr>
        <w:numPr>
          <w:ilvl w:val="0"/>
          <w:numId w:val="33"/>
        </w:numPr>
        <w:spacing w:after="200"/>
        <w:contextualSpacing/>
        <w:rPr>
          <w:sz w:val="24"/>
          <w:szCs w:val="24"/>
        </w:rPr>
      </w:pPr>
      <w:r w:rsidRPr="005045DF">
        <w:rPr>
          <w:sz w:val="24"/>
          <w:szCs w:val="24"/>
        </w:rPr>
        <w:t>Essay will fail</w:t>
      </w:r>
    </w:p>
    <w:p w:rsidR="005045DF" w:rsidRPr="005045DF" w:rsidRDefault="005045DF" w:rsidP="00BE149A">
      <w:pPr>
        <w:numPr>
          <w:ilvl w:val="0"/>
          <w:numId w:val="33"/>
        </w:numPr>
        <w:spacing w:after="200"/>
        <w:contextualSpacing/>
        <w:rPr>
          <w:sz w:val="24"/>
          <w:szCs w:val="24"/>
        </w:rPr>
      </w:pPr>
      <w:r w:rsidRPr="005045DF">
        <w:rPr>
          <w:sz w:val="24"/>
          <w:szCs w:val="24"/>
        </w:rPr>
        <w:t>Student may fail the class</w:t>
      </w:r>
    </w:p>
    <w:p w:rsidR="005045DF" w:rsidRPr="005045DF" w:rsidRDefault="005045DF" w:rsidP="00BE149A">
      <w:pPr>
        <w:numPr>
          <w:ilvl w:val="0"/>
          <w:numId w:val="33"/>
        </w:numPr>
        <w:spacing w:after="200"/>
        <w:contextualSpacing/>
        <w:rPr>
          <w:sz w:val="24"/>
          <w:szCs w:val="24"/>
        </w:rPr>
      </w:pPr>
      <w:r w:rsidRPr="005045DF">
        <w:rPr>
          <w:sz w:val="24"/>
          <w:szCs w:val="24"/>
        </w:rPr>
        <w:t>Student’s reputation is impugned</w:t>
      </w:r>
    </w:p>
    <w:p w:rsidR="005045DF" w:rsidRPr="005045DF" w:rsidRDefault="005045DF" w:rsidP="00BE149A">
      <w:pPr>
        <w:numPr>
          <w:ilvl w:val="0"/>
          <w:numId w:val="33"/>
        </w:numPr>
        <w:spacing w:after="200"/>
        <w:contextualSpacing/>
        <w:rPr>
          <w:sz w:val="24"/>
          <w:szCs w:val="24"/>
        </w:rPr>
      </w:pPr>
      <w:r w:rsidRPr="005045DF">
        <w:rPr>
          <w:sz w:val="24"/>
          <w:szCs w:val="24"/>
        </w:rPr>
        <w:t>Student may be suspended from the college</w:t>
      </w:r>
    </w:p>
    <w:p w:rsidR="005045DF" w:rsidRPr="005045DF" w:rsidRDefault="005045DF" w:rsidP="00BE149A">
      <w:pPr>
        <w:numPr>
          <w:ilvl w:val="0"/>
          <w:numId w:val="33"/>
        </w:numPr>
        <w:spacing w:after="200"/>
        <w:contextualSpacing/>
        <w:rPr>
          <w:sz w:val="24"/>
          <w:szCs w:val="24"/>
        </w:rPr>
      </w:pPr>
      <w:r w:rsidRPr="005045DF">
        <w:rPr>
          <w:sz w:val="24"/>
          <w:szCs w:val="24"/>
        </w:rPr>
        <w:t>The plagiarism act may be noted on a transcript</w:t>
      </w:r>
      <w:r w:rsidRPr="005045DF">
        <w:rPr>
          <w:sz w:val="24"/>
          <w:szCs w:val="24"/>
        </w:rPr>
        <w:br/>
      </w:r>
    </w:p>
    <w:p w:rsidR="005045DF" w:rsidRPr="005045DF" w:rsidRDefault="005045DF" w:rsidP="00BE149A">
      <w:pPr>
        <w:numPr>
          <w:ilvl w:val="0"/>
          <w:numId w:val="53"/>
        </w:numPr>
        <w:spacing w:after="200"/>
        <w:contextualSpacing/>
        <w:rPr>
          <w:sz w:val="24"/>
          <w:szCs w:val="24"/>
        </w:rPr>
      </w:pPr>
      <w:r w:rsidRPr="005045DF">
        <w:rPr>
          <w:sz w:val="24"/>
          <w:szCs w:val="24"/>
        </w:rPr>
        <w:t>What are the key differences between quoting, paraphrasing, and summarizing?</w:t>
      </w:r>
    </w:p>
    <w:p w:rsidR="005045DF" w:rsidRPr="005045DF" w:rsidRDefault="005045DF" w:rsidP="00BE149A">
      <w:pPr>
        <w:numPr>
          <w:ilvl w:val="0"/>
          <w:numId w:val="32"/>
        </w:numPr>
        <w:spacing w:after="200"/>
        <w:contextualSpacing/>
        <w:rPr>
          <w:sz w:val="24"/>
          <w:szCs w:val="24"/>
        </w:rPr>
      </w:pPr>
      <w:r w:rsidRPr="005045DF">
        <w:rPr>
          <w:sz w:val="24"/>
          <w:szCs w:val="24"/>
        </w:rPr>
        <w:t>Quoting is using the exact words of the source and attributing them.</w:t>
      </w:r>
    </w:p>
    <w:p w:rsidR="005045DF" w:rsidRPr="005045DF" w:rsidRDefault="005045DF" w:rsidP="00BE149A">
      <w:pPr>
        <w:numPr>
          <w:ilvl w:val="0"/>
          <w:numId w:val="32"/>
        </w:numPr>
        <w:spacing w:after="200"/>
        <w:contextualSpacing/>
        <w:rPr>
          <w:sz w:val="24"/>
          <w:szCs w:val="24"/>
        </w:rPr>
      </w:pPr>
      <w:r w:rsidRPr="005045DF">
        <w:rPr>
          <w:sz w:val="24"/>
          <w:szCs w:val="24"/>
        </w:rPr>
        <w:t>Paraphrasing is putting the exact words of the source into your own words. It means changing the sentence structure, not just changing a few words from the original quote. You must identify the source.</w:t>
      </w:r>
    </w:p>
    <w:p w:rsidR="005045DF" w:rsidRPr="005045DF" w:rsidRDefault="005045DF" w:rsidP="00BE149A">
      <w:pPr>
        <w:numPr>
          <w:ilvl w:val="0"/>
          <w:numId w:val="32"/>
        </w:numPr>
        <w:spacing w:after="200"/>
        <w:contextualSpacing/>
        <w:rPr>
          <w:sz w:val="24"/>
          <w:szCs w:val="24"/>
        </w:rPr>
      </w:pPr>
      <w:r w:rsidRPr="005045DF">
        <w:rPr>
          <w:sz w:val="24"/>
          <w:szCs w:val="24"/>
        </w:rPr>
        <w:t>Summarizing means shortening or condensing the source material into an abbreviated synopsis, including only the key points.  You must identify the source.</w:t>
      </w:r>
      <w:r w:rsidRPr="005045DF">
        <w:rPr>
          <w:sz w:val="24"/>
          <w:szCs w:val="24"/>
        </w:rPr>
        <w:br/>
      </w:r>
    </w:p>
    <w:p w:rsidR="005045DF" w:rsidRPr="005045DF" w:rsidRDefault="005045DF" w:rsidP="00BE149A">
      <w:pPr>
        <w:numPr>
          <w:ilvl w:val="0"/>
          <w:numId w:val="53"/>
        </w:numPr>
        <w:spacing w:after="200"/>
        <w:contextualSpacing/>
        <w:rPr>
          <w:sz w:val="24"/>
          <w:szCs w:val="24"/>
        </w:rPr>
      </w:pPr>
      <w:r w:rsidRPr="005045DF">
        <w:rPr>
          <w:sz w:val="24"/>
          <w:szCs w:val="24"/>
        </w:rPr>
        <w:t>How can a signal phrase help you to avoid plagiarism?</w:t>
      </w:r>
    </w:p>
    <w:p w:rsidR="005045DF" w:rsidRPr="005045DF" w:rsidRDefault="005045DF" w:rsidP="005045DF">
      <w:pPr>
        <w:spacing w:after="200"/>
        <w:ind w:left="720"/>
        <w:contextualSpacing/>
        <w:rPr>
          <w:sz w:val="24"/>
          <w:szCs w:val="24"/>
        </w:rPr>
      </w:pPr>
      <w:r w:rsidRPr="005045DF">
        <w:rPr>
          <w:sz w:val="24"/>
          <w:szCs w:val="24"/>
        </w:rPr>
        <w:t>The signal phrase is where you identify the material’s author or title. If you do that, you will ensure that you have credited the source and avoided plagiarism.</w:t>
      </w:r>
    </w:p>
    <w:p w:rsidR="005045DF" w:rsidRPr="005045DF" w:rsidRDefault="005045DF" w:rsidP="005045DF">
      <w:pPr>
        <w:spacing w:after="200"/>
      </w:pPr>
    </w:p>
    <w:p w:rsidR="00AA57FD" w:rsidRPr="00AC5AD4" w:rsidRDefault="00AA57FD">
      <w:pPr>
        <w:spacing w:line="240" w:lineRule="auto"/>
        <w:rPr>
          <w:sz w:val="28"/>
          <w:szCs w:val="28"/>
        </w:rPr>
      </w:pPr>
      <w:r w:rsidRPr="00AC5AD4">
        <w:rPr>
          <w:sz w:val="28"/>
          <w:szCs w:val="28"/>
        </w:rPr>
        <w:br w:type="page"/>
      </w:r>
    </w:p>
    <w:p w:rsidR="005045DF" w:rsidRPr="005045DF" w:rsidRDefault="005045DF" w:rsidP="005045DF">
      <w:pPr>
        <w:widowControl w:val="0"/>
        <w:suppressAutoHyphens/>
        <w:autoSpaceDE w:val="0"/>
        <w:autoSpaceDN w:val="0"/>
        <w:adjustRightInd w:val="0"/>
        <w:spacing w:before="100" w:after="100" w:line="240" w:lineRule="auto"/>
        <w:jc w:val="center"/>
        <w:rPr>
          <w:rFonts w:eastAsia="Times New Roman" w:cs="Calibri"/>
          <w:sz w:val="40"/>
          <w:szCs w:val="40"/>
        </w:rPr>
      </w:pPr>
      <w:r w:rsidRPr="005045DF">
        <w:rPr>
          <w:rFonts w:eastAsia="Times New Roman" w:cs="Calibri"/>
          <w:sz w:val="40"/>
          <w:szCs w:val="40"/>
        </w:rPr>
        <w:lastRenderedPageBreak/>
        <w:t>Evaluating Online Sources – Answer Key</w:t>
      </w:r>
    </w:p>
    <w:p w:rsidR="005045DF" w:rsidRPr="005045DF" w:rsidRDefault="005045DF" w:rsidP="005045DF">
      <w:pPr>
        <w:widowControl w:val="0"/>
        <w:suppressAutoHyphens/>
        <w:autoSpaceDE w:val="0"/>
        <w:autoSpaceDN w:val="0"/>
        <w:adjustRightInd w:val="0"/>
        <w:rPr>
          <w:rFonts w:eastAsia="Times New Roman" w:cs="Calibri"/>
          <w:b/>
        </w:rPr>
      </w:pPr>
      <w:r w:rsidRPr="005045DF">
        <w:rPr>
          <w:rFonts w:eastAsia="Times New Roman" w:cs="Calibri"/>
          <w:b/>
        </w:rPr>
        <w:t>After the PowerPoint presentation, the instructor</w:t>
      </w:r>
      <w:r w:rsidR="003A7F29">
        <w:rPr>
          <w:rFonts w:eastAsia="Times New Roman" w:cs="Calibri"/>
          <w:b/>
        </w:rPr>
        <w:t>/tutor</w:t>
      </w:r>
      <w:r w:rsidRPr="005045DF">
        <w:rPr>
          <w:rFonts w:eastAsia="Times New Roman" w:cs="Calibri"/>
          <w:b/>
        </w:rPr>
        <w:t xml:space="preserve"> will show students a few Internet sources as illustrations of reliable and unreliable websites: </w:t>
      </w:r>
      <w:r w:rsidRPr="005045DF">
        <w:rPr>
          <w:rFonts w:eastAsia="Times New Roman" w:cs="Calibri"/>
          <w:b/>
        </w:rPr>
        <w:br/>
      </w:r>
    </w:p>
    <w:p w:rsidR="005045DF" w:rsidRPr="005045DF" w:rsidRDefault="005045DF" w:rsidP="005045DF">
      <w:pPr>
        <w:widowControl w:val="0"/>
        <w:suppressAutoHyphens/>
        <w:autoSpaceDE w:val="0"/>
        <w:autoSpaceDN w:val="0"/>
        <w:adjustRightInd w:val="0"/>
        <w:rPr>
          <w:rFonts w:eastAsia="Times New Roman" w:cs="Calibri"/>
        </w:rPr>
      </w:pPr>
      <w:r w:rsidRPr="005045DF">
        <w:rPr>
          <w:rFonts w:eastAsia="Times New Roman" w:cs="Calibri"/>
          <w:u w:val="single"/>
        </w:rPr>
        <w:t>http://www.epa.gov/climatechange</w:t>
      </w:r>
      <w:r w:rsidRPr="005045DF">
        <w:rPr>
          <w:rFonts w:eastAsia="Times New Roman" w:cs="Calibri"/>
        </w:rPr>
        <w:t xml:space="preserve"> </w:t>
      </w:r>
    </w:p>
    <w:p w:rsidR="005045DF" w:rsidRPr="005045DF" w:rsidRDefault="005045DF" w:rsidP="005045DF">
      <w:pPr>
        <w:widowControl w:val="0"/>
        <w:suppressAutoHyphens/>
        <w:autoSpaceDE w:val="0"/>
        <w:autoSpaceDN w:val="0"/>
        <w:adjustRightInd w:val="0"/>
        <w:rPr>
          <w:rFonts w:eastAsia="Times New Roman" w:cs="Calibri"/>
        </w:rPr>
      </w:pPr>
      <w:r w:rsidRPr="005045DF">
        <w:rPr>
          <w:rFonts w:eastAsia="Times New Roman" w:cs="Calibri"/>
        </w:rPr>
        <w:t>Authority—yes, government; Objectivity—yes, fact rather than opinion; Currency—yes, recent update; Accuracy—yes, contact information and explanation of organization; Coverage—yes, thorough with related links and proper citations.</w:t>
      </w:r>
    </w:p>
    <w:p w:rsidR="005045DF" w:rsidRPr="005045DF" w:rsidRDefault="005045DF" w:rsidP="005045DF">
      <w:pPr>
        <w:widowControl w:val="0"/>
        <w:suppressAutoHyphens/>
        <w:autoSpaceDE w:val="0"/>
        <w:autoSpaceDN w:val="0"/>
        <w:adjustRightInd w:val="0"/>
        <w:rPr>
          <w:rFonts w:eastAsia="Times New Roman" w:cs="Calibri"/>
        </w:rPr>
      </w:pPr>
    </w:p>
    <w:p w:rsidR="005045DF" w:rsidRPr="005045DF" w:rsidRDefault="00E81836" w:rsidP="005045DF">
      <w:pPr>
        <w:widowControl w:val="0"/>
        <w:suppressAutoHyphens/>
        <w:autoSpaceDE w:val="0"/>
        <w:autoSpaceDN w:val="0"/>
        <w:adjustRightInd w:val="0"/>
        <w:rPr>
          <w:rFonts w:eastAsia="Times New Roman" w:cs="Calibri"/>
        </w:rPr>
      </w:pPr>
      <w:hyperlink r:id="rId10" w:history="1">
        <w:r w:rsidR="005045DF" w:rsidRPr="005045DF">
          <w:rPr>
            <w:rFonts w:eastAsia="Times New Roman" w:cs="Calibri"/>
            <w:u w:val="single"/>
          </w:rPr>
          <w:t>http://en.wikipedia.org/wiki/Global_warming</w:t>
        </w:r>
      </w:hyperlink>
      <w:r w:rsidR="005045DF" w:rsidRPr="005045DF">
        <w:rPr>
          <w:rFonts w:eastAsia="Times New Roman" w:cs="Calibri"/>
        </w:rPr>
        <w:t xml:space="preserve"> (Tip: note the disclaimer at the bottom of the homepage); </w:t>
      </w:r>
    </w:p>
    <w:p w:rsidR="005045DF" w:rsidRPr="005045DF" w:rsidRDefault="005045DF" w:rsidP="005045DF">
      <w:pPr>
        <w:widowControl w:val="0"/>
        <w:suppressAutoHyphens/>
        <w:autoSpaceDE w:val="0"/>
        <w:autoSpaceDN w:val="0"/>
        <w:adjustRightInd w:val="0"/>
        <w:rPr>
          <w:rFonts w:eastAsia="Times New Roman" w:cs="Calibri"/>
        </w:rPr>
      </w:pPr>
      <w:r w:rsidRPr="005045DF">
        <w:rPr>
          <w:rFonts w:eastAsia="Times New Roman" w:cs="Calibri"/>
        </w:rPr>
        <w:t>Authority—no, anyone can post; Objectivity—yes, facts, but facts may change; Currency—yes, recent updates; Accuracy—no, disclaimer is posted; Coverage—yes, sources are cited, lots of links.</w:t>
      </w:r>
    </w:p>
    <w:p w:rsidR="005045DF" w:rsidRPr="005045DF" w:rsidRDefault="005045DF" w:rsidP="005045DF">
      <w:pPr>
        <w:widowControl w:val="0"/>
        <w:suppressAutoHyphens/>
        <w:autoSpaceDE w:val="0"/>
        <w:autoSpaceDN w:val="0"/>
        <w:adjustRightInd w:val="0"/>
        <w:rPr>
          <w:rFonts w:eastAsia="Times New Roman" w:cs="Calibri"/>
        </w:rPr>
      </w:pPr>
    </w:p>
    <w:p w:rsidR="005045DF" w:rsidRPr="005045DF" w:rsidRDefault="00E81836" w:rsidP="005045DF">
      <w:pPr>
        <w:widowControl w:val="0"/>
        <w:suppressAutoHyphens/>
        <w:autoSpaceDE w:val="0"/>
        <w:autoSpaceDN w:val="0"/>
        <w:adjustRightInd w:val="0"/>
        <w:rPr>
          <w:rFonts w:eastAsia="Times New Roman" w:cs="Calibri"/>
        </w:rPr>
      </w:pPr>
      <w:hyperlink r:id="rId11" w:history="1">
        <w:r w:rsidR="005045DF" w:rsidRPr="005045DF">
          <w:rPr>
            <w:rFonts w:eastAsia="Times New Roman" w:cs="Calibri"/>
            <w:u w:val="single"/>
          </w:rPr>
          <w:t>http://www.globalwarming.org</w:t>
        </w:r>
      </w:hyperlink>
    </w:p>
    <w:p w:rsidR="005045DF" w:rsidRPr="005045DF" w:rsidRDefault="005045DF" w:rsidP="005045DF">
      <w:pPr>
        <w:widowControl w:val="0"/>
        <w:suppressAutoHyphens/>
        <w:autoSpaceDE w:val="0"/>
        <w:autoSpaceDN w:val="0"/>
        <w:adjustRightInd w:val="0"/>
        <w:rPr>
          <w:rFonts w:eastAsia="Times New Roman" w:cs="Calibri"/>
        </w:rPr>
      </w:pPr>
      <w:r w:rsidRPr="005045DF">
        <w:rPr>
          <w:rFonts w:eastAsia="Times New Roman" w:cs="Calibri"/>
        </w:rPr>
        <w:t>Authority—no, what is the Competitive Enterprise Institute? Featured global warming experts at CEI are its own directors; Objectivity—no, ad for a lawyer posted on homepage; Currency—yes, 2009; Accuracy—no, coverage is biased and linked to conservative organizations. Authors’ qualifications are not listed; Coverage—no, lots of links, but only one perspective. No academic publications or institutions.</w:t>
      </w:r>
    </w:p>
    <w:p w:rsidR="005045DF" w:rsidRPr="005045DF" w:rsidRDefault="005045DF" w:rsidP="005045DF">
      <w:pPr>
        <w:widowControl w:val="0"/>
        <w:suppressAutoHyphens/>
        <w:autoSpaceDE w:val="0"/>
        <w:autoSpaceDN w:val="0"/>
        <w:adjustRightInd w:val="0"/>
        <w:ind w:left="720"/>
        <w:rPr>
          <w:rFonts w:eastAsia="Times New Roman" w:cs="Calibri"/>
        </w:rPr>
      </w:pPr>
    </w:p>
    <w:p w:rsidR="005045DF" w:rsidRPr="005045DF" w:rsidRDefault="005045DF" w:rsidP="00BE149A">
      <w:pPr>
        <w:widowControl w:val="0"/>
        <w:numPr>
          <w:ilvl w:val="0"/>
          <w:numId w:val="54"/>
        </w:numPr>
        <w:suppressAutoHyphens/>
        <w:autoSpaceDE w:val="0"/>
        <w:autoSpaceDN w:val="0"/>
        <w:adjustRightInd w:val="0"/>
        <w:spacing w:after="200"/>
        <w:ind w:left="360"/>
        <w:rPr>
          <w:rFonts w:eastAsia="Times New Roman" w:cs="Calibri"/>
          <w:b/>
        </w:rPr>
      </w:pPr>
      <w:r w:rsidRPr="005045DF">
        <w:rPr>
          <w:rFonts w:eastAsia="Times New Roman" w:cs="Calibri"/>
          <w:b/>
        </w:rPr>
        <w:t>Students will work in pairs to determine whether three websites are reliable sources based on the evaluation criteria:  accuracy, authority, objectivity, currency, and coverage.</w:t>
      </w:r>
    </w:p>
    <w:p w:rsidR="005045DF" w:rsidRPr="005045DF" w:rsidRDefault="00E81836" w:rsidP="00BE149A">
      <w:pPr>
        <w:widowControl w:val="0"/>
        <w:numPr>
          <w:ilvl w:val="0"/>
          <w:numId w:val="26"/>
        </w:numPr>
        <w:suppressAutoHyphens/>
        <w:autoSpaceDE w:val="0"/>
        <w:autoSpaceDN w:val="0"/>
        <w:adjustRightInd w:val="0"/>
        <w:spacing w:after="200"/>
        <w:ind w:left="360" w:hanging="360"/>
        <w:rPr>
          <w:rFonts w:eastAsia="Times New Roman" w:cs="Calibri"/>
        </w:rPr>
      </w:pPr>
      <w:hyperlink r:id="rId12" w:history="1">
        <w:r w:rsidR="003A7F29" w:rsidRPr="00E342C2">
          <w:rPr>
            <w:rStyle w:val="Hyperlink"/>
            <w:rFonts w:eastAsia="Times New Roman" w:cs="Calibri"/>
          </w:rPr>
          <w:t>http://www.solutionsforclimatechange.com/natural-resources/species-biodiversity</w:t>
        </w:r>
      </w:hyperlink>
    </w:p>
    <w:p w:rsidR="005045DF" w:rsidRPr="005045DF" w:rsidRDefault="005045DF" w:rsidP="003A7F29">
      <w:pPr>
        <w:widowControl w:val="0"/>
        <w:suppressAutoHyphens/>
        <w:autoSpaceDE w:val="0"/>
        <w:autoSpaceDN w:val="0"/>
        <w:adjustRightInd w:val="0"/>
        <w:spacing w:after="200"/>
        <w:ind w:left="720" w:hanging="360"/>
        <w:rPr>
          <w:rFonts w:eastAsia="Times New Roman" w:cs="Calibri"/>
        </w:rPr>
      </w:pPr>
      <w:r w:rsidRPr="005045DF">
        <w:rPr>
          <w:rFonts w:eastAsia="Times New Roman" w:cs="Calibri"/>
        </w:rPr>
        <w:t xml:space="preserve">Does it have accuracy? Explain. </w:t>
      </w:r>
      <w:proofErr w:type="gramStart"/>
      <w:r w:rsidRPr="005045DF">
        <w:rPr>
          <w:rFonts w:eastAsia="Times New Roman" w:cs="Calibri"/>
        </w:rPr>
        <w:t>Copyright 2008-2020 by Carolyn.</w:t>
      </w:r>
      <w:proofErr w:type="gramEnd"/>
      <w:r w:rsidRPr="005045DF">
        <w:rPr>
          <w:rFonts w:eastAsia="Times New Roman" w:cs="Calibri"/>
        </w:rPr>
        <w:t xml:space="preserve"> Who is Carolyn Allen? No contact information.</w:t>
      </w:r>
    </w:p>
    <w:p w:rsidR="005045DF" w:rsidRPr="005045DF" w:rsidRDefault="005045DF" w:rsidP="003A7F29">
      <w:pPr>
        <w:widowControl w:val="0"/>
        <w:suppressAutoHyphens/>
        <w:autoSpaceDE w:val="0"/>
        <w:autoSpaceDN w:val="0"/>
        <w:adjustRightInd w:val="0"/>
        <w:spacing w:after="200"/>
        <w:ind w:left="720" w:hanging="360"/>
        <w:rPr>
          <w:rFonts w:eastAsia="Times New Roman" w:cs="Calibri"/>
        </w:rPr>
      </w:pPr>
      <w:r w:rsidRPr="005045DF">
        <w:rPr>
          <w:rFonts w:eastAsia="Times New Roman" w:cs="Calibri"/>
        </w:rPr>
        <w:t>Does it have authority?  Explain. Yes, National Building Museum created by an Act of Congress in 1980; linked to US Climate Change Science Program.</w:t>
      </w:r>
    </w:p>
    <w:p w:rsidR="005045DF" w:rsidRPr="005045DF" w:rsidRDefault="005045DF" w:rsidP="003A7F29">
      <w:pPr>
        <w:widowControl w:val="0"/>
        <w:suppressAutoHyphens/>
        <w:autoSpaceDE w:val="0"/>
        <w:autoSpaceDN w:val="0"/>
        <w:adjustRightInd w:val="0"/>
        <w:spacing w:after="200"/>
        <w:ind w:left="720" w:hanging="360"/>
        <w:rPr>
          <w:rFonts w:eastAsia="Times New Roman" w:cs="Calibri"/>
        </w:rPr>
      </w:pPr>
      <w:r w:rsidRPr="005045DF">
        <w:rPr>
          <w:rFonts w:eastAsia="Times New Roman" w:cs="Calibri"/>
        </w:rPr>
        <w:t xml:space="preserve">Does it have objectivity? Explain. </w:t>
      </w:r>
      <w:proofErr w:type="gramStart"/>
      <w:r w:rsidRPr="005045DF">
        <w:rPr>
          <w:rFonts w:eastAsia="Times New Roman" w:cs="Calibri"/>
        </w:rPr>
        <w:t>Limited.</w:t>
      </w:r>
      <w:proofErr w:type="gramEnd"/>
      <w:r w:rsidRPr="005045DF">
        <w:rPr>
          <w:rFonts w:eastAsia="Times New Roman" w:cs="Calibri"/>
        </w:rPr>
        <w:t xml:space="preserve">  </w:t>
      </w:r>
      <w:proofErr w:type="gramStart"/>
      <w:r w:rsidRPr="005045DF">
        <w:rPr>
          <w:rFonts w:eastAsia="Times New Roman" w:cs="Calibri"/>
        </w:rPr>
        <w:t>All articles written by one author.</w:t>
      </w:r>
      <w:proofErr w:type="gramEnd"/>
      <w:r w:rsidRPr="005045DF">
        <w:rPr>
          <w:rFonts w:eastAsia="Times New Roman" w:cs="Calibri"/>
        </w:rPr>
        <w:t xml:space="preserve">  </w:t>
      </w:r>
      <w:proofErr w:type="gramStart"/>
      <w:r w:rsidRPr="005045DF">
        <w:rPr>
          <w:rFonts w:eastAsia="Times New Roman" w:cs="Calibri"/>
        </w:rPr>
        <w:t>Non-profit.</w:t>
      </w:r>
      <w:proofErr w:type="gramEnd"/>
      <w:r w:rsidRPr="005045DF">
        <w:rPr>
          <w:rFonts w:eastAsia="Times New Roman" w:cs="Calibri"/>
        </w:rPr>
        <w:t xml:space="preserve"> Links to educational and government sites.</w:t>
      </w:r>
    </w:p>
    <w:p w:rsidR="005045DF" w:rsidRPr="005045DF" w:rsidRDefault="005045DF" w:rsidP="003A7F29">
      <w:pPr>
        <w:widowControl w:val="0"/>
        <w:suppressAutoHyphens/>
        <w:autoSpaceDE w:val="0"/>
        <w:autoSpaceDN w:val="0"/>
        <w:adjustRightInd w:val="0"/>
        <w:spacing w:after="200"/>
        <w:ind w:left="720" w:hanging="360"/>
        <w:rPr>
          <w:rFonts w:eastAsia="Times New Roman" w:cs="Calibri"/>
        </w:rPr>
      </w:pPr>
      <w:r w:rsidRPr="005045DF">
        <w:rPr>
          <w:rFonts w:eastAsia="Times New Roman" w:cs="Calibri"/>
        </w:rPr>
        <w:t>Does it have currency? Explain. Yes, articles are current and updated.</w:t>
      </w:r>
    </w:p>
    <w:p w:rsidR="005045DF" w:rsidRPr="005045DF" w:rsidRDefault="005045DF" w:rsidP="003A7F29">
      <w:pPr>
        <w:widowControl w:val="0"/>
        <w:suppressAutoHyphens/>
        <w:autoSpaceDE w:val="0"/>
        <w:autoSpaceDN w:val="0"/>
        <w:adjustRightInd w:val="0"/>
        <w:spacing w:after="200"/>
        <w:ind w:left="720" w:hanging="360"/>
        <w:rPr>
          <w:rFonts w:eastAsia="Times New Roman" w:cs="Calibri"/>
        </w:rPr>
      </w:pPr>
      <w:r w:rsidRPr="005045DF">
        <w:rPr>
          <w:rFonts w:eastAsia="Times New Roman" w:cs="Calibri"/>
        </w:rPr>
        <w:t xml:space="preserve">Does it have coverage? Explain. Yes, detailed and thorough coverage. </w:t>
      </w:r>
      <w:proofErr w:type="gramStart"/>
      <w:r w:rsidRPr="005045DF">
        <w:rPr>
          <w:rFonts w:eastAsia="Times New Roman" w:cs="Calibri"/>
        </w:rPr>
        <w:t>An archive of articles.</w:t>
      </w:r>
      <w:proofErr w:type="gramEnd"/>
      <w:r w:rsidRPr="005045DF">
        <w:rPr>
          <w:rFonts w:eastAsia="Times New Roman" w:cs="Calibri"/>
        </w:rPr>
        <w:t xml:space="preserve"> Video; no fees required to view video.</w:t>
      </w:r>
    </w:p>
    <w:p w:rsidR="005045DF" w:rsidRPr="005045DF" w:rsidRDefault="005045DF" w:rsidP="005045DF">
      <w:pPr>
        <w:widowControl w:val="0"/>
        <w:suppressAutoHyphens/>
        <w:autoSpaceDE w:val="0"/>
        <w:autoSpaceDN w:val="0"/>
        <w:adjustRightInd w:val="0"/>
        <w:spacing w:after="200"/>
        <w:ind w:left="360" w:hanging="360"/>
        <w:rPr>
          <w:rFonts w:eastAsia="Times New Roman" w:cs="Calibri"/>
        </w:rPr>
      </w:pPr>
      <w:r w:rsidRPr="005045DF">
        <w:rPr>
          <w:rFonts w:eastAsia="Times New Roman" w:cs="Calibri"/>
        </w:rPr>
        <w:br w:type="page"/>
      </w:r>
      <w:r w:rsidRPr="005045DF">
        <w:rPr>
          <w:rFonts w:eastAsia="Times New Roman" w:cs="Calibri"/>
        </w:rPr>
        <w:lastRenderedPageBreak/>
        <w:t>2.</w:t>
      </w:r>
      <w:r w:rsidRPr="005045DF">
        <w:rPr>
          <w:rFonts w:eastAsia="Times New Roman" w:cs="Calibri"/>
        </w:rPr>
        <w:tab/>
      </w:r>
      <w:hyperlink r:id="rId13" w:history="1">
        <w:r w:rsidRPr="005045DF">
          <w:rPr>
            <w:rFonts w:eastAsia="Times New Roman" w:cs="Calibri"/>
            <w:u w:val="single"/>
          </w:rPr>
          <w:t>http://www.greenpeace.org/usa/campaigns/global-warming-and-energy</w:t>
        </w:r>
      </w:hyperlink>
    </w:p>
    <w:p w:rsidR="005045DF" w:rsidRPr="005045DF" w:rsidRDefault="005045DF" w:rsidP="003A7F29">
      <w:pPr>
        <w:widowControl w:val="0"/>
        <w:suppressAutoHyphens/>
        <w:autoSpaceDE w:val="0"/>
        <w:autoSpaceDN w:val="0"/>
        <w:adjustRightInd w:val="0"/>
        <w:spacing w:after="200"/>
        <w:ind w:left="720" w:hanging="360"/>
        <w:rPr>
          <w:rFonts w:eastAsia="Times New Roman" w:cs="Calibri"/>
        </w:rPr>
      </w:pPr>
      <w:r w:rsidRPr="005045DF">
        <w:rPr>
          <w:rFonts w:eastAsia="Times New Roman" w:cs="Calibri"/>
        </w:rPr>
        <w:t xml:space="preserve">Does it have accuracy? Explain. Yes, detailed contact information. </w:t>
      </w:r>
      <w:proofErr w:type="gramStart"/>
      <w:r w:rsidRPr="005045DF">
        <w:rPr>
          <w:rFonts w:eastAsia="Times New Roman" w:cs="Calibri"/>
        </w:rPr>
        <w:t>Detailed history in “About Us.”</w:t>
      </w:r>
      <w:proofErr w:type="gramEnd"/>
    </w:p>
    <w:p w:rsidR="005045DF" w:rsidRPr="005045DF" w:rsidRDefault="005045DF" w:rsidP="003A7F29">
      <w:pPr>
        <w:widowControl w:val="0"/>
        <w:suppressAutoHyphens/>
        <w:autoSpaceDE w:val="0"/>
        <w:autoSpaceDN w:val="0"/>
        <w:adjustRightInd w:val="0"/>
        <w:spacing w:after="200"/>
        <w:ind w:left="720" w:hanging="360"/>
        <w:rPr>
          <w:rFonts w:eastAsia="Times New Roman" w:cs="Calibri"/>
        </w:rPr>
      </w:pPr>
      <w:r w:rsidRPr="005045DF">
        <w:rPr>
          <w:rFonts w:eastAsia="Times New Roman" w:cs="Calibri"/>
        </w:rPr>
        <w:t xml:space="preserve">Does it have authority?  Explain. </w:t>
      </w:r>
      <w:proofErr w:type="spellStart"/>
      <w:r w:rsidRPr="005045DF">
        <w:rPr>
          <w:rFonts w:eastAsia="Times New Roman" w:cs="Calibri"/>
          <w:lang w:val="fr-FR"/>
        </w:rPr>
        <w:t>Yes</w:t>
      </w:r>
      <w:proofErr w:type="spellEnd"/>
      <w:r w:rsidRPr="005045DF">
        <w:rPr>
          <w:rFonts w:eastAsia="Times New Roman" w:cs="Calibri"/>
          <w:lang w:val="fr-FR"/>
        </w:rPr>
        <w:t xml:space="preserve">, an </w:t>
      </w:r>
      <w:proofErr w:type="spellStart"/>
      <w:r w:rsidRPr="005045DF">
        <w:rPr>
          <w:rFonts w:eastAsia="Times New Roman" w:cs="Calibri"/>
          <w:lang w:val="fr-FR"/>
        </w:rPr>
        <w:t>environmental</w:t>
      </w:r>
      <w:proofErr w:type="spellEnd"/>
      <w:r w:rsidRPr="005045DF">
        <w:rPr>
          <w:rFonts w:eastAsia="Times New Roman" w:cs="Calibri"/>
          <w:lang w:val="fr-FR"/>
        </w:rPr>
        <w:t xml:space="preserve"> non-profit </w:t>
      </w:r>
      <w:proofErr w:type="spellStart"/>
      <w:r w:rsidRPr="005045DF">
        <w:rPr>
          <w:rFonts w:eastAsia="Times New Roman" w:cs="Calibri"/>
          <w:lang w:val="fr-FR"/>
        </w:rPr>
        <w:t>organization</w:t>
      </w:r>
      <w:proofErr w:type="spellEnd"/>
      <w:r w:rsidRPr="005045DF">
        <w:rPr>
          <w:rFonts w:eastAsia="Times New Roman" w:cs="Calibri"/>
          <w:lang w:val="fr-FR"/>
        </w:rPr>
        <w:t xml:space="preserve">. </w:t>
      </w:r>
      <w:r w:rsidRPr="005045DF">
        <w:rPr>
          <w:rFonts w:eastAsia="Times New Roman" w:cs="Calibri"/>
        </w:rPr>
        <w:t>Staff credentials are listed.</w:t>
      </w:r>
    </w:p>
    <w:p w:rsidR="005045DF" w:rsidRPr="005045DF" w:rsidRDefault="005045DF" w:rsidP="003A7F29">
      <w:pPr>
        <w:widowControl w:val="0"/>
        <w:suppressAutoHyphens/>
        <w:autoSpaceDE w:val="0"/>
        <w:autoSpaceDN w:val="0"/>
        <w:adjustRightInd w:val="0"/>
        <w:spacing w:after="200"/>
        <w:ind w:left="720" w:hanging="360"/>
        <w:rPr>
          <w:rFonts w:eastAsia="Times New Roman" w:cs="Calibri"/>
        </w:rPr>
      </w:pPr>
      <w:r w:rsidRPr="005045DF">
        <w:rPr>
          <w:rFonts w:eastAsia="Times New Roman" w:cs="Calibri"/>
        </w:rPr>
        <w:t xml:space="preserve">Does it have objectivity? Explain. </w:t>
      </w:r>
      <w:proofErr w:type="gramStart"/>
      <w:r w:rsidRPr="005045DF">
        <w:rPr>
          <w:rFonts w:eastAsia="Times New Roman" w:cs="Calibri"/>
        </w:rPr>
        <w:t>No. liberal bias.</w:t>
      </w:r>
      <w:proofErr w:type="gramEnd"/>
      <w:r w:rsidRPr="005045DF">
        <w:rPr>
          <w:rFonts w:eastAsia="Times New Roman" w:cs="Calibri"/>
        </w:rPr>
        <w:t xml:space="preserve"> </w:t>
      </w:r>
      <w:proofErr w:type="gramStart"/>
      <w:r w:rsidRPr="005045DF">
        <w:rPr>
          <w:rFonts w:eastAsia="Times New Roman" w:cs="Calibri"/>
        </w:rPr>
        <w:t>Includes requests for donations and calls to action.</w:t>
      </w:r>
      <w:proofErr w:type="gramEnd"/>
    </w:p>
    <w:p w:rsidR="005045DF" w:rsidRPr="005045DF" w:rsidRDefault="005045DF" w:rsidP="003A7F29">
      <w:pPr>
        <w:widowControl w:val="0"/>
        <w:suppressAutoHyphens/>
        <w:autoSpaceDE w:val="0"/>
        <w:autoSpaceDN w:val="0"/>
        <w:adjustRightInd w:val="0"/>
        <w:spacing w:after="200"/>
        <w:ind w:left="720" w:hanging="360"/>
        <w:rPr>
          <w:rFonts w:eastAsia="Times New Roman" w:cs="Calibri"/>
        </w:rPr>
      </w:pPr>
      <w:r w:rsidRPr="005045DF">
        <w:rPr>
          <w:rFonts w:eastAsia="Times New Roman" w:cs="Calibri"/>
        </w:rPr>
        <w:t>Does it have currency? Explain. Yes, current, up-to-date information with yearly annual reports listed.</w:t>
      </w:r>
    </w:p>
    <w:p w:rsidR="005045DF" w:rsidRPr="005045DF" w:rsidRDefault="005045DF" w:rsidP="003A7F29">
      <w:pPr>
        <w:widowControl w:val="0"/>
        <w:suppressAutoHyphens/>
        <w:autoSpaceDE w:val="0"/>
        <w:autoSpaceDN w:val="0"/>
        <w:adjustRightInd w:val="0"/>
        <w:spacing w:after="200"/>
        <w:ind w:left="720" w:hanging="360"/>
        <w:rPr>
          <w:rFonts w:eastAsia="Times New Roman" w:cs="Calibri"/>
        </w:rPr>
      </w:pPr>
      <w:r w:rsidRPr="005045DF">
        <w:rPr>
          <w:rFonts w:eastAsia="Times New Roman" w:cs="Calibri"/>
        </w:rPr>
        <w:t xml:space="preserve">Does it have coverage? Explain. </w:t>
      </w:r>
      <w:proofErr w:type="gramStart"/>
      <w:r w:rsidRPr="005045DF">
        <w:rPr>
          <w:rFonts w:eastAsia="Times New Roman" w:cs="Calibri"/>
        </w:rPr>
        <w:t>Detailed and thorough coverage of topics, but with bias.</w:t>
      </w:r>
      <w:proofErr w:type="gramEnd"/>
      <w:r w:rsidRPr="005045DF">
        <w:rPr>
          <w:rFonts w:eastAsia="Times New Roman" w:cs="Calibri"/>
        </w:rPr>
        <w:t xml:space="preserve"> No fees required to view video.</w:t>
      </w:r>
    </w:p>
    <w:p w:rsidR="005045DF" w:rsidRPr="005045DF" w:rsidRDefault="005045DF" w:rsidP="005045DF">
      <w:pPr>
        <w:widowControl w:val="0"/>
        <w:suppressAutoHyphens/>
        <w:autoSpaceDE w:val="0"/>
        <w:autoSpaceDN w:val="0"/>
        <w:adjustRightInd w:val="0"/>
        <w:spacing w:after="200"/>
        <w:ind w:left="360" w:hanging="360"/>
        <w:rPr>
          <w:rFonts w:eastAsia="Times New Roman" w:cs="Calibri"/>
        </w:rPr>
      </w:pPr>
      <w:r w:rsidRPr="005045DF">
        <w:rPr>
          <w:rFonts w:eastAsia="Times New Roman" w:cs="Calibri"/>
        </w:rPr>
        <w:t>3.</w:t>
      </w:r>
      <w:r w:rsidRPr="005045DF">
        <w:rPr>
          <w:rFonts w:eastAsia="Times New Roman" w:cs="Calibri"/>
        </w:rPr>
        <w:tab/>
      </w:r>
      <w:hyperlink r:id="rId14" w:history="1">
        <w:r w:rsidRPr="005045DF">
          <w:rPr>
            <w:rFonts w:eastAsia="Times New Roman" w:cs="Calibri"/>
            <w:u w:val="single"/>
          </w:rPr>
          <w:t>http://www.ncdc.noaa.gov/oa/climate/globalwarming.html</w:t>
        </w:r>
      </w:hyperlink>
    </w:p>
    <w:p w:rsidR="005045DF" w:rsidRPr="005045DF" w:rsidRDefault="005045DF" w:rsidP="003A7F29">
      <w:pPr>
        <w:widowControl w:val="0"/>
        <w:suppressAutoHyphens/>
        <w:autoSpaceDE w:val="0"/>
        <w:autoSpaceDN w:val="0"/>
        <w:adjustRightInd w:val="0"/>
        <w:spacing w:after="200"/>
        <w:ind w:left="720" w:hanging="360"/>
        <w:rPr>
          <w:rFonts w:eastAsia="Times New Roman" w:cs="Calibri"/>
        </w:rPr>
      </w:pPr>
      <w:r w:rsidRPr="005045DF">
        <w:rPr>
          <w:rFonts w:eastAsia="Times New Roman" w:cs="Calibri"/>
        </w:rPr>
        <w:t>Does it have accuracy? Explain. Yes, National Oceanic and Atmospheric Administration is a governmental agency. Contact information provided.</w:t>
      </w:r>
    </w:p>
    <w:p w:rsidR="005045DF" w:rsidRPr="005045DF" w:rsidRDefault="005045DF" w:rsidP="003A7F29">
      <w:pPr>
        <w:widowControl w:val="0"/>
        <w:suppressAutoHyphens/>
        <w:autoSpaceDE w:val="0"/>
        <w:autoSpaceDN w:val="0"/>
        <w:adjustRightInd w:val="0"/>
        <w:spacing w:after="200"/>
        <w:ind w:left="720" w:hanging="360"/>
        <w:rPr>
          <w:rFonts w:eastAsia="Times New Roman" w:cs="Calibri"/>
        </w:rPr>
      </w:pPr>
      <w:r w:rsidRPr="005045DF">
        <w:rPr>
          <w:rFonts w:eastAsia="Times New Roman" w:cs="Calibri"/>
        </w:rPr>
        <w:t>Does it have authority?  Explain. Yes, an open access statement provides detailed information about the organization.</w:t>
      </w:r>
    </w:p>
    <w:p w:rsidR="005045DF" w:rsidRPr="005045DF" w:rsidRDefault="005045DF" w:rsidP="003A7F29">
      <w:pPr>
        <w:widowControl w:val="0"/>
        <w:suppressAutoHyphens/>
        <w:autoSpaceDE w:val="0"/>
        <w:autoSpaceDN w:val="0"/>
        <w:adjustRightInd w:val="0"/>
        <w:spacing w:after="200"/>
        <w:ind w:left="720" w:hanging="360"/>
        <w:rPr>
          <w:rFonts w:eastAsia="Times New Roman" w:cs="Calibri"/>
        </w:rPr>
      </w:pPr>
      <w:r w:rsidRPr="005045DF">
        <w:rPr>
          <w:rFonts w:eastAsia="Times New Roman" w:cs="Calibri"/>
        </w:rPr>
        <w:t>Does it have objectivity? Explain. Yes, it advocates scientific peer review process and does not hold a biased point of view.</w:t>
      </w:r>
    </w:p>
    <w:p w:rsidR="005045DF" w:rsidRPr="005045DF" w:rsidRDefault="005045DF" w:rsidP="003A7F29">
      <w:pPr>
        <w:widowControl w:val="0"/>
        <w:suppressAutoHyphens/>
        <w:autoSpaceDE w:val="0"/>
        <w:autoSpaceDN w:val="0"/>
        <w:adjustRightInd w:val="0"/>
        <w:spacing w:after="200"/>
        <w:ind w:left="720" w:hanging="360"/>
        <w:rPr>
          <w:rFonts w:eastAsia="Times New Roman" w:cs="Calibri"/>
        </w:rPr>
      </w:pPr>
      <w:r w:rsidRPr="005045DF">
        <w:rPr>
          <w:rFonts w:eastAsia="Times New Roman" w:cs="Calibri"/>
        </w:rPr>
        <w:t>Does it have currency? Explain. Yes, all links work and information is current and drawn from national and international scholarly bodies.</w:t>
      </w:r>
    </w:p>
    <w:p w:rsidR="005045DF" w:rsidRPr="005045DF" w:rsidRDefault="005045DF" w:rsidP="003A7F29">
      <w:pPr>
        <w:widowControl w:val="0"/>
        <w:suppressAutoHyphens/>
        <w:autoSpaceDE w:val="0"/>
        <w:autoSpaceDN w:val="0"/>
        <w:adjustRightInd w:val="0"/>
        <w:spacing w:after="200"/>
        <w:ind w:left="720" w:hanging="360"/>
        <w:rPr>
          <w:rFonts w:eastAsia="Times New Roman" w:cs="Calibri"/>
        </w:rPr>
      </w:pPr>
      <w:r w:rsidRPr="005045DF">
        <w:rPr>
          <w:rFonts w:eastAsia="Times New Roman" w:cs="Calibri"/>
        </w:rPr>
        <w:t>Does it have coverage? Explain.  Yes, thorough detailed information with helpful graphs and charts</w:t>
      </w:r>
      <w:r w:rsidRPr="005045DF">
        <w:rPr>
          <w:rFonts w:eastAsia="Times New Roman" w:cs="Calibri"/>
        </w:rPr>
        <w:br/>
        <w:t xml:space="preserve">       as well as text.</w:t>
      </w:r>
    </w:p>
    <w:p w:rsidR="005045DF" w:rsidRPr="005045DF" w:rsidRDefault="005045DF" w:rsidP="005045DF">
      <w:pPr>
        <w:widowControl w:val="0"/>
        <w:suppressAutoHyphens/>
        <w:autoSpaceDE w:val="0"/>
        <w:autoSpaceDN w:val="0"/>
        <w:adjustRightInd w:val="0"/>
        <w:spacing w:after="200"/>
        <w:ind w:left="360" w:hanging="360"/>
        <w:rPr>
          <w:rFonts w:eastAsia="Times New Roman" w:cs="Calibri"/>
          <w:b/>
        </w:rPr>
      </w:pPr>
      <w:r w:rsidRPr="005045DF">
        <w:rPr>
          <w:rFonts w:eastAsia="Times New Roman" w:cs="Calibri"/>
          <w:b/>
        </w:rPr>
        <w:t>B.</w:t>
      </w:r>
      <w:r w:rsidRPr="005045DF">
        <w:rPr>
          <w:rFonts w:eastAsia="Times New Roman" w:cs="Calibri"/>
        </w:rPr>
        <w:tab/>
      </w:r>
      <w:r w:rsidRPr="005045DF">
        <w:rPr>
          <w:rFonts w:eastAsia="Times New Roman" w:cs="Calibri"/>
          <w:b/>
        </w:rPr>
        <w:t xml:space="preserve">Evaluating Online Sources/Check for understanding: Perform your own Internet search on the topic of </w:t>
      </w:r>
      <w:r w:rsidRPr="005045DF">
        <w:rPr>
          <w:rFonts w:eastAsia="Times New Roman" w:cs="Calibri"/>
          <w:b/>
          <w:bCs/>
        </w:rPr>
        <w:t xml:space="preserve">global warming </w:t>
      </w:r>
      <w:r w:rsidRPr="005045DF">
        <w:rPr>
          <w:rFonts w:eastAsia="Times New Roman" w:cs="Calibri"/>
          <w:b/>
        </w:rPr>
        <w:t>to locate one reliable source.  You may use any or all of the following:</w:t>
      </w:r>
    </w:p>
    <w:p w:rsidR="005045DF" w:rsidRPr="005045DF" w:rsidRDefault="005045DF" w:rsidP="00BE149A">
      <w:pPr>
        <w:widowControl w:val="0"/>
        <w:numPr>
          <w:ilvl w:val="0"/>
          <w:numId w:val="55"/>
        </w:numPr>
        <w:tabs>
          <w:tab w:val="left" w:pos="0"/>
        </w:tabs>
        <w:suppressAutoHyphens/>
        <w:autoSpaceDE w:val="0"/>
        <w:autoSpaceDN w:val="0"/>
        <w:adjustRightInd w:val="0"/>
        <w:spacing w:after="200" w:line="240" w:lineRule="auto"/>
        <w:ind w:left="360"/>
        <w:rPr>
          <w:rFonts w:eastAsia="Times New Roman" w:cs="Calibri"/>
        </w:rPr>
      </w:pPr>
      <w:r w:rsidRPr="005045DF">
        <w:rPr>
          <w:rFonts w:eastAsia="Times New Roman" w:cs="Calibri"/>
        </w:rPr>
        <w:t>An Internet browser search such as Yahoo or Google</w:t>
      </w:r>
    </w:p>
    <w:p w:rsidR="005045DF" w:rsidRPr="005045DF" w:rsidRDefault="005045DF" w:rsidP="00BE149A">
      <w:pPr>
        <w:widowControl w:val="0"/>
        <w:numPr>
          <w:ilvl w:val="0"/>
          <w:numId w:val="55"/>
        </w:numPr>
        <w:tabs>
          <w:tab w:val="left" w:pos="0"/>
        </w:tabs>
        <w:suppressAutoHyphens/>
        <w:autoSpaceDE w:val="0"/>
        <w:autoSpaceDN w:val="0"/>
        <w:adjustRightInd w:val="0"/>
        <w:spacing w:after="200" w:line="240" w:lineRule="auto"/>
        <w:ind w:left="360"/>
        <w:rPr>
          <w:rFonts w:eastAsia="Times New Roman" w:cs="Calibri"/>
        </w:rPr>
      </w:pPr>
      <w:r w:rsidRPr="005045DF">
        <w:rPr>
          <w:rFonts w:eastAsia="Times New Roman" w:cs="Calibri"/>
        </w:rPr>
        <w:t xml:space="preserve">An </w:t>
      </w:r>
      <w:r w:rsidRPr="005045DF">
        <w:rPr>
          <w:rFonts w:eastAsia="Times New Roman" w:cs="Calibri"/>
          <w:b/>
          <w:bCs/>
        </w:rPr>
        <w:t>Issues and Controversies</w:t>
      </w:r>
      <w:r w:rsidRPr="005045DF">
        <w:rPr>
          <w:rFonts w:eastAsia="Times New Roman" w:cs="Calibri"/>
        </w:rPr>
        <w:t xml:space="preserve"> search (through the COC library website) (</w:t>
      </w:r>
      <w:hyperlink r:id="rId15" w:history="1">
        <w:r w:rsidRPr="005045DF">
          <w:rPr>
            <w:rFonts w:eastAsia="Times New Roman" w:cs="Calibri"/>
            <w:u w:val="single"/>
          </w:rPr>
          <w:t>http://www.canyons.edu/library</w:t>
        </w:r>
      </w:hyperlink>
      <w:r w:rsidRPr="005045DF">
        <w:rPr>
          <w:rFonts w:eastAsia="Times New Roman" w:cs="Calibri"/>
        </w:rPr>
        <w:t>)</w:t>
      </w:r>
    </w:p>
    <w:p w:rsidR="005045DF" w:rsidRPr="005045DF" w:rsidRDefault="005045DF" w:rsidP="00BE149A">
      <w:pPr>
        <w:widowControl w:val="0"/>
        <w:numPr>
          <w:ilvl w:val="0"/>
          <w:numId w:val="55"/>
        </w:numPr>
        <w:tabs>
          <w:tab w:val="left" w:pos="0"/>
        </w:tabs>
        <w:suppressAutoHyphens/>
        <w:autoSpaceDE w:val="0"/>
        <w:autoSpaceDN w:val="0"/>
        <w:adjustRightInd w:val="0"/>
        <w:spacing w:after="200"/>
        <w:ind w:left="360"/>
        <w:rPr>
          <w:rFonts w:eastAsia="Times New Roman" w:cs="Calibri"/>
        </w:rPr>
      </w:pPr>
      <w:r w:rsidRPr="005045DF">
        <w:rPr>
          <w:rFonts w:eastAsia="Times New Roman" w:cs="Calibri"/>
        </w:rPr>
        <w:t xml:space="preserve">A </w:t>
      </w:r>
      <w:proofErr w:type="spellStart"/>
      <w:r w:rsidRPr="005045DF">
        <w:rPr>
          <w:rFonts w:eastAsia="Times New Roman" w:cs="Calibri"/>
          <w:b/>
          <w:bCs/>
        </w:rPr>
        <w:t>ProQuest</w:t>
      </w:r>
      <w:proofErr w:type="spellEnd"/>
      <w:r w:rsidRPr="005045DF">
        <w:rPr>
          <w:rFonts w:eastAsia="Times New Roman" w:cs="Calibri"/>
        </w:rPr>
        <w:t xml:space="preserve"> search (through the website of the COC library) (</w:t>
      </w:r>
      <w:hyperlink r:id="rId16" w:history="1">
        <w:r w:rsidRPr="005045DF">
          <w:rPr>
            <w:rFonts w:eastAsia="Times New Roman" w:cs="Calibri"/>
            <w:u w:val="single"/>
          </w:rPr>
          <w:t>http://www.canyons.edu/library</w:t>
        </w:r>
      </w:hyperlink>
      <w:r w:rsidRPr="005045DF">
        <w:rPr>
          <w:rFonts w:eastAsia="Times New Roman" w:cs="Calibri"/>
        </w:rPr>
        <w:t>)</w:t>
      </w:r>
    </w:p>
    <w:p w:rsidR="005045DF" w:rsidRPr="005045DF" w:rsidRDefault="005045DF" w:rsidP="005045DF">
      <w:pPr>
        <w:widowControl w:val="0"/>
        <w:suppressAutoHyphens/>
        <w:autoSpaceDE w:val="0"/>
        <w:autoSpaceDN w:val="0"/>
        <w:adjustRightInd w:val="0"/>
        <w:spacing w:after="200"/>
        <w:ind w:left="360"/>
        <w:rPr>
          <w:rFonts w:eastAsia="Times New Roman" w:cs="Calibri"/>
        </w:rPr>
      </w:pPr>
      <w:r w:rsidRPr="005045DF">
        <w:rPr>
          <w:rFonts w:eastAsia="Times New Roman" w:cs="Calibri"/>
        </w:rPr>
        <w:t xml:space="preserve">Once you have selected a website that you think qualifies as a reliable source, write the name of </w:t>
      </w:r>
      <w:proofErr w:type="gramStart"/>
      <w:r w:rsidRPr="005045DF">
        <w:rPr>
          <w:rFonts w:eastAsia="Times New Roman" w:cs="Calibri"/>
        </w:rPr>
        <w:t>the  website</w:t>
      </w:r>
      <w:proofErr w:type="gramEnd"/>
      <w:r w:rsidRPr="005045DF">
        <w:rPr>
          <w:rFonts w:eastAsia="Times New Roman" w:cs="Calibri"/>
        </w:rPr>
        <w:t xml:space="preserve"> and its web address below.  Then write a 3-4 sentence description of the reasons you think that this source meets the five criteria of accuracy, authority, objectivity, currency, and coverage.</w:t>
      </w:r>
    </w:p>
    <w:p w:rsidR="00AA57FD" w:rsidRPr="005045DF" w:rsidRDefault="005045DF" w:rsidP="005045DF">
      <w:pPr>
        <w:widowControl w:val="0"/>
        <w:suppressAutoHyphens/>
        <w:autoSpaceDE w:val="0"/>
        <w:autoSpaceDN w:val="0"/>
        <w:adjustRightInd w:val="0"/>
        <w:spacing w:after="200"/>
        <w:ind w:left="360"/>
        <w:rPr>
          <w:rFonts w:eastAsia="Times New Roman"/>
        </w:rPr>
      </w:pPr>
      <w:r w:rsidRPr="005045DF">
        <w:rPr>
          <w:rFonts w:eastAsia="Times New Roman" w:cs="Calibri"/>
          <w:b/>
        </w:rPr>
        <w:t>(Students look up a website of their choice; responses will vary.)</w:t>
      </w:r>
      <w:r w:rsidRPr="005045DF">
        <w:rPr>
          <w:rFonts w:eastAsia="Times New Roman" w:cs="Calibri"/>
        </w:rPr>
        <w:t xml:space="preserve"> </w:t>
      </w:r>
      <w:r w:rsidR="00AA57FD" w:rsidRPr="005045DF">
        <w:rPr>
          <w:sz w:val="28"/>
          <w:szCs w:val="28"/>
        </w:rPr>
        <w:br w:type="page"/>
      </w:r>
    </w:p>
    <w:p w:rsidR="005045DF" w:rsidRPr="005045DF" w:rsidRDefault="005045DF" w:rsidP="005045DF">
      <w:pPr>
        <w:spacing w:after="120" w:line="240" w:lineRule="auto"/>
        <w:jc w:val="center"/>
        <w:rPr>
          <w:rFonts w:eastAsia="Times New Roman"/>
          <w:sz w:val="40"/>
          <w:szCs w:val="40"/>
        </w:rPr>
      </w:pPr>
      <w:r w:rsidRPr="005045DF">
        <w:rPr>
          <w:sz w:val="40"/>
          <w:szCs w:val="40"/>
        </w:rPr>
        <w:lastRenderedPageBreak/>
        <w:t xml:space="preserve">Note-Taking </w:t>
      </w:r>
      <w:r w:rsidRPr="005045DF">
        <w:rPr>
          <w:rFonts w:cs="Calibri"/>
          <w:sz w:val="40"/>
          <w:szCs w:val="40"/>
        </w:rPr>
        <w:t>–</w:t>
      </w:r>
      <w:r w:rsidRPr="005045DF">
        <w:rPr>
          <w:sz w:val="40"/>
          <w:szCs w:val="40"/>
        </w:rPr>
        <w:t xml:space="preserve"> Sample </w:t>
      </w:r>
      <w:r w:rsidR="00746CB7">
        <w:rPr>
          <w:sz w:val="40"/>
          <w:szCs w:val="40"/>
        </w:rPr>
        <w:t>Worksheet</w:t>
      </w:r>
      <w:r w:rsidRPr="005045DF">
        <w:rPr>
          <w:sz w:val="40"/>
          <w:szCs w:val="40"/>
        </w:rPr>
        <w:t xml:space="preserve"> Key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7128"/>
      </w:tblGrid>
      <w:tr w:rsidR="005045DF" w:rsidRPr="005045DF" w:rsidTr="005045DF">
        <w:trPr>
          <w:trHeight w:val="8135"/>
        </w:trPr>
        <w:tc>
          <w:tcPr>
            <w:tcW w:w="2448" w:type="dxa"/>
          </w:tcPr>
          <w:p w:rsidR="005045DF" w:rsidRPr="005045DF" w:rsidRDefault="005045DF" w:rsidP="005045DF">
            <w:pPr>
              <w:spacing w:before="100" w:beforeAutospacing="1" w:after="100" w:afterAutospacing="1" w:line="240" w:lineRule="auto"/>
              <w:jc w:val="center"/>
              <w:rPr>
                <w:rFonts w:eastAsia="Times New Roman"/>
                <w:b/>
                <w:u w:val="single"/>
              </w:rPr>
            </w:pPr>
            <w:r w:rsidRPr="005045DF">
              <w:rPr>
                <w:rFonts w:eastAsia="Times New Roman"/>
                <w:b/>
                <w:u w:val="single"/>
              </w:rPr>
              <w:t>Recall</w:t>
            </w:r>
          </w:p>
          <w:p w:rsidR="005045DF" w:rsidRPr="005045DF" w:rsidRDefault="005045DF" w:rsidP="005045DF">
            <w:pPr>
              <w:spacing w:before="100" w:beforeAutospacing="1" w:after="100" w:afterAutospacing="1" w:line="240" w:lineRule="auto"/>
              <w:rPr>
                <w:rFonts w:eastAsia="Times New Roman"/>
              </w:rPr>
            </w:pPr>
            <w:r w:rsidRPr="005045DF">
              <w:rPr>
                <w:rFonts w:eastAsia="Times New Roman"/>
              </w:rPr>
              <w:t>What’s the difference between result and conclusion?</w:t>
            </w:r>
          </w:p>
          <w:p w:rsidR="005045DF" w:rsidRPr="005045DF" w:rsidRDefault="005045DF" w:rsidP="005045DF">
            <w:pPr>
              <w:spacing w:before="100" w:beforeAutospacing="1" w:after="100" w:afterAutospacing="1" w:line="240" w:lineRule="auto"/>
              <w:rPr>
                <w:rFonts w:eastAsia="Times New Roman"/>
              </w:rPr>
            </w:pPr>
          </w:p>
          <w:p w:rsidR="005045DF" w:rsidRPr="005045DF" w:rsidRDefault="005045DF" w:rsidP="005045DF">
            <w:pPr>
              <w:spacing w:before="100" w:beforeAutospacing="1" w:after="100" w:afterAutospacing="1" w:line="240" w:lineRule="auto"/>
              <w:rPr>
                <w:rFonts w:eastAsia="Times New Roman"/>
              </w:rPr>
            </w:pPr>
            <w:r w:rsidRPr="005045DF">
              <w:rPr>
                <w:rFonts w:eastAsia="Times New Roman"/>
              </w:rPr>
              <w:t>What are the 6 steps in the Scientific Method?</w:t>
            </w:r>
          </w:p>
          <w:p w:rsidR="005045DF" w:rsidRPr="005045DF" w:rsidRDefault="005045DF" w:rsidP="005045DF">
            <w:pPr>
              <w:spacing w:before="100" w:beforeAutospacing="1" w:after="100" w:afterAutospacing="1" w:line="240" w:lineRule="auto"/>
              <w:rPr>
                <w:rFonts w:eastAsia="Times New Roman"/>
              </w:rPr>
            </w:pPr>
            <w:r w:rsidRPr="005045DF">
              <w:rPr>
                <w:rFonts w:eastAsia="Times New Roman"/>
              </w:rPr>
              <w:t>What occurs at each step?</w:t>
            </w:r>
          </w:p>
        </w:tc>
        <w:tc>
          <w:tcPr>
            <w:tcW w:w="7128" w:type="dxa"/>
          </w:tcPr>
          <w:p w:rsidR="005045DF" w:rsidRPr="005045DF" w:rsidRDefault="005045DF" w:rsidP="005045DF">
            <w:pPr>
              <w:spacing w:before="100" w:beforeAutospacing="1" w:after="100" w:afterAutospacing="1" w:line="240" w:lineRule="auto"/>
              <w:jc w:val="center"/>
              <w:rPr>
                <w:rFonts w:eastAsia="Times New Roman"/>
                <w:b/>
                <w:u w:val="single"/>
              </w:rPr>
            </w:pPr>
            <w:r w:rsidRPr="005045DF">
              <w:rPr>
                <w:rFonts w:eastAsia="Times New Roman"/>
                <w:b/>
                <w:u w:val="single"/>
              </w:rPr>
              <w:t>Notes</w:t>
            </w:r>
          </w:p>
          <w:p w:rsidR="005045DF" w:rsidRPr="005045DF" w:rsidRDefault="005045DF" w:rsidP="005045DF">
            <w:pPr>
              <w:spacing w:line="240" w:lineRule="auto"/>
              <w:jc w:val="center"/>
              <w:rPr>
                <w:sz w:val="16"/>
                <w:szCs w:val="16"/>
              </w:rPr>
            </w:pPr>
            <w:r w:rsidRPr="005045DF">
              <w:rPr>
                <w:sz w:val="16"/>
                <w:szCs w:val="16"/>
              </w:rPr>
              <w:t>Scientific Method (OQHERC)</w:t>
            </w:r>
          </w:p>
          <w:p w:rsidR="005045DF" w:rsidRPr="005045DF" w:rsidRDefault="005045DF" w:rsidP="005045DF">
            <w:pPr>
              <w:spacing w:line="240" w:lineRule="auto"/>
              <w:rPr>
                <w:sz w:val="16"/>
                <w:szCs w:val="16"/>
              </w:rPr>
            </w:pPr>
            <w:r w:rsidRPr="005045DF">
              <w:rPr>
                <w:sz w:val="16"/>
                <w:szCs w:val="16"/>
                <w:u w:val="single"/>
              </w:rPr>
              <w:t>Observation</w:t>
            </w:r>
            <w:r w:rsidRPr="005045DF">
              <w:rPr>
                <w:sz w:val="16"/>
                <w:szCs w:val="16"/>
              </w:rPr>
              <w:t>—lots of butterflies fly in street</w:t>
            </w:r>
          </w:p>
          <w:p w:rsidR="005045DF" w:rsidRPr="005045DF" w:rsidRDefault="005045DF" w:rsidP="005045DF">
            <w:pPr>
              <w:spacing w:line="240" w:lineRule="auto"/>
              <w:rPr>
                <w:sz w:val="16"/>
                <w:szCs w:val="16"/>
              </w:rPr>
            </w:pPr>
            <w:r w:rsidRPr="005045DF">
              <w:rPr>
                <w:sz w:val="16"/>
                <w:szCs w:val="16"/>
              </w:rPr>
              <w:t>Jake falls asleep in class</w:t>
            </w:r>
          </w:p>
          <w:p w:rsidR="005045DF" w:rsidRPr="005045DF" w:rsidRDefault="005045DF" w:rsidP="005045DF">
            <w:pPr>
              <w:spacing w:line="240" w:lineRule="auto"/>
              <w:rPr>
                <w:sz w:val="16"/>
                <w:szCs w:val="16"/>
              </w:rPr>
            </w:pPr>
            <w:r w:rsidRPr="005045DF">
              <w:rPr>
                <w:sz w:val="16"/>
                <w:szCs w:val="16"/>
              </w:rPr>
              <w:t>Giraffes have long necks</w:t>
            </w:r>
          </w:p>
          <w:p w:rsidR="005045DF" w:rsidRPr="005045DF" w:rsidRDefault="005045DF" w:rsidP="005045DF">
            <w:pPr>
              <w:spacing w:line="240" w:lineRule="auto"/>
              <w:rPr>
                <w:sz w:val="16"/>
                <w:szCs w:val="16"/>
              </w:rPr>
            </w:pPr>
          </w:p>
          <w:p w:rsidR="005045DF" w:rsidRPr="005045DF" w:rsidRDefault="005045DF" w:rsidP="005045DF">
            <w:pPr>
              <w:spacing w:line="240" w:lineRule="auto"/>
              <w:rPr>
                <w:sz w:val="16"/>
                <w:szCs w:val="16"/>
              </w:rPr>
            </w:pPr>
            <w:r w:rsidRPr="005045DF">
              <w:rPr>
                <w:sz w:val="16"/>
                <w:szCs w:val="16"/>
                <w:u w:val="single"/>
              </w:rPr>
              <w:t>Question</w:t>
            </w:r>
            <w:r w:rsidRPr="005045DF">
              <w:rPr>
                <w:sz w:val="16"/>
                <w:szCs w:val="16"/>
              </w:rPr>
              <w:t>—why do butterflies fly here?</w:t>
            </w:r>
          </w:p>
          <w:p w:rsidR="005045DF" w:rsidRPr="005045DF" w:rsidRDefault="005045DF" w:rsidP="005045DF">
            <w:pPr>
              <w:spacing w:line="240" w:lineRule="auto"/>
              <w:rPr>
                <w:sz w:val="16"/>
                <w:szCs w:val="16"/>
              </w:rPr>
            </w:pPr>
            <w:r w:rsidRPr="005045DF">
              <w:rPr>
                <w:sz w:val="16"/>
                <w:szCs w:val="16"/>
              </w:rPr>
              <w:t>Why does Jake fall asleep every day in class?</w:t>
            </w:r>
          </w:p>
          <w:p w:rsidR="005045DF" w:rsidRPr="005045DF" w:rsidRDefault="005045DF" w:rsidP="005045DF">
            <w:pPr>
              <w:spacing w:line="240" w:lineRule="auto"/>
              <w:rPr>
                <w:sz w:val="16"/>
                <w:szCs w:val="16"/>
              </w:rPr>
            </w:pPr>
            <w:r w:rsidRPr="005045DF">
              <w:rPr>
                <w:sz w:val="16"/>
                <w:szCs w:val="16"/>
              </w:rPr>
              <w:t>Why do giraffes have long necks?</w:t>
            </w:r>
          </w:p>
          <w:p w:rsidR="005045DF" w:rsidRPr="005045DF" w:rsidRDefault="005045DF" w:rsidP="005045DF">
            <w:pPr>
              <w:spacing w:line="240" w:lineRule="auto"/>
              <w:rPr>
                <w:sz w:val="16"/>
                <w:szCs w:val="16"/>
              </w:rPr>
            </w:pPr>
          </w:p>
          <w:p w:rsidR="005045DF" w:rsidRPr="005045DF" w:rsidRDefault="005045DF" w:rsidP="005045DF">
            <w:pPr>
              <w:spacing w:line="240" w:lineRule="auto"/>
              <w:rPr>
                <w:sz w:val="16"/>
                <w:szCs w:val="16"/>
              </w:rPr>
            </w:pPr>
            <w:r w:rsidRPr="005045DF">
              <w:rPr>
                <w:sz w:val="16"/>
                <w:szCs w:val="16"/>
                <w:u w:val="single"/>
              </w:rPr>
              <w:t>Hypothesis</w:t>
            </w:r>
            <w:r w:rsidRPr="005045DF">
              <w:rPr>
                <w:sz w:val="16"/>
                <w:szCs w:val="16"/>
              </w:rPr>
              <w:t>—Butterflies hatched. A monster brought them.</w:t>
            </w:r>
          </w:p>
          <w:p w:rsidR="005045DF" w:rsidRPr="005045DF" w:rsidRDefault="005045DF" w:rsidP="005045DF">
            <w:pPr>
              <w:spacing w:line="240" w:lineRule="auto"/>
              <w:rPr>
                <w:sz w:val="16"/>
                <w:szCs w:val="16"/>
              </w:rPr>
            </w:pPr>
            <w:r w:rsidRPr="005045DF">
              <w:rPr>
                <w:sz w:val="16"/>
                <w:szCs w:val="16"/>
              </w:rPr>
              <w:t>Jake sleeps because</w:t>
            </w:r>
          </w:p>
          <w:p w:rsidR="005045DF" w:rsidRPr="005045DF" w:rsidRDefault="005045DF" w:rsidP="00BE149A">
            <w:pPr>
              <w:numPr>
                <w:ilvl w:val="0"/>
                <w:numId w:val="3"/>
              </w:numPr>
              <w:spacing w:after="200" w:line="240" w:lineRule="auto"/>
              <w:rPr>
                <w:sz w:val="16"/>
                <w:szCs w:val="16"/>
              </w:rPr>
            </w:pPr>
            <w:r w:rsidRPr="005045DF">
              <w:rPr>
                <w:sz w:val="16"/>
                <w:szCs w:val="16"/>
              </w:rPr>
              <w:t>Jake sits in back of class and not engaged.</w:t>
            </w:r>
          </w:p>
          <w:p w:rsidR="005045DF" w:rsidRPr="005045DF" w:rsidRDefault="005045DF" w:rsidP="00BE149A">
            <w:pPr>
              <w:numPr>
                <w:ilvl w:val="0"/>
                <w:numId w:val="3"/>
              </w:numPr>
              <w:spacing w:after="200" w:line="240" w:lineRule="auto"/>
              <w:rPr>
                <w:sz w:val="16"/>
                <w:szCs w:val="16"/>
              </w:rPr>
            </w:pPr>
            <w:r w:rsidRPr="005045DF">
              <w:rPr>
                <w:sz w:val="16"/>
                <w:szCs w:val="16"/>
              </w:rPr>
              <w:t>Jake eats lunch before class. Digesting so not listening.</w:t>
            </w:r>
          </w:p>
          <w:p w:rsidR="005045DF" w:rsidRPr="005045DF" w:rsidRDefault="005045DF" w:rsidP="005045DF">
            <w:pPr>
              <w:spacing w:line="240" w:lineRule="auto"/>
              <w:rPr>
                <w:sz w:val="16"/>
                <w:szCs w:val="16"/>
              </w:rPr>
            </w:pPr>
            <w:r w:rsidRPr="005045DF">
              <w:rPr>
                <w:sz w:val="16"/>
                <w:szCs w:val="16"/>
              </w:rPr>
              <w:t>Giraffes’ long necks—</w:t>
            </w:r>
          </w:p>
          <w:p w:rsidR="005045DF" w:rsidRPr="005045DF" w:rsidRDefault="005045DF" w:rsidP="00BE149A">
            <w:pPr>
              <w:numPr>
                <w:ilvl w:val="0"/>
                <w:numId w:val="4"/>
              </w:numPr>
              <w:spacing w:after="200" w:line="240" w:lineRule="auto"/>
              <w:rPr>
                <w:sz w:val="16"/>
                <w:szCs w:val="16"/>
              </w:rPr>
            </w:pPr>
            <w:proofErr w:type="gramStart"/>
            <w:r w:rsidRPr="005045DF">
              <w:rPr>
                <w:sz w:val="16"/>
                <w:szCs w:val="16"/>
              </w:rPr>
              <w:t>due</w:t>
            </w:r>
            <w:proofErr w:type="gramEnd"/>
            <w:r w:rsidRPr="005045DF">
              <w:rPr>
                <w:sz w:val="16"/>
                <w:szCs w:val="16"/>
              </w:rPr>
              <w:t xml:space="preserve"> to natural selection. Can eat more vegetation with long necks and so survive and pass on genes.</w:t>
            </w:r>
          </w:p>
          <w:p w:rsidR="005045DF" w:rsidRPr="005045DF" w:rsidRDefault="005045DF" w:rsidP="005045DF">
            <w:pPr>
              <w:spacing w:line="240" w:lineRule="auto"/>
              <w:rPr>
                <w:sz w:val="16"/>
                <w:szCs w:val="16"/>
              </w:rPr>
            </w:pPr>
            <w:r w:rsidRPr="005045DF">
              <w:rPr>
                <w:sz w:val="16"/>
                <w:szCs w:val="16"/>
                <w:u w:val="single"/>
              </w:rPr>
              <w:t>Experiment</w:t>
            </w:r>
            <w:r w:rsidRPr="005045DF">
              <w:rPr>
                <w:sz w:val="16"/>
                <w:szCs w:val="16"/>
              </w:rPr>
              <w:t>-</w:t>
            </w:r>
          </w:p>
          <w:p w:rsidR="005045DF" w:rsidRPr="005045DF" w:rsidRDefault="005045DF" w:rsidP="005045DF">
            <w:pPr>
              <w:spacing w:line="240" w:lineRule="auto"/>
              <w:rPr>
                <w:sz w:val="16"/>
                <w:szCs w:val="16"/>
              </w:rPr>
            </w:pPr>
            <w:r w:rsidRPr="005045DF">
              <w:rPr>
                <w:sz w:val="16"/>
                <w:szCs w:val="16"/>
              </w:rPr>
              <w:t>Test hypothesis</w:t>
            </w:r>
          </w:p>
          <w:p w:rsidR="005045DF" w:rsidRPr="005045DF" w:rsidRDefault="005045DF" w:rsidP="00BE149A">
            <w:pPr>
              <w:numPr>
                <w:ilvl w:val="0"/>
                <w:numId w:val="5"/>
              </w:numPr>
              <w:spacing w:after="200" w:line="240" w:lineRule="auto"/>
              <w:rPr>
                <w:sz w:val="16"/>
                <w:szCs w:val="16"/>
              </w:rPr>
            </w:pPr>
            <w:r w:rsidRPr="005045DF">
              <w:rPr>
                <w:sz w:val="16"/>
                <w:szCs w:val="16"/>
              </w:rPr>
              <w:t>move Jake to the front of the room  OR</w:t>
            </w:r>
          </w:p>
          <w:p w:rsidR="005045DF" w:rsidRPr="005045DF" w:rsidRDefault="005045DF" w:rsidP="00BE149A">
            <w:pPr>
              <w:numPr>
                <w:ilvl w:val="0"/>
                <w:numId w:val="5"/>
              </w:numPr>
              <w:spacing w:after="200" w:line="240" w:lineRule="auto"/>
              <w:rPr>
                <w:sz w:val="16"/>
                <w:szCs w:val="16"/>
              </w:rPr>
            </w:pPr>
            <w:proofErr w:type="gramStart"/>
            <w:r w:rsidRPr="005045DF">
              <w:rPr>
                <w:sz w:val="16"/>
                <w:szCs w:val="16"/>
              </w:rPr>
              <w:t>have</w:t>
            </w:r>
            <w:proofErr w:type="gramEnd"/>
            <w:r w:rsidRPr="005045DF">
              <w:rPr>
                <w:sz w:val="16"/>
                <w:szCs w:val="16"/>
              </w:rPr>
              <w:t xml:space="preserve"> Jake eat lunch after class.</w:t>
            </w:r>
          </w:p>
          <w:p w:rsidR="005045DF" w:rsidRPr="005045DF" w:rsidRDefault="005045DF" w:rsidP="005045DF">
            <w:pPr>
              <w:spacing w:line="240" w:lineRule="auto"/>
              <w:rPr>
                <w:sz w:val="16"/>
                <w:szCs w:val="16"/>
              </w:rPr>
            </w:pPr>
            <w:r w:rsidRPr="005045DF">
              <w:rPr>
                <w:sz w:val="16"/>
                <w:szCs w:val="16"/>
              </w:rPr>
              <w:t>Giraffes--Observe giraffes’ eating habits</w:t>
            </w:r>
          </w:p>
          <w:p w:rsidR="005045DF" w:rsidRPr="005045DF" w:rsidRDefault="005045DF" w:rsidP="005045DF">
            <w:pPr>
              <w:spacing w:line="240" w:lineRule="auto"/>
              <w:rPr>
                <w:sz w:val="16"/>
                <w:szCs w:val="16"/>
              </w:rPr>
            </w:pPr>
          </w:p>
          <w:p w:rsidR="005045DF" w:rsidRPr="005045DF" w:rsidRDefault="005045DF" w:rsidP="005045DF">
            <w:pPr>
              <w:spacing w:line="240" w:lineRule="auto"/>
              <w:rPr>
                <w:sz w:val="16"/>
                <w:szCs w:val="16"/>
              </w:rPr>
            </w:pPr>
            <w:r w:rsidRPr="005045DF">
              <w:rPr>
                <w:sz w:val="16"/>
                <w:szCs w:val="16"/>
                <w:u w:val="single"/>
              </w:rPr>
              <w:t>Result</w:t>
            </w:r>
            <w:r w:rsidRPr="005045DF">
              <w:rPr>
                <w:sz w:val="16"/>
                <w:szCs w:val="16"/>
              </w:rPr>
              <w:t>—gather results to see if data supports or refutes hypothesis</w:t>
            </w:r>
          </w:p>
          <w:p w:rsidR="005045DF" w:rsidRPr="005045DF" w:rsidRDefault="005045DF" w:rsidP="00BE149A">
            <w:pPr>
              <w:numPr>
                <w:ilvl w:val="0"/>
                <w:numId w:val="6"/>
              </w:numPr>
              <w:spacing w:after="200" w:line="240" w:lineRule="auto"/>
              <w:rPr>
                <w:sz w:val="16"/>
                <w:szCs w:val="16"/>
                <w:u w:val="single"/>
              </w:rPr>
            </w:pPr>
            <w:r w:rsidRPr="005045DF">
              <w:rPr>
                <w:sz w:val="16"/>
                <w:szCs w:val="16"/>
              </w:rPr>
              <w:t>Jake still falls asleep even when he sits in front of the class.</w:t>
            </w:r>
          </w:p>
          <w:p w:rsidR="005045DF" w:rsidRPr="005045DF" w:rsidRDefault="005045DF" w:rsidP="00BE149A">
            <w:pPr>
              <w:numPr>
                <w:ilvl w:val="0"/>
                <w:numId w:val="6"/>
              </w:numPr>
              <w:spacing w:after="200" w:line="240" w:lineRule="auto"/>
              <w:rPr>
                <w:sz w:val="16"/>
                <w:szCs w:val="16"/>
                <w:u w:val="single"/>
              </w:rPr>
            </w:pPr>
            <w:r w:rsidRPr="005045DF">
              <w:rPr>
                <w:sz w:val="16"/>
                <w:szCs w:val="16"/>
              </w:rPr>
              <w:t>Jake still falls asleep even when he eats after class; now he’s sleepy and hungry.</w:t>
            </w:r>
          </w:p>
          <w:p w:rsidR="005045DF" w:rsidRPr="005045DF" w:rsidRDefault="005045DF" w:rsidP="005045DF">
            <w:pPr>
              <w:spacing w:line="240" w:lineRule="auto"/>
              <w:rPr>
                <w:sz w:val="16"/>
                <w:szCs w:val="16"/>
              </w:rPr>
            </w:pPr>
            <w:r w:rsidRPr="005045DF">
              <w:rPr>
                <w:sz w:val="16"/>
                <w:szCs w:val="16"/>
              </w:rPr>
              <w:t>Conclusion</w:t>
            </w:r>
          </w:p>
          <w:p w:rsidR="005045DF" w:rsidRPr="005045DF" w:rsidRDefault="005045DF" w:rsidP="005045DF">
            <w:pPr>
              <w:spacing w:line="240" w:lineRule="auto"/>
              <w:rPr>
                <w:sz w:val="16"/>
                <w:szCs w:val="16"/>
              </w:rPr>
            </w:pPr>
            <w:r w:rsidRPr="005045DF">
              <w:rPr>
                <w:sz w:val="16"/>
                <w:szCs w:val="16"/>
              </w:rPr>
              <w:t>Jake—Tests show it’s his biorhythm. No matter what he does, he has low energy at this time.</w:t>
            </w:r>
          </w:p>
          <w:p w:rsidR="005045DF" w:rsidRPr="005045DF" w:rsidRDefault="005045DF" w:rsidP="005045DF">
            <w:pPr>
              <w:spacing w:line="240" w:lineRule="auto"/>
              <w:rPr>
                <w:sz w:val="16"/>
                <w:szCs w:val="16"/>
                <w:u w:val="single"/>
              </w:rPr>
            </w:pPr>
          </w:p>
          <w:p w:rsidR="005045DF" w:rsidRPr="005045DF" w:rsidRDefault="005045DF" w:rsidP="005045DF">
            <w:pPr>
              <w:spacing w:line="240" w:lineRule="auto"/>
              <w:rPr>
                <w:sz w:val="16"/>
                <w:szCs w:val="16"/>
              </w:rPr>
            </w:pPr>
            <w:r w:rsidRPr="005045DF">
              <w:rPr>
                <w:sz w:val="16"/>
                <w:szCs w:val="16"/>
              </w:rPr>
              <w:t xml:space="preserve">Data (graph) shows that giraffes eat more of their food at chest level, both males and females. </w:t>
            </w:r>
          </w:p>
          <w:p w:rsidR="005045DF" w:rsidRPr="005045DF" w:rsidRDefault="005045DF" w:rsidP="005045DF">
            <w:pPr>
              <w:spacing w:line="240" w:lineRule="auto"/>
              <w:rPr>
                <w:sz w:val="16"/>
                <w:szCs w:val="16"/>
              </w:rPr>
            </w:pPr>
            <w:r w:rsidRPr="005045DF">
              <w:rPr>
                <w:sz w:val="16"/>
                <w:szCs w:val="16"/>
              </w:rPr>
              <w:t>Results of both experiments show that the hypothesis is incorrect.</w:t>
            </w:r>
          </w:p>
          <w:p w:rsidR="005045DF" w:rsidRPr="005045DF" w:rsidRDefault="005045DF" w:rsidP="005045DF">
            <w:pPr>
              <w:spacing w:line="240" w:lineRule="auto"/>
              <w:rPr>
                <w:sz w:val="16"/>
                <w:szCs w:val="16"/>
              </w:rPr>
            </w:pPr>
            <w:r w:rsidRPr="005045DF">
              <w:rPr>
                <w:sz w:val="16"/>
                <w:szCs w:val="16"/>
              </w:rPr>
              <w:t>Must develop a new hypothesis and test it.</w:t>
            </w:r>
          </w:p>
          <w:p w:rsidR="005045DF" w:rsidRPr="005045DF" w:rsidRDefault="005045DF" w:rsidP="005045DF">
            <w:pPr>
              <w:spacing w:line="240" w:lineRule="auto"/>
              <w:rPr>
                <w:sz w:val="16"/>
                <w:szCs w:val="16"/>
                <w:u w:val="single"/>
              </w:rPr>
            </w:pPr>
            <w:r w:rsidRPr="005045DF">
              <w:rPr>
                <w:sz w:val="16"/>
                <w:szCs w:val="16"/>
                <w:u w:val="single"/>
              </w:rPr>
              <w:t>Conclusion</w:t>
            </w:r>
          </w:p>
          <w:p w:rsidR="005045DF" w:rsidRPr="005045DF" w:rsidRDefault="005045DF" w:rsidP="005045DF">
            <w:pPr>
              <w:spacing w:line="240" w:lineRule="auto"/>
              <w:rPr>
                <w:sz w:val="16"/>
                <w:szCs w:val="16"/>
              </w:rPr>
            </w:pPr>
            <w:r w:rsidRPr="005045DF">
              <w:rPr>
                <w:sz w:val="16"/>
                <w:szCs w:val="16"/>
              </w:rPr>
              <w:t>Jake—it’s his biorhythm. No matter what he does, he has low energy at this time.</w:t>
            </w:r>
          </w:p>
          <w:p w:rsidR="005045DF" w:rsidRPr="005045DF" w:rsidRDefault="005045DF" w:rsidP="005045DF">
            <w:pPr>
              <w:spacing w:line="240" w:lineRule="auto"/>
              <w:rPr>
                <w:sz w:val="16"/>
                <w:szCs w:val="16"/>
                <w:u w:val="single"/>
              </w:rPr>
            </w:pPr>
            <w:r w:rsidRPr="005045DF">
              <w:rPr>
                <w:sz w:val="16"/>
                <w:szCs w:val="16"/>
              </w:rPr>
              <w:t xml:space="preserve">Giraffe—data shows that it is natural selection, but not based on food. Males fight for the privilege to mate, and the ones with the longer necks win. </w:t>
            </w:r>
          </w:p>
          <w:p w:rsidR="005045DF" w:rsidRPr="005045DF" w:rsidRDefault="005045DF" w:rsidP="005045DF">
            <w:pPr>
              <w:spacing w:line="240" w:lineRule="auto"/>
              <w:rPr>
                <w:u w:val="single"/>
              </w:rPr>
            </w:pPr>
          </w:p>
        </w:tc>
      </w:tr>
      <w:tr w:rsidR="005045DF" w:rsidRPr="005045DF" w:rsidTr="005045DF">
        <w:trPr>
          <w:trHeight w:val="2555"/>
        </w:trPr>
        <w:tc>
          <w:tcPr>
            <w:tcW w:w="9576" w:type="dxa"/>
            <w:gridSpan w:val="2"/>
          </w:tcPr>
          <w:p w:rsidR="005045DF" w:rsidRPr="005045DF" w:rsidRDefault="005045DF" w:rsidP="005045DF">
            <w:pPr>
              <w:spacing w:after="120" w:line="240" w:lineRule="auto"/>
              <w:jc w:val="center"/>
              <w:rPr>
                <w:b/>
                <w:u w:val="single"/>
              </w:rPr>
            </w:pPr>
            <w:r w:rsidRPr="005045DF">
              <w:rPr>
                <w:b/>
                <w:u w:val="single"/>
              </w:rPr>
              <w:t>Summary</w:t>
            </w:r>
          </w:p>
          <w:p w:rsidR="005045DF" w:rsidRPr="005045DF" w:rsidRDefault="005045DF" w:rsidP="007C6F15">
            <w:pPr>
              <w:spacing w:after="40" w:line="240" w:lineRule="auto"/>
            </w:pPr>
            <w:r w:rsidRPr="005045DF">
              <w:t>Observation—Watch and be curious about some phenomenon. Make an observation.</w:t>
            </w:r>
          </w:p>
          <w:p w:rsidR="005045DF" w:rsidRPr="005045DF" w:rsidRDefault="005045DF" w:rsidP="007C6F15">
            <w:pPr>
              <w:spacing w:after="40" w:line="240" w:lineRule="auto"/>
            </w:pPr>
            <w:r w:rsidRPr="005045DF">
              <w:t>Question—Why is this phenomenon occurring?</w:t>
            </w:r>
          </w:p>
          <w:p w:rsidR="005045DF" w:rsidRPr="005045DF" w:rsidRDefault="005045DF" w:rsidP="007C6F15">
            <w:pPr>
              <w:spacing w:after="40" w:line="240" w:lineRule="auto"/>
            </w:pPr>
            <w:r w:rsidRPr="005045DF">
              <w:t>Hypothesis—Formulate a reason for the phenomenon occurring. A guess. May need to reformulate the hypothesis if the results refute it.</w:t>
            </w:r>
          </w:p>
          <w:p w:rsidR="005045DF" w:rsidRPr="005045DF" w:rsidRDefault="005045DF" w:rsidP="007C6F15">
            <w:pPr>
              <w:spacing w:after="40" w:line="240" w:lineRule="auto"/>
            </w:pPr>
            <w:r w:rsidRPr="005045DF">
              <w:t>Experiment—Test hypothesis to see if it is true. Does the data show that the hypothesis is true?</w:t>
            </w:r>
          </w:p>
          <w:p w:rsidR="005045DF" w:rsidRPr="005045DF" w:rsidRDefault="005045DF" w:rsidP="007C6F15">
            <w:pPr>
              <w:spacing w:after="40" w:line="240" w:lineRule="auto"/>
            </w:pPr>
            <w:r w:rsidRPr="005045DF">
              <w:t>Result—What the data reveals. Results of experiments.</w:t>
            </w:r>
          </w:p>
          <w:p w:rsidR="005045DF" w:rsidRPr="005045DF" w:rsidRDefault="005045DF" w:rsidP="007C6F15">
            <w:pPr>
              <w:spacing w:after="120" w:line="240" w:lineRule="auto"/>
            </w:pPr>
            <w:r w:rsidRPr="005045DF">
              <w:t>Conclusion—A reasonable answer to the question based on</w:t>
            </w:r>
            <w:r w:rsidR="007C6F15">
              <w:t xml:space="preserve"> the results of the experiment.</w:t>
            </w:r>
          </w:p>
        </w:tc>
      </w:tr>
    </w:tbl>
    <w:p w:rsidR="00AA57FD" w:rsidRPr="00AC5AD4" w:rsidRDefault="00AA57FD">
      <w:pPr>
        <w:spacing w:line="240" w:lineRule="auto"/>
        <w:rPr>
          <w:sz w:val="28"/>
          <w:szCs w:val="28"/>
        </w:rPr>
      </w:pPr>
      <w:r w:rsidRPr="00AC5AD4">
        <w:rPr>
          <w:sz w:val="28"/>
          <w:szCs w:val="28"/>
        </w:rPr>
        <w:br w:type="page"/>
      </w:r>
    </w:p>
    <w:p w:rsidR="007C6F15" w:rsidRPr="007C6F15" w:rsidRDefault="007C6F15" w:rsidP="007C6F15">
      <w:pPr>
        <w:suppressAutoHyphens/>
        <w:spacing w:after="120" w:line="240" w:lineRule="auto"/>
        <w:ind w:left="1080" w:hanging="1080"/>
        <w:jc w:val="center"/>
        <w:rPr>
          <w:rFonts w:cs="Calibri"/>
          <w:sz w:val="40"/>
          <w:szCs w:val="40"/>
          <w:lang w:eastAsia="ar-SA"/>
        </w:rPr>
      </w:pPr>
      <w:r w:rsidRPr="007C6F15">
        <w:rPr>
          <w:rFonts w:cs="Calibri"/>
          <w:sz w:val="40"/>
          <w:szCs w:val="40"/>
          <w:lang w:eastAsia="ar-SA"/>
        </w:rPr>
        <w:lastRenderedPageBreak/>
        <w:t>Online Research − Answer Key</w:t>
      </w:r>
    </w:p>
    <w:p w:rsidR="007C6F15" w:rsidRPr="007C6F15" w:rsidRDefault="007C6F15" w:rsidP="007C6F15">
      <w:pPr>
        <w:suppressAutoHyphens/>
        <w:spacing w:after="120"/>
        <w:ind w:left="1080" w:hanging="1080"/>
        <w:rPr>
          <w:rFonts w:cs="Calibri"/>
          <w:lang w:eastAsia="ar-SA"/>
        </w:rPr>
      </w:pPr>
      <w:r w:rsidRPr="007C6F15">
        <w:rPr>
          <w:rFonts w:cs="Calibri"/>
          <w:b/>
          <w:lang w:eastAsia="ar-SA"/>
        </w:rPr>
        <w:t xml:space="preserve">Topic A:   </w:t>
      </w:r>
      <w:r w:rsidRPr="007C6F15">
        <w:rPr>
          <w:rFonts w:cs="Calibri"/>
          <w:lang w:eastAsia="ar-SA"/>
        </w:rPr>
        <w:t xml:space="preserve"> Global Warming (search for statistics concerning global warming in the United States)</w:t>
      </w:r>
    </w:p>
    <w:p w:rsidR="007C6F15" w:rsidRPr="007C6F15" w:rsidRDefault="007C6F15" w:rsidP="00F566FE">
      <w:pPr>
        <w:numPr>
          <w:ilvl w:val="0"/>
          <w:numId w:val="30"/>
        </w:numPr>
        <w:suppressAutoHyphens/>
        <w:spacing w:after="120" w:line="240" w:lineRule="auto"/>
        <w:ind w:left="360"/>
        <w:rPr>
          <w:rFonts w:cs="Calibri"/>
          <w:lang w:eastAsia="ar-SA"/>
        </w:rPr>
      </w:pPr>
      <w:r w:rsidRPr="007C6F15">
        <w:rPr>
          <w:rFonts w:cs="Calibri"/>
          <w:b/>
          <w:lang w:eastAsia="ar-SA"/>
        </w:rPr>
        <w:t>Key words—</w:t>
      </w:r>
      <w:r w:rsidRPr="007C6F15">
        <w:rPr>
          <w:rFonts w:cs="Calibri"/>
          <w:lang w:eastAsia="ar-SA"/>
        </w:rPr>
        <w:t>climate change, global warming, greenhouse gases</w:t>
      </w:r>
    </w:p>
    <w:p w:rsidR="007C6F15" w:rsidRPr="007C6F15" w:rsidRDefault="007C6F15" w:rsidP="00F566FE">
      <w:pPr>
        <w:numPr>
          <w:ilvl w:val="0"/>
          <w:numId w:val="30"/>
        </w:numPr>
        <w:suppressAutoHyphens/>
        <w:spacing w:after="120" w:line="240" w:lineRule="auto"/>
        <w:ind w:left="360"/>
        <w:rPr>
          <w:rFonts w:cs="Calibri"/>
          <w:lang w:eastAsia="ar-SA"/>
        </w:rPr>
      </w:pPr>
      <w:r w:rsidRPr="007C6F15">
        <w:rPr>
          <w:rFonts w:cs="Calibri"/>
          <w:b/>
          <w:lang w:eastAsia="ar-SA"/>
        </w:rPr>
        <w:t>Databases—</w:t>
      </w:r>
      <w:r w:rsidRPr="007C6F15">
        <w:rPr>
          <w:rFonts w:cs="Calibri"/>
          <w:lang w:eastAsia="ar-SA"/>
        </w:rPr>
        <w:t xml:space="preserve">Issues and Controversies, CQ Researcher, </w:t>
      </w:r>
      <w:proofErr w:type="spellStart"/>
      <w:r w:rsidRPr="007C6F15">
        <w:rPr>
          <w:rFonts w:cs="Calibri"/>
          <w:lang w:eastAsia="ar-SA"/>
        </w:rPr>
        <w:t>ProQuest</w:t>
      </w:r>
      <w:proofErr w:type="spellEnd"/>
    </w:p>
    <w:p w:rsidR="007C6F15" w:rsidRPr="007C6F15" w:rsidRDefault="007C6F15" w:rsidP="00F566FE">
      <w:pPr>
        <w:numPr>
          <w:ilvl w:val="0"/>
          <w:numId w:val="30"/>
        </w:numPr>
        <w:suppressAutoHyphens/>
        <w:spacing w:after="120" w:line="240" w:lineRule="auto"/>
        <w:ind w:left="360"/>
        <w:rPr>
          <w:rFonts w:cs="Calibri"/>
          <w:lang w:eastAsia="ar-SA"/>
        </w:rPr>
      </w:pPr>
      <w:r w:rsidRPr="007C6F15">
        <w:rPr>
          <w:rFonts w:cs="Calibri"/>
          <w:b/>
          <w:lang w:eastAsia="ar-SA"/>
        </w:rPr>
        <w:t xml:space="preserve">Relevant charts— </w:t>
      </w:r>
    </w:p>
    <w:p w:rsidR="007C6F15" w:rsidRPr="007C6F15" w:rsidRDefault="007C6F15" w:rsidP="007C6F15">
      <w:pPr>
        <w:spacing w:after="120"/>
        <w:ind w:left="720"/>
        <w:rPr>
          <w:rFonts w:cs="Calibri"/>
          <w:lang w:eastAsia="ar-SA"/>
        </w:rPr>
      </w:pPr>
      <w:r>
        <w:rPr>
          <w:rFonts w:cs="Calibri"/>
          <w:noProof/>
        </w:rPr>
        <w:drawing>
          <wp:inline distT="0" distB="0" distL="0" distR="0">
            <wp:extent cx="4762500" cy="4076700"/>
            <wp:effectExtent l="0" t="0" r="0" b="0"/>
            <wp:docPr id="62" name="Picture 62" descr="r19961101-15countri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9961101-15countrie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076700"/>
                    </a:xfrm>
                    <a:prstGeom prst="rect">
                      <a:avLst/>
                    </a:prstGeom>
                    <a:noFill/>
                    <a:ln>
                      <a:noFill/>
                    </a:ln>
                  </pic:spPr>
                </pic:pic>
              </a:graphicData>
            </a:graphic>
          </wp:inline>
        </w:drawing>
      </w:r>
    </w:p>
    <w:p w:rsidR="007C6F15" w:rsidRPr="007C6F15" w:rsidRDefault="007C6F15" w:rsidP="007C6F15">
      <w:pPr>
        <w:spacing w:after="120"/>
        <w:ind w:left="1440"/>
        <w:rPr>
          <w:rFonts w:cs="Calibri"/>
          <w:lang w:eastAsia="ar-SA"/>
        </w:rPr>
      </w:pPr>
      <w:r>
        <w:rPr>
          <w:rFonts w:cs="Calibri"/>
          <w:noProof/>
          <w:color w:val="0C354B"/>
        </w:rPr>
        <w:lastRenderedPageBreak/>
        <w:drawing>
          <wp:inline distT="0" distB="0" distL="0" distR="0">
            <wp:extent cx="3533775" cy="5657850"/>
            <wp:effectExtent l="0" t="0" r="9525" b="0"/>
            <wp:docPr id="61" name="Picture 61" descr="r20060127-topemitt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20060127-topemitters.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3775" cy="5657850"/>
                    </a:xfrm>
                    <a:prstGeom prst="rect">
                      <a:avLst/>
                    </a:prstGeom>
                    <a:noFill/>
                    <a:ln>
                      <a:noFill/>
                    </a:ln>
                  </pic:spPr>
                </pic:pic>
              </a:graphicData>
            </a:graphic>
          </wp:inline>
        </w:drawing>
      </w:r>
    </w:p>
    <w:p w:rsidR="007C6F15" w:rsidRPr="007C6F15" w:rsidRDefault="007C6F15" w:rsidP="007C6F15">
      <w:pPr>
        <w:suppressAutoHyphens/>
        <w:spacing w:after="120"/>
        <w:ind w:left="1440"/>
        <w:rPr>
          <w:rFonts w:cs="Calibri"/>
          <w:lang w:eastAsia="ar-SA"/>
        </w:rPr>
      </w:pPr>
    </w:p>
    <w:p w:rsidR="007C6F15" w:rsidRPr="007C6F15" w:rsidRDefault="007C6F15" w:rsidP="007C6F15">
      <w:pPr>
        <w:suppressAutoHyphens/>
        <w:spacing w:after="120"/>
        <w:ind w:left="1080" w:hanging="1080"/>
        <w:rPr>
          <w:rFonts w:cs="Calibri"/>
          <w:lang w:eastAsia="ar-SA"/>
        </w:rPr>
      </w:pPr>
      <w:r w:rsidRPr="007C6F15">
        <w:rPr>
          <w:rFonts w:cs="Calibri"/>
          <w:b/>
          <w:lang w:eastAsia="ar-SA"/>
        </w:rPr>
        <w:t xml:space="preserve">Topic B:   </w:t>
      </w:r>
      <w:r w:rsidRPr="007C6F15">
        <w:rPr>
          <w:rFonts w:cs="Calibri"/>
          <w:lang w:eastAsia="ar-SA"/>
        </w:rPr>
        <w:t>Legalizing Marijuana: the debate (find an essay that presents both sides of the argument)</w:t>
      </w:r>
    </w:p>
    <w:p w:rsidR="007C6F15" w:rsidRPr="007C6F15" w:rsidRDefault="007C6F15" w:rsidP="00BE149A">
      <w:pPr>
        <w:numPr>
          <w:ilvl w:val="0"/>
          <w:numId w:val="27"/>
        </w:numPr>
        <w:suppressAutoHyphens/>
        <w:spacing w:after="120"/>
        <w:ind w:left="360"/>
        <w:rPr>
          <w:rFonts w:cs="Calibri"/>
          <w:lang w:eastAsia="ar-SA"/>
        </w:rPr>
      </w:pPr>
      <w:r w:rsidRPr="007C6F15">
        <w:rPr>
          <w:rFonts w:cs="Calibri"/>
          <w:b/>
          <w:lang w:eastAsia="ar-SA"/>
        </w:rPr>
        <w:t>Key words—</w:t>
      </w:r>
      <w:r w:rsidRPr="007C6F15">
        <w:rPr>
          <w:rFonts w:cs="Calibri"/>
          <w:lang w:eastAsia="ar-SA"/>
        </w:rPr>
        <w:t>legalizing marijuana, medical marijuana, marijuana laws, drug legalization</w:t>
      </w:r>
    </w:p>
    <w:p w:rsidR="007C6F15" w:rsidRPr="007C6F15" w:rsidRDefault="007C6F15" w:rsidP="00BE149A">
      <w:pPr>
        <w:numPr>
          <w:ilvl w:val="0"/>
          <w:numId w:val="27"/>
        </w:numPr>
        <w:suppressAutoHyphens/>
        <w:spacing w:after="120"/>
        <w:ind w:left="360"/>
        <w:rPr>
          <w:rFonts w:cs="Calibri"/>
          <w:lang w:eastAsia="ar-SA"/>
        </w:rPr>
      </w:pPr>
      <w:r w:rsidRPr="007C6F15">
        <w:rPr>
          <w:rFonts w:cs="Calibri"/>
          <w:b/>
          <w:lang w:eastAsia="ar-SA"/>
        </w:rPr>
        <w:t>Databases—</w:t>
      </w:r>
      <w:r w:rsidRPr="007C6F15">
        <w:rPr>
          <w:rFonts w:cs="Calibri"/>
          <w:lang w:eastAsia="ar-SA"/>
        </w:rPr>
        <w:t xml:space="preserve">Issues and Controversies, CQ Researcher </w:t>
      </w:r>
    </w:p>
    <w:p w:rsidR="007C6F15" w:rsidRPr="007C6F15" w:rsidRDefault="007C6F15" w:rsidP="00BE149A">
      <w:pPr>
        <w:numPr>
          <w:ilvl w:val="0"/>
          <w:numId w:val="27"/>
        </w:numPr>
        <w:suppressAutoHyphens/>
        <w:spacing w:before="150" w:after="150" w:line="240" w:lineRule="auto"/>
        <w:ind w:left="360"/>
        <w:rPr>
          <w:rFonts w:eastAsia="Times New Roman" w:cs="Calibri"/>
        </w:rPr>
      </w:pPr>
      <w:r w:rsidRPr="007C6F15">
        <w:rPr>
          <w:rFonts w:eastAsia="Times New Roman" w:cs="Calibri"/>
          <w:b/>
        </w:rPr>
        <w:t>Both sides of the issue—</w:t>
      </w:r>
    </w:p>
    <w:p w:rsidR="007C6F15" w:rsidRPr="007C6F15" w:rsidRDefault="007C6F15" w:rsidP="007C6F15">
      <w:pPr>
        <w:spacing w:before="100" w:beforeAutospacing="1" w:after="100" w:afterAutospacing="1" w:line="240" w:lineRule="auto"/>
        <w:ind w:left="360" w:firstLine="360"/>
        <w:rPr>
          <w:rFonts w:eastAsia="Times New Roman" w:cs="Calibri"/>
        </w:rPr>
      </w:pPr>
      <w:r w:rsidRPr="007C6F15">
        <w:rPr>
          <w:rFonts w:eastAsia="Times New Roman" w:cs="Calibri"/>
          <w:b/>
        </w:rPr>
        <w:t>CON:</w:t>
      </w:r>
    </w:p>
    <w:p w:rsidR="007C6F15" w:rsidRPr="007C6F15" w:rsidRDefault="007C6F15" w:rsidP="00BE149A">
      <w:pPr>
        <w:numPr>
          <w:ilvl w:val="0"/>
          <w:numId w:val="27"/>
        </w:numPr>
        <w:suppressAutoHyphens/>
        <w:spacing w:before="150" w:after="150" w:line="240" w:lineRule="auto"/>
        <w:ind w:left="360"/>
        <w:rPr>
          <w:rFonts w:eastAsia="Times New Roman" w:cs="Calibri"/>
        </w:rPr>
      </w:pPr>
      <w:r w:rsidRPr="007C6F15">
        <w:rPr>
          <w:rFonts w:eastAsia="Times New Roman" w:cs="Calibri"/>
        </w:rPr>
        <w:t xml:space="preserve">Smoking </w:t>
      </w:r>
      <w:r w:rsidRPr="007C6F15">
        <w:rPr>
          <w:rFonts w:eastAsia="Times New Roman" w:cs="Calibri"/>
          <w:b/>
          <w:bCs/>
          <w:color w:val="FF0000"/>
        </w:rPr>
        <w:t>marijuana</w:t>
      </w:r>
      <w:r w:rsidRPr="007C6F15">
        <w:rPr>
          <w:rFonts w:eastAsia="Times New Roman" w:cs="Calibri"/>
        </w:rPr>
        <w:t xml:space="preserve"> is more dangerous than smoking tobacco, opponents assert, because </w:t>
      </w:r>
      <w:r w:rsidRPr="007C6F15">
        <w:rPr>
          <w:rFonts w:eastAsia="Times New Roman" w:cs="Calibri"/>
          <w:b/>
          <w:bCs/>
          <w:color w:val="FF0000"/>
        </w:rPr>
        <w:t>marijuana</w:t>
      </w:r>
      <w:r w:rsidRPr="007C6F15">
        <w:rPr>
          <w:rFonts w:eastAsia="Times New Roman" w:cs="Calibri"/>
        </w:rPr>
        <w:t xml:space="preserve"> cigarettes contain even more carcinogenic (cancer-causing) substances than tobacco ones. All major </w:t>
      </w:r>
      <w:r w:rsidRPr="007C6F15">
        <w:rPr>
          <w:rFonts w:eastAsia="Times New Roman" w:cs="Calibri"/>
        </w:rPr>
        <w:lastRenderedPageBreak/>
        <w:t>medical associations, including the American Cancer Society and the National Eye Institute, oppose medical-</w:t>
      </w:r>
      <w:r w:rsidRPr="007C6F15">
        <w:rPr>
          <w:rFonts w:eastAsia="Times New Roman" w:cs="Calibri"/>
          <w:b/>
          <w:bCs/>
          <w:color w:val="FF0000"/>
        </w:rPr>
        <w:t>marijuana</w:t>
      </w:r>
      <w:r w:rsidRPr="007C6F15">
        <w:rPr>
          <w:rFonts w:eastAsia="Times New Roman" w:cs="Calibri"/>
        </w:rPr>
        <w:t xml:space="preserve"> use. (CQ Researcher—“Medical Marijuana”)</w:t>
      </w:r>
    </w:p>
    <w:p w:rsidR="007C6F15" w:rsidRPr="007C6F15" w:rsidRDefault="007C6F15" w:rsidP="00BE149A">
      <w:pPr>
        <w:numPr>
          <w:ilvl w:val="0"/>
          <w:numId w:val="27"/>
        </w:numPr>
        <w:suppressAutoHyphens/>
        <w:spacing w:before="150" w:after="150" w:line="240" w:lineRule="auto"/>
        <w:ind w:left="360"/>
        <w:rPr>
          <w:rFonts w:eastAsia="Times New Roman" w:cs="Calibri"/>
        </w:rPr>
      </w:pPr>
      <w:r w:rsidRPr="007C6F15">
        <w:rPr>
          <w:rFonts w:eastAsia="Times New Roman" w:cs="Calibri"/>
        </w:rPr>
        <w:t xml:space="preserve">Opponents of drug legalization point to these statistics when arguing that legalizing drugs will encourage increased use among adolescents more than any other group. Although </w:t>
      </w:r>
      <w:r w:rsidRPr="007C6F15">
        <w:rPr>
          <w:rFonts w:eastAsia="Times New Roman" w:cs="Calibri"/>
          <w:b/>
          <w:bCs/>
          <w:color w:val="FF0000"/>
        </w:rPr>
        <w:t>marijuana</w:t>
      </w:r>
      <w:r w:rsidRPr="007C6F15">
        <w:rPr>
          <w:rFonts w:eastAsia="Times New Roman" w:cs="Calibri"/>
        </w:rPr>
        <w:t xml:space="preserve"> use is on the rise, the rate of high school seniors who report using illicit drugs is much lower than the level of alcohol and cigarette use. </w:t>
      </w:r>
      <w:r w:rsidRPr="007C6F15">
        <w:rPr>
          <w:rFonts w:eastAsia="Times New Roman" w:cs="Calibri"/>
          <w:b/>
          <w:bCs/>
          <w:color w:val="FF0000"/>
        </w:rPr>
        <w:t>Legalize</w:t>
      </w:r>
      <w:r w:rsidRPr="007C6F15">
        <w:rPr>
          <w:rFonts w:eastAsia="Times New Roman" w:cs="Calibri"/>
        </w:rPr>
        <w:t xml:space="preserve"> these illicit drugs and make them more easily obtainable by adults, and drug abuse among adolescents eager to experiment will only rise, opponents say. (Issues and Controversies—“Drug Legalization”)</w:t>
      </w:r>
    </w:p>
    <w:p w:rsidR="007C6F15" w:rsidRPr="007C6F15" w:rsidRDefault="007C6F15" w:rsidP="007C6F15">
      <w:pPr>
        <w:spacing w:after="120"/>
        <w:ind w:left="360"/>
        <w:rPr>
          <w:rFonts w:cs="Calibri"/>
          <w:b/>
          <w:lang w:eastAsia="ar-SA"/>
        </w:rPr>
      </w:pPr>
      <w:r w:rsidRPr="007C6F15">
        <w:rPr>
          <w:rFonts w:cs="Calibri"/>
          <w:b/>
          <w:lang w:eastAsia="ar-SA"/>
        </w:rPr>
        <w:t>PRO:</w:t>
      </w:r>
    </w:p>
    <w:p w:rsidR="007C6F15" w:rsidRPr="007C6F15" w:rsidRDefault="007C6F15" w:rsidP="00BE149A">
      <w:pPr>
        <w:numPr>
          <w:ilvl w:val="0"/>
          <w:numId w:val="27"/>
        </w:numPr>
        <w:suppressAutoHyphens/>
        <w:spacing w:after="120"/>
        <w:ind w:left="360"/>
        <w:rPr>
          <w:rFonts w:cs="Calibri"/>
          <w:b/>
          <w:lang w:eastAsia="ar-SA"/>
        </w:rPr>
      </w:pPr>
      <w:r w:rsidRPr="007C6F15">
        <w:rPr>
          <w:rFonts w:cs="Calibri"/>
          <w:lang w:eastAsia="ar-SA"/>
        </w:rPr>
        <w:t xml:space="preserve">Take away the profit margin by decriminalizing drugs and lowering their prices and the intense competition is removed and the lucrative black market is destroyed, drug-legalization proponents argue. Needless violence will then be reduced, they say. To back up their arguments, proponents of legalization point to the years between 1919 and 1933, when the sale of alcohol was prohibited in the U.S. Organized crime surged then as gangs profited heavily from trafficking illegal </w:t>
      </w:r>
      <w:proofErr w:type="gramStart"/>
      <w:r w:rsidRPr="007C6F15">
        <w:rPr>
          <w:rFonts w:cs="Calibri"/>
          <w:lang w:eastAsia="ar-SA"/>
        </w:rPr>
        <w:t>alcohol,</w:t>
      </w:r>
      <w:proofErr w:type="gramEnd"/>
      <w:r w:rsidRPr="007C6F15">
        <w:rPr>
          <w:rFonts w:cs="Calibri"/>
          <w:lang w:eastAsia="ar-SA"/>
        </w:rPr>
        <w:t xml:space="preserve"> and many people were killed in the violent battles between rival gangs. (Issues and  Controversies—“Drug Legalization”)</w:t>
      </w:r>
    </w:p>
    <w:p w:rsidR="007C6F15" w:rsidRPr="007C6F15" w:rsidRDefault="007C6F15" w:rsidP="00BE149A">
      <w:pPr>
        <w:numPr>
          <w:ilvl w:val="0"/>
          <w:numId w:val="27"/>
        </w:numPr>
        <w:suppressAutoHyphens/>
        <w:spacing w:after="120"/>
        <w:ind w:left="360"/>
        <w:rPr>
          <w:rFonts w:cs="Calibri"/>
          <w:b/>
          <w:lang w:eastAsia="ar-SA"/>
        </w:rPr>
      </w:pPr>
      <w:r w:rsidRPr="007C6F15">
        <w:rPr>
          <w:rFonts w:cs="Calibri"/>
          <w:lang w:eastAsia="ar-SA"/>
        </w:rPr>
        <w:t>Meanwhile, a 1982 IOM report on medicinal marijuana, “Marijuana and Health,” said cannabis and its derivatives have “shown promise in the treatment of a variety of disorders,” including some kinds of glaucoma, severe asthma, chemotherapy-induced nausea, seizures and other nervous-system disorders. “Marijuana has been accepted as capable of relieving distress of great numbers of very ill people, and doing so with safety under medical supervision,” Young continued. (CQ Researcher—“Marijuana laws”)</w:t>
      </w:r>
    </w:p>
    <w:p w:rsidR="007C6F15" w:rsidRPr="007C6F15" w:rsidRDefault="007C6F15" w:rsidP="007C6F15">
      <w:pPr>
        <w:suppressAutoHyphens/>
        <w:spacing w:after="120"/>
        <w:ind w:left="1080" w:hanging="1080"/>
        <w:rPr>
          <w:rFonts w:cs="Calibri"/>
          <w:lang w:eastAsia="ar-SA"/>
        </w:rPr>
      </w:pPr>
    </w:p>
    <w:p w:rsidR="007C6F15" w:rsidRPr="007C6F15" w:rsidRDefault="007C6F15" w:rsidP="007C6F15">
      <w:pPr>
        <w:suppressAutoHyphens/>
        <w:spacing w:after="120"/>
        <w:ind w:left="1080" w:hanging="1080"/>
        <w:rPr>
          <w:rFonts w:cs="Calibri"/>
          <w:lang w:eastAsia="ar-SA"/>
        </w:rPr>
      </w:pPr>
      <w:r w:rsidRPr="007C6F15">
        <w:rPr>
          <w:rFonts w:cs="Calibri"/>
          <w:b/>
          <w:lang w:eastAsia="ar-SA"/>
        </w:rPr>
        <w:t>Topic C:</w:t>
      </w:r>
      <w:r w:rsidRPr="007C6F15">
        <w:rPr>
          <w:rFonts w:cs="Calibri"/>
          <w:lang w:eastAsia="ar-SA"/>
        </w:rPr>
        <w:t xml:space="preserve">   Student Right to Free Speech (search for relevant journal articles and identify one U.S. Supreme Court case that deals with this topic) </w:t>
      </w:r>
    </w:p>
    <w:p w:rsidR="007C6F15" w:rsidRPr="007C6F15" w:rsidRDefault="007C6F15" w:rsidP="00BE149A">
      <w:pPr>
        <w:numPr>
          <w:ilvl w:val="0"/>
          <w:numId w:val="28"/>
        </w:numPr>
        <w:tabs>
          <w:tab w:val="left" w:pos="360"/>
        </w:tabs>
        <w:suppressAutoHyphens/>
        <w:spacing w:after="120"/>
        <w:ind w:left="360"/>
        <w:rPr>
          <w:rFonts w:cs="Calibri"/>
          <w:lang w:eastAsia="ar-SA"/>
        </w:rPr>
      </w:pPr>
      <w:r w:rsidRPr="007C6F15">
        <w:rPr>
          <w:rFonts w:cs="Calibri"/>
          <w:b/>
          <w:lang w:eastAsia="ar-SA"/>
        </w:rPr>
        <w:t>Key words—</w:t>
      </w:r>
      <w:r w:rsidRPr="007C6F15">
        <w:rPr>
          <w:rFonts w:cs="Calibri"/>
          <w:lang w:eastAsia="ar-SA"/>
        </w:rPr>
        <w:t xml:space="preserve">supreme court decisions and student free speech, </w:t>
      </w:r>
      <w:proofErr w:type="spellStart"/>
      <w:r w:rsidRPr="007C6F15">
        <w:rPr>
          <w:rFonts w:cs="Calibri"/>
          <w:lang w:eastAsia="ar-SA"/>
        </w:rPr>
        <w:t>Proquest</w:t>
      </w:r>
      <w:proofErr w:type="spellEnd"/>
      <w:r w:rsidRPr="007C6F15">
        <w:rPr>
          <w:rFonts w:cs="Calibri"/>
          <w:lang w:eastAsia="ar-SA"/>
        </w:rPr>
        <w:t xml:space="preserve"> Advanced Search, “Supreme Court decisions” and “students”</w:t>
      </w:r>
    </w:p>
    <w:p w:rsidR="007C6F15" w:rsidRPr="007C6F15" w:rsidRDefault="007C6F15" w:rsidP="00BE149A">
      <w:pPr>
        <w:numPr>
          <w:ilvl w:val="0"/>
          <w:numId w:val="28"/>
        </w:numPr>
        <w:tabs>
          <w:tab w:val="left" w:pos="360"/>
        </w:tabs>
        <w:suppressAutoHyphens/>
        <w:spacing w:after="120"/>
        <w:ind w:left="360"/>
        <w:rPr>
          <w:rFonts w:cs="Calibri"/>
          <w:lang w:eastAsia="ar-SA"/>
        </w:rPr>
      </w:pPr>
      <w:r w:rsidRPr="007C6F15">
        <w:rPr>
          <w:rFonts w:cs="Calibri"/>
          <w:b/>
          <w:lang w:eastAsia="ar-SA"/>
        </w:rPr>
        <w:t>Databases—</w:t>
      </w:r>
      <w:proofErr w:type="spellStart"/>
      <w:r w:rsidRPr="007C6F15">
        <w:rPr>
          <w:rFonts w:cs="Calibri"/>
          <w:lang w:eastAsia="ar-SA"/>
        </w:rPr>
        <w:t>ProQuest</w:t>
      </w:r>
      <w:proofErr w:type="spellEnd"/>
      <w:r w:rsidRPr="007C6F15">
        <w:rPr>
          <w:rFonts w:cs="Calibri"/>
          <w:lang w:eastAsia="ar-SA"/>
        </w:rPr>
        <w:t>, CQ Researcher, Issues and Controversies</w:t>
      </w:r>
    </w:p>
    <w:p w:rsidR="007C6F15" w:rsidRPr="007C6F15" w:rsidRDefault="007C6F15" w:rsidP="00BE149A">
      <w:pPr>
        <w:numPr>
          <w:ilvl w:val="0"/>
          <w:numId w:val="28"/>
        </w:numPr>
        <w:tabs>
          <w:tab w:val="left" w:pos="360"/>
        </w:tabs>
        <w:suppressAutoHyphens/>
        <w:spacing w:after="120"/>
        <w:ind w:left="360"/>
        <w:rPr>
          <w:rFonts w:cs="Calibri"/>
          <w:b/>
          <w:lang w:eastAsia="ar-SA"/>
        </w:rPr>
      </w:pPr>
      <w:r w:rsidRPr="007C6F15">
        <w:rPr>
          <w:rFonts w:cs="Calibri"/>
          <w:b/>
          <w:lang w:eastAsia="ar-SA"/>
        </w:rPr>
        <w:t>Court case</w:t>
      </w:r>
    </w:p>
    <w:p w:rsidR="007C6F15" w:rsidRPr="007C6F15" w:rsidRDefault="007C6F15" w:rsidP="007C6F15">
      <w:pPr>
        <w:suppressAutoHyphens/>
        <w:spacing w:after="120"/>
        <w:rPr>
          <w:rFonts w:cs="Calibri"/>
          <w:lang w:eastAsia="ar-SA"/>
        </w:rPr>
      </w:pPr>
      <w:r w:rsidRPr="007C6F15">
        <w:rPr>
          <w:rFonts w:cs="Calibri"/>
          <w:lang w:eastAsia="ar-SA"/>
        </w:rPr>
        <w:t xml:space="preserve">The appellate court in Harper ruled in favor of school authorities who prohibited a </w:t>
      </w:r>
      <w:r w:rsidRPr="007C6F15">
        <w:rPr>
          <w:rFonts w:cs="Calibri"/>
          <w:b/>
          <w:bCs/>
          <w:i/>
          <w:iCs/>
          <w:lang w:eastAsia="ar-SA"/>
        </w:rPr>
        <w:t>student</w:t>
      </w:r>
      <w:r w:rsidRPr="007C6F15">
        <w:rPr>
          <w:rFonts w:cs="Calibri"/>
          <w:lang w:eastAsia="ar-SA"/>
        </w:rPr>
        <w:t xml:space="preserve"> from wearing a T-shirt with phrases that besmirched homosexuality (e.g., "Homosexuality Is Shameful, Romans 1:27" and "Be Ashamed, Our School Embraced What God Has Condemned").9 Instead of relying on Tinker's disruption standard, the court relied on Tinker's second prong allowing school authorities to curtail </w:t>
      </w:r>
      <w:r w:rsidRPr="007C6F15">
        <w:rPr>
          <w:rFonts w:cs="Calibri"/>
          <w:b/>
          <w:bCs/>
          <w:i/>
          <w:iCs/>
          <w:lang w:eastAsia="ar-SA"/>
        </w:rPr>
        <w:t>student</w:t>
      </w:r>
      <w:r w:rsidRPr="007C6F15">
        <w:rPr>
          <w:rFonts w:cs="Calibri"/>
          <w:lang w:eastAsia="ar-SA"/>
        </w:rPr>
        <w:t xml:space="preserve"> expression that collides with the rights of others.10 The court reasoned the messages on the shirt interfered with the rights of others "in the most fundamental way" and concluded that "[p]</w:t>
      </w:r>
      <w:proofErr w:type="spellStart"/>
      <w:r w:rsidRPr="007C6F15">
        <w:rPr>
          <w:rFonts w:cs="Calibri"/>
          <w:lang w:eastAsia="ar-SA"/>
        </w:rPr>
        <w:t>ublic</w:t>
      </w:r>
      <w:proofErr w:type="spellEnd"/>
      <w:r w:rsidRPr="007C6F15">
        <w:rPr>
          <w:rFonts w:cs="Calibri"/>
          <w:lang w:eastAsia="ar-SA"/>
        </w:rPr>
        <w:t xml:space="preserve"> school </w:t>
      </w:r>
      <w:r w:rsidRPr="007C6F15">
        <w:rPr>
          <w:rFonts w:cs="Calibri"/>
          <w:b/>
          <w:bCs/>
          <w:i/>
          <w:iCs/>
          <w:lang w:eastAsia="ar-SA"/>
        </w:rPr>
        <w:t>students</w:t>
      </w:r>
      <w:r w:rsidRPr="007C6F15">
        <w:rPr>
          <w:rFonts w:cs="Calibri"/>
          <w:lang w:eastAsia="ar-SA"/>
        </w:rPr>
        <w:t xml:space="preserve"> who may be injured by verbal assaults on the basis of a core identifying characteristic such as race, religion, or sexual orientation, have a right to be free from such attacks while on school campuses."11</w:t>
      </w:r>
    </w:p>
    <w:p w:rsidR="007C6F15" w:rsidRPr="007C6F15" w:rsidRDefault="007C6F15" w:rsidP="007C6F15">
      <w:pPr>
        <w:suppressAutoHyphens/>
        <w:spacing w:after="200" w:line="240" w:lineRule="auto"/>
        <w:rPr>
          <w:rFonts w:eastAsia="Times New Roman" w:cs="Calibri"/>
          <w:b/>
          <w:bCs/>
          <w:lang w:eastAsia="ar-SA"/>
        </w:rPr>
      </w:pPr>
      <w:r w:rsidRPr="007C6F15">
        <w:rPr>
          <w:rFonts w:eastAsia="Times New Roman" w:cs="Calibri"/>
          <w:b/>
          <w:bCs/>
          <w:lang w:eastAsia="ar-SA"/>
        </w:rPr>
        <w:lastRenderedPageBreak/>
        <w:t>Curtailing Degrading Student Expression: Is a Link to a Disruption Required?</w:t>
      </w:r>
    </w:p>
    <w:p w:rsidR="007C6F15" w:rsidRPr="007C6F15" w:rsidRDefault="00E81836" w:rsidP="007C6F15">
      <w:pPr>
        <w:suppressAutoHyphens/>
        <w:spacing w:after="75" w:line="240" w:lineRule="auto"/>
        <w:rPr>
          <w:rFonts w:eastAsia="Times New Roman" w:cs="Calibri"/>
          <w:lang w:eastAsia="ar-SA"/>
        </w:rPr>
      </w:pPr>
      <w:hyperlink r:id="rId19" w:history="1">
        <w:r w:rsidR="007C6F15" w:rsidRPr="007C6F15">
          <w:rPr>
            <w:rFonts w:eastAsia="Times New Roman" w:cs="Calibri"/>
            <w:i/>
            <w:iCs/>
            <w:u w:val="single"/>
            <w:lang w:eastAsia="ar-SA"/>
          </w:rPr>
          <w:t>Martha McCarthy</w:t>
        </w:r>
      </w:hyperlink>
      <w:r w:rsidR="007C6F15" w:rsidRPr="007C6F15">
        <w:rPr>
          <w:rFonts w:eastAsia="Times New Roman" w:cs="Calibri"/>
          <w:lang w:eastAsia="ar-SA"/>
        </w:rPr>
        <w:t xml:space="preserve">. </w:t>
      </w:r>
      <w:hyperlink r:id="rId20" w:history="1">
        <w:proofErr w:type="gramStart"/>
        <w:r w:rsidR="007C6F15" w:rsidRPr="007C6F15">
          <w:rPr>
            <w:rFonts w:eastAsia="Times New Roman" w:cs="Calibri"/>
            <w:b/>
            <w:bCs/>
            <w:u w:val="single"/>
            <w:lang w:eastAsia="ar-SA"/>
          </w:rPr>
          <w:t>Journal of Law and Education</w:t>
        </w:r>
      </w:hyperlink>
      <w:r w:rsidR="007C6F15" w:rsidRPr="007C6F15">
        <w:rPr>
          <w:rFonts w:eastAsia="Times New Roman" w:cs="Calibri"/>
          <w:lang w:eastAsia="ar-SA"/>
        </w:rPr>
        <w:t>.</w:t>
      </w:r>
      <w:proofErr w:type="gramEnd"/>
      <w:r w:rsidR="007C6F15" w:rsidRPr="007C6F15">
        <w:rPr>
          <w:rFonts w:eastAsia="Times New Roman" w:cs="Calibri"/>
          <w:lang w:eastAsia="ar-SA"/>
        </w:rPr>
        <w:t xml:space="preserve"> Baltimore: </w:t>
      </w:r>
      <w:hyperlink r:id="rId21" w:history="1">
        <w:r w:rsidR="007C6F15" w:rsidRPr="007C6F15">
          <w:rPr>
            <w:rFonts w:eastAsia="Times New Roman" w:cs="Calibri"/>
            <w:u w:val="single"/>
            <w:lang w:eastAsia="ar-SA"/>
          </w:rPr>
          <w:t>Oct 2009</w:t>
        </w:r>
      </w:hyperlink>
      <w:r w:rsidR="007C6F15" w:rsidRPr="007C6F15">
        <w:rPr>
          <w:rFonts w:eastAsia="Times New Roman" w:cs="Calibri"/>
          <w:lang w:eastAsia="ar-SA"/>
        </w:rPr>
        <w:t xml:space="preserve">. </w:t>
      </w:r>
      <w:proofErr w:type="gramStart"/>
      <w:r w:rsidR="007C6F15" w:rsidRPr="007C6F15">
        <w:rPr>
          <w:rFonts w:eastAsia="Times New Roman" w:cs="Calibri"/>
          <w:lang w:eastAsia="ar-SA"/>
        </w:rPr>
        <w:t xml:space="preserve">Vol. 38, </w:t>
      </w:r>
      <w:proofErr w:type="spellStart"/>
      <w:r w:rsidR="007C6F15" w:rsidRPr="007C6F15">
        <w:rPr>
          <w:rFonts w:eastAsia="Times New Roman" w:cs="Calibri"/>
          <w:lang w:eastAsia="ar-SA"/>
        </w:rPr>
        <w:t>Iss</w:t>
      </w:r>
      <w:proofErr w:type="spellEnd"/>
      <w:r w:rsidR="007C6F15" w:rsidRPr="007C6F15">
        <w:rPr>
          <w:rFonts w:eastAsia="Times New Roman" w:cs="Calibri"/>
          <w:lang w:eastAsia="ar-SA"/>
        </w:rPr>
        <w:t>.</w:t>
      </w:r>
      <w:proofErr w:type="gramEnd"/>
      <w:r w:rsidR="007C6F15" w:rsidRPr="007C6F15">
        <w:rPr>
          <w:rFonts w:eastAsia="Times New Roman" w:cs="Calibri"/>
          <w:lang w:eastAsia="ar-SA"/>
        </w:rPr>
        <w:t xml:space="preserve"> 4; pg. 607, 15 </w:t>
      </w:r>
      <w:proofErr w:type="spellStart"/>
      <w:r w:rsidR="007C6F15" w:rsidRPr="007C6F15">
        <w:rPr>
          <w:rFonts w:eastAsia="Times New Roman" w:cs="Calibri"/>
          <w:lang w:eastAsia="ar-SA"/>
        </w:rPr>
        <w:t>pgs</w:t>
      </w:r>
      <w:proofErr w:type="spellEnd"/>
    </w:p>
    <w:p w:rsidR="007C6F15" w:rsidRPr="007C6F15" w:rsidRDefault="007C6F15" w:rsidP="007C6F15">
      <w:pPr>
        <w:suppressAutoHyphens/>
        <w:spacing w:after="120"/>
        <w:rPr>
          <w:rFonts w:cs="Calibri"/>
          <w:lang w:eastAsia="ar-SA"/>
        </w:rPr>
      </w:pPr>
    </w:p>
    <w:p w:rsidR="007C6F15" w:rsidRPr="007C6F15" w:rsidRDefault="007C6F15" w:rsidP="007C6F15">
      <w:pPr>
        <w:suppressAutoHyphens/>
        <w:spacing w:after="120"/>
        <w:rPr>
          <w:rFonts w:cs="Calibri"/>
          <w:lang w:eastAsia="ar-SA"/>
        </w:rPr>
      </w:pPr>
    </w:p>
    <w:p w:rsidR="007C6F15" w:rsidRPr="007C6F15" w:rsidRDefault="007C6F15" w:rsidP="007C6F15">
      <w:pPr>
        <w:suppressAutoHyphens/>
        <w:spacing w:after="120"/>
        <w:rPr>
          <w:rFonts w:cs="Calibri"/>
          <w:lang w:eastAsia="ar-SA"/>
        </w:rPr>
      </w:pPr>
    </w:p>
    <w:p w:rsidR="007C6F15" w:rsidRPr="007C6F15" w:rsidRDefault="007C6F15" w:rsidP="007C6F15">
      <w:pPr>
        <w:suppressAutoHyphens/>
        <w:spacing w:after="120"/>
        <w:ind w:left="1080" w:hanging="1080"/>
        <w:rPr>
          <w:rFonts w:cs="Calibri"/>
          <w:lang w:eastAsia="ar-SA"/>
        </w:rPr>
      </w:pPr>
      <w:r w:rsidRPr="007C6F15">
        <w:rPr>
          <w:rFonts w:cs="Calibri"/>
          <w:b/>
          <w:lang w:eastAsia="ar-SA"/>
        </w:rPr>
        <w:t xml:space="preserve">Topic D:   </w:t>
      </w:r>
      <w:r w:rsidRPr="007C6F15">
        <w:rPr>
          <w:rFonts w:cs="Calibri"/>
          <w:lang w:eastAsia="ar-SA"/>
        </w:rPr>
        <w:t>Women in Shakespeare (find relevant journal articles)</w:t>
      </w:r>
    </w:p>
    <w:p w:rsidR="007C6F15" w:rsidRPr="007C6F15" w:rsidRDefault="007C6F15" w:rsidP="00BE149A">
      <w:pPr>
        <w:numPr>
          <w:ilvl w:val="0"/>
          <w:numId w:val="29"/>
        </w:numPr>
        <w:suppressAutoHyphens/>
        <w:spacing w:after="120"/>
        <w:ind w:left="360"/>
        <w:rPr>
          <w:rFonts w:cs="Calibri"/>
          <w:lang w:eastAsia="ar-SA"/>
        </w:rPr>
      </w:pPr>
      <w:r w:rsidRPr="007C6F15">
        <w:rPr>
          <w:rFonts w:cs="Calibri"/>
          <w:b/>
          <w:lang w:eastAsia="ar-SA"/>
        </w:rPr>
        <w:t>Key words—</w:t>
      </w:r>
      <w:r w:rsidRPr="007C6F15">
        <w:rPr>
          <w:rFonts w:cs="Calibri"/>
          <w:lang w:eastAsia="ar-SA"/>
        </w:rPr>
        <w:t>women in Shakespeare, Shakespeare and feminism, Shakespeare and women</w:t>
      </w:r>
    </w:p>
    <w:p w:rsidR="007C6F15" w:rsidRPr="007C6F15" w:rsidRDefault="007C6F15" w:rsidP="00BE149A">
      <w:pPr>
        <w:numPr>
          <w:ilvl w:val="0"/>
          <w:numId w:val="27"/>
        </w:numPr>
        <w:suppressAutoHyphens/>
        <w:spacing w:after="120"/>
        <w:ind w:left="360"/>
        <w:rPr>
          <w:rFonts w:cs="Calibri"/>
          <w:lang w:eastAsia="ar-SA"/>
        </w:rPr>
      </w:pPr>
      <w:r w:rsidRPr="007C6F15">
        <w:rPr>
          <w:rFonts w:cs="Calibri"/>
          <w:b/>
          <w:lang w:eastAsia="ar-SA"/>
        </w:rPr>
        <w:t>Databases—</w:t>
      </w:r>
      <w:proofErr w:type="spellStart"/>
      <w:r w:rsidRPr="007C6F15">
        <w:rPr>
          <w:rFonts w:cs="Calibri"/>
          <w:lang w:eastAsia="ar-SA"/>
        </w:rPr>
        <w:t>ProQuest</w:t>
      </w:r>
      <w:proofErr w:type="spellEnd"/>
    </w:p>
    <w:p w:rsidR="007C6F15" w:rsidRPr="007C6F15" w:rsidRDefault="007C6F15" w:rsidP="00BE149A">
      <w:pPr>
        <w:numPr>
          <w:ilvl w:val="0"/>
          <w:numId w:val="27"/>
        </w:numPr>
        <w:suppressAutoHyphens/>
        <w:spacing w:after="120"/>
        <w:ind w:left="360"/>
        <w:rPr>
          <w:rFonts w:cs="Calibri"/>
          <w:lang w:eastAsia="ar-SA"/>
        </w:rPr>
      </w:pPr>
      <w:r w:rsidRPr="007C6F15">
        <w:rPr>
          <w:rFonts w:cs="Calibri"/>
          <w:b/>
          <w:lang w:eastAsia="ar-SA"/>
        </w:rPr>
        <w:t>Relevant journal articles</w:t>
      </w:r>
    </w:p>
    <w:p w:rsidR="007C6F15" w:rsidRPr="007C6F15" w:rsidRDefault="007C6F15" w:rsidP="007C6F15">
      <w:pPr>
        <w:suppressAutoHyphens/>
        <w:spacing w:after="120"/>
        <w:ind w:left="360"/>
        <w:rPr>
          <w:rFonts w:cs="Calibri"/>
          <w:lang w:eastAsia="ar-SA"/>
        </w:rPr>
      </w:pPr>
      <w:r w:rsidRPr="007C6F15">
        <w:rPr>
          <w:rFonts w:cs="Calibri"/>
          <w:i/>
          <w:lang w:eastAsia="ar-SA"/>
        </w:rPr>
        <w:t>Modern Language Review</w:t>
      </w:r>
      <w:r w:rsidRPr="007C6F15">
        <w:rPr>
          <w:rFonts w:cs="Calibri"/>
          <w:lang w:eastAsia="ar-SA"/>
        </w:rPr>
        <w:t xml:space="preserve"> “The Merry Wife of William”</w:t>
      </w:r>
    </w:p>
    <w:p w:rsidR="007C6F15" w:rsidRPr="007C6F15" w:rsidRDefault="007C6F15" w:rsidP="007C6F15">
      <w:pPr>
        <w:suppressAutoHyphens/>
        <w:spacing w:after="120"/>
        <w:ind w:left="360"/>
        <w:rPr>
          <w:rFonts w:cs="Calibri"/>
          <w:lang w:eastAsia="ar-SA"/>
        </w:rPr>
      </w:pPr>
      <w:r w:rsidRPr="007C6F15">
        <w:rPr>
          <w:rFonts w:cs="Calibri"/>
          <w:i/>
          <w:lang w:eastAsia="ar-SA"/>
        </w:rPr>
        <w:t>Shakespeare Quarterly</w:t>
      </w:r>
      <w:r w:rsidRPr="007C6F15">
        <w:rPr>
          <w:rFonts w:cs="Calibri"/>
          <w:lang w:eastAsia="ar-SA"/>
        </w:rPr>
        <w:t xml:space="preserve"> “Shakespeare and Women”</w:t>
      </w:r>
    </w:p>
    <w:p w:rsidR="007C6F15" w:rsidRPr="007C6F15" w:rsidRDefault="007C6F15" w:rsidP="007C6F15">
      <w:pPr>
        <w:suppressAutoHyphens/>
        <w:spacing w:after="120"/>
        <w:ind w:left="360"/>
        <w:rPr>
          <w:rFonts w:cs="Calibri"/>
          <w:lang w:eastAsia="ar-SA"/>
        </w:rPr>
      </w:pPr>
      <w:r w:rsidRPr="007C6F15">
        <w:rPr>
          <w:rFonts w:cs="Calibri"/>
          <w:i/>
          <w:lang w:eastAsia="ar-SA"/>
        </w:rPr>
        <w:t>American Theater</w:t>
      </w:r>
      <w:r w:rsidRPr="007C6F15">
        <w:rPr>
          <w:rFonts w:cs="Calibri"/>
          <w:lang w:eastAsia="ar-SA"/>
        </w:rPr>
        <w:t xml:space="preserve"> “Enter the Body: Women and Representation on Shakespeare’s Stage” </w:t>
      </w:r>
    </w:p>
    <w:p w:rsidR="007C6F15" w:rsidRPr="007C6F15" w:rsidRDefault="007C6F15" w:rsidP="007C6F15">
      <w:pPr>
        <w:suppressAutoHyphens/>
        <w:spacing w:after="200"/>
        <w:rPr>
          <w:rFonts w:cs="Calibri"/>
          <w:lang w:eastAsia="ar-SA"/>
        </w:rPr>
      </w:pPr>
    </w:p>
    <w:p w:rsidR="006B37A7" w:rsidRPr="00AC5AD4" w:rsidRDefault="006B37A7"/>
    <w:p w:rsidR="006B37A7" w:rsidRPr="00AC5AD4" w:rsidRDefault="006B37A7">
      <w:pPr>
        <w:spacing w:line="240" w:lineRule="auto"/>
        <w:rPr>
          <w:sz w:val="28"/>
          <w:szCs w:val="28"/>
        </w:rPr>
      </w:pPr>
      <w:r w:rsidRPr="00AC5AD4">
        <w:rPr>
          <w:sz w:val="28"/>
          <w:szCs w:val="28"/>
        </w:rPr>
        <w:br w:type="page"/>
      </w:r>
    </w:p>
    <w:p w:rsidR="007C6F15" w:rsidRPr="007C6F15" w:rsidRDefault="007C6F15" w:rsidP="007C6F15">
      <w:pPr>
        <w:spacing w:after="120" w:line="240" w:lineRule="auto"/>
        <w:jc w:val="center"/>
        <w:rPr>
          <w:rFonts w:eastAsia="Times New Roman"/>
          <w:sz w:val="40"/>
          <w:szCs w:val="40"/>
        </w:rPr>
      </w:pPr>
      <w:r w:rsidRPr="007C6F15">
        <w:rPr>
          <w:rFonts w:eastAsia="Times New Roman"/>
          <w:sz w:val="40"/>
          <w:szCs w:val="40"/>
        </w:rPr>
        <w:lastRenderedPageBreak/>
        <w:t xml:space="preserve">Outlining Readings </w:t>
      </w:r>
      <w:r w:rsidRPr="007C6F15">
        <w:rPr>
          <w:rFonts w:eastAsia="Times New Roman"/>
          <w:bCs/>
          <w:sz w:val="40"/>
          <w:szCs w:val="40"/>
        </w:rPr>
        <w:t xml:space="preserve">− </w:t>
      </w:r>
      <w:r w:rsidRPr="007C6F15">
        <w:rPr>
          <w:rFonts w:eastAsia="Times New Roman"/>
          <w:sz w:val="40"/>
          <w:szCs w:val="40"/>
        </w:rPr>
        <w:t>Section A Worksheet Key</w:t>
      </w:r>
    </w:p>
    <w:p w:rsidR="007C6F15" w:rsidRPr="007C6F15" w:rsidRDefault="007C6F15" w:rsidP="007C6F15">
      <w:pPr>
        <w:spacing w:after="200"/>
        <w:rPr>
          <w:rFonts w:eastAsia="Times New Roman"/>
          <w:sz w:val="24"/>
          <w:szCs w:val="24"/>
        </w:rPr>
      </w:pPr>
      <w:r w:rsidRPr="007C6F15">
        <w:rPr>
          <w:rFonts w:eastAsia="Times New Roman"/>
          <w:b/>
          <w:sz w:val="24"/>
          <w:szCs w:val="24"/>
        </w:rPr>
        <w:t>Passage</w:t>
      </w:r>
      <w:r w:rsidRPr="007C6F15">
        <w:rPr>
          <w:rFonts w:eastAsia="Times New Roman"/>
          <w:sz w:val="24"/>
          <w:szCs w:val="24"/>
        </w:rPr>
        <w:t xml:space="preserve"> </w:t>
      </w:r>
      <w:r w:rsidRPr="007C6F15">
        <w:rPr>
          <w:rFonts w:eastAsia="Times New Roman"/>
          <w:b/>
          <w:sz w:val="24"/>
          <w:szCs w:val="24"/>
        </w:rPr>
        <w:t xml:space="preserve">#1 </w:t>
      </w:r>
      <w:r w:rsidRPr="007C6F15">
        <w:rPr>
          <w:rFonts w:eastAsia="Times New Roman"/>
          <w:sz w:val="24"/>
          <w:szCs w:val="24"/>
        </w:rPr>
        <w:t xml:space="preserve">(from Nicholas </w:t>
      </w:r>
      <w:proofErr w:type="spellStart"/>
      <w:r w:rsidRPr="007C6F15">
        <w:rPr>
          <w:rFonts w:eastAsia="Times New Roman"/>
          <w:sz w:val="24"/>
          <w:szCs w:val="24"/>
        </w:rPr>
        <w:t>Kristof</w:t>
      </w:r>
      <w:proofErr w:type="spellEnd"/>
      <w:r w:rsidRPr="007C6F15">
        <w:rPr>
          <w:rFonts w:eastAsia="Times New Roman"/>
          <w:sz w:val="24"/>
          <w:szCs w:val="24"/>
        </w:rPr>
        <w:t>, “Our Gas Guzzlers, Our Lives”)</w:t>
      </w:r>
    </w:p>
    <w:p w:rsidR="007C6F15" w:rsidRPr="007C6F15" w:rsidRDefault="007C6F15" w:rsidP="007C6F15">
      <w:pPr>
        <w:spacing w:after="200"/>
        <w:rPr>
          <w:rFonts w:eastAsia="Times New Roman"/>
          <w:sz w:val="24"/>
          <w:szCs w:val="24"/>
        </w:rPr>
      </w:pPr>
      <w:r w:rsidRPr="007C6F15">
        <w:rPr>
          <w:rFonts w:eastAsia="Times New Roman"/>
          <w:sz w:val="24"/>
          <w:szCs w:val="24"/>
          <w:u w:val="single"/>
        </w:rPr>
        <w:t>Main Idea</w:t>
      </w:r>
      <w:r w:rsidRPr="007C6F15">
        <w:rPr>
          <w:rFonts w:eastAsia="Times New Roman"/>
          <w:sz w:val="24"/>
          <w:szCs w:val="24"/>
        </w:rPr>
        <w:t>:  I. Burundi: poorest country in world</w:t>
      </w:r>
    </w:p>
    <w:p w:rsidR="007C6F15" w:rsidRPr="007C6F15" w:rsidRDefault="007C6F15" w:rsidP="00BE149A">
      <w:pPr>
        <w:numPr>
          <w:ilvl w:val="0"/>
          <w:numId w:val="34"/>
        </w:numPr>
        <w:tabs>
          <w:tab w:val="left" w:pos="2520"/>
        </w:tabs>
        <w:spacing w:after="200"/>
        <w:ind w:left="2160" w:firstLine="0"/>
        <w:rPr>
          <w:rFonts w:eastAsia="Times New Roman"/>
          <w:sz w:val="24"/>
          <w:szCs w:val="24"/>
        </w:rPr>
      </w:pPr>
      <w:r w:rsidRPr="007C6F15">
        <w:rPr>
          <w:rFonts w:eastAsia="Times New Roman"/>
          <w:sz w:val="24"/>
          <w:szCs w:val="24"/>
        </w:rPr>
        <w:t xml:space="preserve">    Income = $300/</w:t>
      </w:r>
      <w:proofErr w:type="spellStart"/>
      <w:r w:rsidRPr="007C6F15">
        <w:rPr>
          <w:rFonts w:eastAsia="Times New Roman"/>
          <w:sz w:val="24"/>
          <w:szCs w:val="24"/>
        </w:rPr>
        <w:t>yr</w:t>
      </w:r>
      <w:proofErr w:type="spellEnd"/>
      <w:r w:rsidRPr="007C6F15">
        <w:rPr>
          <w:rFonts w:eastAsia="Times New Roman"/>
          <w:sz w:val="24"/>
          <w:szCs w:val="24"/>
        </w:rPr>
        <w:br/>
        <w:t>B.       1 child/5 dies B4 five</w:t>
      </w:r>
      <w:r w:rsidRPr="007C6F15">
        <w:rPr>
          <w:rFonts w:eastAsia="Times New Roman"/>
          <w:sz w:val="24"/>
          <w:szCs w:val="24"/>
        </w:rPr>
        <w:br/>
        <w:t>C.        Life expectancy = 45</w:t>
      </w:r>
      <w:r w:rsidRPr="007C6F15">
        <w:rPr>
          <w:rFonts w:eastAsia="Times New Roman"/>
          <w:sz w:val="24"/>
          <w:szCs w:val="24"/>
        </w:rPr>
        <w:br/>
      </w:r>
    </w:p>
    <w:p w:rsidR="007C6F15" w:rsidRPr="007C6F15" w:rsidRDefault="007C6F15" w:rsidP="007C6F15">
      <w:pPr>
        <w:spacing w:after="200"/>
        <w:rPr>
          <w:rFonts w:eastAsia="Times New Roman"/>
          <w:b/>
          <w:sz w:val="24"/>
          <w:szCs w:val="24"/>
        </w:rPr>
      </w:pPr>
      <w:proofErr w:type="gramStart"/>
      <w:r w:rsidRPr="007C6F15">
        <w:rPr>
          <w:rFonts w:eastAsia="Times New Roman"/>
          <w:b/>
          <w:sz w:val="24"/>
          <w:szCs w:val="24"/>
        </w:rPr>
        <w:t xml:space="preserve">Passage #2 </w:t>
      </w:r>
      <w:r w:rsidRPr="007C6F15">
        <w:rPr>
          <w:rFonts w:eastAsia="Times New Roman"/>
          <w:sz w:val="24"/>
          <w:szCs w:val="24"/>
        </w:rPr>
        <w:t xml:space="preserve">(Jonathan Rauch, “Will </w:t>
      </w:r>
      <w:proofErr w:type="spellStart"/>
      <w:r w:rsidRPr="007C6F15">
        <w:rPr>
          <w:rFonts w:eastAsia="Times New Roman"/>
          <w:sz w:val="24"/>
          <w:szCs w:val="24"/>
        </w:rPr>
        <w:t>Frankenfood</w:t>
      </w:r>
      <w:proofErr w:type="spellEnd"/>
      <w:r w:rsidRPr="007C6F15">
        <w:rPr>
          <w:rFonts w:eastAsia="Times New Roman"/>
          <w:sz w:val="24"/>
          <w:szCs w:val="24"/>
        </w:rPr>
        <w:t xml:space="preserve"> Save the Planet?”)</w:t>
      </w:r>
      <w:proofErr w:type="gramEnd"/>
    </w:p>
    <w:p w:rsidR="007C6F15" w:rsidRPr="007C6F15" w:rsidRDefault="007C6F15" w:rsidP="007C6F15">
      <w:pPr>
        <w:spacing w:after="200"/>
        <w:rPr>
          <w:rFonts w:eastAsia="Times New Roman"/>
          <w:sz w:val="24"/>
          <w:szCs w:val="24"/>
        </w:rPr>
      </w:pPr>
      <w:r w:rsidRPr="007C6F15">
        <w:rPr>
          <w:rFonts w:eastAsia="Times New Roman"/>
          <w:sz w:val="24"/>
          <w:szCs w:val="24"/>
          <w:u w:val="single"/>
        </w:rPr>
        <w:t>Main Idea</w:t>
      </w:r>
      <w:r w:rsidRPr="007C6F15">
        <w:rPr>
          <w:rFonts w:eastAsia="Times New Roman"/>
          <w:sz w:val="24"/>
          <w:szCs w:val="24"/>
        </w:rPr>
        <w:t>:  I</w:t>
      </w:r>
      <w:proofErr w:type="gramStart"/>
      <w:r w:rsidRPr="007C6F15">
        <w:rPr>
          <w:rFonts w:eastAsia="Times New Roman"/>
          <w:sz w:val="24"/>
          <w:szCs w:val="24"/>
        </w:rPr>
        <w:t>.  Farming</w:t>
      </w:r>
      <w:proofErr w:type="gramEnd"/>
      <w:r w:rsidRPr="007C6F15">
        <w:rPr>
          <w:rFonts w:eastAsia="Times New Roman"/>
          <w:sz w:val="24"/>
          <w:szCs w:val="24"/>
        </w:rPr>
        <w:t xml:space="preserve"> (various types) &gt; pressure on planet</w:t>
      </w:r>
      <w:r w:rsidRPr="007C6F15">
        <w:rPr>
          <w:rFonts w:eastAsia="Times New Roman"/>
          <w:sz w:val="24"/>
          <w:szCs w:val="24"/>
        </w:rPr>
        <w:tab/>
      </w:r>
    </w:p>
    <w:p w:rsidR="007C6F15" w:rsidRPr="007C6F15" w:rsidRDefault="007C6F15" w:rsidP="00BE149A">
      <w:pPr>
        <w:numPr>
          <w:ilvl w:val="0"/>
          <w:numId w:val="35"/>
        </w:numPr>
        <w:spacing w:after="200"/>
        <w:rPr>
          <w:rFonts w:eastAsia="Times New Roman"/>
          <w:sz w:val="24"/>
          <w:szCs w:val="24"/>
        </w:rPr>
      </w:pPr>
      <w:r w:rsidRPr="007C6F15">
        <w:rPr>
          <w:rFonts w:eastAsia="Times New Roman"/>
          <w:sz w:val="24"/>
          <w:szCs w:val="24"/>
        </w:rPr>
        <w:t xml:space="preserve"> Organic farming</w:t>
      </w:r>
      <w:r w:rsidRPr="007C6F15">
        <w:rPr>
          <w:rFonts w:eastAsia="Times New Roman"/>
          <w:sz w:val="24"/>
          <w:szCs w:val="24"/>
        </w:rPr>
        <w:br/>
        <w:t>1.  manure &gt; water/food pollution</w:t>
      </w:r>
    </w:p>
    <w:p w:rsidR="007C6F15" w:rsidRPr="007C6F15" w:rsidRDefault="007C6F15" w:rsidP="00BE149A">
      <w:pPr>
        <w:numPr>
          <w:ilvl w:val="0"/>
          <w:numId w:val="35"/>
        </w:numPr>
        <w:spacing w:after="200"/>
        <w:rPr>
          <w:rFonts w:eastAsia="Times New Roman"/>
          <w:sz w:val="24"/>
          <w:szCs w:val="24"/>
        </w:rPr>
      </w:pPr>
      <w:r w:rsidRPr="007C6F15">
        <w:rPr>
          <w:rFonts w:eastAsia="Times New Roman"/>
          <w:sz w:val="24"/>
          <w:szCs w:val="24"/>
        </w:rPr>
        <w:t>Traditional farmers</w:t>
      </w:r>
      <w:r w:rsidRPr="007C6F15">
        <w:rPr>
          <w:rFonts w:eastAsia="Times New Roman"/>
          <w:sz w:val="24"/>
          <w:szCs w:val="24"/>
        </w:rPr>
        <w:br/>
        <w:t xml:space="preserve">1.  </w:t>
      </w:r>
      <w:proofErr w:type="spellStart"/>
      <w:proofErr w:type="gramStart"/>
      <w:r w:rsidRPr="007C6F15">
        <w:rPr>
          <w:rFonts w:eastAsia="Times New Roman"/>
          <w:sz w:val="24"/>
          <w:szCs w:val="24"/>
        </w:rPr>
        <w:t>ploughing</w:t>
      </w:r>
      <w:proofErr w:type="spellEnd"/>
      <w:proofErr w:type="gramEnd"/>
      <w:r w:rsidRPr="007C6F15">
        <w:rPr>
          <w:rFonts w:eastAsia="Times New Roman"/>
          <w:sz w:val="24"/>
          <w:szCs w:val="24"/>
        </w:rPr>
        <w:t xml:space="preserve"> &gt; </w:t>
      </w:r>
      <w:proofErr w:type="spellStart"/>
      <w:r w:rsidRPr="007C6F15">
        <w:rPr>
          <w:rFonts w:eastAsia="Times New Roman"/>
          <w:sz w:val="24"/>
          <w:szCs w:val="24"/>
        </w:rPr>
        <w:t>env</w:t>
      </w:r>
      <w:proofErr w:type="spellEnd"/>
      <w:r w:rsidRPr="007C6F15">
        <w:rPr>
          <w:rFonts w:eastAsia="Times New Roman"/>
          <w:sz w:val="24"/>
          <w:szCs w:val="24"/>
        </w:rPr>
        <w:t xml:space="preserve">. problems </w:t>
      </w:r>
    </w:p>
    <w:p w:rsidR="007C6F15" w:rsidRPr="007C6F15" w:rsidRDefault="007C6F15" w:rsidP="00BE149A">
      <w:pPr>
        <w:numPr>
          <w:ilvl w:val="0"/>
          <w:numId w:val="35"/>
        </w:numPr>
        <w:spacing w:after="200"/>
        <w:rPr>
          <w:rFonts w:eastAsia="Times New Roman"/>
          <w:sz w:val="24"/>
          <w:szCs w:val="24"/>
        </w:rPr>
      </w:pPr>
      <w:r w:rsidRPr="007C6F15">
        <w:rPr>
          <w:rFonts w:eastAsia="Times New Roman"/>
          <w:sz w:val="24"/>
          <w:szCs w:val="24"/>
        </w:rPr>
        <w:t xml:space="preserve">Low-input agriculture </w:t>
      </w:r>
      <w:r w:rsidRPr="007C6F15">
        <w:rPr>
          <w:rFonts w:eastAsia="Times New Roman"/>
          <w:sz w:val="24"/>
          <w:szCs w:val="24"/>
        </w:rPr>
        <w:br/>
        <w:t>1.  &gt; more land used</w:t>
      </w:r>
    </w:p>
    <w:p w:rsidR="007C6F15" w:rsidRPr="007C6F15" w:rsidRDefault="007C6F15" w:rsidP="007C6F15">
      <w:pPr>
        <w:spacing w:after="200"/>
        <w:rPr>
          <w:rFonts w:eastAsia="Times New Roman"/>
          <w:b/>
          <w:sz w:val="24"/>
          <w:szCs w:val="24"/>
        </w:rPr>
      </w:pPr>
    </w:p>
    <w:p w:rsidR="007C6F15" w:rsidRPr="007C6F15" w:rsidRDefault="007C6F15" w:rsidP="007C6F15">
      <w:pPr>
        <w:spacing w:after="200"/>
        <w:rPr>
          <w:rFonts w:eastAsia="Times New Roman"/>
          <w:sz w:val="24"/>
          <w:szCs w:val="24"/>
        </w:rPr>
      </w:pPr>
      <w:r w:rsidRPr="007C6F15">
        <w:rPr>
          <w:rFonts w:eastAsia="Times New Roman"/>
          <w:b/>
          <w:sz w:val="24"/>
          <w:szCs w:val="24"/>
        </w:rPr>
        <w:t>Passage</w:t>
      </w:r>
      <w:r w:rsidRPr="007C6F15">
        <w:rPr>
          <w:rFonts w:eastAsia="Times New Roman"/>
          <w:sz w:val="24"/>
          <w:szCs w:val="24"/>
        </w:rPr>
        <w:t xml:space="preserve"> </w:t>
      </w:r>
      <w:r w:rsidRPr="007C6F15">
        <w:rPr>
          <w:rFonts w:eastAsia="Times New Roman"/>
          <w:b/>
          <w:sz w:val="24"/>
          <w:szCs w:val="24"/>
        </w:rPr>
        <w:t xml:space="preserve">#3 </w:t>
      </w:r>
      <w:r w:rsidRPr="007C6F15">
        <w:rPr>
          <w:rFonts w:eastAsia="Times New Roman"/>
          <w:sz w:val="24"/>
          <w:szCs w:val="24"/>
        </w:rPr>
        <w:t>(from Rachel Carson, “The Obligation to Endure”)</w:t>
      </w:r>
    </w:p>
    <w:p w:rsidR="007C6F15" w:rsidRPr="007C6F15" w:rsidRDefault="007C6F15" w:rsidP="007C6F15">
      <w:pPr>
        <w:spacing w:after="200"/>
        <w:rPr>
          <w:rFonts w:eastAsia="Times New Roman"/>
          <w:sz w:val="24"/>
          <w:szCs w:val="24"/>
        </w:rPr>
      </w:pPr>
      <w:r w:rsidRPr="007C6F15">
        <w:rPr>
          <w:rFonts w:eastAsia="Times New Roman"/>
          <w:sz w:val="24"/>
          <w:szCs w:val="24"/>
          <w:u w:val="single"/>
        </w:rPr>
        <w:t>Main Idea</w:t>
      </w:r>
      <w:r w:rsidRPr="007C6F15">
        <w:rPr>
          <w:rFonts w:eastAsia="Times New Roman"/>
          <w:sz w:val="24"/>
          <w:szCs w:val="24"/>
        </w:rPr>
        <w:t>:  I</w:t>
      </w:r>
      <w:proofErr w:type="gramStart"/>
      <w:r w:rsidRPr="007C6F15">
        <w:rPr>
          <w:rFonts w:eastAsia="Times New Roman"/>
          <w:sz w:val="24"/>
          <w:szCs w:val="24"/>
        </w:rPr>
        <w:t>.  Single</w:t>
      </w:r>
      <w:proofErr w:type="gramEnd"/>
      <w:r w:rsidRPr="007C6F15">
        <w:rPr>
          <w:rFonts w:eastAsia="Times New Roman"/>
          <w:sz w:val="24"/>
          <w:szCs w:val="24"/>
        </w:rPr>
        <w:t>-crop farming &gt; increase in insect pop.</w:t>
      </w:r>
    </w:p>
    <w:p w:rsidR="007C6F15" w:rsidRPr="007C6F15" w:rsidRDefault="007C6F15" w:rsidP="00BE149A">
      <w:pPr>
        <w:numPr>
          <w:ilvl w:val="0"/>
          <w:numId w:val="36"/>
        </w:numPr>
        <w:spacing w:after="200"/>
        <w:rPr>
          <w:rFonts w:eastAsia="Times New Roman"/>
          <w:sz w:val="24"/>
          <w:szCs w:val="24"/>
        </w:rPr>
      </w:pPr>
      <w:r w:rsidRPr="007C6F15">
        <w:rPr>
          <w:rFonts w:eastAsia="Times New Roman"/>
          <w:sz w:val="24"/>
          <w:szCs w:val="24"/>
        </w:rPr>
        <w:t xml:space="preserve"> S-C not based on natural checks that keep species in bounds</w:t>
      </w:r>
    </w:p>
    <w:p w:rsidR="007C6F15" w:rsidRPr="007C6F15" w:rsidRDefault="007C6F15" w:rsidP="00BE149A">
      <w:pPr>
        <w:numPr>
          <w:ilvl w:val="0"/>
          <w:numId w:val="37"/>
        </w:numPr>
        <w:spacing w:after="200"/>
        <w:rPr>
          <w:rFonts w:eastAsia="Times New Roman"/>
          <w:sz w:val="24"/>
          <w:szCs w:val="24"/>
        </w:rPr>
      </w:pPr>
      <w:r w:rsidRPr="007C6F15">
        <w:rPr>
          <w:rFonts w:eastAsia="Times New Roman"/>
          <w:sz w:val="24"/>
          <w:szCs w:val="24"/>
        </w:rPr>
        <w:t xml:space="preserve">Nature = limit on amt. of suitable habit for a species </w:t>
      </w:r>
    </w:p>
    <w:p w:rsidR="007C6F15" w:rsidRPr="007C6F15" w:rsidRDefault="007C6F15" w:rsidP="00BE149A">
      <w:pPr>
        <w:numPr>
          <w:ilvl w:val="0"/>
          <w:numId w:val="37"/>
        </w:numPr>
        <w:spacing w:after="200"/>
        <w:rPr>
          <w:rFonts w:eastAsia="Times New Roman"/>
          <w:sz w:val="24"/>
          <w:szCs w:val="24"/>
        </w:rPr>
      </w:pPr>
      <w:r w:rsidRPr="007C6F15">
        <w:rPr>
          <w:rFonts w:eastAsia="Times New Roman"/>
          <w:sz w:val="24"/>
          <w:szCs w:val="24"/>
        </w:rPr>
        <w:t>S-C  = “engineering”</w:t>
      </w:r>
    </w:p>
    <w:p w:rsidR="007C6F15" w:rsidRPr="007C6F15" w:rsidRDefault="007C6F15" w:rsidP="00BE149A">
      <w:pPr>
        <w:numPr>
          <w:ilvl w:val="0"/>
          <w:numId w:val="38"/>
        </w:numPr>
        <w:spacing w:after="200"/>
        <w:rPr>
          <w:rFonts w:eastAsia="Times New Roman"/>
          <w:sz w:val="24"/>
          <w:szCs w:val="24"/>
        </w:rPr>
      </w:pPr>
      <w:r w:rsidRPr="007C6F15">
        <w:rPr>
          <w:rFonts w:eastAsia="Times New Roman"/>
          <w:sz w:val="24"/>
          <w:szCs w:val="24"/>
        </w:rPr>
        <w:t>Oversimplification of habitat &gt; fewer checks</w:t>
      </w:r>
    </w:p>
    <w:p w:rsidR="007C6F15" w:rsidRPr="007C6F15" w:rsidRDefault="007C6F15" w:rsidP="00BE149A">
      <w:pPr>
        <w:numPr>
          <w:ilvl w:val="0"/>
          <w:numId w:val="38"/>
        </w:numPr>
        <w:spacing w:after="200"/>
        <w:rPr>
          <w:rFonts w:eastAsia="Times New Roman"/>
          <w:sz w:val="24"/>
          <w:szCs w:val="24"/>
        </w:rPr>
      </w:pPr>
      <w:r w:rsidRPr="007C6F15">
        <w:rPr>
          <w:rFonts w:eastAsia="Times New Roman"/>
          <w:sz w:val="24"/>
          <w:szCs w:val="24"/>
        </w:rPr>
        <w:t>Wheat-eating insects increase in pop.</w:t>
      </w:r>
    </w:p>
    <w:p w:rsidR="007C6F15" w:rsidRPr="007C6F15" w:rsidRDefault="007C6F15" w:rsidP="007C6F15">
      <w:pPr>
        <w:autoSpaceDE w:val="0"/>
        <w:autoSpaceDN w:val="0"/>
        <w:adjustRightInd w:val="0"/>
        <w:spacing w:after="120" w:line="240" w:lineRule="auto"/>
        <w:jc w:val="center"/>
        <w:rPr>
          <w:rFonts w:eastAsia="Times New Roman" w:cs="Calibri"/>
          <w:b/>
          <w:sz w:val="28"/>
          <w:szCs w:val="28"/>
        </w:rPr>
      </w:pPr>
      <w:r w:rsidRPr="007C6F15">
        <w:rPr>
          <w:rFonts w:eastAsia="Times New Roman"/>
          <w:sz w:val="24"/>
          <w:szCs w:val="24"/>
        </w:rPr>
        <w:br w:type="page"/>
      </w:r>
      <w:r w:rsidRPr="007C6F15">
        <w:rPr>
          <w:rFonts w:eastAsia="Times New Roman" w:cs="Calibri"/>
          <w:sz w:val="40"/>
          <w:szCs w:val="40"/>
        </w:rPr>
        <w:lastRenderedPageBreak/>
        <w:t xml:space="preserve">Outlining Readings </w:t>
      </w:r>
      <w:r w:rsidRPr="007C6F15">
        <w:rPr>
          <w:rFonts w:eastAsia="Times New Roman" w:cs="Calibri"/>
          <w:bCs/>
          <w:sz w:val="40"/>
          <w:szCs w:val="40"/>
        </w:rPr>
        <w:t xml:space="preserve">− </w:t>
      </w:r>
      <w:r w:rsidRPr="007C6F15">
        <w:rPr>
          <w:rFonts w:eastAsia="Times New Roman" w:cs="Calibri"/>
          <w:sz w:val="40"/>
          <w:szCs w:val="40"/>
        </w:rPr>
        <w:t>Section B Sample Worksheet Key</w:t>
      </w:r>
    </w:p>
    <w:p w:rsidR="007C6F15" w:rsidRPr="007C6F15" w:rsidRDefault="007C6F15" w:rsidP="007C6F15">
      <w:pPr>
        <w:autoSpaceDE w:val="0"/>
        <w:autoSpaceDN w:val="0"/>
        <w:adjustRightInd w:val="0"/>
        <w:spacing w:line="240" w:lineRule="auto"/>
        <w:rPr>
          <w:rFonts w:eastAsia="Times New Roman" w:cs="Calibri"/>
          <w:b/>
          <w:sz w:val="24"/>
          <w:szCs w:val="24"/>
        </w:rPr>
      </w:pPr>
      <w:r w:rsidRPr="007C6F15">
        <w:rPr>
          <w:rFonts w:eastAsia="Times New Roman" w:cs="Calibri"/>
          <w:b/>
          <w:sz w:val="24"/>
          <w:szCs w:val="24"/>
        </w:rPr>
        <w:t>1908: The Monetary Commission</w:t>
      </w:r>
    </w:p>
    <w:p w:rsidR="007C6F15" w:rsidRPr="007C6F15" w:rsidRDefault="007C6F15" w:rsidP="007C6F15">
      <w:pPr>
        <w:autoSpaceDE w:val="0"/>
        <w:autoSpaceDN w:val="0"/>
        <w:adjustRightInd w:val="0"/>
        <w:spacing w:line="240" w:lineRule="auto"/>
        <w:ind w:firstLine="720"/>
        <w:rPr>
          <w:rFonts w:eastAsia="Times New Roman" w:cs="Calibri"/>
          <w:sz w:val="24"/>
          <w:szCs w:val="24"/>
        </w:rPr>
      </w:pPr>
    </w:p>
    <w:p w:rsidR="007C6F15" w:rsidRPr="007C6F15" w:rsidRDefault="007C6F15" w:rsidP="007C6F15">
      <w:pPr>
        <w:autoSpaceDE w:val="0"/>
        <w:autoSpaceDN w:val="0"/>
        <w:adjustRightInd w:val="0"/>
        <w:spacing w:line="240" w:lineRule="auto"/>
        <w:ind w:firstLine="720"/>
        <w:rPr>
          <w:rFonts w:eastAsia="Times New Roman" w:cs="Calibri"/>
        </w:rPr>
      </w:pPr>
      <w:r w:rsidRPr="007C6F15">
        <w:rPr>
          <w:rFonts w:eastAsia="Times New Roman" w:cs="Calibri"/>
        </w:rPr>
        <w:t xml:space="preserve">In 1907 a severe financial panic jolted Wall Street and forced several banks into failure. This panic, however, did not trigger a broader economic collapse. Yet, the simultaneous occurrence of general prosperity with a crisis in the nation’s financial centers did persuade many Americans that their banking structure was sadly out of date and in need of major reform. </w:t>
      </w:r>
    </w:p>
    <w:p w:rsidR="007C6F15" w:rsidRPr="007C6F15" w:rsidRDefault="007C6F15" w:rsidP="007C6F15">
      <w:pPr>
        <w:autoSpaceDE w:val="0"/>
        <w:autoSpaceDN w:val="0"/>
        <w:adjustRightInd w:val="0"/>
        <w:spacing w:line="240" w:lineRule="auto"/>
        <w:rPr>
          <w:rFonts w:eastAsia="Times New Roman" w:cs="Calibr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7C6F15" w:rsidRPr="007C6F15" w:rsidTr="00943909">
        <w:tc>
          <w:tcPr>
            <w:tcW w:w="8856" w:type="dxa"/>
          </w:tcPr>
          <w:p w:rsidR="007C6F15" w:rsidRPr="007C6F15" w:rsidRDefault="007C6F15" w:rsidP="007C6F15">
            <w:pPr>
              <w:tabs>
                <w:tab w:val="left" w:pos="5400"/>
              </w:tabs>
              <w:rPr>
                <w:rFonts w:eastAsia="Times New Roman" w:cs="Calibri"/>
                <w:sz w:val="20"/>
                <w:szCs w:val="20"/>
              </w:rPr>
            </w:pPr>
            <w:r w:rsidRPr="007C6F15">
              <w:rPr>
                <w:rFonts w:eastAsia="Times New Roman" w:cs="Calibri"/>
                <w:sz w:val="20"/>
                <w:szCs w:val="20"/>
              </w:rPr>
              <w:t>- 1907 financial panic</w:t>
            </w:r>
          </w:p>
          <w:p w:rsidR="007C6F15" w:rsidRPr="007C6F15" w:rsidRDefault="007C6F15" w:rsidP="007C6F15">
            <w:pPr>
              <w:tabs>
                <w:tab w:val="left" w:pos="720"/>
                <w:tab w:val="left" w:pos="5400"/>
              </w:tabs>
              <w:rPr>
                <w:rFonts w:eastAsia="Times New Roman" w:cs="Calibri"/>
                <w:sz w:val="20"/>
                <w:szCs w:val="20"/>
              </w:rPr>
            </w:pPr>
            <w:r w:rsidRPr="007C6F15">
              <w:rPr>
                <w:rFonts w:eastAsia="Times New Roman" w:cs="Calibri"/>
                <w:sz w:val="20"/>
                <w:szCs w:val="20"/>
              </w:rPr>
              <w:tab/>
              <w:t>- banks fail but no broad economic collapse</w:t>
            </w:r>
          </w:p>
          <w:p w:rsidR="007C6F15" w:rsidRPr="007C6F15" w:rsidRDefault="007C6F15" w:rsidP="007C6F15">
            <w:pPr>
              <w:tabs>
                <w:tab w:val="left" w:pos="720"/>
                <w:tab w:val="left" w:pos="5400"/>
              </w:tabs>
              <w:rPr>
                <w:rFonts w:eastAsia="Times New Roman" w:cs="Calibri"/>
                <w:sz w:val="24"/>
                <w:szCs w:val="24"/>
              </w:rPr>
            </w:pPr>
            <w:r w:rsidRPr="007C6F15">
              <w:rPr>
                <w:rFonts w:eastAsia="Times New Roman" w:cs="Calibri"/>
                <w:sz w:val="20"/>
                <w:szCs w:val="20"/>
              </w:rPr>
              <w:tab/>
              <w:t>- contrast: prosperity/banks failing &gt; demand for reform</w:t>
            </w:r>
          </w:p>
        </w:tc>
      </w:tr>
    </w:tbl>
    <w:p w:rsidR="007C6F15" w:rsidRPr="007C6F15" w:rsidRDefault="007C6F15" w:rsidP="007C6F15">
      <w:pPr>
        <w:autoSpaceDE w:val="0"/>
        <w:autoSpaceDN w:val="0"/>
        <w:adjustRightInd w:val="0"/>
        <w:spacing w:line="240" w:lineRule="auto"/>
        <w:rPr>
          <w:rFonts w:eastAsia="Times New Roman" w:cs="Calibri"/>
          <w:sz w:val="24"/>
          <w:szCs w:val="24"/>
        </w:rPr>
      </w:pPr>
    </w:p>
    <w:p w:rsidR="007C6F15" w:rsidRPr="007C6F15" w:rsidRDefault="007C6F15" w:rsidP="007C6F15">
      <w:pPr>
        <w:autoSpaceDE w:val="0"/>
        <w:autoSpaceDN w:val="0"/>
        <w:adjustRightInd w:val="0"/>
        <w:spacing w:line="240" w:lineRule="auto"/>
        <w:ind w:firstLine="720"/>
        <w:rPr>
          <w:rFonts w:eastAsia="Times New Roman" w:cs="Calibri"/>
        </w:rPr>
      </w:pPr>
      <w:r w:rsidRPr="007C6F15">
        <w:rPr>
          <w:rFonts w:eastAsia="Times New Roman" w:cs="Calibri"/>
        </w:rPr>
        <w:t xml:space="preserve">In 1908 it passed the Aldrich-Vreeland Act, which was designed to make the money supply somewhat more elastic during emergency currency shortages. This was not financial reform but a temporary palliative. Another provision of the law created the National Monetary Commission. This </w:t>
      </w:r>
      <w:proofErr w:type="gramStart"/>
      <w:r w:rsidRPr="007C6F15">
        <w:rPr>
          <w:rFonts w:eastAsia="Times New Roman" w:cs="Calibri"/>
        </w:rPr>
        <w:t>body,</w:t>
      </w:r>
      <w:proofErr w:type="gramEnd"/>
      <w:r w:rsidRPr="007C6F15">
        <w:rPr>
          <w:rFonts w:eastAsia="Times New Roman" w:cs="Calibri"/>
        </w:rPr>
        <w:t xml:space="preserve"> composed of nine senators and nine members of the House of Representatives, had the responsibility of making a comprehensive study of the necessary and desirable changes in the money and banking system of the United States. </w:t>
      </w:r>
    </w:p>
    <w:p w:rsidR="007C6F15" w:rsidRPr="007C6F15" w:rsidRDefault="007C6F15" w:rsidP="007C6F15">
      <w:pPr>
        <w:autoSpaceDE w:val="0"/>
        <w:autoSpaceDN w:val="0"/>
        <w:adjustRightInd w:val="0"/>
        <w:spacing w:line="240" w:lineRule="auto"/>
        <w:rPr>
          <w:rFonts w:eastAsia="Times New Roman" w:cs="Calibr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7C6F15" w:rsidRPr="007C6F15" w:rsidTr="00943909">
        <w:tc>
          <w:tcPr>
            <w:tcW w:w="8856" w:type="dxa"/>
          </w:tcPr>
          <w:p w:rsidR="007C6F15" w:rsidRPr="007C6F15" w:rsidRDefault="007C6F15" w:rsidP="007C6F15">
            <w:pPr>
              <w:autoSpaceDE w:val="0"/>
              <w:autoSpaceDN w:val="0"/>
              <w:adjustRightInd w:val="0"/>
              <w:spacing w:line="240" w:lineRule="auto"/>
              <w:rPr>
                <w:rFonts w:eastAsia="Times New Roman" w:cs="Calibri"/>
                <w:sz w:val="20"/>
                <w:szCs w:val="20"/>
              </w:rPr>
            </w:pPr>
          </w:p>
          <w:p w:rsidR="007C6F15" w:rsidRPr="007C6F15" w:rsidRDefault="007C6F15" w:rsidP="007C6F15">
            <w:pPr>
              <w:tabs>
                <w:tab w:val="left" w:pos="4320"/>
              </w:tabs>
              <w:autoSpaceDE w:val="0"/>
              <w:autoSpaceDN w:val="0"/>
              <w:adjustRightInd w:val="0"/>
              <w:spacing w:line="240" w:lineRule="auto"/>
              <w:rPr>
                <w:rFonts w:eastAsia="Times New Roman" w:cs="Calibri"/>
                <w:sz w:val="20"/>
                <w:szCs w:val="20"/>
              </w:rPr>
            </w:pPr>
            <w:r w:rsidRPr="007C6F15">
              <w:rPr>
                <w:rFonts w:eastAsia="Times New Roman" w:cs="Calibri"/>
                <w:sz w:val="20"/>
                <w:szCs w:val="20"/>
              </w:rPr>
              <w:t>I.  1908 Aldrich-Vreeland Act</w:t>
            </w:r>
            <w:r w:rsidRPr="007C6F15">
              <w:rPr>
                <w:rFonts w:eastAsia="Times New Roman" w:cs="Calibri"/>
                <w:sz w:val="20"/>
                <w:szCs w:val="20"/>
              </w:rPr>
              <w:tab/>
              <w:t>(sections "a" and "b" are two goals of Act)</w:t>
            </w:r>
          </w:p>
          <w:p w:rsidR="007C6F15" w:rsidRPr="007C6F15" w:rsidRDefault="007C6F15" w:rsidP="007C6F15">
            <w:pPr>
              <w:tabs>
                <w:tab w:val="left" w:pos="749"/>
                <w:tab w:val="left" w:pos="4320"/>
              </w:tabs>
              <w:autoSpaceDE w:val="0"/>
              <w:autoSpaceDN w:val="0"/>
              <w:adjustRightInd w:val="0"/>
              <w:spacing w:line="240" w:lineRule="auto"/>
              <w:rPr>
                <w:rFonts w:eastAsia="Times New Roman" w:cs="Calibri"/>
                <w:sz w:val="20"/>
                <w:szCs w:val="20"/>
              </w:rPr>
            </w:pPr>
            <w:r w:rsidRPr="007C6F15">
              <w:rPr>
                <w:rFonts w:eastAsia="Times New Roman" w:cs="Calibri"/>
                <w:sz w:val="20"/>
                <w:szCs w:val="20"/>
              </w:rPr>
              <w:tab/>
              <w:t>a.  &gt; elastic $ supply</w:t>
            </w:r>
            <w:r w:rsidRPr="007C6F15">
              <w:rPr>
                <w:rFonts w:eastAsia="Times New Roman" w:cs="Calibri"/>
                <w:sz w:val="20"/>
                <w:szCs w:val="20"/>
              </w:rPr>
              <w:tab/>
              <w:t>( &gt; represents purpose of Act)</w:t>
            </w:r>
          </w:p>
          <w:p w:rsidR="007C6F15" w:rsidRPr="007C6F15" w:rsidRDefault="007C6F15" w:rsidP="007C6F15">
            <w:pPr>
              <w:tabs>
                <w:tab w:val="left" w:pos="749"/>
                <w:tab w:val="left" w:pos="1440"/>
                <w:tab w:val="left" w:pos="4320"/>
              </w:tabs>
              <w:autoSpaceDE w:val="0"/>
              <w:autoSpaceDN w:val="0"/>
              <w:adjustRightInd w:val="0"/>
              <w:spacing w:line="240" w:lineRule="auto"/>
              <w:rPr>
                <w:rFonts w:eastAsia="Times New Roman" w:cs="Calibri"/>
                <w:sz w:val="20"/>
                <w:szCs w:val="20"/>
              </w:rPr>
            </w:pPr>
            <w:r w:rsidRPr="007C6F15">
              <w:rPr>
                <w:rFonts w:eastAsia="Times New Roman" w:cs="Calibri"/>
                <w:sz w:val="20"/>
                <w:szCs w:val="20"/>
              </w:rPr>
              <w:tab/>
            </w:r>
            <w:r w:rsidRPr="007C6F15">
              <w:rPr>
                <w:rFonts w:eastAsia="Times New Roman" w:cs="Calibri"/>
                <w:sz w:val="20"/>
                <w:szCs w:val="20"/>
              </w:rPr>
              <w:tab/>
              <w:t xml:space="preserve">- </w:t>
            </w:r>
            <w:proofErr w:type="gramStart"/>
            <w:r w:rsidRPr="007C6F15">
              <w:rPr>
                <w:rFonts w:eastAsia="Times New Roman" w:cs="Calibri"/>
                <w:sz w:val="20"/>
                <w:szCs w:val="20"/>
              </w:rPr>
              <w:t>palliative</w:t>
            </w:r>
            <w:proofErr w:type="gramEnd"/>
            <w:r w:rsidRPr="007C6F15">
              <w:rPr>
                <w:rFonts w:eastAsia="Times New Roman" w:cs="Calibri"/>
                <w:sz w:val="20"/>
                <w:szCs w:val="20"/>
              </w:rPr>
              <w:tab/>
              <w:t>("palliative" is new vocab to learn)</w:t>
            </w:r>
            <w:r w:rsidRPr="007C6F15">
              <w:rPr>
                <w:rFonts w:eastAsia="Times New Roman" w:cs="Calibri"/>
                <w:sz w:val="20"/>
                <w:szCs w:val="20"/>
              </w:rPr>
              <w:br/>
            </w:r>
            <w:r w:rsidRPr="007C6F15">
              <w:rPr>
                <w:rFonts w:eastAsia="Times New Roman" w:cs="Calibri"/>
                <w:sz w:val="20"/>
                <w:szCs w:val="20"/>
              </w:rPr>
              <w:tab/>
              <w:t>b.  Monetary Commission</w:t>
            </w:r>
          </w:p>
          <w:p w:rsidR="007C6F15" w:rsidRPr="007C6F15" w:rsidRDefault="007C6F15" w:rsidP="007C6F15">
            <w:pPr>
              <w:tabs>
                <w:tab w:val="left" w:pos="1440"/>
                <w:tab w:val="left" w:pos="4320"/>
              </w:tabs>
              <w:autoSpaceDE w:val="0"/>
              <w:autoSpaceDN w:val="0"/>
              <w:adjustRightInd w:val="0"/>
              <w:spacing w:line="240" w:lineRule="auto"/>
              <w:rPr>
                <w:rFonts w:eastAsia="Times New Roman" w:cs="Calibri"/>
                <w:sz w:val="20"/>
                <w:szCs w:val="20"/>
              </w:rPr>
            </w:pPr>
            <w:r w:rsidRPr="007C6F15">
              <w:rPr>
                <w:rFonts w:eastAsia="Times New Roman" w:cs="Calibri"/>
                <w:sz w:val="20"/>
                <w:szCs w:val="20"/>
              </w:rPr>
              <w:tab/>
              <w:t>- &gt; study changes</w:t>
            </w:r>
            <w:r w:rsidRPr="007C6F15">
              <w:rPr>
                <w:rFonts w:eastAsia="Times New Roman" w:cs="Calibri"/>
                <w:sz w:val="20"/>
                <w:szCs w:val="20"/>
              </w:rPr>
              <w:tab/>
              <w:t>(&gt; represents purpose of Commission)</w:t>
            </w:r>
          </w:p>
          <w:p w:rsidR="007C6F15" w:rsidRPr="007C6F15" w:rsidRDefault="007C6F15" w:rsidP="007C6F15">
            <w:pPr>
              <w:autoSpaceDE w:val="0"/>
              <w:autoSpaceDN w:val="0"/>
              <w:adjustRightInd w:val="0"/>
              <w:spacing w:line="240" w:lineRule="auto"/>
              <w:rPr>
                <w:rFonts w:eastAsia="Times New Roman" w:cs="Calibri"/>
                <w:sz w:val="24"/>
                <w:szCs w:val="24"/>
              </w:rPr>
            </w:pPr>
          </w:p>
        </w:tc>
      </w:tr>
    </w:tbl>
    <w:p w:rsidR="007C6F15" w:rsidRPr="007C6F15" w:rsidRDefault="007C6F15" w:rsidP="007C6F15">
      <w:pPr>
        <w:autoSpaceDE w:val="0"/>
        <w:autoSpaceDN w:val="0"/>
        <w:adjustRightInd w:val="0"/>
        <w:spacing w:line="240" w:lineRule="auto"/>
        <w:rPr>
          <w:rFonts w:eastAsia="Times New Roman" w:cs="Calibri"/>
          <w:sz w:val="24"/>
          <w:szCs w:val="24"/>
        </w:rPr>
      </w:pPr>
    </w:p>
    <w:p w:rsidR="007C6F15" w:rsidRPr="007C6F15" w:rsidRDefault="007C6F15" w:rsidP="007C6F15">
      <w:pPr>
        <w:autoSpaceDE w:val="0"/>
        <w:autoSpaceDN w:val="0"/>
        <w:adjustRightInd w:val="0"/>
        <w:spacing w:line="240" w:lineRule="auto"/>
        <w:ind w:firstLine="720"/>
        <w:rPr>
          <w:rFonts w:eastAsia="Times New Roman" w:cs="Calibri"/>
        </w:rPr>
      </w:pPr>
      <w:r w:rsidRPr="007C6F15">
        <w:rPr>
          <w:rFonts w:eastAsia="Times New Roman" w:cs="Calibri"/>
        </w:rPr>
        <w:t xml:space="preserve">The chairman and dominant member of the commission was Senator Nelson W. Aldrich of Rhode Island, the single most powerful member of the United States Senate and a pillar of the eastern establishment. Aldrich’s prominence and power sharply reflected the political controversies of the period. In the 1890s, the rural populists of the South and West had challenged the institutions and the power of finance and business, for they felt that the wealth and "special privileges" enjoyed by the few were resulting in the exploitation of the many. </w:t>
      </w:r>
    </w:p>
    <w:p w:rsidR="007C6F15" w:rsidRPr="007C6F15" w:rsidRDefault="007C6F15" w:rsidP="007C6F15">
      <w:pPr>
        <w:autoSpaceDE w:val="0"/>
        <w:autoSpaceDN w:val="0"/>
        <w:adjustRightInd w:val="0"/>
        <w:spacing w:line="240" w:lineRule="auto"/>
        <w:ind w:firstLine="720"/>
        <w:rPr>
          <w:rFonts w:eastAsia="Times New Roman" w:cs="Calibr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7C6F15" w:rsidRPr="007C6F15" w:rsidTr="00943909">
        <w:tc>
          <w:tcPr>
            <w:tcW w:w="8856" w:type="dxa"/>
          </w:tcPr>
          <w:p w:rsidR="007C6F15" w:rsidRPr="007C6F15" w:rsidRDefault="007C6F15" w:rsidP="007C6F15">
            <w:pPr>
              <w:autoSpaceDE w:val="0"/>
              <w:autoSpaceDN w:val="0"/>
              <w:adjustRightInd w:val="0"/>
              <w:spacing w:line="240" w:lineRule="auto"/>
              <w:rPr>
                <w:rFonts w:eastAsia="Times New Roman" w:cs="Calibri"/>
                <w:sz w:val="20"/>
                <w:szCs w:val="20"/>
              </w:rPr>
            </w:pPr>
          </w:p>
          <w:p w:rsidR="007C6F15" w:rsidRPr="007C6F15" w:rsidRDefault="007C6F15" w:rsidP="007C6F15">
            <w:pPr>
              <w:tabs>
                <w:tab w:val="left" w:pos="726"/>
                <w:tab w:val="left" w:pos="5040"/>
              </w:tabs>
              <w:autoSpaceDE w:val="0"/>
              <w:autoSpaceDN w:val="0"/>
              <w:adjustRightInd w:val="0"/>
              <w:spacing w:line="240" w:lineRule="auto"/>
              <w:rPr>
                <w:rFonts w:eastAsia="Times New Roman" w:cs="Calibri"/>
                <w:sz w:val="20"/>
                <w:szCs w:val="20"/>
              </w:rPr>
            </w:pPr>
            <w:r w:rsidRPr="007C6F15">
              <w:rPr>
                <w:rFonts w:eastAsia="Times New Roman" w:cs="Calibri"/>
                <w:sz w:val="20"/>
                <w:szCs w:val="20"/>
              </w:rPr>
              <w:t>I.  1890s populist challenge</w:t>
            </w:r>
          </w:p>
          <w:p w:rsidR="007C6F15" w:rsidRPr="007C6F15" w:rsidRDefault="007C6F15" w:rsidP="007C6F15">
            <w:pPr>
              <w:tabs>
                <w:tab w:val="left" w:pos="726"/>
                <w:tab w:val="left" w:pos="4230"/>
              </w:tabs>
              <w:autoSpaceDE w:val="0"/>
              <w:autoSpaceDN w:val="0"/>
              <w:adjustRightInd w:val="0"/>
              <w:spacing w:line="240" w:lineRule="auto"/>
              <w:rPr>
                <w:rFonts w:eastAsia="Times New Roman" w:cs="Calibri"/>
                <w:sz w:val="20"/>
                <w:szCs w:val="20"/>
              </w:rPr>
            </w:pPr>
            <w:r w:rsidRPr="007C6F15">
              <w:rPr>
                <w:rFonts w:eastAsia="Times New Roman" w:cs="Calibri"/>
                <w:sz w:val="20"/>
                <w:szCs w:val="20"/>
              </w:rPr>
              <w:tab/>
              <w:t>a.  privileges/exploitation</w:t>
            </w:r>
            <w:r w:rsidRPr="007C6F15">
              <w:rPr>
                <w:rFonts w:eastAsia="Times New Roman" w:cs="Calibri"/>
                <w:sz w:val="20"/>
                <w:szCs w:val="20"/>
              </w:rPr>
              <w:tab/>
              <w:t>(note that the main point is not on the first line)</w:t>
            </w:r>
          </w:p>
          <w:p w:rsidR="007C6F15" w:rsidRPr="007C6F15" w:rsidRDefault="007C6F15" w:rsidP="007C6F15">
            <w:pPr>
              <w:tabs>
                <w:tab w:val="left" w:pos="1440"/>
                <w:tab w:val="left" w:pos="4230"/>
              </w:tabs>
              <w:autoSpaceDE w:val="0"/>
              <w:autoSpaceDN w:val="0"/>
              <w:adjustRightInd w:val="0"/>
              <w:spacing w:line="240" w:lineRule="auto"/>
              <w:rPr>
                <w:rFonts w:eastAsia="Times New Roman" w:cs="Calibri"/>
                <w:sz w:val="20"/>
                <w:szCs w:val="20"/>
              </w:rPr>
            </w:pPr>
            <w:r w:rsidRPr="007C6F15">
              <w:rPr>
                <w:rFonts w:eastAsia="Times New Roman" w:cs="Calibri"/>
                <w:sz w:val="20"/>
                <w:szCs w:val="20"/>
              </w:rPr>
              <w:tab/>
              <w:t>- Senator Aldrich</w:t>
            </w:r>
            <w:r w:rsidRPr="007C6F15">
              <w:rPr>
                <w:rFonts w:eastAsia="Times New Roman" w:cs="Calibri"/>
                <w:sz w:val="20"/>
                <w:szCs w:val="20"/>
              </w:rPr>
              <w:tab/>
              <w:t>(note that Aldrich is an example, so more indented)</w:t>
            </w:r>
          </w:p>
          <w:p w:rsidR="007C6F15" w:rsidRPr="007C6F15" w:rsidRDefault="007C6F15" w:rsidP="007C6F15">
            <w:pPr>
              <w:autoSpaceDE w:val="0"/>
              <w:autoSpaceDN w:val="0"/>
              <w:adjustRightInd w:val="0"/>
              <w:spacing w:line="240" w:lineRule="auto"/>
              <w:rPr>
                <w:rFonts w:eastAsia="Times New Roman" w:cs="Calibri"/>
                <w:sz w:val="24"/>
                <w:szCs w:val="24"/>
              </w:rPr>
            </w:pPr>
          </w:p>
        </w:tc>
      </w:tr>
    </w:tbl>
    <w:p w:rsidR="007C6F15" w:rsidRPr="007C6F15" w:rsidRDefault="007C6F15" w:rsidP="007C6F15">
      <w:pPr>
        <w:autoSpaceDE w:val="0"/>
        <w:autoSpaceDN w:val="0"/>
        <w:adjustRightInd w:val="0"/>
        <w:spacing w:line="240" w:lineRule="auto"/>
        <w:rPr>
          <w:rFonts w:eastAsia="Times New Roman" w:cs="Calibri"/>
          <w:sz w:val="24"/>
          <w:szCs w:val="24"/>
        </w:rPr>
      </w:pPr>
    </w:p>
    <w:p w:rsidR="007C6F15" w:rsidRPr="007C6F15" w:rsidRDefault="007C6F15" w:rsidP="007C6F15">
      <w:pPr>
        <w:autoSpaceDE w:val="0"/>
        <w:autoSpaceDN w:val="0"/>
        <w:adjustRightInd w:val="0"/>
        <w:spacing w:line="240" w:lineRule="auto"/>
        <w:ind w:firstLine="720"/>
        <w:rPr>
          <w:rFonts w:eastAsia="Times New Roman" w:cs="Calibri"/>
          <w:sz w:val="24"/>
          <w:szCs w:val="24"/>
        </w:rPr>
      </w:pPr>
    </w:p>
    <w:p w:rsidR="007C6F15" w:rsidRPr="007C6F15" w:rsidRDefault="007C6F15" w:rsidP="007C6F15">
      <w:pPr>
        <w:autoSpaceDE w:val="0"/>
        <w:autoSpaceDN w:val="0"/>
        <w:adjustRightInd w:val="0"/>
        <w:spacing w:line="240" w:lineRule="auto"/>
        <w:ind w:firstLine="720"/>
        <w:rPr>
          <w:rFonts w:eastAsia="Times New Roman" w:cs="Calibri"/>
        </w:rPr>
      </w:pPr>
      <w:r w:rsidRPr="007C6F15">
        <w:rPr>
          <w:rFonts w:eastAsia="Times New Roman" w:cs="Calibri"/>
          <w:sz w:val="24"/>
          <w:szCs w:val="24"/>
        </w:rPr>
        <w:br w:type="page"/>
      </w:r>
      <w:r w:rsidRPr="007C6F15">
        <w:rPr>
          <w:rFonts w:eastAsia="Times New Roman" w:cs="Calibri"/>
        </w:rPr>
        <w:lastRenderedPageBreak/>
        <w:t>In the first decade of the twentieth century, the progressive movement—</w:t>
      </w:r>
    </w:p>
    <w:p w:rsidR="007C6F15" w:rsidRPr="007C6F15" w:rsidRDefault="007C6F15" w:rsidP="007C6F15">
      <w:pPr>
        <w:autoSpaceDE w:val="0"/>
        <w:autoSpaceDN w:val="0"/>
        <w:adjustRightInd w:val="0"/>
        <w:spacing w:line="240" w:lineRule="auto"/>
        <w:rPr>
          <w:rFonts w:eastAsia="Times New Roman" w:cs="Calibri"/>
        </w:rPr>
      </w:pPr>
      <w:proofErr w:type="gramStart"/>
      <w:r w:rsidRPr="007C6F15">
        <w:rPr>
          <w:rFonts w:eastAsia="Times New Roman" w:cs="Calibri"/>
        </w:rPr>
        <w:t>more</w:t>
      </w:r>
      <w:proofErr w:type="gramEnd"/>
      <w:r w:rsidRPr="007C6F15">
        <w:rPr>
          <w:rFonts w:eastAsia="Times New Roman" w:cs="Calibri"/>
        </w:rPr>
        <w:t xml:space="preserve"> broadly based than the populists, better educated, more urban, and more sophisticated in understanding and in using political power—won control of many state governments and elected many senators and representatives. Though the progressive movement comprised a diversity of people and took a variety of forms, its major purpose was to limit and regulate the new aggregations of economic and political power which the growth of industrial America has spawned. </w:t>
      </w:r>
    </w:p>
    <w:p w:rsidR="007C6F15" w:rsidRPr="007C6F15" w:rsidRDefault="007C6F15" w:rsidP="007C6F15">
      <w:pPr>
        <w:autoSpaceDE w:val="0"/>
        <w:autoSpaceDN w:val="0"/>
        <w:adjustRightInd w:val="0"/>
        <w:spacing w:line="240" w:lineRule="auto"/>
        <w:rPr>
          <w:rFonts w:eastAsia="Times New Roman" w:cs="Calibr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7C6F15" w:rsidRPr="007C6F15" w:rsidTr="00943909">
        <w:tc>
          <w:tcPr>
            <w:tcW w:w="8856" w:type="dxa"/>
          </w:tcPr>
          <w:p w:rsidR="007C6F15" w:rsidRPr="007C6F15" w:rsidRDefault="007C6F15" w:rsidP="007C6F15">
            <w:pPr>
              <w:autoSpaceDE w:val="0"/>
              <w:autoSpaceDN w:val="0"/>
              <w:adjustRightInd w:val="0"/>
              <w:spacing w:line="240" w:lineRule="auto"/>
              <w:rPr>
                <w:rFonts w:eastAsia="Times New Roman" w:cs="Calibri"/>
                <w:sz w:val="20"/>
                <w:szCs w:val="20"/>
              </w:rPr>
            </w:pPr>
          </w:p>
          <w:p w:rsidR="007C6F15" w:rsidRPr="007C6F15" w:rsidRDefault="007C6F15" w:rsidP="007C6F15">
            <w:pPr>
              <w:autoSpaceDE w:val="0"/>
              <w:autoSpaceDN w:val="0"/>
              <w:adjustRightInd w:val="0"/>
              <w:spacing w:line="240" w:lineRule="auto"/>
              <w:rPr>
                <w:rFonts w:eastAsia="Times New Roman" w:cs="Calibri"/>
                <w:sz w:val="20"/>
                <w:szCs w:val="20"/>
              </w:rPr>
            </w:pPr>
            <w:r w:rsidRPr="007C6F15">
              <w:rPr>
                <w:rFonts w:eastAsia="Times New Roman" w:cs="Calibri"/>
                <w:sz w:val="20"/>
                <w:szCs w:val="20"/>
              </w:rPr>
              <w:t xml:space="preserve">I.  Progressive movement ↑ pwr. 20th. </w:t>
            </w:r>
            <w:proofErr w:type="gramStart"/>
            <w:r w:rsidRPr="007C6F15">
              <w:rPr>
                <w:rFonts w:eastAsia="Times New Roman" w:cs="Calibri"/>
                <w:sz w:val="20"/>
                <w:szCs w:val="20"/>
              </w:rPr>
              <w:t>cent</w:t>
            </w:r>
            <w:proofErr w:type="gramEnd"/>
            <w:r w:rsidRPr="007C6F15">
              <w:rPr>
                <w:rFonts w:eastAsia="Times New Roman" w:cs="Calibri"/>
                <w:sz w:val="20"/>
                <w:szCs w:val="20"/>
              </w:rPr>
              <w:t>.</w:t>
            </w:r>
          </w:p>
          <w:p w:rsidR="007C6F15" w:rsidRPr="007C6F15" w:rsidRDefault="007C6F15" w:rsidP="007C6F15">
            <w:pPr>
              <w:tabs>
                <w:tab w:val="left" w:pos="720"/>
                <w:tab w:val="left" w:pos="5400"/>
              </w:tabs>
              <w:autoSpaceDE w:val="0"/>
              <w:autoSpaceDN w:val="0"/>
              <w:adjustRightInd w:val="0"/>
              <w:spacing w:line="240" w:lineRule="auto"/>
              <w:rPr>
                <w:rFonts w:eastAsia="Times New Roman" w:cs="Calibri"/>
                <w:sz w:val="20"/>
                <w:szCs w:val="20"/>
              </w:rPr>
            </w:pPr>
            <w:r w:rsidRPr="007C6F15">
              <w:rPr>
                <w:rFonts w:eastAsia="Times New Roman" w:cs="Calibri"/>
                <w:sz w:val="20"/>
                <w:szCs w:val="20"/>
              </w:rPr>
              <w:tab/>
              <w:t>a.  &gt; regulate pwr.</w:t>
            </w:r>
            <w:r w:rsidRPr="007C6F15">
              <w:rPr>
                <w:rFonts w:eastAsia="Times New Roman" w:cs="Calibri"/>
                <w:sz w:val="20"/>
                <w:szCs w:val="20"/>
              </w:rPr>
              <w:tab/>
              <w:t>( &gt; represents purpose of progressives)</w:t>
            </w:r>
          </w:p>
          <w:p w:rsidR="007C6F15" w:rsidRPr="007C6F15" w:rsidRDefault="007C6F15" w:rsidP="007C6F15">
            <w:pPr>
              <w:tabs>
                <w:tab w:val="left" w:pos="1440"/>
                <w:tab w:val="left" w:pos="5400"/>
              </w:tabs>
              <w:autoSpaceDE w:val="0"/>
              <w:autoSpaceDN w:val="0"/>
              <w:adjustRightInd w:val="0"/>
              <w:spacing w:line="240" w:lineRule="auto"/>
              <w:rPr>
                <w:rFonts w:eastAsia="Times New Roman" w:cs="Calibri"/>
                <w:sz w:val="20"/>
                <w:szCs w:val="20"/>
              </w:rPr>
            </w:pPr>
            <w:r w:rsidRPr="007C6F15">
              <w:rPr>
                <w:rFonts w:eastAsia="Times New Roman" w:cs="Calibri"/>
                <w:sz w:val="20"/>
                <w:szCs w:val="20"/>
              </w:rPr>
              <w:tab/>
              <w:t xml:space="preserve">-  </w:t>
            </w:r>
            <w:proofErr w:type="gramStart"/>
            <w:r w:rsidRPr="007C6F15">
              <w:rPr>
                <w:rFonts w:eastAsia="Times New Roman" w:cs="Calibri"/>
                <w:sz w:val="20"/>
                <w:szCs w:val="20"/>
              </w:rPr>
              <w:t>progressives</w:t>
            </w:r>
            <w:proofErr w:type="gramEnd"/>
            <w:r w:rsidRPr="007C6F15">
              <w:rPr>
                <w:rFonts w:eastAsia="Times New Roman" w:cs="Calibri"/>
                <w:sz w:val="20"/>
                <w:szCs w:val="20"/>
              </w:rPr>
              <w:t xml:space="preserve"> &gt; ed. &amp; </w:t>
            </w:r>
            <w:proofErr w:type="spellStart"/>
            <w:r w:rsidRPr="007C6F15">
              <w:rPr>
                <w:rFonts w:eastAsia="Times New Roman" w:cs="Calibri"/>
                <w:sz w:val="20"/>
                <w:szCs w:val="20"/>
              </w:rPr>
              <w:t>urb</w:t>
            </w:r>
            <w:proofErr w:type="spellEnd"/>
            <w:r w:rsidRPr="007C6F15">
              <w:rPr>
                <w:rFonts w:eastAsia="Times New Roman" w:cs="Calibri"/>
                <w:sz w:val="20"/>
                <w:szCs w:val="20"/>
              </w:rPr>
              <w:t xml:space="preserve">. </w:t>
            </w:r>
            <w:proofErr w:type="gramStart"/>
            <w:r w:rsidRPr="007C6F15">
              <w:rPr>
                <w:rFonts w:eastAsia="Times New Roman" w:cs="Calibri"/>
                <w:sz w:val="20"/>
                <w:szCs w:val="20"/>
              </w:rPr>
              <w:t>than</w:t>
            </w:r>
            <w:proofErr w:type="gramEnd"/>
            <w:r w:rsidRPr="007C6F15">
              <w:rPr>
                <w:rFonts w:eastAsia="Times New Roman" w:cs="Calibri"/>
                <w:sz w:val="20"/>
                <w:szCs w:val="20"/>
              </w:rPr>
              <w:t xml:space="preserve"> populists</w:t>
            </w:r>
            <w:r w:rsidRPr="007C6F15">
              <w:rPr>
                <w:rFonts w:eastAsia="Times New Roman" w:cs="Calibri"/>
                <w:sz w:val="20"/>
                <w:szCs w:val="20"/>
              </w:rPr>
              <w:tab/>
              <w:t>(contrast with populists is detail info.)</w:t>
            </w:r>
          </w:p>
          <w:p w:rsidR="007C6F15" w:rsidRPr="007C6F15" w:rsidRDefault="007C6F15" w:rsidP="007C6F15">
            <w:pPr>
              <w:tabs>
                <w:tab w:val="left" w:pos="1440"/>
                <w:tab w:val="left" w:pos="5400"/>
              </w:tabs>
              <w:autoSpaceDE w:val="0"/>
              <w:autoSpaceDN w:val="0"/>
              <w:adjustRightInd w:val="0"/>
              <w:spacing w:line="240" w:lineRule="auto"/>
              <w:rPr>
                <w:rFonts w:eastAsia="Times New Roman" w:cs="Calibri"/>
                <w:sz w:val="24"/>
                <w:szCs w:val="24"/>
              </w:rPr>
            </w:pPr>
          </w:p>
        </w:tc>
      </w:tr>
    </w:tbl>
    <w:p w:rsidR="007C6F15" w:rsidRPr="007C6F15" w:rsidRDefault="007C6F15" w:rsidP="007C6F15">
      <w:pPr>
        <w:autoSpaceDE w:val="0"/>
        <w:autoSpaceDN w:val="0"/>
        <w:adjustRightInd w:val="0"/>
        <w:spacing w:line="240" w:lineRule="auto"/>
        <w:rPr>
          <w:rFonts w:eastAsia="Times New Roman" w:cs="Calibri"/>
          <w:sz w:val="24"/>
          <w:szCs w:val="24"/>
        </w:rPr>
      </w:pPr>
    </w:p>
    <w:p w:rsidR="007C6F15" w:rsidRPr="007C6F15" w:rsidRDefault="007C6F15" w:rsidP="007C6F15">
      <w:pPr>
        <w:autoSpaceDE w:val="0"/>
        <w:autoSpaceDN w:val="0"/>
        <w:adjustRightInd w:val="0"/>
        <w:spacing w:line="240" w:lineRule="auto"/>
        <w:ind w:firstLine="720"/>
        <w:rPr>
          <w:rFonts w:eastAsia="Times New Roman" w:cs="Calibri"/>
        </w:rPr>
      </w:pPr>
      <w:r w:rsidRPr="007C6F15">
        <w:rPr>
          <w:rFonts w:eastAsia="Times New Roman" w:cs="Calibri"/>
        </w:rPr>
        <w:t xml:space="preserve">In the bitter controversies between the progressives, who generally represented the small businessman and the small town and farming population, and the conservatives, who generally represented the most powerful business and banking groups of the large eastern cities, Aldrich was a central figure. The Rhode Island senator was one of the most prominent critics of the progressives, and the progressives, in turn, found Aldrich to be one of the most bitter and stalwart champions of American conservatism. (The marriage of Aldrich’s only daughter to John D. Rockefeller, Jr., further convinced many Americans that Aldrich was the champion of the rich and financially secure.) </w:t>
      </w:r>
    </w:p>
    <w:p w:rsidR="007C6F15" w:rsidRPr="007C6F15" w:rsidRDefault="007C6F15" w:rsidP="007C6F15">
      <w:pPr>
        <w:autoSpaceDE w:val="0"/>
        <w:autoSpaceDN w:val="0"/>
        <w:adjustRightInd w:val="0"/>
        <w:spacing w:line="240" w:lineRule="auto"/>
        <w:rPr>
          <w:rFonts w:eastAsia="Times New Roman" w:cs="Calibr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38"/>
      </w:tblGrid>
      <w:tr w:rsidR="007C6F15" w:rsidRPr="007C6F15" w:rsidTr="00943909">
        <w:tc>
          <w:tcPr>
            <w:tcW w:w="8838" w:type="dxa"/>
          </w:tcPr>
          <w:p w:rsidR="007C6F15" w:rsidRPr="007C6F15" w:rsidRDefault="007C6F15" w:rsidP="007C6F15">
            <w:pPr>
              <w:autoSpaceDE w:val="0"/>
              <w:autoSpaceDN w:val="0"/>
              <w:adjustRightInd w:val="0"/>
              <w:spacing w:line="240" w:lineRule="auto"/>
              <w:ind w:left="270"/>
              <w:rPr>
                <w:rFonts w:eastAsia="Times New Roman" w:cs="Calibri"/>
                <w:sz w:val="20"/>
                <w:szCs w:val="20"/>
              </w:rPr>
            </w:pPr>
            <w:r w:rsidRPr="007C6F15">
              <w:rPr>
                <w:rFonts w:eastAsia="Times New Roman" w:cs="Calibri"/>
                <w:sz w:val="20"/>
                <w:szCs w:val="20"/>
              </w:rPr>
              <w:br/>
              <w:t>I.  Aldrich central to controversies of progressives vs. conservatives</w:t>
            </w:r>
          </w:p>
          <w:p w:rsidR="007C6F15" w:rsidRPr="007C6F15" w:rsidRDefault="007C6F15" w:rsidP="00BE149A">
            <w:pPr>
              <w:numPr>
                <w:ilvl w:val="0"/>
                <w:numId w:val="7"/>
              </w:numPr>
              <w:autoSpaceDE w:val="0"/>
              <w:autoSpaceDN w:val="0"/>
              <w:adjustRightInd w:val="0"/>
              <w:spacing w:after="200" w:line="240" w:lineRule="auto"/>
              <w:rPr>
                <w:rFonts w:eastAsia="Times New Roman" w:cs="Calibri"/>
                <w:sz w:val="20"/>
                <w:szCs w:val="20"/>
              </w:rPr>
            </w:pPr>
            <w:r w:rsidRPr="007C6F15">
              <w:rPr>
                <w:rFonts w:eastAsia="Times New Roman" w:cs="Calibri"/>
                <w:sz w:val="20"/>
                <w:szCs w:val="20"/>
              </w:rPr>
              <w:t>Progressives = small business + farms</w:t>
            </w:r>
          </w:p>
          <w:p w:rsidR="007C6F15" w:rsidRPr="007C6F15" w:rsidRDefault="007C6F15" w:rsidP="00BE149A">
            <w:pPr>
              <w:numPr>
                <w:ilvl w:val="0"/>
                <w:numId w:val="7"/>
              </w:numPr>
              <w:autoSpaceDE w:val="0"/>
              <w:autoSpaceDN w:val="0"/>
              <w:adjustRightInd w:val="0"/>
              <w:spacing w:after="200" w:line="240" w:lineRule="auto"/>
              <w:rPr>
                <w:rFonts w:eastAsia="Times New Roman" w:cs="Calibri"/>
                <w:sz w:val="20"/>
                <w:szCs w:val="20"/>
              </w:rPr>
            </w:pPr>
            <w:r w:rsidRPr="007C6F15">
              <w:rPr>
                <w:rFonts w:eastAsia="Times New Roman" w:cs="Calibri"/>
                <w:sz w:val="20"/>
                <w:szCs w:val="20"/>
              </w:rPr>
              <w:t>Conservatives = large business + banks</w:t>
            </w:r>
          </w:p>
          <w:p w:rsidR="007C6F15" w:rsidRPr="007C6F15" w:rsidRDefault="007C6F15" w:rsidP="007C6F15">
            <w:pPr>
              <w:tabs>
                <w:tab w:val="left" w:pos="5400"/>
              </w:tabs>
              <w:autoSpaceDE w:val="0"/>
              <w:autoSpaceDN w:val="0"/>
              <w:adjustRightInd w:val="0"/>
              <w:spacing w:line="240" w:lineRule="auto"/>
              <w:ind w:left="1440" w:hanging="360"/>
              <w:rPr>
                <w:rFonts w:eastAsia="Times New Roman" w:cs="Calibri"/>
                <w:sz w:val="20"/>
                <w:szCs w:val="20"/>
              </w:rPr>
            </w:pPr>
            <w:r w:rsidRPr="007C6F15">
              <w:rPr>
                <w:rFonts w:eastAsia="Times New Roman" w:cs="Calibri"/>
                <w:sz w:val="20"/>
                <w:szCs w:val="20"/>
              </w:rPr>
              <w:t>-</w:t>
            </w:r>
            <w:r w:rsidRPr="007C6F15">
              <w:rPr>
                <w:rFonts w:eastAsia="Times New Roman" w:cs="Calibri"/>
                <w:sz w:val="20"/>
                <w:szCs w:val="20"/>
              </w:rPr>
              <w:tab/>
              <w:t xml:space="preserve">Aldrich = conservative + </w:t>
            </w:r>
            <w:r w:rsidRPr="007C6F15">
              <w:rPr>
                <w:rFonts w:eastAsia="Times New Roman" w:cs="Calibri"/>
                <w:sz w:val="20"/>
                <w:szCs w:val="20"/>
                <w:u w:val="single"/>
              </w:rPr>
              <w:t>critic</w:t>
            </w:r>
            <w:r w:rsidRPr="007C6F15">
              <w:rPr>
                <w:rFonts w:eastAsia="Times New Roman" w:cs="Calibri"/>
                <w:sz w:val="20"/>
                <w:szCs w:val="20"/>
              </w:rPr>
              <w:t xml:space="preserve"> of progressives (underline = intensity)</w:t>
            </w:r>
          </w:p>
          <w:p w:rsidR="007C6F15" w:rsidRPr="007C6F15" w:rsidRDefault="007C6F15" w:rsidP="007C6F15">
            <w:pPr>
              <w:autoSpaceDE w:val="0"/>
              <w:autoSpaceDN w:val="0"/>
              <w:adjustRightInd w:val="0"/>
              <w:spacing w:line="240" w:lineRule="auto"/>
              <w:ind w:left="1800" w:hanging="360"/>
              <w:rPr>
                <w:rFonts w:eastAsia="Times New Roman" w:cs="Calibri"/>
                <w:sz w:val="20"/>
                <w:szCs w:val="20"/>
              </w:rPr>
            </w:pPr>
            <w:r w:rsidRPr="007C6F15">
              <w:rPr>
                <w:rFonts w:eastAsia="Times New Roman" w:cs="Calibri"/>
                <w:sz w:val="20"/>
                <w:szCs w:val="20"/>
              </w:rPr>
              <w:t>-</w:t>
            </w:r>
            <w:r w:rsidRPr="007C6F15">
              <w:rPr>
                <w:rFonts w:eastAsia="Times New Roman" w:cs="Calibri"/>
                <w:sz w:val="20"/>
                <w:szCs w:val="20"/>
              </w:rPr>
              <w:tab/>
              <w:t>A. married to a Rockefeller, seen as champion of $</w:t>
            </w:r>
            <w:r w:rsidRPr="007C6F15">
              <w:rPr>
                <w:rFonts w:eastAsia="Times New Roman" w:cs="Calibri"/>
                <w:sz w:val="20"/>
                <w:szCs w:val="20"/>
              </w:rPr>
              <w:tab/>
              <w:t>($ = the rich)</w:t>
            </w:r>
          </w:p>
          <w:p w:rsidR="007C6F15" w:rsidRPr="007C6F15" w:rsidRDefault="007C6F15" w:rsidP="007C6F15">
            <w:pPr>
              <w:autoSpaceDE w:val="0"/>
              <w:autoSpaceDN w:val="0"/>
              <w:adjustRightInd w:val="0"/>
              <w:spacing w:line="240" w:lineRule="auto"/>
              <w:rPr>
                <w:rFonts w:eastAsia="Times New Roman" w:cs="Calibri"/>
                <w:sz w:val="24"/>
                <w:szCs w:val="24"/>
              </w:rPr>
            </w:pPr>
          </w:p>
        </w:tc>
      </w:tr>
    </w:tbl>
    <w:p w:rsidR="007C6F15" w:rsidRPr="007C6F15" w:rsidRDefault="007C6F15" w:rsidP="007C6F15">
      <w:pPr>
        <w:autoSpaceDE w:val="0"/>
        <w:autoSpaceDN w:val="0"/>
        <w:adjustRightInd w:val="0"/>
        <w:spacing w:line="240" w:lineRule="auto"/>
        <w:rPr>
          <w:rFonts w:eastAsia="Times New Roman" w:cs="Calibri"/>
          <w:sz w:val="24"/>
          <w:szCs w:val="24"/>
        </w:rPr>
      </w:pPr>
    </w:p>
    <w:p w:rsidR="007C6F15" w:rsidRPr="007C6F15" w:rsidRDefault="007C6F15" w:rsidP="007C6F15">
      <w:pPr>
        <w:autoSpaceDE w:val="0"/>
        <w:autoSpaceDN w:val="0"/>
        <w:adjustRightInd w:val="0"/>
        <w:spacing w:line="240" w:lineRule="auto"/>
        <w:ind w:firstLine="720"/>
        <w:rPr>
          <w:rFonts w:eastAsia="Times New Roman" w:cs="Calibri"/>
        </w:rPr>
      </w:pPr>
      <w:r w:rsidRPr="007C6F15">
        <w:rPr>
          <w:rFonts w:eastAsia="Times New Roman" w:cs="Calibri"/>
        </w:rPr>
        <w:t>In short, the need for financial reform had become most evident just when the progressives were attempting to limit the power of the financial community. While most bankers were interested in reforming the financial structure of the nation to make it more efficient and centralized, the progressives were interested in reforming the financial structure by making the banking system less powerful. The National Monetary Commission, under Aldrich’s direction, was empowered to undertake a broad study of the nation’s financial needs; while the bankers generally applauded the Commission, the progressives viewed it with suspicion, believing that anything that Aldrich and the banking community supported would serve their narrow interests rather than the interests of the American people.</w:t>
      </w:r>
    </w:p>
    <w:p w:rsidR="007C6F15" w:rsidRPr="007C6F15" w:rsidRDefault="007C6F15" w:rsidP="007C6F15">
      <w:pPr>
        <w:autoSpaceDE w:val="0"/>
        <w:autoSpaceDN w:val="0"/>
        <w:adjustRightInd w:val="0"/>
        <w:spacing w:line="240" w:lineRule="auto"/>
        <w:ind w:firstLine="720"/>
        <w:rPr>
          <w:rFonts w:eastAsia="Times New Roman" w:cs="Calibr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7C6F15" w:rsidRPr="007C6F15" w:rsidTr="00943909">
        <w:tc>
          <w:tcPr>
            <w:tcW w:w="10152" w:type="dxa"/>
          </w:tcPr>
          <w:p w:rsidR="007C6F15" w:rsidRPr="007C6F15" w:rsidRDefault="007C6F15" w:rsidP="007C6F15">
            <w:pPr>
              <w:tabs>
                <w:tab w:val="left" w:pos="393"/>
              </w:tabs>
              <w:autoSpaceDE w:val="0"/>
              <w:autoSpaceDN w:val="0"/>
              <w:adjustRightInd w:val="0"/>
              <w:spacing w:line="240" w:lineRule="auto"/>
              <w:rPr>
                <w:rFonts w:eastAsia="Times New Roman" w:cs="Calibri"/>
                <w:sz w:val="20"/>
                <w:szCs w:val="20"/>
              </w:rPr>
            </w:pPr>
            <w:r w:rsidRPr="007C6F15">
              <w:rPr>
                <w:rFonts w:eastAsia="Times New Roman" w:cs="Calibri"/>
                <w:sz w:val="24"/>
                <w:szCs w:val="24"/>
              </w:rPr>
              <w:br/>
              <w:t xml:space="preserve">   </w:t>
            </w:r>
            <w:r w:rsidRPr="007C6F15">
              <w:rPr>
                <w:rFonts w:eastAsia="Times New Roman" w:cs="Calibri"/>
                <w:sz w:val="20"/>
                <w:szCs w:val="20"/>
              </w:rPr>
              <w:t>I.</w:t>
            </w:r>
            <w:r w:rsidRPr="007C6F15">
              <w:rPr>
                <w:rFonts w:eastAsia="Times New Roman" w:cs="Calibri"/>
                <w:sz w:val="20"/>
                <w:szCs w:val="20"/>
              </w:rPr>
              <w:tab/>
              <w:t xml:space="preserve"> Bankers + progressives clash re: $ reform efforts</w:t>
            </w:r>
          </w:p>
          <w:p w:rsidR="007C6F15" w:rsidRPr="007C6F15" w:rsidRDefault="007C6F15" w:rsidP="007C6F15">
            <w:pPr>
              <w:tabs>
                <w:tab w:val="left" w:pos="900"/>
              </w:tabs>
              <w:autoSpaceDE w:val="0"/>
              <w:autoSpaceDN w:val="0"/>
              <w:adjustRightInd w:val="0"/>
              <w:spacing w:line="240" w:lineRule="auto"/>
              <w:ind w:left="720" w:hanging="360"/>
              <w:rPr>
                <w:rFonts w:eastAsia="Times New Roman" w:cs="Calibri"/>
                <w:sz w:val="20"/>
                <w:szCs w:val="20"/>
              </w:rPr>
            </w:pPr>
            <w:r w:rsidRPr="007C6F15">
              <w:rPr>
                <w:rFonts w:eastAsia="Times New Roman" w:cs="Calibri"/>
                <w:sz w:val="20"/>
                <w:szCs w:val="20"/>
              </w:rPr>
              <w:t xml:space="preserve">   a. </w:t>
            </w:r>
            <w:r w:rsidRPr="007C6F15">
              <w:rPr>
                <w:rFonts w:eastAsia="Times New Roman" w:cs="Calibri"/>
                <w:sz w:val="20"/>
                <w:szCs w:val="20"/>
              </w:rPr>
              <w:tab/>
              <w:t>Bankers &gt; for centralization</w:t>
            </w:r>
          </w:p>
          <w:p w:rsidR="007C6F15" w:rsidRPr="007C6F15" w:rsidRDefault="007C6F15" w:rsidP="007C6F15">
            <w:pPr>
              <w:tabs>
                <w:tab w:val="left" w:pos="842"/>
                <w:tab w:val="left" w:pos="1085"/>
              </w:tabs>
              <w:autoSpaceDE w:val="0"/>
              <w:autoSpaceDN w:val="0"/>
              <w:adjustRightInd w:val="0"/>
              <w:spacing w:line="240" w:lineRule="auto"/>
              <w:ind w:left="720" w:hanging="360"/>
              <w:rPr>
                <w:rFonts w:eastAsia="Times New Roman" w:cs="Calibri"/>
                <w:sz w:val="20"/>
                <w:szCs w:val="20"/>
              </w:rPr>
            </w:pPr>
            <w:r w:rsidRPr="007C6F15">
              <w:rPr>
                <w:rFonts w:eastAsia="Times New Roman" w:cs="Calibri"/>
                <w:sz w:val="20"/>
                <w:szCs w:val="20"/>
              </w:rPr>
              <w:t xml:space="preserve">   b.</w:t>
            </w:r>
            <w:r w:rsidRPr="007C6F15">
              <w:rPr>
                <w:rFonts w:eastAsia="Times New Roman" w:cs="Calibri"/>
                <w:sz w:val="20"/>
                <w:szCs w:val="20"/>
              </w:rPr>
              <w:tab/>
              <w:t xml:space="preserve">  </w:t>
            </w:r>
            <w:proofErr w:type="spellStart"/>
            <w:r w:rsidRPr="007C6F15">
              <w:rPr>
                <w:rFonts w:eastAsia="Times New Roman" w:cs="Calibri"/>
                <w:sz w:val="20"/>
                <w:szCs w:val="20"/>
              </w:rPr>
              <w:t>Progr</w:t>
            </w:r>
            <w:proofErr w:type="spellEnd"/>
            <w:r w:rsidRPr="007C6F15">
              <w:rPr>
                <w:rFonts w:eastAsia="Times New Roman" w:cs="Calibri"/>
                <w:sz w:val="20"/>
                <w:szCs w:val="20"/>
              </w:rPr>
              <w:t>.&gt; for taking power away from banks</w:t>
            </w:r>
          </w:p>
          <w:p w:rsidR="007C6F15" w:rsidRPr="007C6F15" w:rsidRDefault="007C6F15" w:rsidP="007C6F15">
            <w:pPr>
              <w:autoSpaceDE w:val="0"/>
              <w:autoSpaceDN w:val="0"/>
              <w:adjustRightInd w:val="0"/>
              <w:spacing w:line="240" w:lineRule="auto"/>
              <w:ind w:left="1080" w:hanging="360"/>
              <w:rPr>
                <w:rFonts w:eastAsia="Times New Roman" w:cs="Calibri"/>
                <w:sz w:val="20"/>
                <w:szCs w:val="20"/>
              </w:rPr>
            </w:pPr>
            <w:r w:rsidRPr="007C6F15">
              <w:rPr>
                <w:rFonts w:eastAsia="Times New Roman" w:cs="Calibri"/>
                <w:sz w:val="20"/>
                <w:szCs w:val="20"/>
              </w:rPr>
              <w:t xml:space="preserve">- Aldrich led National Monetary Commission (study reform): banks pro </w:t>
            </w:r>
            <w:r w:rsidRPr="007C6F15">
              <w:rPr>
                <w:rFonts w:eastAsia="Times New Roman" w:cs="Calibri"/>
                <w:sz w:val="20"/>
                <w:szCs w:val="20"/>
              </w:rPr>
              <w:sym w:font="Wingdings 3" w:char="F0D9"/>
            </w:r>
            <w:r w:rsidRPr="007C6F15">
              <w:rPr>
                <w:rFonts w:eastAsia="Times New Roman" w:cs="Calibri"/>
                <w:sz w:val="20"/>
                <w:szCs w:val="20"/>
              </w:rPr>
              <w:sym w:font="Wingdings 3" w:char="F0DA"/>
            </w:r>
            <w:r w:rsidRPr="007C6F15">
              <w:rPr>
                <w:rFonts w:eastAsia="Times New Roman" w:cs="Calibri"/>
                <w:sz w:val="20"/>
                <w:szCs w:val="20"/>
              </w:rPr>
              <w:t xml:space="preserve"> </w:t>
            </w:r>
            <w:proofErr w:type="spellStart"/>
            <w:r w:rsidRPr="007C6F15">
              <w:rPr>
                <w:rFonts w:eastAsia="Times New Roman" w:cs="Calibri"/>
                <w:sz w:val="20"/>
                <w:szCs w:val="20"/>
              </w:rPr>
              <w:t>progr</w:t>
            </w:r>
            <w:proofErr w:type="spellEnd"/>
            <w:r w:rsidRPr="007C6F15">
              <w:rPr>
                <w:rFonts w:eastAsia="Times New Roman" w:cs="Calibri"/>
                <w:sz w:val="20"/>
                <w:szCs w:val="20"/>
              </w:rPr>
              <w:t>. con</w:t>
            </w:r>
          </w:p>
          <w:p w:rsidR="007C6F15" w:rsidRPr="007C6F15" w:rsidRDefault="007C6F15" w:rsidP="007C6F15">
            <w:pPr>
              <w:autoSpaceDE w:val="0"/>
              <w:autoSpaceDN w:val="0"/>
              <w:adjustRightInd w:val="0"/>
              <w:spacing w:line="240" w:lineRule="auto"/>
              <w:ind w:left="360" w:hanging="360"/>
              <w:rPr>
                <w:rFonts w:eastAsia="Times New Roman" w:cs="Calibri"/>
                <w:sz w:val="24"/>
                <w:szCs w:val="24"/>
              </w:rPr>
            </w:pPr>
          </w:p>
        </w:tc>
      </w:tr>
    </w:tbl>
    <w:p w:rsidR="007C6F15" w:rsidRPr="007C6F15" w:rsidRDefault="007C6F15" w:rsidP="007C6F15">
      <w:pPr>
        <w:autoSpaceDE w:val="0"/>
        <w:autoSpaceDN w:val="0"/>
        <w:adjustRightInd w:val="0"/>
        <w:spacing w:line="240" w:lineRule="auto"/>
        <w:ind w:firstLine="720"/>
        <w:rPr>
          <w:rFonts w:eastAsia="Times New Roman" w:cs="Calibri"/>
          <w:sz w:val="24"/>
          <w:szCs w:val="24"/>
        </w:rPr>
      </w:pPr>
    </w:p>
    <w:p w:rsidR="00CB2FDF" w:rsidRPr="00CB2FDF" w:rsidRDefault="00CB2FDF" w:rsidP="00CB2FDF">
      <w:pPr>
        <w:spacing w:line="240" w:lineRule="auto"/>
        <w:jc w:val="center"/>
        <w:rPr>
          <w:rFonts w:cs="Calibri"/>
          <w:sz w:val="40"/>
          <w:szCs w:val="40"/>
        </w:rPr>
      </w:pPr>
      <w:r w:rsidRPr="00CB2FDF">
        <w:rPr>
          <w:rFonts w:cs="Calibri"/>
          <w:sz w:val="40"/>
          <w:szCs w:val="40"/>
        </w:rPr>
        <w:lastRenderedPageBreak/>
        <w:t>Outlining Your Essay – “Benefits of Exercise” Brainstorming Answer Key</w:t>
      </w:r>
    </w:p>
    <w:p w:rsidR="00CB2FDF" w:rsidRPr="00CB2FDF" w:rsidRDefault="00CB2FDF" w:rsidP="00CB2FDF">
      <w:pPr>
        <w:suppressAutoHyphens/>
        <w:spacing w:before="240" w:line="240" w:lineRule="auto"/>
        <w:contextualSpacing/>
        <w:rPr>
          <w:rFonts w:cs="Calibri"/>
          <w:b/>
          <w:sz w:val="24"/>
          <w:szCs w:val="24"/>
          <w:u w:val="single"/>
        </w:rPr>
      </w:pPr>
      <w:r w:rsidRPr="00CB2FDF">
        <w:rPr>
          <w:rFonts w:cs="Calibri"/>
          <w:b/>
          <w:sz w:val="24"/>
          <w:szCs w:val="24"/>
        </w:rPr>
        <w:t>Imagine that you are writing an essay about the benefits of daily exercise.  Your main idea, or thesis, will be “Exercise is an activity that everyone should engage in daily.”</w:t>
      </w:r>
    </w:p>
    <w:p w:rsidR="00CB2FDF" w:rsidRPr="00CB2FDF" w:rsidRDefault="00CB2FDF" w:rsidP="00CB2FDF">
      <w:pPr>
        <w:spacing w:after="200"/>
        <w:rPr>
          <w:rFonts w:cs="Calibri"/>
          <w:sz w:val="24"/>
          <w:szCs w:val="24"/>
        </w:rPr>
      </w:pPr>
      <w:r w:rsidRPr="00CB2FDF">
        <w:rPr>
          <w:rFonts w:cs="Calibri"/>
          <w:sz w:val="24"/>
          <w:szCs w:val="24"/>
        </w:rPr>
        <w:br/>
        <w:t xml:space="preserve">Brainstorm as many ideas as you can that support the thesis. Write them on the lines below. Your instructor will review with you the additional ideas. </w:t>
      </w:r>
      <w:r w:rsidRPr="00CB2FDF">
        <w:rPr>
          <w:rFonts w:cs="Calibri"/>
          <w:sz w:val="24"/>
          <w:szCs w:val="24"/>
        </w:rPr>
        <w:br/>
      </w:r>
      <w:r w:rsidRPr="00CB2FDF">
        <w:rPr>
          <w:rFonts w:cs="Calibri"/>
          <w:sz w:val="24"/>
          <w:szCs w:val="24"/>
          <w:u w:val="single"/>
        </w:rPr>
        <w:br/>
      </w:r>
      <w:r w:rsidRPr="00CB2FDF">
        <w:rPr>
          <w:rFonts w:cs="Calibri"/>
          <w:sz w:val="24"/>
          <w:szCs w:val="24"/>
        </w:rPr>
        <w:t>Muscles</w:t>
      </w:r>
      <w:r w:rsidRPr="00CB2FDF">
        <w:rPr>
          <w:rFonts w:cs="Calibri"/>
          <w:sz w:val="24"/>
          <w:szCs w:val="24"/>
        </w:rPr>
        <w:tab/>
      </w:r>
      <w:r w:rsidRPr="00CB2FDF">
        <w:rPr>
          <w:rFonts w:cs="Calibri"/>
          <w:sz w:val="24"/>
          <w:szCs w:val="24"/>
        </w:rPr>
        <w:tab/>
        <w:t xml:space="preserve">Healthy weight </w:t>
      </w:r>
      <w:r w:rsidRPr="00CB2FDF">
        <w:rPr>
          <w:rFonts w:cs="Calibri"/>
          <w:sz w:val="24"/>
          <w:szCs w:val="24"/>
        </w:rPr>
        <w:tab/>
      </w:r>
      <w:r w:rsidRPr="00CB2FDF">
        <w:rPr>
          <w:rFonts w:cs="Calibri"/>
          <w:sz w:val="24"/>
          <w:szCs w:val="24"/>
        </w:rPr>
        <w:tab/>
        <w:t>Self-esteem</w:t>
      </w:r>
    </w:p>
    <w:p w:rsidR="00CB2FDF" w:rsidRPr="00CB2FDF" w:rsidRDefault="00CB2FDF" w:rsidP="00CB2FDF">
      <w:pPr>
        <w:spacing w:after="200"/>
        <w:rPr>
          <w:rFonts w:cs="Calibri"/>
          <w:sz w:val="24"/>
          <w:szCs w:val="24"/>
        </w:rPr>
      </w:pPr>
      <w:r w:rsidRPr="00CB2FDF">
        <w:rPr>
          <w:rFonts w:cs="Calibri"/>
          <w:sz w:val="24"/>
          <w:szCs w:val="24"/>
        </w:rPr>
        <w:t xml:space="preserve">Strength </w:t>
      </w:r>
      <w:r w:rsidRPr="00CB2FDF">
        <w:rPr>
          <w:rFonts w:cs="Calibri"/>
          <w:sz w:val="24"/>
          <w:szCs w:val="24"/>
        </w:rPr>
        <w:tab/>
      </w:r>
      <w:r w:rsidRPr="00CB2FDF">
        <w:rPr>
          <w:rFonts w:cs="Calibri"/>
          <w:sz w:val="24"/>
          <w:szCs w:val="24"/>
        </w:rPr>
        <w:tab/>
        <w:t xml:space="preserve">Psychological </w:t>
      </w:r>
      <w:r w:rsidRPr="00CB2FDF">
        <w:rPr>
          <w:rFonts w:cs="Calibri"/>
          <w:sz w:val="24"/>
          <w:szCs w:val="24"/>
        </w:rPr>
        <w:tab/>
      </w:r>
      <w:r w:rsidRPr="00CB2FDF">
        <w:rPr>
          <w:rFonts w:cs="Calibri"/>
          <w:sz w:val="24"/>
          <w:szCs w:val="24"/>
        </w:rPr>
        <w:tab/>
      </w:r>
      <w:r w:rsidRPr="00CB2FDF">
        <w:rPr>
          <w:rFonts w:cs="Calibri"/>
          <w:sz w:val="24"/>
          <w:szCs w:val="24"/>
        </w:rPr>
        <w:tab/>
        <w:t>Emotions</w:t>
      </w:r>
    </w:p>
    <w:p w:rsidR="00CB2FDF" w:rsidRPr="00CB2FDF" w:rsidRDefault="00CB2FDF" w:rsidP="00CB2FDF">
      <w:pPr>
        <w:spacing w:after="200"/>
        <w:rPr>
          <w:rFonts w:cs="Calibri"/>
          <w:sz w:val="24"/>
          <w:szCs w:val="24"/>
        </w:rPr>
      </w:pPr>
      <w:r w:rsidRPr="00CB2FDF">
        <w:rPr>
          <w:rFonts w:cs="Calibri"/>
          <w:sz w:val="24"/>
          <w:szCs w:val="24"/>
        </w:rPr>
        <w:t xml:space="preserve">Cardiovascular </w:t>
      </w:r>
      <w:r w:rsidRPr="00CB2FDF">
        <w:rPr>
          <w:rFonts w:cs="Calibri"/>
          <w:sz w:val="24"/>
          <w:szCs w:val="24"/>
        </w:rPr>
        <w:tab/>
        <w:t xml:space="preserve">Peace of mind </w:t>
      </w:r>
      <w:r w:rsidRPr="00CB2FDF">
        <w:rPr>
          <w:rFonts w:cs="Calibri"/>
          <w:sz w:val="24"/>
          <w:szCs w:val="24"/>
        </w:rPr>
        <w:tab/>
      </w:r>
      <w:r w:rsidRPr="00CB2FDF">
        <w:rPr>
          <w:rFonts w:cs="Calibri"/>
          <w:sz w:val="24"/>
          <w:szCs w:val="24"/>
        </w:rPr>
        <w:tab/>
      </w:r>
      <w:r w:rsidRPr="00CB2FDF">
        <w:rPr>
          <w:rFonts w:cs="Calibri"/>
          <w:sz w:val="24"/>
          <w:szCs w:val="24"/>
        </w:rPr>
        <w:tab/>
        <w:t>Happiness</w:t>
      </w:r>
    </w:p>
    <w:p w:rsidR="00CB2FDF" w:rsidRPr="00CB2FDF" w:rsidRDefault="00CB2FDF" w:rsidP="00CB2FDF">
      <w:pPr>
        <w:spacing w:after="200"/>
        <w:rPr>
          <w:rFonts w:cs="Calibri"/>
          <w:sz w:val="24"/>
          <w:szCs w:val="24"/>
        </w:rPr>
      </w:pPr>
      <w:r w:rsidRPr="00CB2FDF">
        <w:rPr>
          <w:rFonts w:cs="Calibri"/>
          <w:sz w:val="24"/>
          <w:szCs w:val="24"/>
        </w:rPr>
        <w:t xml:space="preserve">Heart attack </w:t>
      </w:r>
      <w:r w:rsidRPr="00CB2FDF">
        <w:rPr>
          <w:rFonts w:cs="Calibri"/>
          <w:sz w:val="24"/>
          <w:szCs w:val="24"/>
        </w:rPr>
        <w:tab/>
      </w:r>
      <w:r w:rsidRPr="00CB2FDF">
        <w:rPr>
          <w:rFonts w:cs="Calibri"/>
          <w:sz w:val="24"/>
          <w:szCs w:val="24"/>
        </w:rPr>
        <w:tab/>
        <w:t>Lungs</w:t>
      </w:r>
      <w:r w:rsidRPr="00CB2FDF">
        <w:rPr>
          <w:rFonts w:cs="Calibri"/>
          <w:sz w:val="24"/>
          <w:szCs w:val="24"/>
        </w:rPr>
        <w:tab/>
      </w:r>
      <w:r w:rsidRPr="00CB2FDF">
        <w:rPr>
          <w:rFonts w:cs="Calibri"/>
          <w:sz w:val="24"/>
          <w:szCs w:val="24"/>
        </w:rPr>
        <w:tab/>
      </w:r>
      <w:r w:rsidRPr="00CB2FDF">
        <w:rPr>
          <w:rFonts w:cs="Calibri"/>
          <w:sz w:val="24"/>
          <w:szCs w:val="24"/>
        </w:rPr>
        <w:tab/>
      </w:r>
      <w:r w:rsidRPr="00CB2FDF">
        <w:rPr>
          <w:rFonts w:cs="Calibri"/>
          <w:sz w:val="24"/>
          <w:szCs w:val="24"/>
        </w:rPr>
        <w:tab/>
        <w:t>Flexibility</w:t>
      </w:r>
    </w:p>
    <w:p w:rsidR="00CB2FDF" w:rsidRPr="00CB2FDF" w:rsidRDefault="00CB2FDF" w:rsidP="00CB2FDF">
      <w:pPr>
        <w:spacing w:after="200"/>
        <w:rPr>
          <w:rFonts w:cs="Calibri"/>
          <w:sz w:val="24"/>
          <w:szCs w:val="24"/>
        </w:rPr>
      </w:pPr>
      <w:r w:rsidRPr="00CB2FDF">
        <w:rPr>
          <w:rFonts w:cs="Calibri"/>
          <w:sz w:val="24"/>
          <w:szCs w:val="24"/>
        </w:rPr>
        <w:t xml:space="preserve">Stroke </w:t>
      </w:r>
      <w:r w:rsidRPr="00CB2FDF">
        <w:rPr>
          <w:rFonts w:cs="Calibri"/>
          <w:sz w:val="24"/>
          <w:szCs w:val="24"/>
        </w:rPr>
        <w:tab/>
      </w:r>
      <w:r w:rsidRPr="00CB2FDF">
        <w:rPr>
          <w:rFonts w:cs="Calibri"/>
          <w:sz w:val="24"/>
          <w:szCs w:val="24"/>
        </w:rPr>
        <w:tab/>
      </w:r>
      <w:r w:rsidRPr="00CB2FDF">
        <w:rPr>
          <w:rFonts w:cs="Calibri"/>
          <w:sz w:val="24"/>
          <w:szCs w:val="24"/>
        </w:rPr>
        <w:tab/>
        <w:t>Avoid injury</w:t>
      </w:r>
      <w:r w:rsidRPr="00CB2FDF">
        <w:rPr>
          <w:rFonts w:cs="Calibri"/>
          <w:sz w:val="24"/>
          <w:szCs w:val="24"/>
        </w:rPr>
        <w:tab/>
      </w:r>
      <w:r w:rsidRPr="00CB2FDF">
        <w:rPr>
          <w:rFonts w:cs="Calibri"/>
          <w:sz w:val="24"/>
          <w:szCs w:val="24"/>
        </w:rPr>
        <w:tab/>
      </w:r>
      <w:r w:rsidRPr="00CB2FDF">
        <w:rPr>
          <w:rFonts w:cs="Calibri"/>
          <w:sz w:val="24"/>
          <w:szCs w:val="24"/>
        </w:rPr>
        <w:tab/>
        <w:t>Cholesterol</w:t>
      </w:r>
    </w:p>
    <w:p w:rsidR="00005389" w:rsidRDefault="00CB2FDF" w:rsidP="00CB2FDF">
      <w:pPr>
        <w:spacing w:after="200"/>
        <w:rPr>
          <w:rFonts w:cs="Calibri"/>
          <w:sz w:val="24"/>
          <w:szCs w:val="24"/>
        </w:rPr>
      </w:pPr>
      <w:r w:rsidRPr="00CB2FDF">
        <w:rPr>
          <w:rFonts w:cs="Calibri"/>
          <w:sz w:val="24"/>
          <w:szCs w:val="24"/>
        </w:rPr>
        <w:t xml:space="preserve">Obesity </w:t>
      </w:r>
      <w:r w:rsidRPr="00CB2FDF">
        <w:rPr>
          <w:rFonts w:cs="Calibri"/>
          <w:sz w:val="24"/>
          <w:szCs w:val="24"/>
        </w:rPr>
        <w:tab/>
      </w:r>
      <w:r w:rsidRPr="00CB2FDF">
        <w:rPr>
          <w:rFonts w:cs="Calibri"/>
          <w:sz w:val="24"/>
          <w:szCs w:val="24"/>
        </w:rPr>
        <w:tab/>
        <w:t xml:space="preserve">Brain function      </w:t>
      </w:r>
    </w:p>
    <w:p w:rsidR="00CB2FDF" w:rsidRPr="00CB2FDF" w:rsidRDefault="00CB2FDF" w:rsidP="00CB2FDF">
      <w:pPr>
        <w:spacing w:after="200"/>
        <w:rPr>
          <w:rFonts w:cs="Calibri"/>
          <w:sz w:val="24"/>
          <w:szCs w:val="24"/>
        </w:rPr>
      </w:pPr>
    </w:p>
    <w:p w:rsidR="00CB2FDF" w:rsidRPr="00CB2FDF" w:rsidRDefault="00CB2FDF" w:rsidP="00CB2FDF">
      <w:pPr>
        <w:spacing w:after="200"/>
        <w:jc w:val="center"/>
        <w:rPr>
          <w:rFonts w:cs="Calibri"/>
          <w:sz w:val="24"/>
          <w:szCs w:val="24"/>
        </w:rPr>
      </w:pPr>
      <w:r w:rsidRPr="00CB2FDF">
        <w:rPr>
          <w:rFonts w:cs="Calibri"/>
          <w:sz w:val="24"/>
          <w:szCs w:val="24"/>
        </w:rPr>
        <w:t>(Sample Bubble Cluster)</w:t>
      </w:r>
    </w:p>
    <w:p w:rsidR="00CB2FDF" w:rsidRPr="00CB2FDF" w:rsidRDefault="00CB2FDF" w:rsidP="00CB2FDF">
      <w:pPr>
        <w:spacing w:after="200"/>
        <w:jc w:val="center"/>
        <w:rPr>
          <w:rFonts w:cs="Calibri"/>
          <w:sz w:val="24"/>
          <w:szCs w:val="24"/>
        </w:rPr>
      </w:pPr>
      <w:r w:rsidRPr="00CB2FDF">
        <w:rPr>
          <w:rFonts w:cs="Calibri"/>
          <w:noProof/>
          <w:sz w:val="24"/>
          <w:szCs w:val="24"/>
        </w:rPr>
        <mc:AlternateContent>
          <mc:Choice Requires="wps">
            <w:drawing>
              <wp:anchor distT="0" distB="0" distL="114300" distR="114300" simplePos="0" relativeHeight="251691008" behindDoc="0" locked="0" layoutInCell="1" allowOverlap="1" wp14:anchorId="157772C3" wp14:editId="227A53C5">
                <wp:simplePos x="0" y="0"/>
                <wp:positionH relativeFrom="column">
                  <wp:posOffset>1628775</wp:posOffset>
                </wp:positionH>
                <wp:positionV relativeFrom="paragraph">
                  <wp:posOffset>314960</wp:posOffset>
                </wp:positionV>
                <wp:extent cx="3088640" cy="984885"/>
                <wp:effectExtent l="0" t="0" r="16510" b="24765"/>
                <wp:wrapNone/>
                <wp:docPr id="74"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8640" cy="984885"/>
                        </a:xfrm>
                        <a:prstGeom prst="ellipse">
                          <a:avLst/>
                        </a:prstGeom>
                        <a:solidFill>
                          <a:srgbClr val="FFFFFF"/>
                        </a:solidFill>
                        <a:ln w="9525">
                          <a:solidFill>
                            <a:srgbClr val="000000"/>
                          </a:solidFill>
                          <a:round/>
                          <a:headEnd/>
                          <a:tailEnd/>
                        </a:ln>
                      </wps:spPr>
                      <wps:txbx>
                        <w:txbxContent>
                          <w:p w:rsidR="00E81836" w:rsidRPr="004074C5" w:rsidRDefault="00E81836" w:rsidP="00CB2FDF">
                            <w:pPr>
                              <w:rPr>
                                <w:rFonts w:ascii="Times New Roman" w:hAnsi="Times New Roman"/>
                                <w:sz w:val="24"/>
                                <w:szCs w:val="24"/>
                              </w:rPr>
                            </w:pPr>
                            <w:r w:rsidRPr="004074C5">
                              <w:rPr>
                                <w:rFonts w:ascii="Times New Roman" w:hAnsi="Times New Roman"/>
                                <w:sz w:val="24"/>
                                <w:szCs w:val="24"/>
                              </w:rPr>
                              <w:t>Exercise is an activity that everyone should engage in daily.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4" o:spid="_x0000_s1042" style="position:absolute;left:0;text-align:left;margin-left:128.25pt;margin-top:24.8pt;width:243.2pt;height:77.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">
                <v:textbox>
                  <w:txbxContent>
                    <w:p w:rsidR="00E81836" w:rsidRPr="004074C5" w:rsidRDefault="00E81836" w:rsidP="00CB2FDF">
                      <w:pPr>
                        <w:rPr>
                          <w:rFonts w:ascii="Times New Roman" w:hAnsi="Times New Roman"/>
                          <w:sz w:val="24"/>
                          <w:szCs w:val="24"/>
                        </w:rPr>
                      </w:pPr>
                      <w:r w:rsidRPr="004074C5">
                        <w:rPr>
                          <w:rFonts w:ascii="Times New Roman" w:hAnsi="Times New Roman"/>
                          <w:sz w:val="24"/>
                          <w:szCs w:val="24"/>
                        </w:rPr>
                        <w:t>Exercise is an activity that everyone should engage in daily.</w:t>
                      </w:r>
                    </w:p>
                  </w:txbxContent>
                </v:textbox>
              </v:oval>
            </w:pict>
          </mc:Fallback>
        </mc:AlternateContent>
      </w:r>
      <w:r w:rsidRPr="00CB2FDF">
        <w:rPr>
          <w:rFonts w:cs="Calibri"/>
          <w:noProof/>
          <w:sz w:val="24"/>
          <w:szCs w:val="24"/>
        </w:rPr>
        <mc:AlternateContent>
          <mc:Choice Requires="wps">
            <w:drawing>
              <wp:anchor distT="0" distB="0" distL="114300" distR="114300" simplePos="0" relativeHeight="251694080" behindDoc="0" locked="0" layoutInCell="1" allowOverlap="1" wp14:anchorId="6659C54A" wp14:editId="1CF290DC">
                <wp:simplePos x="0" y="0"/>
                <wp:positionH relativeFrom="column">
                  <wp:posOffset>3072765</wp:posOffset>
                </wp:positionH>
                <wp:positionV relativeFrom="paragraph">
                  <wp:posOffset>1303655</wp:posOffset>
                </wp:positionV>
                <wp:extent cx="0" cy="447675"/>
                <wp:effectExtent l="5715" t="7620" r="13335" b="1143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5" o:spid="_x0000_s1026" type="#_x0000_t32" style="position:absolute;margin-left:241.95pt;margin-top:102.65pt;width:0;height:3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"/>
            </w:pict>
          </mc:Fallback>
        </mc:AlternateContent>
      </w:r>
      <w:r w:rsidRPr="00CB2FDF">
        <w:rPr>
          <w:rFonts w:cs="Calibri"/>
          <w:sz w:val="24"/>
          <w:szCs w:val="24"/>
        </w:rPr>
        <w:t>Note: Both “physical” topics could be combined into one bubble for a two-bubble outline.</w:t>
      </w:r>
    </w:p>
    <w:p w:rsidR="00CB2FDF" w:rsidRPr="00CB2FDF" w:rsidRDefault="00CB2FDF" w:rsidP="00CB2FDF">
      <w:pPr>
        <w:spacing w:after="200"/>
        <w:rPr>
          <w:rFonts w:cs="Calibri"/>
          <w:sz w:val="24"/>
          <w:szCs w:val="24"/>
        </w:rPr>
      </w:pPr>
    </w:p>
    <w:p w:rsidR="00CB2FDF" w:rsidRPr="00CB2FDF" w:rsidRDefault="00E81836" w:rsidP="00CB2FDF">
      <w:pPr>
        <w:spacing w:after="200"/>
        <w:rPr>
          <w:rFonts w:cs="Calibri"/>
          <w:sz w:val="24"/>
          <w:szCs w:val="24"/>
        </w:rPr>
      </w:pPr>
      <w:r w:rsidRPr="00CB2FDF">
        <w:rPr>
          <w:rFonts w:cs="Calibri"/>
          <w:noProof/>
          <w:sz w:val="24"/>
          <w:szCs w:val="24"/>
        </w:rPr>
        <mc:AlternateContent>
          <mc:Choice Requires="wps">
            <w:drawing>
              <wp:anchor distT="0" distB="0" distL="114300" distR="114300" simplePos="0" relativeHeight="251692032" behindDoc="0" locked="0" layoutInCell="1" allowOverlap="1" wp14:anchorId="77C1550C" wp14:editId="4EE89848">
                <wp:simplePos x="0" y="0"/>
                <wp:positionH relativeFrom="column">
                  <wp:posOffset>58420</wp:posOffset>
                </wp:positionH>
                <wp:positionV relativeFrom="paragraph">
                  <wp:posOffset>327660</wp:posOffset>
                </wp:positionV>
                <wp:extent cx="1845310" cy="1356360"/>
                <wp:effectExtent l="0" t="0" r="21590" b="15240"/>
                <wp:wrapNone/>
                <wp:docPr id="76"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5310" cy="1356360"/>
                        </a:xfrm>
                        <a:prstGeom prst="ellipse">
                          <a:avLst/>
                        </a:prstGeom>
                        <a:solidFill>
                          <a:srgbClr val="FFFFFF"/>
                        </a:solidFill>
                        <a:ln w="9525">
                          <a:solidFill>
                            <a:srgbClr val="000000"/>
                          </a:solidFill>
                          <a:round/>
                          <a:headEnd/>
                          <a:tailEnd/>
                        </a:ln>
                      </wps:spPr>
                      <wps:txbx>
                        <w:txbxContent>
                          <w:p w:rsidR="00E81836" w:rsidRPr="00E81836" w:rsidRDefault="00E81836" w:rsidP="00CB2FDF">
                            <w:r w:rsidRPr="00E81836">
                              <w:t>Muscles, strength, avoid injury, flexibility, tone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6" o:spid="_x0000_s1043" style="position:absolute;margin-left:4.6pt;margin-top:25.8pt;width:145.3pt;height:10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">
                <v:textbox>
                  <w:txbxContent>
                    <w:p w:rsidR="00E81836" w:rsidRPr="00E81836" w:rsidRDefault="00E81836" w:rsidP="00CB2FDF">
                      <w:r w:rsidRPr="00E81836">
                        <w:t>Muscles, strength, avoid injury, flexibility, tone</w:t>
                      </w:r>
                    </w:p>
                  </w:txbxContent>
                </v:textbox>
              </v:oval>
            </w:pict>
          </mc:Fallback>
        </mc:AlternateContent>
      </w:r>
    </w:p>
    <w:p w:rsidR="00CB2FDF" w:rsidRPr="00CB2FDF" w:rsidRDefault="00E81836" w:rsidP="00CB2FDF">
      <w:pPr>
        <w:spacing w:after="200"/>
        <w:rPr>
          <w:rFonts w:cs="Calibri"/>
          <w:sz w:val="24"/>
          <w:szCs w:val="24"/>
        </w:rPr>
      </w:pPr>
      <w:r w:rsidRPr="00CB2FDF">
        <w:rPr>
          <w:rFonts w:cs="Calibri"/>
          <w:noProof/>
          <w:sz w:val="24"/>
          <w:szCs w:val="24"/>
        </w:rPr>
        <mc:AlternateContent>
          <mc:Choice Requires="wps">
            <w:drawing>
              <wp:anchor distT="0" distB="0" distL="114300" distR="114300" simplePos="0" relativeHeight="251697152" behindDoc="0" locked="0" layoutInCell="1" allowOverlap="1" wp14:anchorId="79450AEF" wp14:editId="68C170ED">
                <wp:simplePos x="0" y="0"/>
                <wp:positionH relativeFrom="column">
                  <wp:posOffset>4010660</wp:posOffset>
                </wp:positionH>
                <wp:positionV relativeFrom="paragraph">
                  <wp:posOffset>209550</wp:posOffset>
                </wp:positionV>
                <wp:extent cx="1845310" cy="1432560"/>
                <wp:effectExtent l="0" t="0" r="21590" b="15240"/>
                <wp:wrapNone/>
                <wp:docPr id="73"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5310" cy="1432560"/>
                        </a:xfrm>
                        <a:prstGeom prst="ellipse">
                          <a:avLst/>
                        </a:prstGeom>
                        <a:solidFill>
                          <a:srgbClr val="FFFFFF"/>
                        </a:solidFill>
                        <a:ln w="9525">
                          <a:solidFill>
                            <a:srgbClr val="000000"/>
                          </a:solidFill>
                          <a:round/>
                          <a:headEnd/>
                          <a:tailEnd/>
                        </a:ln>
                      </wps:spPr>
                      <wps:txbx>
                        <w:txbxContent>
                          <w:p w:rsidR="00E81836" w:rsidRPr="00E81836" w:rsidRDefault="00E81836" w:rsidP="00CB2FDF">
                            <w:r w:rsidRPr="00E81836">
                              <w:t>Psychological, self-esteem, emotions, peace of mind, happiness, brain function</w:t>
                            </w:r>
                          </w:p>
                          <w:p w:rsidR="00E81836" w:rsidRDefault="00E81836" w:rsidP="00CB2FDF"/>
                          <w:p w:rsidR="00E81836" w:rsidRDefault="00E81836" w:rsidP="00CB2FDF"/>
                          <w:p w:rsidR="00E81836" w:rsidRDefault="00E81836" w:rsidP="00CB2F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44" style="position:absolute;margin-left:315.8pt;margin-top:16.5pt;width:145.3pt;height:112.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">
                <v:textbox>
                  <w:txbxContent>
                    <w:p w:rsidR="00E81836" w:rsidRPr="00E81836" w:rsidRDefault="00E81836" w:rsidP="00CB2FDF">
                      <w:r w:rsidRPr="00E81836">
                        <w:t>Psychological, self-esteem, emotions, peace of mind, happiness, brain function</w:t>
                      </w:r>
                    </w:p>
                    <w:p w:rsidR="00E81836" w:rsidRDefault="00E81836" w:rsidP="00CB2FDF"/>
                    <w:p w:rsidR="00E81836" w:rsidRDefault="00E81836" w:rsidP="00CB2FDF"/>
                    <w:p w:rsidR="00E81836" w:rsidRDefault="00E81836" w:rsidP="00CB2FDF"/>
                  </w:txbxContent>
                </v:textbox>
              </v:oval>
            </w:pict>
          </mc:Fallback>
        </mc:AlternateContent>
      </w:r>
      <w:r w:rsidRPr="00CB2FDF">
        <w:rPr>
          <w:rFonts w:cs="Calibri"/>
          <w:noProof/>
          <w:sz w:val="24"/>
          <w:szCs w:val="24"/>
        </w:rPr>
        <mc:AlternateContent>
          <mc:Choice Requires="wps">
            <w:drawing>
              <wp:anchor distT="0" distB="0" distL="114300" distR="114300" simplePos="0" relativeHeight="251695104" behindDoc="0" locked="0" layoutInCell="1" allowOverlap="1" wp14:anchorId="6CAE13E3" wp14:editId="6D3DDC9B">
                <wp:simplePos x="0" y="0"/>
                <wp:positionH relativeFrom="column">
                  <wp:posOffset>4476750</wp:posOffset>
                </wp:positionH>
                <wp:positionV relativeFrom="paragraph">
                  <wp:posOffset>31115</wp:posOffset>
                </wp:positionV>
                <wp:extent cx="114300" cy="247650"/>
                <wp:effectExtent l="0" t="0" r="19050" b="1905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1" o:spid="_x0000_s1026" type="#_x0000_t32" style="position:absolute;margin-left:352.5pt;margin-top:2.45pt;width:9pt;height: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"/>
            </w:pict>
          </mc:Fallback>
        </mc:AlternateContent>
      </w:r>
      <w:r w:rsidRPr="00CB2FDF">
        <w:rPr>
          <w:rFonts w:cs="Calibri"/>
          <w:noProof/>
          <w:sz w:val="24"/>
          <w:szCs w:val="24"/>
        </w:rPr>
        <mc:AlternateContent>
          <mc:Choice Requires="wps">
            <w:drawing>
              <wp:anchor distT="0" distB="0" distL="114300" distR="114300" simplePos="0" relativeHeight="251693056" behindDoc="0" locked="0" layoutInCell="1" allowOverlap="1" wp14:anchorId="48736E5F" wp14:editId="0F5E09F5">
                <wp:simplePos x="0" y="0"/>
                <wp:positionH relativeFrom="column">
                  <wp:posOffset>1628775</wp:posOffset>
                </wp:positionH>
                <wp:positionV relativeFrom="paragraph">
                  <wp:posOffset>31115</wp:posOffset>
                </wp:positionV>
                <wp:extent cx="165100" cy="142875"/>
                <wp:effectExtent l="0" t="0" r="25400" b="28575"/>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0" o:spid="_x0000_s1026" type="#_x0000_t32" style="position:absolute;margin-left:128.25pt;margin-top:2.45pt;width:13pt;height:11.2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"/>
            </w:pict>
          </mc:Fallback>
        </mc:AlternateContent>
      </w:r>
    </w:p>
    <w:p w:rsidR="00CB2FDF" w:rsidRPr="00CB2FDF" w:rsidRDefault="00CB2FDF" w:rsidP="00CB2FDF">
      <w:pPr>
        <w:spacing w:after="200"/>
        <w:rPr>
          <w:rFonts w:cs="Calibri"/>
          <w:sz w:val="24"/>
          <w:szCs w:val="24"/>
        </w:rPr>
      </w:pPr>
      <w:r w:rsidRPr="00CB2FDF">
        <w:rPr>
          <w:rFonts w:cs="Calibri"/>
          <w:noProof/>
          <w:sz w:val="24"/>
          <w:szCs w:val="24"/>
        </w:rPr>
        <mc:AlternateContent>
          <mc:Choice Requires="wps">
            <w:drawing>
              <wp:anchor distT="0" distB="0" distL="114300" distR="114300" simplePos="0" relativeHeight="251696128" behindDoc="0" locked="0" layoutInCell="1" allowOverlap="1" wp14:anchorId="1E0B4974" wp14:editId="320DA08A">
                <wp:simplePos x="0" y="0"/>
                <wp:positionH relativeFrom="column">
                  <wp:posOffset>2105025</wp:posOffset>
                </wp:positionH>
                <wp:positionV relativeFrom="paragraph">
                  <wp:posOffset>245745</wp:posOffset>
                </wp:positionV>
                <wp:extent cx="1845310" cy="1476375"/>
                <wp:effectExtent l="0" t="0" r="21590" b="28575"/>
                <wp:wrapNone/>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5310" cy="1476375"/>
                        </a:xfrm>
                        <a:prstGeom prst="ellipse">
                          <a:avLst/>
                        </a:prstGeom>
                        <a:solidFill>
                          <a:srgbClr val="FFFFFF"/>
                        </a:solidFill>
                        <a:ln w="9525">
                          <a:solidFill>
                            <a:srgbClr val="000000"/>
                          </a:solidFill>
                          <a:round/>
                          <a:headEnd/>
                          <a:tailEnd/>
                        </a:ln>
                      </wps:spPr>
                      <wps:txbx>
                        <w:txbxContent>
                          <w:p w:rsidR="00E81836" w:rsidRPr="00E81836" w:rsidRDefault="00E81836" w:rsidP="00CB2FDF">
                            <w:r w:rsidRPr="00E81836">
                              <w:t>Cardiovascular, heart attack, stroke, obesity, healthy weight, cholesterol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2" o:spid="_x0000_s1045" style="position:absolute;margin-left:165.75pt;margin-top:19.35pt;width:145.3pt;height:11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">
                <v:textbox>
                  <w:txbxContent>
                    <w:p w:rsidR="00E81836" w:rsidRPr="00E81836" w:rsidRDefault="00E81836" w:rsidP="00CB2FDF">
                      <w:r w:rsidRPr="00E81836">
                        <w:t>Cardiovascular, heart attack, stroke, obesity, healthy weight, cholesterol</w:t>
                      </w:r>
                    </w:p>
                  </w:txbxContent>
                </v:textbox>
              </v:oval>
            </w:pict>
          </mc:Fallback>
        </mc:AlternateContent>
      </w:r>
    </w:p>
    <w:p w:rsidR="00CB2FDF" w:rsidRPr="00CB2FDF" w:rsidRDefault="00CB2FDF" w:rsidP="00CB2FDF">
      <w:pPr>
        <w:spacing w:after="200"/>
        <w:rPr>
          <w:rFonts w:cs="Calibri"/>
          <w:sz w:val="24"/>
          <w:szCs w:val="24"/>
        </w:rPr>
      </w:pPr>
    </w:p>
    <w:p w:rsidR="00CB2FDF" w:rsidRPr="00CB2FDF" w:rsidRDefault="00CB2FDF" w:rsidP="00CB2FDF">
      <w:pPr>
        <w:spacing w:after="200"/>
        <w:rPr>
          <w:rFonts w:cs="Calibri"/>
          <w:sz w:val="24"/>
          <w:szCs w:val="24"/>
        </w:rPr>
      </w:pPr>
    </w:p>
    <w:p w:rsidR="00CB2FDF" w:rsidRPr="00CB2FDF" w:rsidRDefault="00CB2FDF" w:rsidP="00CB2FDF">
      <w:pPr>
        <w:spacing w:after="200"/>
        <w:rPr>
          <w:rFonts w:cs="Calibri"/>
          <w:sz w:val="24"/>
          <w:szCs w:val="24"/>
        </w:rPr>
      </w:pPr>
    </w:p>
    <w:p w:rsidR="00CB2FDF" w:rsidRPr="00CB2FDF" w:rsidRDefault="00CB2FDF" w:rsidP="00CB2FDF">
      <w:pPr>
        <w:spacing w:after="200"/>
        <w:rPr>
          <w:rFonts w:cs="Calibri"/>
          <w:sz w:val="24"/>
          <w:szCs w:val="24"/>
        </w:rPr>
      </w:pPr>
    </w:p>
    <w:p w:rsidR="00CB2FDF" w:rsidRPr="00CB2FDF" w:rsidRDefault="00CB2FDF" w:rsidP="00CB2FDF">
      <w:pPr>
        <w:spacing w:after="200"/>
        <w:jc w:val="center"/>
        <w:rPr>
          <w:rFonts w:cs="Calibri"/>
          <w:sz w:val="40"/>
          <w:szCs w:val="40"/>
        </w:rPr>
      </w:pPr>
      <w:r w:rsidRPr="00CB2FDF">
        <w:rPr>
          <w:rFonts w:cs="Calibri"/>
          <w:sz w:val="24"/>
          <w:szCs w:val="24"/>
        </w:rPr>
        <w:br w:type="page"/>
      </w:r>
      <w:r w:rsidRPr="00CB2FDF">
        <w:rPr>
          <w:rFonts w:cs="Calibri"/>
          <w:sz w:val="40"/>
          <w:szCs w:val="40"/>
        </w:rPr>
        <w:lastRenderedPageBreak/>
        <w:t>Outlining Your Essay – “Benefits of Exercise” Outline Answer Key</w:t>
      </w:r>
    </w:p>
    <w:p w:rsidR="00CB2FDF" w:rsidRPr="00CB2FDF" w:rsidRDefault="00CB2FDF" w:rsidP="00CB2FDF">
      <w:pPr>
        <w:spacing w:line="240" w:lineRule="auto"/>
        <w:rPr>
          <w:rFonts w:cs="Calibri"/>
          <w:sz w:val="24"/>
          <w:szCs w:val="24"/>
        </w:rPr>
      </w:pPr>
      <w:r w:rsidRPr="00CB2FDF">
        <w:rPr>
          <w:rFonts w:cs="Calibri"/>
          <w:b/>
          <w:bCs/>
          <w:sz w:val="24"/>
          <w:szCs w:val="24"/>
        </w:rPr>
        <w:t xml:space="preserve">Thesis Statement:  </w:t>
      </w:r>
      <w:r w:rsidRPr="00CB2FDF">
        <w:rPr>
          <w:rFonts w:cs="Calibri"/>
          <w:sz w:val="24"/>
          <w:szCs w:val="24"/>
          <w:u w:val="single"/>
        </w:rPr>
        <w:t>Exercise is an activity that everyone should engage in daily.</w:t>
      </w:r>
      <w:r w:rsidRPr="00CB2FDF">
        <w:rPr>
          <w:rFonts w:cs="Calibri"/>
          <w:sz w:val="24"/>
          <w:szCs w:val="24"/>
          <w:u w:val="single"/>
        </w:rPr>
        <w:br/>
      </w:r>
    </w:p>
    <w:p w:rsidR="00CB2FDF" w:rsidRPr="00CB2FDF" w:rsidRDefault="00CB2FDF" w:rsidP="00CB2FDF">
      <w:pPr>
        <w:spacing w:line="240" w:lineRule="auto"/>
        <w:rPr>
          <w:rFonts w:cs="Calibri"/>
          <w:b/>
          <w:bCs/>
          <w:sz w:val="24"/>
          <w:szCs w:val="24"/>
        </w:rPr>
      </w:pPr>
      <w:r w:rsidRPr="00CB2FDF">
        <w:rPr>
          <w:rFonts w:cs="Calibri"/>
          <w:b/>
          <w:bCs/>
          <w:sz w:val="24"/>
          <w:szCs w:val="24"/>
        </w:rPr>
        <w:t>I.  Body Paragraph One (first reason):</w:t>
      </w:r>
    </w:p>
    <w:p w:rsidR="00CB2FDF" w:rsidRPr="00CB2FDF" w:rsidRDefault="00CB2FDF" w:rsidP="00CB2FDF">
      <w:pPr>
        <w:spacing w:line="240" w:lineRule="auto"/>
        <w:rPr>
          <w:rFonts w:cs="Calibri"/>
        </w:rPr>
      </w:pPr>
    </w:p>
    <w:p w:rsidR="00CB2FDF" w:rsidRPr="00CB2FDF" w:rsidRDefault="00CB2FDF" w:rsidP="00CB2FDF">
      <w:pPr>
        <w:spacing w:line="240" w:lineRule="auto"/>
        <w:ind w:firstLine="360"/>
        <w:rPr>
          <w:rFonts w:cs="Calibri"/>
          <w:b/>
          <w:sz w:val="24"/>
          <w:szCs w:val="24"/>
        </w:rPr>
      </w:pPr>
      <w:r w:rsidRPr="00CB2FDF">
        <w:rPr>
          <w:rFonts w:cs="Calibri"/>
          <w:b/>
          <w:sz w:val="24"/>
          <w:szCs w:val="24"/>
        </w:rPr>
        <w:t xml:space="preserve">Topic Sentence (a sentence that summarizes ideas in one bubble):  </w:t>
      </w:r>
      <w:r w:rsidRPr="00CB2FDF">
        <w:rPr>
          <w:rFonts w:cs="Calibri"/>
          <w:b/>
          <w:sz w:val="24"/>
          <w:szCs w:val="24"/>
        </w:rPr>
        <w:br/>
      </w:r>
    </w:p>
    <w:p w:rsidR="00CB2FDF" w:rsidRPr="00CB2FDF" w:rsidRDefault="00CB2FDF" w:rsidP="00CB2FDF">
      <w:pPr>
        <w:spacing w:line="240" w:lineRule="auto"/>
        <w:ind w:left="360"/>
        <w:rPr>
          <w:rFonts w:cs="Calibri"/>
          <w:sz w:val="24"/>
          <w:szCs w:val="24"/>
        </w:rPr>
      </w:pPr>
      <w:r w:rsidRPr="00CB2FDF">
        <w:rPr>
          <w:rFonts w:cs="Calibri"/>
          <w:sz w:val="24"/>
          <w:szCs w:val="24"/>
        </w:rPr>
        <w:t>One benefit of exercising daily is optimum physical health.</w:t>
      </w:r>
      <w:r w:rsidRPr="00CB2FDF">
        <w:rPr>
          <w:rFonts w:cs="Calibri"/>
          <w:sz w:val="24"/>
          <w:szCs w:val="24"/>
        </w:rPr>
        <w:br/>
      </w:r>
    </w:p>
    <w:p w:rsidR="00CB2FDF" w:rsidRPr="00CB2FDF" w:rsidRDefault="00CB2FDF" w:rsidP="00CB2FDF">
      <w:pPr>
        <w:spacing w:line="240" w:lineRule="auto"/>
        <w:rPr>
          <w:rFonts w:cs="Calibri"/>
        </w:rPr>
      </w:pPr>
    </w:p>
    <w:p w:rsidR="00CB2FDF" w:rsidRPr="00CB2FDF" w:rsidRDefault="00CB2FDF" w:rsidP="00CB2FDF">
      <w:pPr>
        <w:spacing w:line="240" w:lineRule="auto"/>
        <w:rPr>
          <w:rFonts w:cs="Calibri"/>
          <w:b/>
          <w:bCs/>
          <w:sz w:val="24"/>
          <w:szCs w:val="24"/>
        </w:rPr>
      </w:pPr>
      <w:r w:rsidRPr="00CB2FDF">
        <w:rPr>
          <w:rFonts w:cs="Calibri"/>
        </w:rPr>
        <w:tab/>
      </w:r>
      <w:r w:rsidRPr="00CB2FDF">
        <w:rPr>
          <w:rFonts w:cs="Calibri"/>
        </w:rPr>
        <w:tab/>
      </w:r>
      <w:r w:rsidRPr="00CB2FDF">
        <w:rPr>
          <w:rFonts w:cs="Calibri"/>
          <w:b/>
          <w:bCs/>
          <w:sz w:val="24"/>
          <w:szCs w:val="24"/>
        </w:rPr>
        <w:t>Supporting Ideas or Examples for First Reason:</w:t>
      </w:r>
    </w:p>
    <w:p w:rsidR="00CB2FDF" w:rsidRPr="00CB2FDF" w:rsidRDefault="00CB2FDF" w:rsidP="00CB2FDF">
      <w:pPr>
        <w:spacing w:line="240" w:lineRule="auto"/>
        <w:rPr>
          <w:rFonts w:cs="Calibri"/>
          <w:b/>
          <w:bCs/>
        </w:rPr>
      </w:pPr>
    </w:p>
    <w:p w:rsidR="00CB2FDF" w:rsidRPr="00CB2FDF" w:rsidRDefault="00CB2FDF" w:rsidP="00CB2FDF">
      <w:pPr>
        <w:spacing w:line="240" w:lineRule="auto"/>
        <w:ind w:left="1800" w:hanging="360"/>
        <w:rPr>
          <w:rFonts w:cs="Calibri"/>
          <w:sz w:val="24"/>
          <w:szCs w:val="24"/>
        </w:rPr>
      </w:pPr>
      <w:r w:rsidRPr="00CB2FDF">
        <w:rPr>
          <w:rFonts w:cs="Calibri"/>
          <w:b/>
          <w:bCs/>
          <w:sz w:val="24"/>
          <w:szCs w:val="24"/>
        </w:rPr>
        <w:t>A</w:t>
      </w:r>
      <w:r w:rsidRPr="00CB2FDF">
        <w:rPr>
          <w:rFonts w:cs="Calibri"/>
          <w:b/>
          <w:bCs/>
        </w:rPr>
        <w:t xml:space="preserve">.  </w:t>
      </w:r>
      <w:r w:rsidRPr="00CB2FDF">
        <w:rPr>
          <w:rFonts w:cs="Calibri"/>
          <w:sz w:val="24"/>
          <w:szCs w:val="24"/>
        </w:rPr>
        <w:t>Exercising tones muscles and strengthens them so that injuries can be avoided.</w:t>
      </w:r>
      <w:r w:rsidRPr="00CB2FDF">
        <w:rPr>
          <w:rFonts w:cs="Calibri"/>
          <w:sz w:val="24"/>
          <w:szCs w:val="24"/>
        </w:rPr>
        <w:br/>
      </w:r>
    </w:p>
    <w:p w:rsidR="00CB2FDF" w:rsidRPr="00CB2FDF" w:rsidRDefault="00CB2FDF" w:rsidP="00CB2FDF">
      <w:pPr>
        <w:spacing w:line="240" w:lineRule="auto"/>
        <w:ind w:left="1800" w:hanging="360"/>
        <w:rPr>
          <w:rFonts w:cs="Calibri"/>
          <w:bCs/>
          <w:sz w:val="24"/>
          <w:szCs w:val="24"/>
        </w:rPr>
      </w:pPr>
      <w:r w:rsidRPr="00CB2FDF">
        <w:rPr>
          <w:rFonts w:cs="Calibri"/>
          <w:b/>
          <w:bCs/>
          <w:sz w:val="24"/>
          <w:szCs w:val="24"/>
        </w:rPr>
        <w:t xml:space="preserve">B.  </w:t>
      </w:r>
      <w:r w:rsidRPr="00CB2FDF">
        <w:rPr>
          <w:rFonts w:cs="Calibri"/>
          <w:bCs/>
          <w:sz w:val="24"/>
          <w:szCs w:val="24"/>
        </w:rPr>
        <w:t xml:space="preserve">Exercising maintains a healthy body weight, which promotes low cholesterol and reduces the risk of heart attack or stroke. </w:t>
      </w:r>
    </w:p>
    <w:p w:rsidR="00CB2FDF" w:rsidRPr="00CB2FDF" w:rsidRDefault="00CB2FDF" w:rsidP="00CB2FDF">
      <w:pPr>
        <w:spacing w:line="240" w:lineRule="auto"/>
        <w:rPr>
          <w:rFonts w:cs="Calibri"/>
        </w:rPr>
      </w:pPr>
    </w:p>
    <w:p w:rsidR="00CB2FDF" w:rsidRPr="00CB2FDF" w:rsidRDefault="00CB2FDF" w:rsidP="00CB2FDF">
      <w:pPr>
        <w:spacing w:line="240" w:lineRule="auto"/>
        <w:rPr>
          <w:rFonts w:cs="Calibri"/>
          <w:b/>
          <w:bCs/>
          <w:sz w:val="24"/>
          <w:szCs w:val="24"/>
        </w:rPr>
      </w:pPr>
      <w:r w:rsidRPr="00CB2FDF">
        <w:rPr>
          <w:rFonts w:cs="Calibri"/>
          <w:b/>
          <w:bCs/>
          <w:sz w:val="28"/>
          <w:szCs w:val="28"/>
        </w:rPr>
        <w:br/>
      </w:r>
      <w:r w:rsidRPr="00CB2FDF">
        <w:rPr>
          <w:rFonts w:cs="Calibri"/>
          <w:b/>
          <w:bCs/>
          <w:sz w:val="24"/>
          <w:szCs w:val="24"/>
        </w:rPr>
        <w:t>II. Body Paragraph Two (second reason):</w:t>
      </w:r>
    </w:p>
    <w:p w:rsidR="00CB2FDF" w:rsidRPr="00CB2FDF" w:rsidRDefault="00CB2FDF" w:rsidP="00CB2FDF">
      <w:pPr>
        <w:spacing w:line="240" w:lineRule="auto"/>
        <w:rPr>
          <w:rFonts w:cs="Calibri"/>
        </w:rPr>
      </w:pPr>
    </w:p>
    <w:p w:rsidR="00CB2FDF" w:rsidRPr="00CB2FDF" w:rsidRDefault="00CB2FDF" w:rsidP="00CB2FDF">
      <w:pPr>
        <w:spacing w:line="240" w:lineRule="auto"/>
        <w:ind w:firstLine="360"/>
        <w:rPr>
          <w:rFonts w:cs="Calibri"/>
          <w:b/>
          <w:sz w:val="24"/>
          <w:szCs w:val="24"/>
        </w:rPr>
      </w:pPr>
      <w:r w:rsidRPr="00CB2FDF">
        <w:rPr>
          <w:rFonts w:cs="Calibri"/>
          <w:b/>
          <w:sz w:val="24"/>
          <w:szCs w:val="24"/>
        </w:rPr>
        <w:t xml:space="preserve">Topic Sentence (a sentence that summarizes ideas in one bubble):  </w:t>
      </w:r>
      <w:r w:rsidRPr="00CB2FDF">
        <w:rPr>
          <w:rFonts w:cs="Calibri"/>
          <w:b/>
          <w:sz w:val="24"/>
          <w:szCs w:val="24"/>
        </w:rPr>
        <w:br/>
      </w:r>
    </w:p>
    <w:p w:rsidR="00CB2FDF" w:rsidRPr="00CB2FDF" w:rsidRDefault="00CB2FDF" w:rsidP="00CB2FDF">
      <w:pPr>
        <w:spacing w:line="240" w:lineRule="auto"/>
        <w:ind w:left="360"/>
        <w:rPr>
          <w:rFonts w:cs="Calibri"/>
          <w:sz w:val="24"/>
          <w:szCs w:val="24"/>
        </w:rPr>
      </w:pPr>
      <w:r w:rsidRPr="00CB2FDF">
        <w:rPr>
          <w:rFonts w:cs="Calibri"/>
          <w:sz w:val="24"/>
          <w:szCs w:val="24"/>
        </w:rPr>
        <w:t>Another benefit of exercising is psychological well-being.</w:t>
      </w:r>
      <w:r w:rsidRPr="00CB2FDF">
        <w:rPr>
          <w:rFonts w:cs="Calibri"/>
          <w:sz w:val="24"/>
          <w:szCs w:val="24"/>
        </w:rPr>
        <w:br/>
      </w:r>
    </w:p>
    <w:p w:rsidR="00CB2FDF" w:rsidRPr="00CB2FDF" w:rsidRDefault="00CB2FDF" w:rsidP="00CB2FDF">
      <w:pPr>
        <w:spacing w:line="240" w:lineRule="auto"/>
        <w:ind w:left="720" w:firstLine="720"/>
        <w:rPr>
          <w:rFonts w:cs="Calibri"/>
          <w:b/>
          <w:bCs/>
          <w:sz w:val="24"/>
          <w:szCs w:val="24"/>
        </w:rPr>
      </w:pPr>
      <w:r w:rsidRPr="00CB2FDF">
        <w:rPr>
          <w:rFonts w:cs="Calibri"/>
          <w:b/>
          <w:bCs/>
          <w:sz w:val="24"/>
          <w:szCs w:val="24"/>
        </w:rPr>
        <w:t>Supporting Ideas or Examples for Second Reason:</w:t>
      </w:r>
    </w:p>
    <w:p w:rsidR="00CB2FDF" w:rsidRPr="00CB2FDF" w:rsidRDefault="00CB2FDF" w:rsidP="00CB2FDF">
      <w:pPr>
        <w:spacing w:line="240" w:lineRule="auto"/>
        <w:rPr>
          <w:rFonts w:cs="Calibri"/>
          <w:b/>
          <w:bCs/>
        </w:rPr>
      </w:pPr>
    </w:p>
    <w:p w:rsidR="00CB2FDF" w:rsidRPr="00CB2FDF" w:rsidRDefault="00CB2FDF" w:rsidP="00CB2FDF">
      <w:pPr>
        <w:spacing w:line="240" w:lineRule="auto"/>
        <w:ind w:left="1440"/>
        <w:rPr>
          <w:rFonts w:cs="Calibri"/>
          <w:sz w:val="24"/>
          <w:szCs w:val="24"/>
        </w:rPr>
      </w:pPr>
      <w:r w:rsidRPr="00CB2FDF">
        <w:rPr>
          <w:rFonts w:cs="Calibri"/>
          <w:b/>
          <w:bCs/>
          <w:sz w:val="24"/>
          <w:szCs w:val="24"/>
        </w:rPr>
        <w:t>A</w:t>
      </w:r>
      <w:r w:rsidRPr="00CB2FDF">
        <w:rPr>
          <w:rFonts w:cs="Calibri"/>
          <w:b/>
          <w:bCs/>
        </w:rPr>
        <w:t xml:space="preserve">.  </w:t>
      </w:r>
      <w:r w:rsidRPr="00CB2FDF">
        <w:rPr>
          <w:rFonts w:cs="Calibri"/>
          <w:sz w:val="24"/>
          <w:szCs w:val="24"/>
        </w:rPr>
        <w:t>Exercising frees the mind and helps to put problems and difficulties in</w:t>
      </w:r>
      <w:r w:rsidRPr="00CB2FDF">
        <w:rPr>
          <w:rFonts w:cs="Calibri"/>
          <w:sz w:val="24"/>
          <w:szCs w:val="24"/>
        </w:rPr>
        <w:br/>
        <w:t xml:space="preserve">      perspective.</w:t>
      </w:r>
      <w:r w:rsidRPr="00CB2FDF">
        <w:rPr>
          <w:rFonts w:cs="Calibri"/>
          <w:sz w:val="24"/>
          <w:szCs w:val="24"/>
        </w:rPr>
        <w:br/>
      </w:r>
    </w:p>
    <w:p w:rsidR="00CB2FDF" w:rsidRPr="00CB2FDF" w:rsidRDefault="00CB2FDF" w:rsidP="00CB2FDF">
      <w:pPr>
        <w:spacing w:line="240" w:lineRule="auto"/>
        <w:ind w:left="1440"/>
        <w:rPr>
          <w:rFonts w:cs="Calibri"/>
          <w:bCs/>
        </w:rPr>
      </w:pPr>
      <w:r w:rsidRPr="00CB2FDF">
        <w:rPr>
          <w:rFonts w:cs="Calibri"/>
          <w:b/>
          <w:bCs/>
          <w:sz w:val="24"/>
          <w:szCs w:val="24"/>
        </w:rPr>
        <w:t>B.</w:t>
      </w:r>
      <w:r w:rsidRPr="00CB2FDF">
        <w:rPr>
          <w:rFonts w:cs="Calibri"/>
          <w:b/>
          <w:bCs/>
        </w:rPr>
        <w:t xml:space="preserve">  </w:t>
      </w:r>
      <w:r w:rsidRPr="00CB2FDF">
        <w:rPr>
          <w:rFonts w:cs="Calibri"/>
          <w:bCs/>
          <w:sz w:val="24"/>
          <w:szCs w:val="24"/>
        </w:rPr>
        <w:t xml:space="preserve">Endorphins are released; this provides a feeling of happiness and peace of </w:t>
      </w:r>
      <w:r w:rsidRPr="00CB2FDF">
        <w:rPr>
          <w:rFonts w:cs="Calibri"/>
          <w:bCs/>
          <w:sz w:val="24"/>
          <w:szCs w:val="24"/>
        </w:rPr>
        <w:br/>
        <w:t xml:space="preserve">      mind.</w:t>
      </w:r>
    </w:p>
    <w:p w:rsidR="00CB2FDF" w:rsidRPr="00CB2FDF" w:rsidRDefault="00CB2FDF" w:rsidP="00CB2FDF">
      <w:pPr>
        <w:spacing w:line="240" w:lineRule="auto"/>
        <w:rPr>
          <w:rFonts w:cs="Calibri"/>
        </w:rPr>
      </w:pPr>
    </w:p>
    <w:p w:rsidR="00CB2FDF" w:rsidRPr="00CB2FDF" w:rsidRDefault="00CB2FDF" w:rsidP="00CB2FDF">
      <w:pPr>
        <w:spacing w:after="200"/>
        <w:jc w:val="center"/>
        <w:rPr>
          <w:rFonts w:cs="Calibri"/>
          <w:sz w:val="40"/>
          <w:szCs w:val="40"/>
        </w:rPr>
      </w:pPr>
      <w:r w:rsidRPr="00CB2FDF">
        <w:rPr>
          <w:rFonts w:cs="Calibri"/>
          <w:b/>
          <w:sz w:val="28"/>
          <w:szCs w:val="28"/>
        </w:rPr>
        <w:br w:type="page"/>
      </w:r>
      <w:r w:rsidRPr="00CB2FDF">
        <w:rPr>
          <w:rFonts w:cs="Calibri"/>
          <w:sz w:val="40"/>
          <w:szCs w:val="40"/>
        </w:rPr>
        <w:lastRenderedPageBreak/>
        <w:t>Outlining Your Essay – “Drinking Age” Outline</w:t>
      </w:r>
      <w:r w:rsidRPr="00CB2FDF">
        <w:rPr>
          <w:rFonts w:cs="Calibri"/>
          <w:sz w:val="40"/>
          <w:szCs w:val="40"/>
        </w:rPr>
        <w:br/>
        <w:t>Answer Key</w:t>
      </w:r>
    </w:p>
    <w:p w:rsidR="00CB2FDF" w:rsidRPr="00CB2FDF" w:rsidRDefault="00CB2FDF" w:rsidP="00CB2FDF">
      <w:pPr>
        <w:spacing w:after="200"/>
        <w:rPr>
          <w:rFonts w:cs="Calibri"/>
          <w:sz w:val="24"/>
          <w:szCs w:val="24"/>
        </w:rPr>
      </w:pPr>
      <w:r w:rsidRPr="00CB2FDF">
        <w:rPr>
          <w:rFonts w:cs="Calibri"/>
          <w:b/>
          <w:sz w:val="24"/>
          <w:szCs w:val="24"/>
        </w:rPr>
        <w:t xml:space="preserve">Thesis:  </w:t>
      </w:r>
      <w:r w:rsidRPr="00CB2FDF">
        <w:rPr>
          <w:rFonts w:cs="Calibri"/>
          <w:sz w:val="24"/>
          <w:szCs w:val="24"/>
        </w:rPr>
        <w:t xml:space="preserve">The United States </w:t>
      </w:r>
      <w:r w:rsidRPr="00CB2FDF">
        <w:rPr>
          <w:rFonts w:cs="Calibri"/>
          <w:sz w:val="24"/>
          <w:szCs w:val="24"/>
          <w:u w:val="single"/>
        </w:rPr>
        <w:t>should</w:t>
      </w:r>
      <w:r w:rsidRPr="00CB2FDF">
        <w:rPr>
          <w:rFonts w:cs="Calibri"/>
          <w:sz w:val="24"/>
          <w:szCs w:val="24"/>
        </w:rPr>
        <w:t xml:space="preserve"> lower the drinking age to eighteen.</w:t>
      </w:r>
    </w:p>
    <w:p w:rsidR="00CB2FDF" w:rsidRPr="00CB2FDF" w:rsidRDefault="00CB2FDF" w:rsidP="00E81836">
      <w:pPr>
        <w:numPr>
          <w:ilvl w:val="0"/>
          <w:numId w:val="39"/>
        </w:numPr>
        <w:suppressAutoHyphens/>
        <w:spacing w:after="200"/>
        <w:ind w:left="360" w:hanging="360"/>
        <w:rPr>
          <w:rFonts w:cs="Calibri"/>
          <w:b/>
          <w:sz w:val="24"/>
          <w:szCs w:val="24"/>
        </w:rPr>
      </w:pPr>
      <w:r w:rsidRPr="00CB2FDF">
        <w:rPr>
          <w:rFonts w:cs="Calibri"/>
          <w:b/>
          <w:sz w:val="24"/>
          <w:szCs w:val="24"/>
        </w:rPr>
        <w:t>Body Paragraph One:</w:t>
      </w:r>
    </w:p>
    <w:p w:rsidR="00CB2FDF" w:rsidRPr="00CB2FDF" w:rsidRDefault="00CB2FDF" w:rsidP="00CB2FDF">
      <w:pPr>
        <w:spacing w:after="200"/>
        <w:ind w:left="1080"/>
        <w:rPr>
          <w:rFonts w:cs="Calibri"/>
          <w:sz w:val="24"/>
          <w:szCs w:val="24"/>
        </w:rPr>
      </w:pPr>
      <w:r w:rsidRPr="00CB2FDF">
        <w:rPr>
          <w:rFonts w:cs="Calibri"/>
          <w:b/>
          <w:sz w:val="24"/>
          <w:szCs w:val="24"/>
        </w:rPr>
        <w:t xml:space="preserve">Topic Sentence: </w:t>
      </w:r>
      <w:r w:rsidRPr="00CB2FDF">
        <w:rPr>
          <w:rFonts w:cs="Calibri"/>
          <w:sz w:val="24"/>
          <w:szCs w:val="24"/>
        </w:rPr>
        <w:t>The most significant reason to lower the drinking age is that eighteen year olds are considered adults and are given several important responsibilities at this age.</w:t>
      </w:r>
    </w:p>
    <w:p w:rsidR="00CB2FDF" w:rsidRPr="00CB2FDF" w:rsidRDefault="00CB2FDF" w:rsidP="00CB2FDF">
      <w:pPr>
        <w:spacing w:after="200"/>
        <w:ind w:left="1800" w:firstLine="360"/>
        <w:rPr>
          <w:rFonts w:cs="Calibri"/>
          <w:b/>
          <w:sz w:val="24"/>
          <w:szCs w:val="24"/>
        </w:rPr>
      </w:pPr>
      <w:r w:rsidRPr="00CB2FDF">
        <w:rPr>
          <w:rFonts w:cs="Calibri"/>
          <w:b/>
          <w:sz w:val="24"/>
          <w:szCs w:val="24"/>
        </w:rPr>
        <w:t>Supporting Points (examples, facts, statistics)</w:t>
      </w:r>
    </w:p>
    <w:p w:rsidR="00CB2FDF" w:rsidRPr="00CB2FDF" w:rsidRDefault="00CB2FDF" w:rsidP="00BE149A">
      <w:pPr>
        <w:numPr>
          <w:ilvl w:val="0"/>
          <w:numId w:val="40"/>
        </w:numPr>
        <w:suppressAutoHyphens/>
        <w:spacing w:after="200"/>
        <w:rPr>
          <w:rFonts w:cs="Calibri"/>
          <w:sz w:val="24"/>
          <w:szCs w:val="24"/>
        </w:rPr>
      </w:pPr>
      <w:r w:rsidRPr="00CB2FDF">
        <w:rPr>
          <w:rFonts w:cs="Calibri"/>
          <w:sz w:val="24"/>
          <w:szCs w:val="24"/>
        </w:rPr>
        <w:t>Citizens can perform important civic duties such as vote and enter the military.</w:t>
      </w:r>
    </w:p>
    <w:p w:rsidR="00CB2FDF" w:rsidRPr="00CB2FDF" w:rsidRDefault="00CB2FDF" w:rsidP="00BE149A">
      <w:pPr>
        <w:numPr>
          <w:ilvl w:val="0"/>
          <w:numId w:val="40"/>
        </w:numPr>
        <w:suppressAutoHyphens/>
        <w:spacing w:after="200"/>
        <w:rPr>
          <w:rFonts w:cs="Calibri"/>
          <w:sz w:val="24"/>
          <w:szCs w:val="24"/>
        </w:rPr>
      </w:pPr>
      <w:r w:rsidRPr="00CB2FDF">
        <w:rPr>
          <w:rFonts w:cs="Calibri"/>
          <w:sz w:val="24"/>
          <w:szCs w:val="24"/>
        </w:rPr>
        <w:t>They can also make important personal decisions such as choosing to marry, purchase a gun, or even smoke cigarettes.</w:t>
      </w:r>
    </w:p>
    <w:p w:rsidR="00CB2FDF" w:rsidRPr="00CB2FDF" w:rsidRDefault="00CB2FDF" w:rsidP="00CB2FDF">
      <w:pPr>
        <w:spacing w:after="200"/>
        <w:ind w:left="2520"/>
        <w:contextualSpacing/>
        <w:rPr>
          <w:rFonts w:cs="Calibri"/>
          <w:b/>
          <w:sz w:val="28"/>
          <w:szCs w:val="28"/>
        </w:rPr>
      </w:pPr>
    </w:p>
    <w:p w:rsidR="00CB2FDF" w:rsidRPr="00CB2FDF" w:rsidRDefault="00CB2FDF" w:rsidP="00E81836">
      <w:pPr>
        <w:numPr>
          <w:ilvl w:val="0"/>
          <w:numId w:val="39"/>
        </w:numPr>
        <w:suppressAutoHyphens/>
        <w:spacing w:after="200"/>
        <w:ind w:left="360" w:hanging="360"/>
        <w:rPr>
          <w:rFonts w:cs="Calibri"/>
          <w:b/>
          <w:sz w:val="24"/>
          <w:szCs w:val="24"/>
        </w:rPr>
      </w:pPr>
      <w:r w:rsidRPr="00CB2FDF">
        <w:rPr>
          <w:rFonts w:cs="Calibri"/>
          <w:b/>
          <w:sz w:val="24"/>
          <w:szCs w:val="24"/>
        </w:rPr>
        <w:t xml:space="preserve">Body Paragraph Two: </w:t>
      </w:r>
    </w:p>
    <w:p w:rsidR="00CB2FDF" w:rsidRPr="00CB2FDF" w:rsidRDefault="00CB2FDF" w:rsidP="00CB2FDF">
      <w:pPr>
        <w:spacing w:after="200"/>
        <w:ind w:left="1080"/>
        <w:rPr>
          <w:rFonts w:cs="Calibri"/>
          <w:sz w:val="24"/>
          <w:szCs w:val="24"/>
        </w:rPr>
      </w:pPr>
      <w:r w:rsidRPr="00CB2FDF">
        <w:rPr>
          <w:rFonts w:cs="Calibri"/>
          <w:b/>
          <w:sz w:val="24"/>
          <w:szCs w:val="24"/>
        </w:rPr>
        <w:t>Topic Sentence:</w:t>
      </w:r>
      <w:r w:rsidRPr="00CB2FDF">
        <w:rPr>
          <w:rFonts w:cs="Calibri"/>
          <w:b/>
          <w:sz w:val="28"/>
          <w:szCs w:val="28"/>
        </w:rPr>
        <w:t xml:space="preserve"> </w:t>
      </w:r>
      <w:r w:rsidRPr="00CB2FDF">
        <w:rPr>
          <w:rFonts w:cs="Calibri"/>
          <w:sz w:val="24"/>
          <w:szCs w:val="24"/>
        </w:rPr>
        <w:t>In addition, lowering the drinking age would align the United States with other countries nationwide that allow drinking at age eighteen.</w:t>
      </w:r>
    </w:p>
    <w:p w:rsidR="00CB2FDF" w:rsidRPr="00CB2FDF" w:rsidRDefault="00CB2FDF" w:rsidP="00CB2FDF">
      <w:pPr>
        <w:spacing w:after="200"/>
        <w:ind w:left="1800" w:firstLine="360"/>
        <w:rPr>
          <w:rFonts w:cs="Calibri"/>
          <w:b/>
          <w:sz w:val="24"/>
          <w:szCs w:val="24"/>
        </w:rPr>
      </w:pPr>
      <w:r w:rsidRPr="00CB2FDF">
        <w:rPr>
          <w:rFonts w:cs="Calibri"/>
          <w:b/>
          <w:sz w:val="24"/>
          <w:szCs w:val="24"/>
        </w:rPr>
        <w:t>Supporting Points (examples, facts, statistics)</w:t>
      </w:r>
    </w:p>
    <w:p w:rsidR="00CB2FDF" w:rsidRPr="00CB2FDF" w:rsidRDefault="00CB2FDF" w:rsidP="00BE149A">
      <w:pPr>
        <w:numPr>
          <w:ilvl w:val="0"/>
          <w:numId w:val="41"/>
        </w:numPr>
        <w:suppressAutoHyphens/>
        <w:spacing w:after="200"/>
        <w:rPr>
          <w:rFonts w:cs="Calibri"/>
          <w:sz w:val="24"/>
          <w:szCs w:val="24"/>
        </w:rPr>
      </w:pPr>
      <w:r w:rsidRPr="00CB2FDF">
        <w:rPr>
          <w:rFonts w:cs="Calibri"/>
          <w:sz w:val="24"/>
          <w:szCs w:val="24"/>
        </w:rPr>
        <w:t>Other countries that have a lower drinking age do not have widespread problems with alcoholism and their teens are typically intolerant of excessive drinking.</w:t>
      </w:r>
    </w:p>
    <w:p w:rsidR="00CB2FDF" w:rsidRPr="00CB2FDF" w:rsidRDefault="00CB2FDF" w:rsidP="00BE149A">
      <w:pPr>
        <w:numPr>
          <w:ilvl w:val="0"/>
          <w:numId w:val="41"/>
        </w:numPr>
        <w:suppressAutoHyphens/>
        <w:spacing w:after="200"/>
        <w:rPr>
          <w:rFonts w:cs="Calibri"/>
          <w:sz w:val="24"/>
          <w:szCs w:val="24"/>
        </w:rPr>
      </w:pPr>
      <w:r w:rsidRPr="00CB2FDF">
        <w:rPr>
          <w:rFonts w:cs="Calibri"/>
          <w:sz w:val="24"/>
          <w:szCs w:val="24"/>
        </w:rPr>
        <w:t xml:space="preserve">Allowing eighteen year olds to drink legally in public eliminates the need to binge drink secretly in unsafe environments. </w:t>
      </w:r>
    </w:p>
    <w:p w:rsidR="00CB2FDF" w:rsidRPr="00CB2FDF" w:rsidRDefault="00CB2FDF" w:rsidP="00CB2FDF">
      <w:pPr>
        <w:suppressAutoHyphens/>
        <w:spacing w:after="200"/>
        <w:rPr>
          <w:rFonts w:cs="Calibri"/>
          <w:sz w:val="24"/>
          <w:szCs w:val="24"/>
        </w:rPr>
      </w:pPr>
      <w:r w:rsidRPr="00CB2FDF">
        <w:rPr>
          <w:rFonts w:cs="Calibri"/>
          <w:sz w:val="24"/>
          <w:szCs w:val="24"/>
        </w:rPr>
        <w:br w:type="page"/>
      </w:r>
      <w:r w:rsidRPr="00CB2FDF">
        <w:rPr>
          <w:rFonts w:cs="Calibri"/>
          <w:b/>
          <w:sz w:val="24"/>
          <w:szCs w:val="24"/>
        </w:rPr>
        <w:lastRenderedPageBreak/>
        <w:t xml:space="preserve">Thesis: </w:t>
      </w:r>
      <w:r w:rsidRPr="00CB2FDF">
        <w:rPr>
          <w:rFonts w:cs="Calibri"/>
          <w:sz w:val="24"/>
          <w:szCs w:val="24"/>
        </w:rPr>
        <w:t xml:space="preserve">The United States </w:t>
      </w:r>
      <w:r w:rsidRPr="00CB2FDF">
        <w:rPr>
          <w:rFonts w:cs="Calibri"/>
          <w:sz w:val="24"/>
          <w:szCs w:val="24"/>
          <w:u w:val="single"/>
        </w:rPr>
        <w:t>should not</w:t>
      </w:r>
      <w:r w:rsidRPr="00CB2FDF">
        <w:rPr>
          <w:rFonts w:cs="Calibri"/>
          <w:sz w:val="24"/>
          <w:szCs w:val="24"/>
        </w:rPr>
        <w:t xml:space="preserve"> lower the drinking age to eighteen.</w:t>
      </w:r>
    </w:p>
    <w:p w:rsidR="00CB2FDF" w:rsidRPr="00CB2FDF" w:rsidRDefault="00CB2FDF" w:rsidP="00BE149A">
      <w:pPr>
        <w:numPr>
          <w:ilvl w:val="0"/>
          <w:numId w:val="56"/>
        </w:numPr>
        <w:suppressAutoHyphens/>
        <w:spacing w:after="200"/>
        <w:ind w:left="360"/>
        <w:rPr>
          <w:rFonts w:cs="Calibri"/>
          <w:b/>
          <w:sz w:val="24"/>
          <w:szCs w:val="24"/>
        </w:rPr>
      </w:pPr>
      <w:r w:rsidRPr="00CB2FDF">
        <w:rPr>
          <w:rFonts w:cs="Calibri"/>
          <w:b/>
          <w:sz w:val="24"/>
          <w:szCs w:val="24"/>
        </w:rPr>
        <w:t>Body Paragraph One:</w:t>
      </w:r>
    </w:p>
    <w:p w:rsidR="00CB2FDF" w:rsidRPr="00CB2FDF" w:rsidRDefault="00CB2FDF" w:rsidP="00CB2FDF">
      <w:pPr>
        <w:spacing w:after="200"/>
        <w:ind w:left="1080"/>
        <w:rPr>
          <w:rFonts w:cs="Calibri"/>
          <w:sz w:val="24"/>
          <w:szCs w:val="24"/>
        </w:rPr>
      </w:pPr>
      <w:r w:rsidRPr="00CB2FDF">
        <w:rPr>
          <w:rFonts w:cs="Calibri"/>
          <w:b/>
          <w:sz w:val="24"/>
          <w:szCs w:val="24"/>
        </w:rPr>
        <w:t xml:space="preserve">Topic Sentence: </w:t>
      </w:r>
      <w:r w:rsidRPr="00CB2FDF">
        <w:rPr>
          <w:rFonts w:cs="Calibri"/>
          <w:sz w:val="24"/>
          <w:szCs w:val="24"/>
        </w:rPr>
        <w:t>One of the most significant reasons to maintain the drinking age is safety on the road.</w:t>
      </w:r>
    </w:p>
    <w:p w:rsidR="00CB2FDF" w:rsidRPr="00CB2FDF" w:rsidRDefault="00CB2FDF" w:rsidP="00CB2FDF">
      <w:pPr>
        <w:spacing w:after="200"/>
        <w:ind w:left="1800" w:firstLine="360"/>
        <w:rPr>
          <w:rFonts w:cs="Calibri"/>
          <w:b/>
          <w:sz w:val="24"/>
          <w:szCs w:val="24"/>
        </w:rPr>
      </w:pPr>
      <w:r w:rsidRPr="00CB2FDF">
        <w:rPr>
          <w:rFonts w:cs="Calibri"/>
          <w:b/>
          <w:sz w:val="24"/>
          <w:szCs w:val="24"/>
        </w:rPr>
        <w:t>Supporting Points (examples, facts, statistics)</w:t>
      </w:r>
    </w:p>
    <w:p w:rsidR="00CB2FDF" w:rsidRPr="00CB2FDF" w:rsidRDefault="00CB2FDF" w:rsidP="00BE149A">
      <w:pPr>
        <w:numPr>
          <w:ilvl w:val="0"/>
          <w:numId w:val="42"/>
        </w:numPr>
        <w:suppressAutoHyphens/>
        <w:spacing w:after="200"/>
        <w:rPr>
          <w:rFonts w:cs="Calibri"/>
          <w:sz w:val="24"/>
          <w:szCs w:val="24"/>
        </w:rPr>
      </w:pPr>
      <w:r w:rsidRPr="00CB2FDF">
        <w:rPr>
          <w:rFonts w:cs="Calibri"/>
          <w:sz w:val="24"/>
          <w:szCs w:val="24"/>
        </w:rPr>
        <w:t>According to the National Highway Transportation Safety Administration, “alcohol-related car crashes among drivers aged 16 to 20 declined by 61% from 1982 to 1998 (“Minimum Drinking Age”).</w:t>
      </w:r>
    </w:p>
    <w:p w:rsidR="00CB2FDF" w:rsidRPr="00CB2FDF" w:rsidRDefault="00CB2FDF" w:rsidP="00BE149A">
      <w:pPr>
        <w:numPr>
          <w:ilvl w:val="0"/>
          <w:numId w:val="42"/>
        </w:numPr>
        <w:suppressAutoHyphens/>
        <w:spacing w:after="200"/>
        <w:rPr>
          <w:rFonts w:cs="Calibri"/>
          <w:sz w:val="24"/>
          <w:szCs w:val="24"/>
        </w:rPr>
      </w:pPr>
      <w:r w:rsidRPr="00CB2FDF">
        <w:rPr>
          <w:rFonts w:cs="Calibri"/>
          <w:sz w:val="24"/>
          <w:szCs w:val="24"/>
        </w:rPr>
        <w:t>The NHTS estimates that 23,000 car accidents have been prevented as a result of the current law on drinking age enacted in 1975.</w:t>
      </w:r>
    </w:p>
    <w:p w:rsidR="00CB2FDF" w:rsidRPr="00CB2FDF" w:rsidRDefault="00CB2FDF" w:rsidP="00CB2FDF">
      <w:pPr>
        <w:spacing w:after="200"/>
        <w:ind w:left="2520"/>
        <w:contextualSpacing/>
        <w:rPr>
          <w:rFonts w:cs="Calibri"/>
          <w:b/>
          <w:sz w:val="28"/>
          <w:szCs w:val="28"/>
        </w:rPr>
      </w:pPr>
    </w:p>
    <w:p w:rsidR="00CB2FDF" w:rsidRPr="00CB2FDF" w:rsidRDefault="00CB2FDF" w:rsidP="00CB2FDF">
      <w:pPr>
        <w:tabs>
          <w:tab w:val="left" w:pos="360"/>
        </w:tabs>
        <w:suppressAutoHyphens/>
        <w:spacing w:after="200"/>
        <w:ind w:left="360" w:hanging="360"/>
        <w:rPr>
          <w:rFonts w:cs="Calibri"/>
          <w:b/>
          <w:sz w:val="24"/>
          <w:szCs w:val="24"/>
        </w:rPr>
      </w:pPr>
      <w:r w:rsidRPr="00CB2FDF">
        <w:rPr>
          <w:rFonts w:cs="Calibri"/>
          <w:b/>
          <w:sz w:val="24"/>
          <w:szCs w:val="24"/>
        </w:rPr>
        <w:t>II.</w:t>
      </w:r>
      <w:r w:rsidRPr="00CB2FDF">
        <w:rPr>
          <w:rFonts w:cs="Calibri"/>
          <w:b/>
          <w:sz w:val="24"/>
          <w:szCs w:val="24"/>
        </w:rPr>
        <w:tab/>
        <w:t xml:space="preserve">Body Paragraph Two: </w:t>
      </w:r>
    </w:p>
    <w:p w:rsidR="00CB2FDF" w:rsidRPr="00CB2FDF" w:rsidRDefault="00CB2FDF" w:rsidP="00CB2FDF">
      <w:pPr>
        <w:spacing w:after="200"/>
        <w:ind w:left="1080"/>
        <w:rPr>
          <w:rFonts w:cs="Calibri"/>
          <w:sz w:val="24"/>
          <w:szCs w:val="24"/>
        </w:rPr>
      </w:pPr>
      <w:r w:rsidRPr="00CB2FDF">
        <w:rPr>
          <w:rFonts w:cs="Calibri"/>
          <w:b/>
          <w:sz w:val="24"/>
          <w:szCs w:val="24"/>
        </w:rPr>
        <w:t>Topic Sentence:</w:t>
      </w:r>
      <w:r w:rsidRPr="00CB2FDF">
        <w:rPr>
          <w:rFonts w:cs="Calibri"/>
          <w:b/>
          <w:sz w:val="28"/>
          <w:szCs w:val="28"/>
        </w:rPr>
        <w:t xml:space="preserve"> </w:t>
      </w:r>
      <w:r w:rsidRPr="00CB2FDF">
        <w:rPr>
          <w:rFonts w:cs="Calibri"/>
          <w:sz w:val="24"/>
          <w:szCs w:val="24"/>
        </w:rPr>
        <w:t>In addition, maintaining the drinking age would be beneficial for the physical development of young people, especially brain development.</w:t>
      </w:r>
    </w:p>
    <w:p w:rsidR="00CB2FDF" w:rsidRPr="00CB2FDF" w:rsidRDefault="00CB2FDF" w:rsidP="00CB2FDF">
      <w:pPr>
        <w:spacing w:after="200"/>
        <w:ind w:left="1800" w:firstLine="360"/>
        <w:rPr>
          <w:rFonts w:cs="Calibri"/>
          <w:b/>
          <w:sz w:val="24"/>
          <w:szCs w:val="24"/>
        </w:rPr>
      </w:pPr>
      <w:r w:rsidRPr="00CB2FDF">
        <w:rPr>
          <w:rFonts w:cs="Calibri"/>
          <w:b/>
          <w:sz w:val="24"/>
          <w:szCs w:val="24"/>
        </w:rPr>
        <w:t>Supporting Points (examples, facts, statistics)</w:t>
      </w:r>
    </w:p>
    <w:p w:rsidR="00CB2FDF" w:rsidRPr="00CB2FDF" w:rsidRDefault="00CB2FDF" w:rsidP="00BE149A">
      <w:pPr>
        <w:numPr>
          <w:ilvl w:val="0"/>
          <w:numId w:val="57"/>
        </w:numPr>
        <w:suppressAutoHyphens/>
        <w:spacing w:after="200"/>
        <w:ind w:left="2520"/>
        <w:rPr>
          <w:rFonts w:cs="Calibri"/>
          <w:sz w:val="24"/>
          <w:szCs w:val="24"/>
        </w:rPr>
      </w:pPr>
      <w:r w:rsidRPr="00CB2FDF">
        <w:rPr>
          <w:rFonts w:cs="Calibri"/>
          <w:sz w:val="24"/>
          <w:szCs w:val="24"/>
        </w:rPr>
        <w:t xml:space="preserve">According to research by Mothers </w:t>
      </w:r>
      <w:proofErr w:type="gramStart"/>
      <w:r w:rsidRPr="00CB2FDF">
        <w:rPr>
          <w:rFonts w:cs="Calibri"/>
          <w:sz w:val="24"/>
          <w:szCs w:val="24"/>
        </w:rPr>
        <w:t>Against</w:t>
      </w:r>
      <w:proofErr w:type="gramEnd"/>
      <w:r w:rsidRPr="00CB2FDF">
        <w:rPr>
          <w:rFonts w:cs="Calibri"/>
          <w:sz w:val="24"/>
          <w:szCs w:val="24"/>
        </w:rPr>
        <w:t xml:space="preserve"> Drunk Driving, “there is scientific evidence that the brain does not fully mature until a person reaches the age of 21, on average”</w:t>
      </w:r>
      <w:r w:rsidRPr="00CB2FDF">
        <w:rPr>
          <w:rFonts w:cs="Calibri"/>
        </w:rPr>
        <w:t xml:space="preserve"> </w:t>
      </w:r>
      <w:r w:rsidRPr="00CB2FDF">
        <w:rPr>
          <w:rFonts w:cs="Calibri"/>
          <w:sz w:val="24"/>
          <w:szCs w:val="24"/>
        </w:rPr>
        <w:t>(“Minimum Drinking Age”).</w:t>
      </w:r>
    </w:p>
    <w:p w:rsidR="00CB2FDF" w:rsidRPr="00CB2FDF" w:rsidRDefault="00CB2FDF" w:rsidP="00BE149A">
      <w:pPr>
        <w:numPr>
          <w:ilvl w:val="0"/>
          <w:numId w:val="57"/>
        </w:numPr>
        <w:suppressAutoHyphens/>
        <w:spacing w:after="200"/>
        <w:ind w:left="2520"/>
        <w:rPr>
          <w:rFonts w:cs="Calibri"/>
          <w:sz w:val="24"/>
          <w:szCs w:val="24"/>
        </w:rPr>
      </w:pPr>
      <w:r w:rsidRPr="00CB2FDF">
        <w:rPr>
          <w:rFonts w:cs="Calibri"/>
          <w:sz w:val="24"/>
          <w:szCs w:val="24"/>
        </w:rPr>
        <w:t>Excessive alcohol at a young age can lead to memory loss, brain damage, and impaired motor skills.</w:t>
      </w:r>
    </w:p>
    <w:p w:rsidR="006B37A7" w:rsidRDefault="006B37A7">
      <w:pPr>
        <w:spacing w:line="240" w:lineRule="auto"/>
      </w:pPr>
      <w:r w:rsidRPr="00CB2FDF">
        <w:br w:type="page"/>
      </w:r>
    </w:p>
    <w:p w:rsidR="00ED4EC8" w:rsidRPr="00ED4EC8" w:rsidRDefault="00ED4EC8" w:rsidP="00ED4EC8">
      <w:pPr>
        <w:widowControl w:val="0"/>
        <w:autoSpaceDE w:val="0"/>
        <w:autoSpaceDN w:val="0"/>
        <w:adjustRightInd w:val="0"/>
        <w:spacing w:line="240" w:lineRule="auto"/>
        <w:jc w:val="center"/>
        <w:rPr>
          <w:rFonts w:eastAsia="Times New Roman" w:cs="Calibri"/>
          <w:sz w:val="32"/>
          <w:szCs w:val="32"/>
        </w:rPr>
      </w:pPr>
      <w:r w:rsidRPr="00ED4EC8">
        <w:rPr>
          <w:rFonts w:eastAsia="Times" w:cs="Calibri"/>
          <w:sz w:val="40"/>
          <w:szCs w:val="40"/>
        </w:rPr>
        <w:lastRenderedPageBreak/>
        <w:t>Preparing for Finals – Exercise 2A Sample Answer Key</w:t>
      </w:r>
    </w:p>
    <w:p w:rsidR="00ED4EC8" w:rsidRPr="00ED4EC8" w:rsidRDefault="00ED4EC8" w:rsidP="00ED4EC8">
      <w:pPr>
        <w:widowControl w:val="0"/>
        <w:autoSpaceDE w:val="0"/>
        <w:autoSpaceDN w:val="0"/>
        <w:adjustRightInd w:val="0"/>
        <w:spacing w:line="240" w:lineRule="auto"/>
        <w:ind w:left="540" w:hanging="540"/>
        <w:rPr>
          <w:rFonts w:eastAsia="Times New Roman" w:cs="Calibri"/>
          <w:szCs w:val="20"/>
        </w:rPr>
      </w:pPr>
    </w:p>
    <w:p w:rsidR="00ED4EC8" w:rsidRPr="00ED4EC8" w:rsidRDefault="00ED4EC8" w:rsidP="00ED4EC8">
      <w:pPr>
        <w:widowControl w:val="0"/>
        <w:autoSpaceDE w:val="0"/>
        <w:autoSpaceDN w:val="0"/>
        <w:adjustRightInd w:val="0"/>
        <w:spacing w:line="240" w:lineRule="auto"/>
        <w:ind w:left="540" w:hanging="540"/>
        <w:rPr>
          <w:rFonts w:eastAsia="Times New Roman" w:cs="Calibri"/>
          <w:b/>
          <w:sz w:val="32"/>
          <w:szCs w:val="32"/>
        </w:rPr>
      </w:pPr>
      <w:r w:rsidRPr="00ED4EC8">
        <w:rPr>
          <w:rFonts w:eastAsia="Times New Roman" w:cs="Calibri"/>
          <w:b/>
          <w:sz w:val="32"/>
          <w:szCs w:val="32"/>
        </w:rPr>
        <w:t>“A” LIST</w:t>
      </w:r>
    </w:p>
    <w:p w:rsidR="00ED4EC8" w:rsidRPr="00ED4EC8" w:rsidRDefault="00ED4EC8" w:rsidP="00BE149A">
      <w:pPr>
        <w:widowControl w:val="0"/>
        <w:numPr>
          <w:ilvl w:val="0"/>
          <w:numId w:val="58"/>
        </w:numPr>
        <w:autoSpaceDE w:val="0"/>
        <w:autoSpaceDN w:val="0"/>
        <w:adjustRightInd w:val="0"/>
        <w:spacing w:line="240" w:lineRule="auto"/>
        <w:rPr>
          <w:rFonts w:eastAsia="Times New Roman" w:cs="Calibri"/>
          <w:szCs w:val="20"/>
        </w:rPr>
      </w:pPr>
      <w:bookmarkStart w:id="0" w:name="OLE_LINK5"/>
      <w:bookmarkStart w:id="1" w:name="OLE_LINK19"/>
      <w:r w:rsidRPr="00ED4EC8">
        <w:rPr>
          <w:rFonts w:eastAsia="Times New Roman" w:cs="Calibri"/>
          <w:szCs w:val="20"/>
        </w:rPr>
        <w:t>Study for final test that counts for 50% of grade.</w:t>
      </w:r>
      <w:bookmarkEnd w:id="0"/>
    </w:p>
    <w:p w:rsidR="00ED4EC8" w:rsidRPr="00ED4EC8" w:rsidRDefault="00ED4EC8" w:rsidP="00BE149A">
      <w:pPr>
        <w:widowControl w:val="0"/>
        <w:numPr>
          <w:ilvl w:val="0"/>
          <w:numId w:val="58"/>
        </w:numPr>
        <w:autoSpaceDE w:val="0"/>
        <w:autoSpaceDN w:val="0"/>
        <w:adjustRightInd w:val="0"/>
        <w:spacing w:line="240" w:lineRule="auto"/>
        <w:rPr>
          <w:rFonts w:eastAsia="Times New Roman" w:cs="Calibri"/>
          <w:szCs w:val="20"/>
        </w:rPr>
      </w:pPr>
      <w:r w:rsidRPr="00ED4EC8">
        <w:rPr>
          <w:rFonts w:eastAsia="Times New Roman" w:cs="Calibri"/>
          <w:szCs w:val="20"/>
        </w:rPr>
        <w:t>Write an eight-page essay for English.</w:t>
      </w:r>
    </w:p>
    <w:p w:rsidR="00ED4EC8" w:rsidRPr="00ED4EC8" w:rsidRDefault="00ED4EC8" w:rsidP="00BE149A">
      <w:pPr>
        <w:widowControl w:val="0"/>
        <w:numPr>
          <w:ilvl w:val="0"/>
          <w:numId w:val="58"/>
        </w:numPr>
        <w:autoSpaceDE w:val="0"/>
        <w:autoSpaceDN w:val="0"/>
        <w:adjustRightInd w:val="0"/>
        <w:spacing w:line="240" w:lineRule="auto"/>
        <w:rPr>
          <w:rFonts w:eastAsia="Times New Roman" w:cs="Calibri"/>
          <w:szCs w:val="20"/>
        </w:rPr>
      </w:pPr>
      <w:r w:rsidRPr="00ED4EC8">
        <w:rPr>
          <w:rFonts w:eastAsia="Times New Roman" w:cs="Calibri"/>
          <w:szCs w:val="20"/>
        </w:rPr>
        <w:t>Do my laundry.</w:t>
      </w:r>
      <w:bookmarkEnd w:id="1"/>
    </w:p>
    <w:p w:rsidR="00ED4EC8" w:rsidRPr="00ED4EC8" w:rsidRDefault="00ED4EC8" w:rsidP="00ED4EC8">
      <w:pPr>
        <w:widowControl w:val="0"/>
        <w:autoSpaceDE w:val="0"/>
        <w:autoSpaceDN w:val="0"/>
        <w:adjustRightInd w:val="0"/>
        <w:spacing w:line="240" w:lineRule="auto"/>
        <w:ind w:left="540" w:hanging="540"/>
        <w:rPr>
          <w:rFonts w:eastAsia="Times New Roman" w:cs="Calibri"/>
          <w:szCs w:val="20"/>
        </w:rPr>
      </w:pPr>
    </w:p>
    <w:p w:rsidR="00ED4EC8" w:rsidRPr="00ED4EC8" w:rsidRDefault="00ED4EC8" w:rsidP="00ED4EC8">
      <w:pPr>
        <w:widowControl w:val="0"/>
        <w:autoSpaceDE w:val="0"/>
        <w:autoSpaceDN w:val="0"/>
        <w:adjustRightInd w:val="0"/>
        <w:spacing w:line="240" w:lineRule="auto"/>
        <w:ind w:left="540" w:hanging="540"/>
        <w:rPr>
          <w:rFonts w:eastAsia="Times New Roman" w:cs="Calibri"/>
          <w:b/>
          <w:sz w:val="32"/>
          <w:szCs w:val="32"/>
        </w:rPr>
      </w:pPr>
      <w:r w:rsidRPr="00ED4EC8">
        <w:rPr>
          <w:rFonts w:eastAsia="Times New Roman" w:cs="Calibri"/>
          <w:b/>
          <w:sz w:val="32"/>
          <w:szCs w:val="32"/>
        </w:rPr>
        <w:t>“B” LIST</w:t>
      </w:r>
    </w:p>
    <w:p w:rsidR="00ED4EC8" w:rsidRPr="00ED4EC8" w:rsidRDefault="00ED4EC8" w:rsidP="00BE149A">
      <w:pPr>
        <w:widowControl w:val="0"/>
        <w:numPr>
          <w:ilvl w:val="0"/>
          <w:numId w:val="59"/>
        </w:numPr>
        <w:autoSpaceDE w:val="0"/>
        <w:autoSpaceDN w:val="0"/>
        <w:adjustRightInd w:val="0"/>
        <w:spacing w:line="240" w:lineRule="auto"/>
        <w:rPr>
          <w:rFonts w:eastAsia="Times New Roman" w:cs="Calibri"/>
          <w:szCs w:val="20"/>
        </w:rPr>
      </w:pPr>
      <w:r w:rsidRPr="00ED4EC8">
        <w:rPr>
          <w:rFonts w:eastAsia="Times New Roman" w:cs="Calibri"/>
          <w:szCs w:val="20"/>
        </w:rPr>
        <w:t>Prepare for a quiz in Biology that counts for 2-1/2% of grade.</w:t>
      </w:r>
    </w:p>
    <w:p w:rsidR="00ED4EC8" w:rsidRPr="00ED4EC8" w:rsidRDefault="00ED4EC8" w:rsidP="00BE149A">
      <w:pPr>
        <w:widowControl w:val="0"/>
        <w:numPr>
          <w:ilvl w:val="0"/>
          <w:numId w:val="59"/>
        </w:numPr>
        <w:autoSpaceDE w:val="0"/>
        <w:autoSpaceDN w:val="0"/>
        <w:adjustRightInd w:val="0"/>
        <w:spacing w:line="240" w:lineRule="auto"/>
        <w:rPr>
          <w:rFonts w:eastAsia="Times New Roman" w:cs="Calibri"/>
          <w:szCs w:val="20"/>
        </w:rPr>
      </w:pPr>
      <w:r w:rsidRPr="00ED4EC8">
        <w:rPr>
          <w:rFonts w:eastAsia="Times New Roman" w:cs="Calibri"/>
          <w:szCs w:val="20"/>
        </w:rPr>
        <w:t>Schedule an appointment with a professor to talk about issues that affect my final grade.</w:t>
      </w:r>
    </w:p>
    <w:p w:rsidR="00ED4EC8" w:rsidRPr="00ED4EC8" w:rsidRDefault="00ED4EC8" w:rsidP="00BE149A">
      <w:pPr>
        <w:widowControl w:val="0"/>
        <w:numPr>
          <w:ilvl w:val="0"/>
          <w:numId w:val="59"/>
        </w:numPr>
        <w:autoSpaceDE w:val="0"/>
        <w:autoSpaceDN w:val="0"/>
        <w:adjustRightInd w:val="0"/>
        <w:spacing w:line="240" w:lineRule="auto"/>
        <w:rPr>
          <w:rFonts w:eastAsia="Times New Roman" w:cs="Calibri"/>
          <w:szCs w:val="20"/>
        </w:rPr>
      </w:pPr>
      <w:r w:rsidRPr="00ED4EC8">
        <w:rPr>
          <w:rFonts w:eastAsia="Times New Roman" w:cs="Calibri"/>
          <w:szCs w:val="20"/>
        </w:rPr>
        <w:t>Complete a journal entry that counts for 5% of my grade.</w:t>
      </w:r>
    </w:p>
    <w:p w:rsidR="00ED4EC8" w:rsidRPr="00ED4EC8" w:rsidRDefault="00ED4EC8" w:rsidP="00ED4EC8">
      <w:pPr>
        <w:widowControl w:val="0"/>
        <w:autoSpaceDE w:val="0"/>
        <w:autoSpaceDN w:val="0"/>
        <w:adjustRightInd w:val="0"/>
        <w:spacing w:line="240" w:lineRule="auto"/>
        <w:ind w:left="540" w:hanging="540"/>
        <w:rPr>
          <w:rFonts w:eastAsia="Times New Roman" w:cs="Calibri"/>
          <w:szCs w:val="20"/>
        </w:rPr>
      </w:pPr>
    </w:p>
    <w:p w:rsidR="00ED4EC8" w:rsidRPr="00ED4EC8" w:rsidRDefault="00ED4EC8" w:rsidP="00ED4EC8">
      <w:pPr>
        <w:widowControl w:val="0"/>
        <w:autoSpaceDE w:val="0"/>
        <w:autoSpaceDN w:val="0"/>
        <w:adjustRightInd w:val="0"/>
        <w:spacing w:line="240" w:lineRule="auto"/>
        <w:ind w:left="540" w:hanging="540"/>
        <w:rPr>
          <w:rFonts w:eastAsia="Times New Roman" w:cs="Calibri"/>
          <w:b/>
          <w:sz w:val="32"/>
          <w:szCs w:val="32"/>
        </w:rPr>
      </w:pPr>
      <w:bookmarkStart w:id="2" w:name="OLE_LINK20"/>
      <w:r w:rsidRPr="00ED4EC8">
        <w:rPr>
          <w:rFonts w:eastAsia="Times New Roman" w:cs="Calibri"/>
          <w:b/>
          <w:sz w:val="32"/>
          <w:szCs w:val="32"/>
        </w:rPr>
        <w:t>“C” LIST</w:t>
      </w:r>
    </w:p>
    <w:p w:rsidR="00ED4EC8" w:rsidRPr="00ED4EC8" w:rsidRDefault="00ED4EC8" w:rsidP="00BE149A">
      <w:pPr>
        <w:widowControl w:val="0"/>
        <w:numPr>
          <w:ilvl w:val="0"/>
          <w:numId w:val="60"/>
        </w:numPr>
        <w:autoSpaceDE w:val="0"/>
        <w:autoSpaceDN w:val="0"/>
        <w:adjustRightInd w:val="0"/>
        <w:spacing w:line="240" w:lineRule="auto"/>
        <w:rPr>
          <w:rFonts w:eastAsia="Times New Roman" w:cs="Calibri"/>
          <w:szCs w:val="20"/>
        </w:rPr>
      </w:pPr>
      <w:r w:rsidRPr="00ED4EC8">
        <w:rPr>
          <w:rFonts w:eastAsia="Times New Roman" w:cs="Calibri"/>
          <w:szCs w:val="20"/>
        </w:rPr>
        <w:t>Reorganize my iPod playlist.</w:t>
      </w:r>
    </w:p>
    <w:p w:rsidR="00ED4EC8" w:rsidRPr="00ED4EC8" w:rsidRDefault="00ED4EC8" w:rsidP="00BE149A">
      <w:pPr>
        <w:widowControl w:val="0"/>
        <w:numPr>
          <w:ilvl w:val="0"/>
          <w:numId w:val="60"/>
        </w:numPr>
        <w:autoSpaceDE w:val="0"/>
        <w:autoSpaceDN w:val="0"/>
        <w:adjustRightInd w:val="0"/>
        <w:spacing w:line="240" w:lineRule="auto"/>
        <w:rPr>
          <w:rFonts w:eastAsia="Times New Roman" w:cs="Calibri"/>
          <w:szCs w:val="20"/>
        </w:rPr>
      </w:pPr>
      <w:r w:rsidRPr="00ED4EC8">
        <w:rPr>
          <w:rFonts w:eastAsia="Times New Roman" w:cs="Calibri"/>
          <w:szCs w:val="20"/>
        </w:rPr>
        <w:t xml:space="preserve">Email a high school friend on another campus. </w:t>
      </w:r>
    </w:p>
    <w:p w:rsidR="00ED4EC8" w:rsidRPr="00ED4EC8" w:rsidRDefault="00ED4EC8" w:rsidP="00BE149A">
      <w:pPr>
        <w:widowControl w:val="0"/>
        <w:numPr>
          <w:ilvl w:val="0"/>
          <w:numId w:val="60"/>
        </w:numPr>
        <w:autoSpaceDE w:val="0"/>
        <w:autoSpaceDN w:val="0"/>
        <w:adjustRightInd w:val="0"/>
        <w:spacing w:line="240" w:lineRule="auto"/>
        <w:rPr>
          <w:rFonts w:eastAsia="Times New Roman" w:cs="Calibri"/>
          <w:szCs w:val="20"/>
        </w:rPr>
      </w:pPr>
      <w:r w:rsidRPr="00ED4EC8">
        <w:rPr>
          <w:rFonts w:eastAsia="Times New Roman" w:cs="Calibri"/>
          <w:szCs w:val="20"/>
        </w:rPr>
        <w:t xml:space="preserve">Take my car to Jiffy Lube for an oil change. </w:t>
      </w:r>
    </w:p>
    <w:p w:rsidR="00ED4EC8" w:rsidRPr="00ED4EC8" w:rsidRDefault="00ED4EC8" w:rsidP="00BE149A">
      <w:pPr>
        <w:widowControl w:val="0"/>
        <w:numPr>
          <w:ilvl w:val="0"/>
          <w:numId w:val="60"/>
        </w:numPr>
        <w:autoSpaceDE w:val="0"/>
        <w:autoSpaceDN w:val="0"/>
        <w:adjustRightInd w:val="0"/>
        <w:spacing w:line="240" w:lineRule="auto"/>
        <w:rPr>
          <w:rFonts w:eastAsia="Times New Roman" w:cs="Calibri"/>
          <w:szCs w:val="20"/>
        </w:rPr>
      </w:pPr>
      <w:r w:rsidRPr="00ED4EC8">
        <w:rPr>
          <w:rFonts w:eastAsia="Times New Roman" w:cs="Calibri"/>
          <w:szCs w:val="20"/>
        </w:rPr>
        <w:t>Take my grandmother to the grocery store. (Can my brother to do this?)</w:t>
      </w:r>
    </w:p>
    <w:p w:rsidR="00ED4EC8" w:rsidRPr="00ED4EC8" w:rsidRDefault="00ED4EC8" w:rsidP="00BE149A">
      <w:pPr>
        <w:widowControl w:val="0"/>
        <w:numPr>
          <w:ilvl w:val="0"/>
          <w:numId w:val="60"/>
        </w:numPr>
        <w:autoSpaceDE w:val="0"/>
        <w:autoSpaceDN w:val="0"/>
        <w:adjustRightInd w:val="0"/>
        <w:spacing w:line="240" w:lineRule="auto"/>
        <w:rPr>
          <w:rFonts w:eastAsia="Times New Roman" w:cs="Calibri"/>
          <w:szCs w:val="20"/>
        </w:rPr>
      </w:pPr>
      <w:r w:rsidRPr="00ED4EC8">
        <w:rPr>
          <w:rFonts w:eastAsia="Times New Roman" w:cs="Calibri"/>
          <w:szCs w:val="20"/>
        </w:rPr>
        <w:t>Check out transfer requirements of four-year colleges.</w:t>
      </w:r>
    </w:p>
    <w:p w:rsidR="00ED4EC8" w:rsidRPr="00ED4EC8" w:rsidRDefault="00ED4EC8" w:rsidP="00BE149A">
      <w:pPr>
        <w:widowControl w:val="0"/>
        <w:numPr>
          <w:ilvl w:val="0"/>
          <w:numId w:val="60"/>
        </w:numPr>
        <w:autoSpaceDE w:val="0"/>
        <w:autoSpaceDN w:val="0"/>
        <w:adjustRightInd w:val="0"/>
        <w:spacing w:line="240" w:lineRule="auto"/>
        <w:rPr>
          <w:rFonts w:eastAsia="Times New Roman" w:cs="Calibri"/>
          <w:szCs w:val="20"/>
        </w:rPr>
      </w:pPr>
      <w:r w:rsidRPr="00ED4EC8">
        <w:rPr>
          <w:rFonts w:eastAsia="Times New Roman" w:cs="Calibri"/>
          <w:szCs w:val="20"/>
        </w:rPr>
        <w:t>Do some early holiday shopping before stores get too crowded</w:t>
      </w:r>
      <w:r w:rsidRPr="00ED4EC8">
        <w:rPr>
          <w:rFonts w:eastAsia="Times New Roman" w:cs="Calibri"/>
          <w:szCs w:val="20"/>
        </w:rPr>
        <w:br/>
        <w:t>Drop my sister off at the airport. (Can my dad do this?)</w:t>
      </w:r>
      <w:bookmarkEnd w:id="2"/>
    </w:p>
    <w:p w:rsidR="00ED4EC8" w:rsidRPr="00CB2FDF" w:rsidRDefault="00ED4EC8">
      <w:pPr>
        <w:spacing w:line="240" w:lineRule="auto"/>
      </w:pPr>
    </w:p>
    <w:p w:rsidR="006B37A7" w:rsidRPr="00AC5AD4" w:rsidRDefault="006B37A7"/>
    <w:p w:rsidR="00ED4EC8" w:rsidRDefault="00ED4EC8">
      <w:pPr>
        <w:spacing w:line="240" w:lineRule="auto"/>
        <w:rPr>
          <w:b/>
          <w:sz w:val="32"/>
          <w:szCs w:val="32"/>
        </w:rPr>
      </w:pPr>
      <w:r>
        <w:rPr>
          <w:b/>
          <w:sz w:val="32"/>
          <w:szCs w:val="32"/>
        </w:rPr>
        <w:br w:type="page"/>
      </w:r>
    </w:p>
    <w:p w:rsidR="00366E22" w:rsidRPr="00366E22" w:rsidRDefault="00366E22" w:rsidP="00366E22">
      <w:pPr>
        <w:spacing w:after="120" w:line="240" w:lineRule="auto"/>
        <w:jc w:val="center"/>
        <w:rPr>
          <w:rFonts w:cs="Calibri"/>
          <w:sz w:val="40"/>
          <w:szCs w:val="40"/>
        </w:rPr>
      </w:pPr>
      <w:r w:rsidRPr="00366E22">
        <w:rPr>
          <w:rFonts w:cs="Calibri"/>
          <w:sz w:val="40"/>
          <w:szCs w:val="40"/>
        </w:rPr>
        <w:lastRenderedPageBreak/>
        <w:t>Reading Textbooks</w:t>
      </w:r>
      <w:r w:rsidR="00746CB7">
        <w:rPr>
          <w:rFonts w:cs="Calibri"/>
          <w:sz w:val="40"/>
          <w:szCs w:val="40"/>
        </w:rPr>
        <w:t xml:space="preserve"> </w:t>
      </w:r>
      <w:r w:rsidRPr="00366E22">
        <w:rPr>
          <w:rFonts w:cs="Calibri"/>
          <w:sz w:val="40"/>
          <w:szCs w:val="40"/>
        </w:rPr>
        <w:t>—</w:t>
      </w:r>
      <w:r w:rsidR="00746CB7">
        <w:rPr>
          <w:rFonts w:cs="Calibri"/>
          <w:sz w:val="40"/>
          <w:szCs w:val="40"/>
        </w:rPr>
        <w:t xml:space="preserve"> Sample Worksheet</w:t>
      </w:r>
      <w:r w:rsidRPr="00366E22">
        <w:rPr>
          <w:rFonts w:cs="Calibri"/>
          <w:sz w:val="40"/>
          <w:szCs w:val="40"/>
        </w:rPr>
        <w:t xml:space="preserve"> Key</w:t>
      </w:r>
    </w:p>
    <w:p w:rsidR="00366E22" w:rsidRPr="00366E22" w:rsidRDefault="00366E22" w:rsidP="00366E22">
      <w:pPr>
        <w:spacing w:after="200"/>
        <w:rPr>
          <w:rFonts w:cs="Calibri"/>
          <w:b/>
          <w:sz w:val="32"/>
          <w:szCs w:val="32"/>
        </w:rPr>
      </w:pPr>
      <w:r w:rsidRPr="00366E22">
        <w:rPr>
          <w:rFonts w:cs="Calibri"/>
          <w:b/>
          <w:sz w:val="32"/>
          <w:szCs w:val="32"/>
        </w:rPr>
        <w:t>Think Aloud Model #1</w:t>
      </w:r>
    </w:p>
    <w:p w:rsidR="00366E22" w:rsidRPr="00366E22" w:rsidRDefault="00366E22" w:rsidP="00BE149A">
      <w:pPr>
        <w:numPr>
          <w:ilvl w:val="0"/>
          <w:numId w:val="8"/>
        </w:numPr>
        <w:spacing w:after="200" w:line="240" w:lineRule="auto"/>
        <w:rPr>
          <w:rFonts w:cs="Calibri"/>
        </w:rPr>
      </w:pPr>
      <w:r w:rsidRPr="00366E22">
        <w:rPr>
          <w:rFonts w:cs="Calibri"/>
        </w:rPr>
        <w:t xml:space="preserve">Considered the title of the excerpt to find meaning   </w:t>
      </w:r>
    </w:p>
    <w:p w:rsidR="00366E22" w:rsidRPr="00366E22" w:rsidRDefault="00366E22" w:rsidP="00BE149A">
      <w:pPr>
        <w:numPr>
          <w:ilvl w:val="0"/>
          <w:numId w:val="8"/>
        </w:numPr>
        <w:spacing w:after="200" w:line="240" w:lineRule="auto"/>
        <w:rPr>
          <w:rFonts w:cs="Calibri"/>
        </w:rPr>
      </w:pPr>
      <w:r w:rsidRPr="00366E22">
        <w:rPr>
          <w:rFonts w:cs="Calibri"/>
        </w:rPr>
        <w:t xml:space="preserve">Willing to go on despite not fully understanding     </w:t>
      </w:r>
    </w:p>
    <w:p w:rsidR="00366E22" w:rsidRPr="00366E22" w:rsidRDefault="00366E22" w:rsidP="00BE149A">
      <w:pPr>
        <w:numPr>
          <w:ilvl w:val="0"/>
          <w:numId w:val="8"/>
        </w:numPr>
        <w:spacing w:after="200" w:line="240" w:lineRule="auto"/>
        <w:rPr>
          <w:rFonts w:cs="Calibri"/>
        </w:rPr>
      </w:pPr>
      <w:r w:rsidRPr="00366E22">
        <w:rPr>
          <w:rFonts w:cs="Calibri"/>
        </w:rPr>
        <w:t xml:space="preserve">Come back to unfamiliar vocabulary word  </w:t>
      </w:r>
    </w:p>
    <w:p w:rsidR="00366E22" w:rsidRPr="00366E22" w:rsidRDefault="00366E22" w:rsidP="00BE149A">
      <w:pPr>
        <w:numPr>
          <w:ilvl w:val="0"/>
          <w:numId w:val="8"/>
        </w:numPr>
        <w:spacing w:after="200" w:line="240" w:lineRule="auto"/>
        <w:rPr>
          <w:rFonts w:cs="Calibri"/>
        </w:rPr>
      </w:pPr>
      <w:r w:rsidRPr="00366E22">
        <w:rPr>
          <w:rFonts w:cs="Calibri"/>
        </w:rPr>
        <w:t xml:space="preserve">Decode root of vocabulary word  </w:t>
      </w:r>
    </w:p>
    <w:p w:rsidR="00366E22" w:rsidRPr="00366E22" w:rsidRDefault="00366E22" w:rsidP="00BE149A">
      <w:pPr>
        <w:numPr>
          <w:ilvl w:val="0"/>
          <w:numId w:val="8"/>
        </w:numPr>
        <w:spacing w:after="200" w:line="240" w:lineRule="auto"/>
        <w:rPr>
          <w:rFonts w:cs="Calibri"/>
        </w:rPr>
      </w:pPr>
      <w:r w:rsidRPr="00366E22">
        <w:rPr>
          <w:rFonts w:cs="Calibri"/>
        </w:rPr>
        <w:t xml:space="preserve">Paraphrase passage in her own words </w:t>
      </w:r>
    </w:p>
    <w:p w:rsidR="00366E22" w:rsidRPr="00366E22" w:rsidRDefault="00366E22" w:rsidP="00BE149A">
      <w:pPr>
        <w:numPr>
          <w:ilvl w:val="0"/>
          <w:numId w:val="8"/>
        </w:numPr>
        <w:spacing w:after="200" w:line="240" w:lineRule="auto"/>
        <w:rPr>
          <w:rFonts w:cs="Calibri"/>
        </w:rPr>
      </w:pPr>
      <w:r w:rsidRPr="00366E22">
        <w:rPr>
          <w:rFonts w:cs="Calibri"/>
        </w:rPr>
        <w:t xml:space="preserve">Look up important unfamiliar words </w:t>
      </w:r>
    </w:p>
    <w:p w:rsidR="00366E22" w:rsidRPr="00366E22" w:rsidRDefault="00366E22" w:rsidP="00BE149A">
      <w:pPr>
        <w:numPr>
          <w:ilvl w:val="0"/>
          <w:numId w:val="8"/>
        </w:numPr>
        <w:spacing w:after="200" w:line="240" w:lineRule="auto"/>
        <w:rPr>
          <w:rFonts w:cs="Calibri"/>
        </w:rPr>
      </w:pPr>
      <w:r w:rsidRPr="00366E22">
        <w:rPr>
          <w:rFonts w:cs="Calibri"/>
        </w:rPr>
        <w:t>Find tone in the words and sentences used</w:t>
      </w:r>
    </w:p>
    <w:p w:rsidR="00366E22" w:rsidRPr="00366E22" w:rsidRDefault="00366E22" w:rsidP="00BE149A">
      <w:pPr>
        <w:numPr>
          <w:ilvl w:val="0"/>
          <w:numId w:val="8"/>
        </w:numPr>
        <w:spacing w:after="200" w:line="240" w:lineRule="auto"/>
        <w:rPr>
          <w:rFonts w:cs="Calibri"/>
        </w:rPr>
      </w:pPr>
      <w:r w:rsidRPr="00366E22">
        <w:rPr>
          <w:rFonts w:cs="Calibri"/>
        </w:rPr>
        <w:t xml:space="preserve">Predict what the rest of the passage is about </w:t>
      </w:r>
    </w:p>
    <w:p w:rsidR="00366E22" w:rsidRPr="00366E22" w:rsidRDefault="00366E22" w:rsidP="00366E22">
      <w:pPr>
        <w:spacing w:line="240" w:lineRule="auto"/>
        <w:rPr>
          <w:rFonts w:cs="Calibri"/>
        </w:rPr>
      </w:pPr>
    </w:p>
    <w:p w:rsidR="00366E22" w:rsidRPr="00366E22" w:rsidRDefault="00366E22" w:rsidP="00366E22">
      <w:pPr>
        <w:spacing w:line="240" w:lineRule="auto"/>
        <w:rPr>
          <w:rFonts w:cs="Calibri"/>
        </w:rPr>
      </w:pPr>
    </w:p>
    <w:p w:rsidR="00366E22" w:rsidRPr="00366E22" w:rsidRDefault="00366E22" w:rsidP="00366E22">
      <w:pPr>
        <w:spacing w:after="200"/>
        <w:rPr>
          <w:rFonts w:cs="Calibri"/>
          <w:b/>
          <w:sz w:val="32"/>
          <w:szCs w:val="32"/>
        </w:rPr>
      </w:pPr>
      <w:r w:rsidRPr="00366E22">
        <w:rPr>
          <w:rFonts w:cs="Calibri"/>
          <w:b/>
          <w:sz w:val="32"/>
          <w:szCs w:val="32"/>
        </w:rPr>
        <w:t>Think Aloud Model #2</w:t>
      </w:r>
    </w:p>
    <w:p w:rsidR="00366E22" w:rsidRPr="00366E22" w:rsidRDefault="00366E22" w:rsidP="00BE149A">
      <w:pPr>
        <w:numPr>
          <w:ilvl w:val="0"/>
          <w:numId w:val="9"/>
        </w:numPr>
        <w:spacing w:after="200" w:line="240" w:lineRule="auto"/>
        <w:rPr>
          <w:rFonts w:cs="Calibri"/>
        </w:rPr>
      </w:pPr>
      <w:r w:rsidRPr="00366E22">
        <w:rPr>
          <w:rFonts w:cs="Calibri"/>
        </w:rPr>
        <w:t xml:space="preserve">Recall past experience with the concept </w:t>
      </w:r>
    </w:p>
    <w:p w:rsidR="00366E22" w:rsidRPr="00366E22" w:rsidRDefault="00366E22" w:rsidP="00BE149A">
      <w:pPr>
        <w:numPr>
          <w:ilvl w:val="0"/>
          <w:numId w:val="9"/>
        </w:numPr>
        <w:spacing w:after="200" w:line="240" w:lineRule="auto"/>
        <w:rPr>
          <w:rFonts w:cs="Calibri"/>
        </w:rPr>
      </w:pPr>
      <w:r w:rsidRPr="00366E22">
        <w:rPr>
          <w:rFonts w:cs="Calibri"/>
        </w:rPr>
        <w:t xml:space="preserve">Make a drawing or visual image of the concept </w:t>
      </w:r>
    </w:p>
    <w:p w:rsidR="00366E22" w:rsidRPr="00366E22" w:rsidRDefault="00366E22" w:rsidP="00BE149A">
      <w:pPr>
        <w:numPr>
          <w:ilvl w:val="0"/>
          <w:numId w:val="9"/>
        </w:numPr>
        <w:spacing w:after="200" w:line="240" w:lineRule="auto"/>
        <w:rPr>
          <w:rFonts w:cs="Calibri"/>
        </w:rPr>
      </w:pPr>
      <w:r w:rsidRPr="00366E22">
        <w:rPr>
          <w:rFonts w:cs="Calibri"/>
        </w:rPr>
        <w:t xml:space="preserve">Decode root unfamiliar vocabulary using root </w:t>
      </w:r>
    </w:p>
    <w:p w:rsidR="00366E22" w:rsidRPr="00366E22" w:rsidRDefault="00366E22" w:rsidP="00BE149A">
      <w:pPr>
        <w:numPr>
          <w:ilvl w:val="0"/>
          <w:numId w:val="9"/>
        </w:numPr>
        <w:spacing w:after="200" w:line="240" w:lineRule="auto"/>
        <w:rPr>
          <w:rFonts w:cs="Calibri"/>
        </w:rPr>
      </w:pPr>
      <w:r w:rsidRPr="00366E22">
        <w:rPr>
          <w:rFonts w:cs="Calibri"/>
        </w:rPr>
        <w:t xml:space="preserve">Summarize information in a short passage </w:t>
      </w:r>
    </w:p>
    <w:p w:rsidR="00366E22" w:rsidRPr="00366E22" w:rsidRDefault="00366E22" w:rsidP="00BE149A">
      <w:pPr>
        <w:numPr>
          <w:ilvl w:val="0"/>
          <w:numId w:val="9"/>
        </w:numPr>
        <w:spacing w:after="200" w:line="240" w:lineRule="auto"/>
        <w:rPr>
          <w:rFonts w:cs="Calibri"/>
        </w:rPr>
      </w:pPr>
      <w:r w:rsidRPr="00366E22">
        <w:rPr>
          <w:rFonts w:cs="Calibri"/>
        </w:rPr>
        <w:t xml:space="preserve">Make a list to learn the unfamiliar terms </w:t>
      </w:r>
    </w:p>
    <w:p w:rsidR="00366E22" w:rsidRPr="00366E22" w:rsidRDefault="00366E22" w:rsidP="00BE149A">
      <w:pPr>
        <w:numPr>
          <w:ilvl w:val="0"/>
          <w:numId w:val="9"/>
        </w:numPr>
        <w:spacing w:after="200" w:line="240" w:lineRule="auto"/>
        <w:rPr>
          <w:rFonts w:cs="Calibri"/>
        </w:rPr>
      </w:pPr>
      <w:r w:rsidRPr="00366E22">
        <w:rPr>
          <w:rFonts w:cs="Calibri"/>
        </w:rPr>
        <w:t xml:space="preserve">Read topic headings </w:t>
      </w:r>
    </w:p>
    <w:p w:rsidR="006B37A7" w:rsidRPr="00AC5AD4" w:rsidRDefault="006B37A7"/>
    <w:p w:rsidR="006B37A7" w:rsidRPr="00AC5AD4" w:rsidRDefault="006B37A7">
      <w:pPr>
        <w:spacing w:line="240" w:lineRule="auto"/>
        <w:rPr>
          <w:sz w:val="28"/>
          <w:szCs w:val="28"/>
        </w:rPr>
      </w:pPr>
      <w:r w:rsidRPr="00AC5AD4">
        <w:rPr>
          <w:sz w:val="28"/>
          <w:szCs w:val="28"/>
        </w:rPr>
        <w:br w:type="page"/>
      </w:r>
    </w:p>
    <w:p w:rsidR="00D14D99" w:rsidRPr="00D14D99" w:rsidRDefault="00D14D99" w:rsidP="00D14D99">
      <w:pPr>
        <w:contextualSpacing/>
        <w:jc w:val="center"/>
        <w:rPr>
          <w:rFonts w:cs="Calibri"/>
          <w:sz w:val="40"/>
          <w:szCs w:val="40"/>
        </w:rPr>
      </w:pPr>
      <w:r w:rsidRPr="00D14D99">
        <w:rPr>
          <w:rFonts w:cs="Calibri"/>
          <w:sz w:val="40"/>
          <w:szCs w:val="40"/>
        </w:rPr>
        <w:lastRenderedPageBreak/>
        <w:t>Remembering What You Read – Sample Answer Key</w:t>
      </w:r>
    </w:p>
    <w:p w:rsidR="00D14D99" w:rsidRPr="00D14D99" w:rsidRDefault="00D14D99" w:rsidP="00D14D99">
      <w:pPr>
        <w:contextualSpacing/>
        <w:rPr>
          <w:rFonts w:cs="Calibri"/>
          <w:b/>
        </w:rPr>
      </w:pPr>
    </w:p>
    <w:p w:rsidR="00D14D99" w:rsidRPr="00D14D99" w:rsidRDefault="00D14D99" w:rsidP="00D14D99">
      <w:pPr>
        <w:contextualSpacing/>
        <w:rPr>
          <w:rFonts w:cs="Calibri"/>
          <w:b/>
          <w:sz w:val="32"/>
          <w:szCs w:val="32"/>
        </w:rPr>
      </w:pPr>
      <w:r w:rsidRPr="00D14D99">
        <w:rPr>
          <w:rFonts w:cs="Calibri"/>
          <w:b/>
          <w:sz w:val="32"/>
          <w:szCs w:val="32"/>
        </w:rPr>
        <w:t>Hannah’s Imaginary Journal</w:t>
      </w:r>
    </w:p>
    <w:p w:rsidR="00D14D99" w:rsidRPr="00D14D99" w:rsidRDefault="00D14D99" w:rsidP="00D14D99">
      <w:pPr>
        <w:contextualSpacing/>
        <w:rPr>
          <w:rFonts w:cs="Calibri"/>
        </w:rPr>
      </w:pPr>
      <w:r w:rsidRPr="00D14D99">
        <w:rPr>
          <w:rFonts w:cs="Calibri"/>
        </w:rPr>
        <w:t>I am reading about the Gold Rush in California. I’m sitting in my kitchen at the table. My brother is home and he is watching TV. I start to read the first page and get to the third paragraph. Then my mind drifts to how easy my brother has it. He never has as much homework as I do. When I reach the bottom of the page, I realize that I hadn’t been concentrating on what I was reading. I turn the page and begin reading the first paragraph. It is interesting, about the hardships that miners had to face. I start to think about being a miner and whether I would be successful, how I would endure the challenges. By the time I get to the bottom of the page, I realize again that I had not been concentrating. When I finish the reading assignment, I remember very little about what I read. I don’t think my teacher will believe me that I read the entire chapter.</w:t>
      </w:r>
    </w:p>
    <w:p w:rsidR="00D14D99" w:rsidRPr="00D14D99" w:rsidRDefault="00D14D99" w:rsidP="00D14D99">
      <w:pPr>
        <w:contextualSpacing/>
        <w:rPr>
          <w:rFonts w:cs="Calibri"/>
        </w:rPr>
      </w:pPr>
    </w:p>
    <w:p w:rsidR="00D14D99" w:rsidRPr="00D14D99" w:rsidRDefault="00D14D99" w:rsidP="00D14D99">
      <w:pPr>
        <w:contextualSpacing/>
        <w:rPr>
          <w:rFonts w:cs="Calibri"/>
          <w:b/>
          <w:sz w:val="32"/>
          <w:szCs w:val="32"/>
        </w:rPr>
      </w:pPr>
      <w:r w:rsidRPr="00D14D99">
        <w:rPr>
          <w:rFonts w:cs="Calibri"/>
          <w:b/>
          <w:sz w:val="32"/>
          <w:szCs w:val="32"/>
        </w:rPr>
        <w:t>Keith’s Response</w:t>
      </w:r>
    </w:p>
    <w:p w:rsidR="00D14D99" w:rsidRPr="00D14D99" w:rsidRDefault="00D14D99" w:rsidP="00D14D99">
      <w:pPr>
        <w:contextualSpacing/>
        <w:rPr>
          <w:rFonts w:cs="Calibri"/>
        </w:rPr>
      </w:pPr>
      <w:r w:rsidRPr="00D14D99">
        <w:rPr>
          <w:rFonts w:cs="Calibri"/>
        </w:rPr>
        <w:t>Hi Hannah,</w:t>
      </w:r>
    </w:p>
    <w:p w:rsidR="00D14D99" w:rsidRPr="00D14D99" w:rsidRDefault="00D14D99" w:rsidP="00D14D99">
      <w:pPr>
        <w:contextualSpacing/>
        <w:rPr>
          <w:rFonts w:cs="Calibri"/>
        </w:rPr>
      </w:pPr>
      <w:r w:rsidRPr="00D14D99">
        <w:rPr>
          <w:rFonts w:cs="Calibri"/>
        </w:rPr>
        <w:t>I see the problem you are having. It isn’t that you are not spending the time to read. It’s that you are not reading effectively. Your mind drafts off. Then you catch yourself, but you don’t reread the parts where you drifted off. I know it takes more time, but if you drift, you need to reread those parts so you understand the chapter. Also, if you take notes in the margins or on a piece of paper, it will help to keep you awake. I know having a pencil in my hand and taking notes helps keep me focused. Pretend you are having a conversation with the author. Ask questions and note when something strikes you as interesting or note when you agree or disagree. If you are talking with the book, it may help to keep you engaged with the material. Also, think about when and where you are reading. Is it late and you’re tired? Are you distracted by the TV or other noise in the background? I know you can do this. It’s just a matter of cultivating new reading habits.</w:t>
      </w:r>
    </w:p>
    <w:p w:rsidR="00D14D99" w:rsidRPr="00D14D99" w:rsidRDefault="00D14D99" w:rsidP="00D14D99">
      <w:pPr>
        <w:contextualSpacing/>
        <w:rPr>
          <w:rFonts w:cs="Calibri"/>
        </w:rPr>
      </w:pPr>
    </w:p>
    <w:p w:rsidR="006B37A7" w:rsidRPr="00AC5AD4" w:rsidRDefault="006B37A7"/>
    <w:p w:rsidR="006B37A7" w:rsidRPr="00AC5AD4" w:rsidRDefault="006B37A7">
      <w:pPr>
        <w:spacing w:line="240" w:lineRule="auto"/>
        <w:rPr>
          <w:sz w:val="28"/>
          <w:szCs w:val="28"/>
        </w:rPr>
      </w:pPr>
      <w:r w:rsidRPr="00AC5AD4">
        <w:rPr>
          <w:sz w:val="28"/>
          <w:szCs w:val="28"/>
        </w:rPr>
        <w:br w:type="page"/>
      </w:r>
    </w:p>
    <w:p w:rsidR="00BD384F" w:rsidRPr="00BD384F" w:rsidRDefault="00BD384F" w:rsidP="00BD384F">
      <w:pPr>
        <w:pageBreakBefore/>
        <w:tabs>
          <w:tab w:val="left" w:pos="330"/>
        </w:tabs>
        <w:suppressAutoHyphens/>
        <w:spacing w:after="120" w:line="240" w:lineRule="auto"/>
        <w:ind w:left="330" w:hanging="330"/>
        <w:jc w:val="center"/>
        <w:rPr>
          <w:rFonts w:cs="Calibri"/>
          <w:lang w:eastAsia="ar-SA"/>
        </w:rPr>
      </w:pPr>
      <w:r w:rsidRPr="00BD384F">
        <w:rPr>
          <w:sz w:val="40"/>
          <w:szCs w:val="40"/>
          <w:lang w:eastAsia="ar-SA"/>
        </w:rPr>
        <w:lastRenderedPageBreak/>
        <w:t>Test-Takin</w:t>
      </w:r>
      <w:r w:rsidR="0070091E">
        <w:rPr>
          <w:sz w:val="40"/>
          <w:szCs w:val="40"/>
          <w:lang w:eastAsia="ar-SA"/>
        </w:rPr>
        <w:t>g Strategies</w:t>
      </w:r>
      <w:r w:rsidRPr="00BD384F">
        <w:rPr>
          <w:sz w:val="40"/>
          <w:szCs w:val="40"/>
          <w:lang w:eastAsia="ar-SA"/>
        </w:rPr>
        <w:t xml:space="preserve"> – Practice Questions Answer Key</w:t>
      </w:r>
    </w:p>
    <w:p w:rsidR="00BD384F" w:rsidRPr="00BD384F" w:rsidRDefault="00BD384F" w:rsidP="00BD384F">
      <w:pPr>
        <w:tabs>
          <w:tab w:val="left" w:pos="330"/>
        </w:tabs>
        <w:suppressAutoHyphens/>
        <w:spacing w:line="240" w:lineRule="auto"/>
        <w:ind w:left="331" w:hanging="331"/>
        <w:rPr>
          <w:rFonts w:cs="Calibri"/>
          <w:lang w:eastAsia="ar-SA"/>
        </w:rPr>
      </w:pPr>
      <w:r w:rsidRPr="00BD384F">
        <w:rPr>
          <w:rFonts w:cs="Calibri"/>
          <w:lang w:eastAsia="ar-SA"/>
        </w:rPr>
        <w:t>Remember your strengths as discussed earlier?</w:t>
      </w:r>
    </w:p>
    <w:p w:rsidR="00BD384F" w:rsidRPr="00BD384F" w:rsidRDefault="00BD384F" w:rsidP="00BE149A">
      <w:pPr>
        <w:numPr>
          <w:ilvl w:val="0"/>
          <w:numId w:val="61"/>
        </w:numPr>
        <w:suppressAutoHyphens/>
        <w:spacing w:after="40" w:line="240" w:lineRule="auto"/>
        <w:ind w:hanging="360"/>
        <w:rPr>
          <w:rFonts w:cs="Calibri"/>
          <w:lang w:eastAsia="ar-SA"/>
        </w:rPr>
      </w:pPr>
      <w:r w:rsidRPr="00BD384F">
        <w:rPr>
          <w:rFonts w:cs="Calibri"/>
          <w:lang w:eastAsia="ar-SA"/>
        </w:rPr>
        <w:t>Are you cautious, thorough, and attentive to facts and details?  OR</w:t>
      </w:r>
    </w:p>
    <w:p w:rsidR="00BD384F" w:rsidRPr="00BD384F" w:rsidRDefault="00BD384F" w:rsidP="00BE149A">
      <w:pPr>
        <w:numPr>
          <w:ilvl w:val="0"/>
          <w:numId w:val="61"/>
        </w:numPr>
        <w:suppressAutoHyphens/>
        <w:spacing w:after="120" w:line="240" w:lineRule="auto"/>
        <w:ind w:hanging="360"/>
        <w:rPr>
          <w:rFonts w:cs="Calibri"/>
          <w:lang w:eastAsia="ar-SA"/>
        </w:rPr>
      </w:pPr>
      <w:r w:rsidRPr="00BD384F">
        <w:rPr>
          <w:rFonts w:cs="Calibri"/>
          <w:lang w:eastAsia="ar-SA"/>
        </w:rPr>
        <w:t>Do you work quickly, get impressions, and focus on concepts and connections?</w:t>
      </w:r>
    </w:p>
    <w:p w:rsidR="00BD384F" w:rsidRPr="00BD384F" w:rsidRDefault="00BD384F" w:rsidP="00BD384F">
      <w:pPr>
        <w:tabs>
          <w:tab w:val="left" w:pos="330"/>
        </w:tabs>
        <w:suppressAutoHyphens/>
        <w:spacing w:after="120" w:line="240" w:lineRule="auto"/>
        <w:ind w:left="330" w:hanging="330"/>
        <w:rPr>
          <w:rFonts w:cs="Calibri"/>
          <w:lang w:eastAsia="ar-SA"/>
        </w:rPr>
      </w:pPr>
      <w:r w:rsidRPr="00BD384F">
        <w:rPr>
          <w:rFonts w:cs="Calibri"/>
          <w:lang w:eastAsia="ar-SA"/>
        </w:rPr>
        <w:t>Find a balance—use some of each to maximize your test-taking skills!</w:t>
      </w:r>
    </w:p>
    <w:p w:rsidR="00BD384F" w:rsidRPr="00BD384F" w:rsidRDefault="00BD384F" w:rsidP="00BD384F">
      <w:pPr>
        <w:tabs>
          <w:tab w:val="left" w:pos="330"/>
        </w:tabs>
        <w:suppressAutoHyphens/>
        <w:spacing w:line="240" w:lineRule="auto"/>
        <w:ind w:left="331" w:hanging="331"/>
        <w:rPr>
          <w:rFonts w:cs="Calibri"/>
          <w:lang w:eastAsia="ar-SA"/>
        </w:rPr>
      </w:pPr>
      <w:r w:rsidRPr="00BD384F">
        <w:rPr>
          <w:rFonts w:cs="Calibri"/>
          <w:lang w:eastAsia="ar-SA"/>
        </w:rPr>
        <w:t>1.</w:t>
      </w:r>
      <w:r w:rsidRPr="00BD384F">
        <w:rPr>
          <w:rFonts w:cs="Calibri"/>
          <w:lang w:eastAsia="ar-SA"/>
        </w:rPr>
        <w:tab/>
        <w:t>A developmental task of older adults, according to Erikson, is:</w:t>
      </w:r>
    </w:p>
    <w:p w:rsidR="00BD384F" w:rsidRPr="00BD384F" w:rsidRDefault="00BD384F" w:rsidP="00BD384F">
      <w:pPr>
        <w:tabs>
          <w:tab w:val="left" w:pos="660"/>
        </w:tabs>
        <w:suppressAutoHyphens/>
        <w:spacing w:line="240" w:lineRule="auto"/>
        <w:ind w:left="662" w:hanging="331"/>
        <w:rPr>
          <w:rFonts w:cs="Calibri"/>
          <w:lang w:eastAsia="ar-SA"/>
        </w:rPr>
      </w:pPr>
      <w:r w:rsidRPr="00BD384F">
        <w:rPr>
          <w:rFonts w:cs="Calibri"/>
          <w:lang w:eastAsia="ar-SA"/>
        </w:rPr>
        <w:t>(a)  Establishing trust</w:t>
      </w:r>
    </w:p>
    <w:p w:rsidR="00BD384F" w:rsidRPr="00BD384F" w:rsidRDefault="00BD384F" w:rsidP="00BD384F">
      <w:pPr>
        <w:tabs>
          <w:tab w:val="left" w:pos="660"/>
        </w:tabs>
        <w:suppressAutoHyphens/>
        <w:spacing w:line="240" w:lineRule="auto"/>
        <w:ind w:left="662" w:hanging="331"/>
        <w:rPr>
          <w:rFonts w:cs="Calibri"/>
          <w:lang w:eastAsia="ar-SA"/>
        </w:rPr>
      </w:pPr>
      <w:r w:rsidRPr="00BD384F">
        <w:rPr>
          <w:rFonts w:cs="Calibri"/>
          <w:lang w:eastAsia="ar-SA"/>
        </w:rPr>
        <w:t>(b)  Becoming dependent</w:t>
      </w:r>
    </w:p>
    <w:p w:rsidR="00BD384F" w:rsidRPr="00BD384F" w:rsidRDefault="00BD384F" w:rsidP="00BD384F">
      <w:pPr>
        <w:tabs>
          <w:tab w:val="left" w:pos="660"/>
        </w:tabs>
        <w:suppressAutoHyphens/>
        <w:spacing w:line="240" w:lineRule="auto"/>
        <w:ind w:left="662" w:hanging="331"/>
        <w:rPr>
          <w:rFonts w:cs="Calibri"/>
          <w:lang w:eastAsia="ar-SA"/>
        </w:rPr>
      </w:pPr>
      <w:r w:rsidRPr="00BD384F">
        <w:rPr>
          <w:rFonts w:cs="Calibri"/>
          <w:lang w:eastAsia="ar-SA"/>
        </w:rPr>
        <w:t>(c)  Reconciling one’s own life</w:t>
      </w:r>
    </w:p>
    <w:p w:rsidR="00BD384F" w:rsidRPr="00BD384F" w:rsidRDefault="00BD384F" w:rsidP="00BD384F">
      <w:pPr>
        <w:tabs>
          <w:tab w:val="left" w:pos="660"/>
        </w:tabs>
        <w:suppressAutoHyphens/>
        <w:spacing w:after="120" w:line="240" w:lineRule="auto"/>
        <w:ind w:left="660" w:hanging="330"/>
        <w:rPr>
          <w:rFonts w:cs="Calibri"/>
          <w:lang w:eastAsia="ar-SA"/>
        </w:rPr>
      </w:pPr>
      <w:r w:rsidRPr="00BD384F">
        <w:rPr>
          <w:rFonts w:cs="Calibri"/>
          <w:lang w:eastAsia="ar-SA"/>
        </w:rPr>
        <w:t>(d)  Assisting grown children</w:t>
      </w:r>
    </w:p>
    <w:p w:rsidR="00BD384F" w:rsidRPr="00BD384F" w:rsidRDefault="00BD384F" w:rsidP="00BD384F">
      <w:pPr>
        <w:tabs>
          <w:tab w:val="left" w:pos="330"/>
        </w:tabs>
        <w:suppressAutoHyphens/>
        <w:spacing w:after="120" w:line="240" w:lineRule="auto"/>
        <w:ind w:left="660" w:hanging="330"/>
        <w:rPr>
          <w:rFonts w:cs="Calibri"/>
          <w:lang w:eastAsia="ar-SA"/>
        </w:rPr>
      </w:pPr>
      <w:r w:rsidRPr="00BD384F">
        <w:rPr>
          <w:rFonts w:cs="Calibri"/>
          <w:b/>
          <w:lang w:eastAsia="ar-SA"/>
        </w:rPr>
        <w:t>Know Your Strengths:</w:t>
      </w:r>
      <w:r w:rsidRPr="00BD384F">
        <w:rPr>
          <w:rFonts w:cs="Calibri"/>
          <w:lang w:eastAsia="ar-SA"/>
        </w:rPr>
        <w:t xml:space="preserve">  If you read carefully, you won’t miss clue in the stem. (It’s the word </w:t>
      </w:r>
      <w:r w:rsidRPr="00BD384F">
        <w:rPr>
          <w:rFonts w:cs="Calibri"/>
          <w:i/>
          <w:lang w:eastAsia="ar-SA"/>
        </w:rPr>
        <w:t>older</w:t>
      </w:r>
      <w:r w:rsidRPr="00BD384F">
        <w:rPr>
          <w:rFonts w:cs="Calibri"/>
          <w:lang w:eastAsia="ar-SA"/>
        </w:rPr>
        <w:t>.)</w:t>
      </w:r>
    </w:p>
    <w:p w:rsidR="00BD384F" w:rsidRPr="00BD384F" w:rsidRDefault="00BD384F" w:rsidP="00BD384F">
      <w:pPr>
        <w:tabs>
          <w:tab w:val="left" w:pos="330"/>
        </w:tabs>
        <w:suppressAutoHyphens/>
        <w:spacing w:after="120" w:line="240" w:lineRule="auto"/>
        <w:ind w:left="660" w:hanging="330"/>
        <w:rPr>
          <w:rFonts w:cs="Calibri"/>
          <w:lang w:eastAsia="ar-SA"/>
        </w:rPr>
      </w:pPr>
      <w:r w:rsidRPr="00BD384F">
        <w:rPr>
          <w:rFonts w:cs="Calibri"/>
          <w:b/>
          <w:u w:val="single"/>
          <w:lang w:eastAsia="ar-SA"/>
        </w:rPr>
        <w:t>Answer</w:t>
      </w:r>
      <w:r w:rsidRPr="00BD384F">
        <w:rPr>
          <w:rFonts w:cs="Calibri"/>
          <w:b/>
          <w:lang w:eastAsia="ar-SA"/>
        </w:rPr>
        <w:t>:  (c</w:t>
      </w:r>
      <w:proofErr w:type="gramStart"/>
      <w:r w:rsidRPr="00BD384F">
        <w:rPr>
          <w:rFonts w:cs="Calibri"/>
          <w:b/>
          <w:lang w:eastAsia="ar-SA"/>
        </w:rPr>
        <w:t>)  Reconciling</w:t>
      </w:r>
      <w:proofErr w:type="gramEnd"/>
      <w:r w:rsidRPr="00BD384F">
        <w:rPr>
          <w:rFonts w:cs="Calibri"/>
          <w:b/>
          <w:lang w:eastAsia="ar-SA"/>
        </w:rPr>
        <w:t xml:space="preserve"> one’s own life </w:t>
      </w:r>
      <w:r w:rsidRPr="00BD384F">
        <w:rPr>
          <w:rFonts w:cs="Calibri"/>
          <w:lang w:eastAsia="ar-SA"/>
        </w:rPr>
        <w:t>(an end-of-life activity)</w:t>
      </w:r>
    </w:p>
    <w:p w:rsidR="00BD384F" w:rsidRPr="00BD384F" w:rsidRDefault="00BD384F" w:rsidP="00BD384F">
      <w:pPr>
        <w:tabs>
          <w:tab w:val="left" w:pos="330"/>
        </w:tabs>
        <w:suppressAutoHyphens/>
        <w:spacing w:line="240" w:lineRule="auto"/>
        <w:ind w:left="331" w:hanging="331"/>
        <w:rPr>
          <w:rFonts w:cs="Calibri"/>
          <w:lang w:eastAsia="ar-SA"/>
        </w:rPr>
      </w:pPr>
      <w:r w:rsidRPr="00BD384F">
        <w:rPr>
          <w:rFonts w:cs="Calibri"/>
          <w:lang w:eastAsia="ar-SA"/>
        </w:rPr>
        <w:t>2.</w:t>
      </w:r>
      <w:r w:rsidRPr="00BD384F">
        <w:rPr>
          <w:rFonts w:cs="Calibri"/>
          <w:lang w:eastAsia="ar-SA"/>
        </w:rPr>
        <w:tab/>
        <w:t>In relation to Erikson’s developmental theory, a question that relates to the task of the school-age child is:</w:t>
      </w:r>
    </w:p>
    <w:p w:rsidR="00BD384F" w:rsidRPr="00BD384F" w:rsidRDefault="00BD384F" w:rsidP="00BD384F">
      <w:pPr>
        <w:tabs>
          <w:tab w:val="left" w:pos="720"/>
        </w:tabs>
        <w:suppressAutoHyphens/>
        <w:spacing w:line="240" w:lineRule="auto"/>
        <w:ind w:left="662" w:hanging="331"/>
        <w:rPr>
          <w:rFonts w:cs="Calibri"/>
          <w:lang w:eastAsia="ar-SA"/>
        </w:rPr>
      </w:pPr>
      <w:r w:rsidRPr="00BD384F">
        <w:rPr>
          <w:rFonts w:cs="Calibri"/>
          <w:lang w:eastAsia="ar-SA"/>
        </w:rPr>
        <w:t>(a)  “Who am I?”</w:t>
      </w:r>
    </w:p>
    <w:p w:rsidR="00BD384F" w:rsidRPr="00BD384F" w:rsidRDefault="00BD384F" w:rsidP="00BD384F">
      <w:pPr>
        <w:tabs>
          <w:tab w:val="left" w:pos="330"/>
          <w:tab w:val="left" w:pos="720"/>
        </w:tabs>
        <w:suppressAutoHyphens/>
        <w:spacing w:line="240" w:lineRule="auto"/>
        <w:ind w:left="662" w:hanging="331"/>
        <w:rPr>
          <w:rFonts w:cs="Calibri"/>
          <w:lang w:eastAsia="ar-SA"/>
        </w:rPr>
      </w:pPr>
      <w:r w:rsidRPr="00BD384F">
        <w:rPr>
          <w:rFonts w:cs="Calibri"/>
          <w:lang w:eastAsia="ar-SA"/>
        </w:rPr>
        <w:t>(b)  “What can I do?”</w:t>
      </w:r>
    </w:p>
    <w:p w:rsidR="00BD384F" w:rsidRPr="00BD384F" w:rsidRDefault="00BD384F" w:rsidP="00BD384F">
      <w:pPr>
        <w:tabs>
          <w:tab w:val="left" w:pos="330"/>
          <w:tab w:val="left" w:pos="720"/>
        </w:tabs>
        <w:suppressAutoHyphens/>
        <w:spacing w:line="240" w:lineRule="auto"/>
        <w:ind w:left="662" w:hanging="331"/>
        <w:rPr>
          <w:rFonts w:cs="Calibri"/>
          <w:lang w:eastAsia="ar-SA"/>
        </w:rPr>
      </w:pPr>
      <w:r w:rsidRPr="00BD384F">
        <w:rPr>
          <w:rFonts w:cs="Calibri"/>
          <w:lang w:eastAsia="ar-SA"/>
        </w:rPr>
        <w:t>(c)  “Whom can I trust?”</w:t>
      </w:r>
    </w:p>
    <w:p w:rsidR="00BD384F" w:rsidRPr="00BD384F" w:rsidRDefault="00BD384F" w:rsidP="00BD384F">
      <w:pPr>
        <w:tabs>
          <w:tab w:val="left" w:pos="330"/>
          <w:tab w:val="left" w:pos="720"/>
        </w:tabs>
        <w:suppressAutoHyphens/>
        <w:spacing w:after="120" w:line="240" w:lineRule="auto"/>
        <w:ind w:left="720" w:hanging="360"/>
        <w:rPr>
          <w:rFonts w:cs="Calibri"/>
          <w:lang w:eastAsia="ar-SA"/>
        </w:rPr>
      </w:pPr>
      <w:r w:rsidRPr="00BD384F">
        <w:rPr>
          <w:rFonts w:cs="Calibri"/>
          <w:lang w:eastAsia="ar-SA"/>
        </w:rPr>
        <w:t>(d)  “What have I done?”</w:t>
      </w:r>
    </w:p>
    <w:p w:rsidR="00BD384F" w:rsidRPr="00BD384F" w:rsidRDefault="00BD384F" w:rsidP="00BD384F">
      <w:pPr>
        <w:tabs>
          <w:tab w:val="left" w:pos="330"/>
        </w:tabs>
        <w:suppressAutoHyphens/>
        <w:spacing w:after="120" w:line="240" w:lineRule="auto"/>
        <w:ind w:left="360" w:hanging="30"/>
        <w:rPr>
          <w:rFonts w:cs="Calibri"/>
          <w:lang w:eastAsia="ar-SA"/>
        </w:rPr>
      </w:pPr>
      <w:r w:rsidRPr="00BD384F">
        <w:rPr>
          <w:rFonts w:cs="Calibri"/>
          <w:b/>
          <w:lang w:eastAsia="ar-SA"/>
        </w:rPr>
        <w:t>Know Your Strengths:</w:t>
      </w:r>
      <w:r w:rsidRPr="00BD384F">
        <w:rPr>
          <w:rFonts w:cs="Calibri"/>
          <w:lang w:eastAsia="ar-SA"/>
        </w:rPr>
        <w:t xml:space="preserve">  This requires thinking about the concept </w:t>
      </w:r>
      <w:r w:rsidRPr="00BD384F">
        <w:rPr>
          <w:rFonts w:cs="Calibri"/>
          <w:i/>
          <w:lang w:eastAsia="ar-SA"/>
        </w:rPr>
        <w:t>school-age</w:t>
      </w:r>
      <w:r w:rsidRPr="00BD384F">
        <w:rPr>
          <w:rFonts w:cs="Calibri"/>
          <w:lang w:eastAsia="ar-SA"/>
        </w:rPr>
        <w:t>. It’s a clue in the stem. Also, notice that options (b) and (d) are opposites, so one of those is likely to be the right answer. (</w:t>
      </w:r>
      <w:r w:rsidRPr="00BD384F">
        <w:rPr>
          <w:rFonts w:cs="Calibri"/>
          <w:i/>
          <w:lang w:eastAsia="ar-SA"/>
        </w:rPr>
        <w:t>What can I do?</w:t>
      </w:r>
      <w:r w:rsidRPr="00BD384F">
        <w:rPr>
          <w:rFonts w:cs="Calibri"/>
          <w:lang w:eastAsia="ar-SA"/>
        </w:rPr>
        <w:t xml:space="preserve"> is about the present. </w:t>
      </w:r>
      <w:r w:rsidRPr="00BD384F">
        <w:rPr>
          <w:rFonts w:cs="Calibri"/>
          <w:i/>
          <w:lang w:eastAsia="ar-SA"/>
        </w:rPr>
        <w:t>What have I done?</w:t>
      </w:r>
      <w:r w:rsidRPr="00BD384F">
        <w:rPr>
          <w:rFonts w:cs="Calibri"/>
          <w:lang w:eastAsia="ar-SA"/>
        </w:rPr>
        <w:t xml:space="preserve"> </w:t>
      </w:r>
      <w:proofErr w:type="gramStart"/>
      <w:r w:rsidRPr="00BD384F">
        <w:rPr>
          <w:rFonts w:cs="Calibri"/>
          <w:lang w:eastAsia="ar-SA"/>
        </w:rPr>
        <w:t>is</w:t>
      </w:r>
      <w:proofErr w:type="gramEnd"/>
      <w:r w:rsidRPr="00BD384F">
        <w:rPr>
          <w:rFonts w:cs="Calibri"/>
          <w:lang w:eastAsia="ar-SA"/>
        </w:rPr>
        <w:t xml:space="preserve"> about the past.)</w:t>
      </w:r>
    </w:p>
    <w:p w:rsidR="00BD384F" w:rsidRPr="00BD384F" w:rsidRDefault="00BD384F" w:rsidP="00BD384F">
      <w:pPr>
        <w:tabs>
          <w:tab w:val="left" w:pos="330"/>
        </w:tabs>
        <w:suppressAutoHyphens/>
        <w:spacing w:after="120" w:line="240" w:lineRule="auto"/>
        <w:ind w:left="660" w:hanging="330"/>
        <w:rPr>
          <w:rFonts w:cs="Calibri"/>
          <w:lang w:eastAsia="ar-SA"/>
        </w:rPr>
      </w:pPr>
      <w:r w:rsidRPr="00BD384F">
        <w:rPr>
          <w:rFonts w:cs="Calibri"/>
          <w:b/>
          <w:u w:val="single"/>
          <w:lang w:eastAsia="ar-SA"/>
        </w:rPr>
        <w:t>Answer</w:t>
      </w:r>
      <w:r w:rsidRPr="00BD384F">
        <w:rPr>
          <w:rFonts w:cs="Calibri"/>
          <w:b/>
          <w:lang w:eastAsia="ar-SA"/>
        </w:rPr>
        <w:t>:  (b</w:t>
      </w:r>
      <w:proofErr w:type="gramStart"/>
      <w:r w:rsidRPr="00BD384F">
        <w:rPr>
          <w:rFonts w:cs="Calibri"/>
          <w:b/>
          <w:lang w:eastAsia="ar-SA"/>
        </w:rPr>
        <w:t>)  “</w:t>
      </w:r>
      <w:proofErr w:type="gramEnd"/>
      <w:r w:rsidRPr="00BD384F">
        <w:rPr>
          <w:rFonts w:cs="Calibri"/>
          <w:b/>
          <w:lang w:eastAsia="ar-SA"/>
        </w:rPr>
        <w:t>What can I do?”</w:t>
      </w:r>
      <w:r w:rsidRPr="00BD384F">
        <w:rPr>
          <w:rFonts w:cs="Calibri"/>
          <w:lang w:eastAsia="ar-SA"/>
        </w:rPr>
        <w:t xml:space="preserve"> (</w:t>
      </w:r>
      <w:proofErr w:type="gramStart"/>
      <w:r w:rsidRPr="00BD384F">
        <w:rPr>
          <w:rFonts w:cs="Calibri"/>
          <w:lang w:eastAsia="ar-SA"/>
        </w:rPr>
        <w:t>industry</w:t>
      </w:r>
      <w:proofErr w:type="gramEnd"/>
      <w:r w:rsidRPr="00BD384F">
        <w:rPr>
          <w:rFonts w:cs="Calibri"/>
          <w:lang w:eastAsia="ar-SA"/>
        </w:rPr>
        <w:t xml:space="preserve"> vs. inferiority; competence, perseverance)</w:t>
      </w:r>
    </w:p>
    <w:p w:rsidR="00BD384F" w:rsidRPr="00BD384F" w:rsidRDefault="00BD384F" w:rsidP="00BD384F">
      <w:pPr>
        <w:tabs>
          <w:tab w:val="left" w:pos="330"/>
        </w:tabs>
        <w:suppressAutoHyphens/>
        <w:spacing w:line="240" w:lineRule="auto"/>
        <w:ind w:left="331" w:hanging="331"/>
        <w:rPr>
          <w:rFonts w:cs="Calibri"/>
          <w:lang w:eastAsia="ar-SA"/>
        </w:rPr>
      </w:pPr>
      <w:r w:rsidRPr="00BD384F">
        <w:rPr>
          <w:rFonts w:cs="Calibri"/>
          <w:lang w:eastAsia="ar-SA"/>
        </w:rPr>
        <w:t>3.</w:t>
      </w:r>
      <w:r w:rsidRPr="00BD384F">
        <w:rPr>
          <w:rFonts w:cs="Calibri"/>
          <w:lang w:eastAsia="ar-SA"/>
        </w:rPr>
        <w:tab/>
        <w:t>The process of growth and development follows a pattern that is:</w:t>
      </w:r>
    </w:p>
    <w:p w:rsidR="00BD384F" w:rsidRPr="00BD384F" w:rsidRDefault="00BD384F" w:rsidP="00BD384F">
      <w:pPr>
        <w:tabs>
          <w:tab w:val="left" w:pos="330"/>
        </w:tabs>
        <w:suppressAutoHyphens/>
        <w:spacing w:line="240" w:lineRule="auto"/>
        <w:ind w:left="662" w:hanging="331"/>
        <w:rPr>
          <w:rFonts w:cs="Calibri"/>
          <w:lang w:eastAsia="ar-SA"/>
        </w:rPr>
      </w:pPr>
      <w:r w:rsidRPr="00BD384F">
        <w:rPr>
          <w:rFonts w:cs="Calibri"/>
          <w:lang w:eastAsia="ar-SA"/>
        </w:rPr>
        <w:t>(a)  Uncertain</w:t>
      </w:r>
    </w:p>
    <w:p w:rsidR="00BD384F" w:rsidRPr="00BD384F" w:rsidRDefault="00BD384F" w:rsidP="00BD384F">
      <w:pPr>
        <w:tabs>
          <w:tab w:val="left" w:pos="330"/>
        </w:tabs>
        <w:suppressAutoHyphens/>
        <w:spacing w:line="240" w:lineRule="auto"/>
        <w:ind w:left="662" w:hanging="331"/>
        <w:rPr>
          <w:rFonts w:cs="Calibri"/>
          <w:lang w:eastAsia="ar-SA"/>
        </w:rPr>
      </w:pPr>
      <w:r w:rsidRPr="00BD384F">
        <w:rPr>
          <w:rFonts w:cs="Calibri"/>
          <w:lang w:eastAsia="ar-SA"/>
        </w:rPr>
        <w:t>(b)  Unpredictable</w:t>
      </w:r>
    </w:p>
    <w:p w:rsidR="00BD384F" w:rsidRPr="00BD384F" w:rsidRDefault="00BD384F" w:rsidP="00BD384F">
      <w:pPr>
        <w:tabs>
          <w:tab w:val="left" w:pos="330"/>
        </w:tabs>
        <w:suppressAutoHyphens/>
        <w:spacing w:line="240" w:lineRule="auto"/>
        <w:ind w:left="662" w:hanging="331"/>
        <w:rPr>
          <w:rFonts w:cs="Calibri"/>
          <w:lang w:eastAsia="ar-SA"/>
        </w:rPr>
      </w:pPr>
      <w:r w:rsidRPr="00BD384F">
        <w:rPr>
          <w:rFonts w:cs="Calibri"/>
          <w:lang w:eastAsia="ar-SA"/>
        </w:rPr>
        <w:t>(c)  Based on motivation</w:t>
      </w:r>
    </w:p>
    <w:p w:rsidR="00BD384F" w:rsidRPr="00BD384F" w:rsidRDefault="00BD384F" w:rsidP="00BD384F">
      <w:pPr>
        <w:tabs>
          <w:tab w:val="left" w:pos="330"/>
        </w:tabs>
        <w:suppressAutoHyphens/>
        <w:spacing w:after="120" w:line="240" w:lineRule="auto"/>
        <w:ind w:left="660" w:hanging="330"/>
        <w:rPr>
          <w:rFonts w:cs="Calibri"/>
          <w:lang w:eastAsia="ar-SA"/>
        </w:rPr>
      </w:pPr>
      <w:r w:rsidRPr="00BD384F">
        <w:rPr>
          <w:rFonts w:cs="Calibri"/>
          <w:lang w:eastAsia="ar-SA"/>
        </w:rPr>
        <w:t>(d)  Influenced by the previous step</w:t>
      </w:r>
    </w:p>
    <w:p w:rsidR="00BD384F" w:rsidRPr="00BD384F" w:rsidRDefault="00BD384F" w:rsidP="00BD384F">
      <w:pPr>
        <w:suppressAutoHyphens/>
        <w:spacing w:after="120" w:line="240" w:lineRule="auto"/>
        <w:ind w:left="360"/>
        <w:rPr>
          <w:rFonts w:cs="Calibri"/>
          <w:lang w:eastAsia="ar-SA"/>
        </w:rPr>
      </w:pPr>
      <w:r w:rsidRPr="00BD384F">
        <w:rPr>
          <w:rFonts w:cs="Calibri"/>
          <w:b/>
          <w:lang w:eastAsia="ar-SA"/>
        </w:rPr>
        <w:t>Know Your Strengths:</w:t>
      </w:r>
      <w:r w:rsidRPr="00BD384F">
        <w:rPr>
          <w:rFonts w:cs="Calibri"/>
          <w:lang w:eastAsia="ar-SA"/>
        </w:rPr>
        <w:t xml:space="preserve">  If you work too quickly, you might be attracted to one of the first two options and not even read the others. Options (a) and (b) are similar and equally plausible. That means neither one can be the best answer.</w:t>
      </w:r>
    </w:p>
    <w:p w:rsidR="00BD384F" w:rsidRPr="00BD384F" w:rsidRDefault="00BD384F" w:rsidP="00BD384F">
      <w:pPr>
        <w:tabs>
          <w:tab w:val="left" w:pos="330"/>
        </w:tabs>
        <w:suppressAutoHyphens/>
        <w:spacing w:after="120" w:line="240" w:lineRule="auto"/>
        <w:ind w:left="660" w:hanging="330"/>
        <w:rPr>
          <w:rFonts w:cs="Calibri"/>
          <w:b/>
          <w:lang w:eastAsia="ar-SA"/>
        </w:rPr>
      </w:pPr>
      <w:r w:rsidRPr="00BD384F">
        <w:rPr>
          <w:rFonts w:cs="Calibri"/>
          <w:b/>
          <w:u w:val="single"/>
          <w:lang w:eastAsia="ar-SA"/>
        </w:rPr>
        <w:t>Answer</w:t>
      </w:r>
      <w:r w:rsidRPr="00BD384F">
        <w:rPr>
          <w:rFonts w:cs="Calibri"/>
          <w:b/>
          <w:lang w:eastAsia="ar-SA"/>
        </w:rPr>
        <w:t>:  (d</w:t>
      </w:r>
      <w:proofErr w:type="gramStart"/>
      <w:r w:rsidRPr="00BD384F">
        <w:rPr>
          <w:rFonts w:cs="Calibri"/>
          <w:b/>
          <w:lang w:eastAsia="ar-SA"/>
        </w:rPr>
        <w:t>)  Influenced</w:t>
      </w:r>
      <w:proofErr w:type="gramEnd"/>
      <w:r w:rsidRPr="00BD384F">
        <w:rPr>
          <w:rFonts w:cs="Calibri"/>
          <w:b/>
          <w:lang w:eastAsia="ar-SA"/>
        </w:rPr>
        <w:t xml:space="preserve"> by the previous step</w:t>
      </w:r>
    </w:p>
    <w:p w:rsidR="00BD384F" w:rsidRPr="00BD384F" w:rsidRDefault="00BD384F" w:rsidP="00BD384F">
      <w:pPr>
        <w:tabs>
          <w:tab w:val="left" w:pos="330"/>
        </w:tabs>
        <w:suppressAutoHyphens/>
        <w:spacing w:line="240" w:lineRule="auto"/>
        <w:ind w:left="331" w:hanging="331"/>
        <w:rPr>
          <w:rFonts w:cs="Calibri"/>
          <w:lang w:eastAsia="ar-SA"/>
        </w:rPr>
      </w:pPr>
      <w:r w:rsidRPr="00BD384F">
        <w:rPr>
          <w:rFonts w:cs="Calibri"/>
          <w:lang w:eastAsia="ar-SA"/>
        </w:rPr>
        <w:t>4.</w:t>
      </w:r>
      <w:r w:rsidRPr="00BD384F">
        <w:rPr>
          <w:rFonts w:cs="Calibri"/>
          <w:lang w:eastAsia="ar-SA"/>
        </w:rPr>
        <w:tab/>
        <w:t>Which best describes the sociologic phenomenon of judging the behavior of other groups by one’s own standards?</w:t>
      </w:r>
    </w:p>
    <w:p w:rsidR="00BD384F" w:rsidRPr="00BD384F" w:rsidRDefault="00BD384F" w:rsidP="00BD384F">
      <w:pPr>
        <w:tabs>
          <w:tab w:val="left" w:pos="330"/>
        </w:tabs>
        <w:suppressAutoHyphens/>
        <w:spacing w:line="240" w:lineRule="auto"/>
        <w:ind w:left="662" w:hanging="331"/>
        <w:rPr>
          <w:rFonts w:cs="Calibri"/>
          <w:lang w:eastAsia="ar-SA"/>
        </w:rPr>
      </w:pPr>
      <w:r w:rsidRPr="00BD384F">
        <w:rPr>
          <w:rFonts w:cs="Calibri"/>
          <w:lang w:eastAsia="ar-SA"/>
        </w:rPr>
        <w:t>(a)  Cultural integration</w:t>
      </w:r>
    </w:p>
    <w:p w:rsidR="00BD384F" w:rsidRPr="00BD384F" w:rsidRDefault="00BD384F" w:rsidP="00BD384F">
      <w:pPr>
        <w:tabs>
          <w:tab w:val="left" w:pos="330"/>
        </w:tabs>
        <w:suppressAutoHyphens/>
        <w:spacing w:line="240" w:lineRule="auto"/>
        <w:ind w:left="662" w:hanging="331"/>
        <w:rPr>
          <w:rFonts w:cs="Calibri"/>
          <w:lang w:eastAsia="ar-SA"/>
        </w:rPr>
      </w:pPr>
      <w:r w:rsidRPr="00BD384F">
        <w:rPr>
          <w:rFonts w:cs="Calibri"/>
          <w:lang w:eastAsia="ar-SA"/>
        </w:rPr>
        <w:t>(b)  Cultural universals</w:t>
      </w:r>
    </w:p>
    <w:p w:rsidR="00BD384F" w:rsidRPr="00BD384F" w:rsidRDefault="00BD384F" w:rsidP="00BD384F">
      <w:pPr>
        <w:tabs>
          <w:tab w:val="left" w:pos="330"/>
        </w:tabs>
        <w:suppressAutoHyphens/>
        <w:spacing w:line="240" w:lineRule="auto"/>
        <w:ind w:left="662" w:hanging="331"/>
        <w:rPr>
          <w:rFonts w:cs="Calibri"/>
          <w:lang w:eastAsia="ar-SA"/>
        </w:rPr>
      </w:pPr>
      <w:r w:rsidRPr="00BD384F">
        <w:rPr>
          <w:rFonts w:cs="Calibri"/>
          <w:lang w:eastAsia="ar-SA"/>
        </w:rPr>
        <w:t>(c)  Counterculture</w:t>
      </w:r>
    </w:p>
    <w:p w:rsidR="00BD384F" w:rsidRPr="00BD384F" w:rsidRDefault="00BD384F" w:rsidP="00BD384F">
      <w:pPr>
        <w:tabs>
          <w:tab w:val="left" w:pos="330"/>
        </w:tabs>
        <w:suppressAutoHyphens/>
        <w:spacing w:after="120" w:line="240" w:lineRule="auto"/>
        <w:ind w:left="660" w:hanging="330"/>
        <w:rPr>
          <w:rFonts w:cs="Calibri"/>
          <w:lang w:eastAsia="ar-SA"/>
        </w:rPr>
      </w:pPr>
      <w:r w:rsidRPr="00BD384F">
        <w:rPr>
          <w:rFonts w:cs="Calibri"/>
          <w:lang w:eastAsia="ar-SA"/>
        </w:rPr>
        <w:t>(d)  Ethnocentrism</w:t>
      </w:r>
    </w:p>
    <w:p w:rsidR="00BD384F" w:rsidRPr="00BD384F" w:rsidRDefault="00BD384F" w:rsidP="00BD384F">
      <w:pPr>
        <w:suppressAutoHyphens/>
        <w:spacing w:after="120" w:line="240" w:lineRule="auto"/>
        <w:ind w:left="360"/>
        <w:rPr>
          <w:rFonts w:cs="Calibri"/>
          <w:lang w:eastAsia="ar-SA"/>
        </w:rPr>
      </w:pPr>
      <w:r w:rsidRPr="00BD384F">
        <w:rPr>
          <w:rFonts w:cs="Calibri"/>
          <w:b/>
          <w:lang w:eastAsia="ar-SA"/>
        </w:rPr>
        <w:t>Know Your Strengths:</w:t>
      </w:r>
      <w:r w:rsidRPr="00BD384F">
        <w:rPr>
          <w:rFonts w:cs="Calibri"/>
          <w:lang w:eastAsia="ar-SA"/>
        </w:rPr>
        <w:t xml:space="preserve">  Be thorough. Notice the priority word in the stem (</w:t>
      </w:r>
      <w:r w:rsidRPr="00BD384F">
        <w:rPr>
          <w:rFonts w:cs="Calibri"/>
          <w:i/>
          <w:lang w:eastAsia="ar-SA"/>
        </w:rPr>
        <w:t>best</w:t>
      </w:r>
      <w:r w:rsidRPr="00BD384F">
        <w:rPr>
          <w:rFonts w:cs="Calibri"/>
          <w:lang w:eastAsia="ar-SA"/>
        </w:rPr>
        <w:t>). Also, one option deserves extra consideration because it is unique.</w:t>
      </w:r>
    </w:p>
    <w:p w:rsidR="00BD384F" w:rsidRPr="00BD384F" w:rsidRDefault="00BD384F" w:rsidP="00BD384F">
      <w:pPr>
        <w:tabs>
          <w:tab w:val="left" w:pos="330"/>
        </w:tabs>
        <w:suppressAutoHyphens/>
        <w:spacing w:after="120" w:line="240" w:lineRule="auto"/>
        <w:ind w:left="660" w:hanging="330"/>
        <w:rPr>
          <w:rFonts w:cs="Calibri"/>
          <w:lang w:eastAsia="ar-SA"/>
        </w:rPr>
      </w:pPr>
      <w:r w:rsidRPr="00BD384F">
        <w:rPr>
          <w:rFonts w:cs="Calibri"/>
          <w:b/>
          <w:u w:val="single"/>
          <w:lang w:eastAsia="ar-SA"/>
        </w:rPr>
        <w:t>Answer</w:t>
      </w:r>
      <w:r w:rsidRPr="00BD384F">
        <w:rPr>
          <w:rFonts w:cs="Calibri"/>
          <w:b/>
          <w:lang w:eastAsia="ar-SA"/>
        </w:rPr>
        <w:t>:  (d</w:t>
      </w:r>
      <w:proofErr w:type="gramStart"/>
      <w:r w:rsidRPr="00BD384F">
        <w:rPr>
          <w:rFonts w:cs="Calibri"/>
          <w:b/>
          <w:lang w:eastAsia="ar-SA"/>
        </w:rPr>
        <w:t>)  Ethnocentrism</w:t>
      </w:r>
      <w:proofErr w:type="gramEnd"/>
      <w:r w:rsidRPr="00BD384F">
        <w:rPr>
          <w:rFonts w:cs="Calibri"/>
          <w:lang w:eastAsia="ar-SA"/>
        </w:rPr>
        <w:t xml:space="preserve"> (unique because it does not include any form of culture)</w:t>
      </w:r>
    </w:p>
    <w:p w:rsidR="00BD384F" w:rsidRPr="00BD384F" w:rsidRDefault="00BD384F" w:rsidP="00BD384F">
      <w:pPr>
        <w:tabs>
          <w:tab w:val="left" w:pos="330"/>
        </w:tabs>
        <w:suppressAutoHyphens/>
        <w:spacing w:after="120" w:line="240" w:lineRule="auto"/>
        <w:ind w:left="331" w:hanging="331"/>
        <w:jc w:val="center"/>
        <w:rPr>
          <w:rFonts w:cs="Calibri"/>
          <w:lang w:eastAsia="ar-SA"/>
        </w:rPr>
      </w:pPr>
      <w:r w:rsidRPr="00BD384F">
        <w:rPr>
          <w:sz w:val="40"/>
          <w:szCs w:val="40"/>
          <w:lang w:eastAsia="ar-SA"/>
        </w:rPr>
        <w:lastRenderedPageBreak/>
        <w:t>Test-Taking Skills – Quiz Answer Key</w:t>
      </w:r>
    </w:p>
    <w:p w:rsidR="00BD384F" w:rsidRPr="00BD384F" w:rsidRDefault="00BD384F" w:rsidP="00BD384F">
      <w:pPr>
        <w:tabs>
          <w:tab w:val="left" w:pos="330"/>
        </w:tabs>
        <w:suppressAutoHyphens/>
        <w:spacing w:line="240" w:lineRule="auto"/>
        <w:ind w:left="331" w:hanging="331"/>
        <w:rPr>
          <w:rFonts w:cs="Calibri"/>
          <w:lang w:eastAsia="ar-SA"/>
        </w:rPr>
      </w:pPr>
      <w:r w:rsidRPr="00BD384F">
        <w:rPr>
          <w:rFonts w:cs="Calibri"/>
          <w:lang w:eastAsia="ar-SA"/>
        </w:rPr>
        <w:t xml:space="preserve">1. </w:t>
      </w:r>
      <w:r w:rsidRPr="00BD384F">
        <w:rPr>
          <w:rFonts w:cs="Calibri"/>
          <w:lang w:eastAsia="ar-SA"/>
        </w:rPr>
        <w:tab/>
        <w:t xml:space="preserve">It is </w:t>
      </w:r>
      <w:r w:rsidRPr="00BD384F">
        <w:rPr>
          <w:rFonts w:cs="Calibri"/>
          <w:b/>
          <w:lang w:eastAsia="ar-SA"/>
        </w:rPr>
        <w:t>best</w:t>
      </w:r>
      <w:r w:rsidRPr="00BD384F">
        <w:rPr>
          <w:rFonts w:cs="Calibri"/>
          <w:lang w:eastAsia="ar-SA"/>
        </w:rPr>
        <w:t xml:space="preserve"> to answer test questions in numerical order, no matter how much time each one takes.</w:t>
      </w:r>
    </w:p>
    <w:p w:rsidR="00BD384F" w:rsidRPr="00BD384F" w:rsidRDefault="00BD384F" w:rsidP="00BD384F">
      <w:pPr>
        <w:tabs>
          <w:tab w:val="left" w:pos="330"/>
        </w:tabs>
        <w:suppressAutoHyphens/>
        <w:spacing w:after="120" w:line="240" w:lineRule="auto"/>
        <w:ind w:left="331" w:hanging="331"/>
        <w:jc w:val="center"/>
        <w:rPr>
          <w:rFonts w:cs="Calibri"/>
          <w:b/>
          <w:lang w:eastAsia="ar-SA"/>
        </w:rPr>
      </w:pPr>
      <w:r w:rsidRPr="00BD384F">
        <w:rPr>
          <w:rFonts w:cs="Calibri"/>
          <w:lang w:eastAsia="ar-SA"/>
        </w:rPr>
        <w:t>TRUE</w:t>
      </w:r>
      <w:r w:rsidRPr="00BD384F">
        <w:rPr>
          <w:rFonts w:cs="Calibri"/>
          <w:lang w:eastAsia="ar-SA"/>
        </w:rPr>
        <w:tab/>
      </w:r>
      <w:r w:rsidRPr="00BD384F">
        <w:rPr>
          <w:rFonts w:cs="Calibri"/>
          <w:lang w:eastAsia="ar-SA"/>
        </w:rPr>
        <w:tab/>
      </w:r>
      <w:r w:rsidRPr="00BD384F">
        <w:rPr>
          <w:rFonts w:cs="Calibri"/>
          <w:lang w:eastAsia="ar-SA"/>
        </w:rPr>
        <w:tab/>
      </w:r>
      <w:r w:rsidRPr="00BD384F">
        <w:rPr>
          <w:rFonts w:cs="Calibri"/>
          <w:lang w:eastAsia="ar-SA"/>
        </w:rPr>
        <w:tab/>
      </w:r>
      <w:r w:rsidRPr="00BD384F">
        <w:rPr>
          <w:rFonts w:cs="Calibri"/>
          <w:b/>
          <w:lang w:eastAsia="ar-SA"/>
        </w:rPr>
        <w:t>FALSE</w:t>
      </w:r>
    </w:p>
    <w:p w:rsidR="00BD384F" w:rsidRPr="00BD384F" w:rsidRDefault="00BD384F" w:rsidP="00BD384F">
      <w:pPr>
        <w:tabs>
          <w:tab w:val="left" w:pos="330"/>
        </w:tabs>
        <w:suppressAutoHyphens/>
        <w:spacing w:before="240" w:line="240" w:lineRule="auto"/>
        <w:ind w:left="331" w:hanging="331"/>
        <w:rPr>
          <w:rFonts w:cs="Calibri"/>
          <w:lang w:eastAsia="ar-SA"/>
        </w:rPr>
      </w:pPr>
      <w:r w:rsidRPr="00BD384F">
        <w:rPr>
          <w:rFonts w:cs="Calibri"/>
          <w:lang w:eastAsia="ar-SA"/>
        </w:rPr>
        <w:t xml:space="preserve">2. </w:t>
      </w:r>
      <w:r w:rsidRPr="00BD384F">
        <w:rPr>
          <w:rFonts w:cs="Calibri"/>
          <w:lang w:eastAsia="ar-SA"/>
        </w:rPr>
        <w:tab/>
        <w:t xml:space="preserve">Which of the following is </w:t>
      </w:r>
      <w:r w:rsidRPr="00BD384F">
        <w:rPr>
          <w:rFonts w:cs="Calibri"/>
          <w:b/>
          <w:lang w:eastAsia="ar-SA"/>
        </w:rPr>
        <w:t>not</w:t>
      </w:r>
      <w:r w:rsidRPr="00BD384F">
        <w:rPr>
          <w:rFonts w:cs="Calibri"/>
          <w:lang w:eastAsia="ar-SA"/>
        </w:rPr>
        <w:t xml:space="preserve"> a good multiple-choice question technique?</w:t>
      </w:r>
    </w:p>
    <w:p w:rsidR="00BD384F" w:rsidRPr="00BD384F" w:rsidRDefault="00BD384F" w:rsidP="00BE149A">
      <w:pPr>
        <w:numPr>
          <w:ilvl w:val="0"/>
          <w:numId w:val="24"/>
        </w:numPr>
        <w:tabs>
          <w:tab w:val="left" w:pos="770"/>
          <w:tab w:val="num" w:pos="1440"/>
        </w:tabs>
        <w:suppressAutoHyphens/>
        <w:spacing w:after="40" w:line="240" w:lineRule="auto"/>
        <w:ind w:hanging="389"/>
        <w:rPr>
          <w:rFonts w:cs="Calibri"/>
          <w:lang w:eastAsia="ar-SA"/>
        </w:rPr>
      </w:pPr>
      <w:r w:rsidRPr="00BD384F">
        <w:rPr>
          <w:rFonts w:cs="Calibri"/>
          <w:lang w:eastAsia="ar-SA"/>
        </w:rPr>
        <w:t>Read the stem carefully</w:t>
      </w:r>
    </w:p>
    <w:p w:rsidR="00BD384F" w:rsidRPr="00BD384F" w:rsidRDefault="00BD384F" w:rsidP="00BE149A">
      <w:pPr>
        <w:numPr>
          <w:ilvl w:val="0"/>
          <w:numId w:val="24"/>
        </w:numPr>
        <w:tabs>
          <w:tab w:val="left" w:pos="770"/>
          <w:tab w:val="num" w:pos="1440"/>
        </w:tabs>
        <w:suppressAutoHyphens/>
        <w:spacing w:after="40" w:line="240" w:lineRule="auto"/>
        <w:ind w:hanging="389"/>
        <w:rPr>
          <w:rFonts w:cs="Calibri"/>
          <w:lang w:eastAsia="ar-SA"/>
        </w:rPr>
      </w:pPr>
      <w:r w:rsidRPr="00BD384F">
        <w:rPr>
          <w:rFonts w:cs="Calibri"/>
          <w:lang w:eastAsia="ar-SA"/>
        </w:rPr>
        <w:t>Read through the options before choosing one</w:t>
      </w:r>
    </w:p>
    <w:p w:rsidR="00BD384F" w:rsidRPr="00BD384F" w:rsidRDefault="00BD384F" w:rsidP="00BE149A">
      <w:pPr>
        <w:numPr>
          <w:ilvl w:val="0"/>
          <w:numId w:val="24"/>
        </w:numPr>
        <w:tabs>
          <w:tab w:val="left" w:pos="770"/>
          <w:tab w:val="num" w:pos="1440"/>
        </w:tabs>
        <w:suppressAutoHyphens/>
        <w:spacing w:after="40" w:line="240" w:lineRule="auto"/>
        <w:ind w:hanging="389"/>
        <w:rPr>
          <w:rFonts w:cs="Calibri"/>
          <w:b/>
          <w:lang w:eastAsia="ar-SA"/>
        </w:rPr>
      </w:pPr>
      <w:r w:rsidRPr="00BD384F">
        <w:rPr>
          <w:rFonts w:cs="Calibri"/>
          <w:b/>
          <w:lang w:eastAsia="ar-SA"/>
        </w:rPr>
        <w:t>Never choose the longest option</w:t>
      </w:r>
    </w:p>
    <w:p w:rsidR="00BD384F" w:rsidRPr="00BD384F" w:rsidRDefault="00BD384F" w:rsidP="00BE149A">
      <w:pPr>
        <w:numPr>
          <w:ilvl w:val="0"/>
          <w:numId w:val="24"/>
        </w:numPr>
        <w:tabs>
          <w:tab w:val="left" w:pos="770"/>
          <w:tab w:val="num" w:pos="1440"/>
        </w:tabs>
        <w:suppressAutoHyphens/>
        <w:spacing w:after="120" w:line="240" w:lineRule="auto"/>
        <w:ind w:hanging="390"/>
        <w:rPr>
          <w:rFonts w:cs="Calibri"/>
          <w:lang w:eastAsia="ar-SA"/>
        </w:rPr>
      </w:pPr>
      <w:r w:rsidRPr="00BD384F">
        <w:rPr>
          <w:rFonts w:cs="Calibri"/>
          <w:lang w:eastAsia="ar-SA"/>
        </w:rPr>
        <w:t>Answer the question mentally before looking at the options</w:t>
      </w:r>
    </w:p>
    <w:p w:rsidR="00BD384F" w:rsidRPr="00BD384F" w:rsidRDefault="00BD384F" w:rsidP="00BD384F">
      <w:pPr>
        <w:tabs>
          <w:tab w:val="left" w:pos="330"/>
        </w:tabs>
        <w:suppressAutoHyphens/>
        <w:spacing w:before="240" w:line="240" w:lineRule="auto"/>
        <w:ind w:left="331" w:hanging="331"/>
        <w:rPr>
          <w:rFonts w:cs="Calibri"/>
          <w:lang w:eastAsia="ar-SA"/>
        </w:rPr>
      </w:pPr>
      <w:r w:rsidRPr="00BD384F">
        <w:rPr>
          <w:rFonts w:cs="Calibri"/>
          <w:lang w:eastAsia="ar-SA"/>
        </w:rPr>
        <w:t xml:space="preserve">3. </w:t>
      </w:r>
      <w:r w:rsidRPr="00BD384F">
        <w:rPr>
          <w:rFonts w:cs="Calibri"/>
          <w:lang w:eastAsia="ar-SA"/>
        </w:rPr>
        <w:tab/>
        <w:t>Reading test directions takes too much time and can be avoided without consequences.</w:t>
      </w:r>
    </w:p>
    <w:p w:rsidR="00BD384F" w:rsidRPr="00BD384F" w:rsidRDefault="00BD384F" w:rsidP="00BD384F">
      <w:pPr>
        <w:tabs>
          <w:tab w:val="left" w:pos="330"/>
        </w:tabs>
        <w:suppressAutoHyphens/>
        <w:spacing w:after="120" w:line="240" w:lineRule="auto"/>
        <w:ind w:left="330" w:hanging="330"/>
        <w:jc w:val="center"/>
        <w:rPr>
          <w:rFonts w:cs="Calibri"/>
          <w:b/>
          <w:lang w:eastAsia="ar-SA"/>
        </w:rPr>
      </w:pPr>
      <w:r w:rsidRPr="00BD384F">
        <w:rPr>
          <w:rFonts w:cs="Calibri"/>
          <w:lang w:eastAsia="ar-SA"/>
        </w:rPr>
        <w:t>TRUE</w:t>
      </w:r>
      <w:r w:rsidRPr="00BD384F">
        <w:rPr>
          <w:rFonts w:cs="Calibri"/>
          <w:lang w:eastAsia="ar-SA"/>
        </w:rPr>
        <w:tab/>
      </w:r>
      <w:r w:rsidRPr="00BD384F">
        <w:rPr>
          <w:rFonts w:cs="Calibri"/>
          <w:lang w:eastAsia="ar-SA"/>
        </w:rPr>
        <w:tab/>
      </w:r>
      <w:r w:rsidRPr="00BD384F">
        <w:rPr>
          <w:rFonts w:cs="Calibri"/>
          <w:lang w:eastAsia="ar-SA"/>
        </w:rPr>
        <w:tab/>
      </w:r>
      <w:r w:rsidRPr="00BD384F">
        <w:rPr>
          <w:rFonts w:cs="Calibri"/>
          <w:lang w:eastAsia="ar-SA"/>
        </w:rPr>
        <w:tab/>
      </w:r>
      <w:r w:rsidRPr="00BD384F">
        <w:rPr>
          <w:rFonts w:cs="Calibri"/>
          <w:b/>
          <w:lang w:eastAsia="ar-SA"/>
        </w:rPr>
        <w:t>FALSE</w:t>
      </w:r>
    </w:p>
    <w:p w:rsidR="00BD384F" w:rsidRPr="00BD384F" w:rsidRDefault="00BD384F" w:rsidP="00BD384F">
      <w:pPr>
        <w:tabs>
          <w:tab w:val="left" w:pos="330"/>
        </w:tabs>
        <w:suppressAutoHyphens/>
        <w:spacing w:before="240" w:line="240" w:lineRule="auto"/>
        <w:ind w:left="331" w:hanging="331"/>
        <w:rPr>
          <w:rFonts w:cs="Calibri"/>
          <w:lang w:eastAsia="ar-SA"/>
        </w:rPr>
      </w:pPr>
      <w:r w:rsidRPr="00BD384F">
        <w:rPr>
          <w:rFonts w:cs="Calibri"/>
          <w:lang w:eastAsia="ar-SA"/>
        </w:rPr>
        <w:t xml:space="preserve">4. </w:t>
      </w:r>
      <w:r w:rsidRPr="00BD384F">
        <w:rPr>
          <w:rFonts w:cs="Calibri"/>
          <w:lang w:eastAsia="ar-SA"/>
        </w:rPr>
        <w:tab/>
      </w:r>
      <w:r w:rsidRPr="00BD384F">
        <w:rPr>
          <w:rFonts w:cs="Calibri"/>
          <w:b/>
          <w:lang w:eastAsia="ar-SA"/>
        </w:rPr>
        <w:t>After</w:t>
      </w:r>
      <w:r w:rsidRPr="00BD384F">
        <w:rPr>
          <w:rFonts w:cs="Calibri"/>
          <w:lang w:eastAsia="ar-SA"/>
        </w:rPr>
        <w:t xml:space="preserve"> answering an essay question,</w:t>
      </w:r>
    </w:p>
    <w:p w:rsidR="00BD384F" w:rsidRPr="00BD384F" w:rsidRDefault="00BD384F" w:rsidP="00BE149A">
      <w:pPr>
        <w:numPr>
          <w:ilvl w:val="0"/>
          <w:numId w:val="21"/>
        </w:numPr>
        <w:tabs>
          <w:tab w:val="clear" w:pos="720"/>
          <w:tab w:val="left" w:pos="770"/>
          <w:tab w:val="num" w:pos="1440"/>
        </w:tabs>
        <w:suppressAutoHyphens/>
        <w:spacing w:after="40" w:line="240" w:lineRule="auto"/>
        <w:ind w:hanging="389"/>
        <w:rPr>
          <w:rFonts w:cs="Calibri"/>
          <w:lang w:eastAsia="ar-SA"/>
        </w:rPr>
      </w:pPr>
      <w:r w:rsidRPr="00BD384F">
        <w:rPr>
          <w:rFonts w:cs="Calibri"/>
          <w:lang w:eastAsia="ar-SA"/>
        </w:rPr>
        <w:t>read through all the questions</w:t>
      </w:r>
    </w:p>
    <w:p w:rsidR="00BD384F" w:rsidRPr="00BD384F" w:rsidRDefault="00BD384F" w:rsidP="00BE149A">
      <w:pPr>
        <w:numPr>
          <w:ilvl w:val="0"/>
          <w:numId w:val="21"/>
        </w:numPr>
        <w:tabs>
          <w:tab w:val="clear" w:pos="720"/>
          <w:tab w:val="left" w:pos="770"/>
          <w:tab w:val="num" w:pos="1440"/>
        </w:tabs>
        <w:suppressAutoHyphens/>
        <w:spacing w:after="40" w:line="240" w:lineRule="auto"/>
        <w:ind w:hanging="389"/>
        <w:rPr>
          <w:rFonts w:cs="Calibri"/>
          <w:lang w:eastAsia="ar-SA"/>
        </w:rPr>
      </w:pPr>
      <w:r w:rsidRPr="00BD384F">
        <w:rPr>
          <w:rFonts w:cs="Calibri"/>
          <w:lang w:eastAsia="ar-SA"/>
        </w:rPr>
        <w:t>outline or plan your answer</w:t>
      </w:r>
    </w:p>
    <w:p w:rsidR="00BD384F" w:rsidRPr="00BD384F" w:rsidRDefault="00BD384F" w:rsidP="00BE149A">
      <w:pPr>
        <w:numPr>
          <w:ilvl w:val="0"/>
          <w:numId w:val="21"/>
        </w:numPr>
        <w:tabs>
          <w:tab w:val="clear" w:pos="720"/>
          <w:tab w:val="left" w:pos="770"/>
          <w:tab w:val="num" w:pos="1440"/>
        </w:tabs>
        <w:suppressAutoHyphens/>
        <w:spacing w:after="40" w:line="240" w:lineRule="auto"/>
        <w:ind w:hanging="389"/>
        <w:rPr>
          <w:rFonts w:cs="Calibri"/>
          <w:lang w:eastAsia="ar-SA"/>
        </w:rPr>
      </w:pPr>
      <w:r w:rsidRPr="00BD384F">
        <w:rPr>
          <w:rFonts w:cs="Calibri"/>
          <w:lang w:eastAsia="ar-SA"/>
        </w:rPr>
        <w:t>decide how much time you will spend writing it</w:t>
      </w:r>
    </w:p>
    <w:p w:rsidR="00BD384F" w:rsidRPr="00BD384F" w:rsidRDefault="00BD384F" w:rsidP="00BE149A">
      <w:pPr>
        <w:numPr>
          <w:ilvl w:val="0"/>
          <w:numId w:val="21"/>
        </w:numPr>
        <w:tabs>
          <w:tab w:val="clear" w:pos="720"/>
          <w:tab w:val="left" w:pos="770"/>
          <w:tab w:val="num" w:pos="1440"/>
        </w:tabs>
        <w:suppressAutoHyphens/>
        <w:spacing w:after="120" w:line="240" w:lineRule="auto"/>
        <w:ind w:hanging="390"/>
        <w:rPr>
          <w:rFonts w:cs="Calibri"/>
          <w:b/>
          <w:lang w:eastAsia="ar-SA"/>
        </w:rPr>
      </w:pPr>
      <w:r w:rsidRPr="00BD384F">
        <w:rPr>
          <w:rFonts w:cs="Calibri"/>
          <w:b/>
          <w:lang w:eastAsia="ar-SA"/>
        </w:rPr>
        <w:t>proofread your writing</w:t>
      </w:r>
    </w:p>
    <w:p w:rsidR="00BD384F" w:rsidRPr="00BD384F" w:rsidRDefault="00BD384F" w:rsidP="00BD384F">
      <w:pPr>
        <w:tabs>
          <w:tab w:val="left" w:pos="330"/>
        </w:tabs>
        <w:suppressAutoHyphens/>
        <w:spacing w:before="240" w:line="240" w:lineRule="auto"/>
        <w:ind w:left="331" w:hanging="331"/>
        <w:rPr>
          <w:rFonts w:cs="Calibri"/>
          <w:lang w:eastAsia="ar-SA"/>
        </w:rPr>
      </w:pPr>
      <w:r w:rsidRPr="00BD384F">
        <w:rPr>
          <w:rFonts w:cs="Calibri"/>
          <w:lang w:eastAsia="ar-SA"/>
        </w:rPr>
        <w:t xml:space="preserve">5. </w:t>
      </w:r>
      <w:r w:rsidRPr="00BD384F">
        <w:rPr>
          <w:rFonts w:cs="Calibri"/>
          <w:lang w:eastAsia="ar-SA"/>
        </w:rPr>
        <w:tab/>
        <w:t xml:space="preserve">If you’re not sure of the answer to a multiple-choice question, you can narrow down the possible options by eliminating options you know are wrong. </w:t>
      </w:r>
    </w:p>
    <w:p w:rsidR="00BD384F" w:rsidRPr="00BD384F" w:rsidRDefault="00BD384F" w:rsidP="00BD384F">
      <w:pPr>
        <w:tabs>
          <w:tab w:val="left" w:pos="330"/>
        </w:tabs>
        <w:suppressAutoHyphens/>
        <w:spacing w:after="120" w:line="240" w:lineRule="auto"/>
        <w:ind w:left="330" w:hanging="330"/>
        <w:jc w:val="center"/>
        <w:rPr>
          <w:rFonts w:cs="Calibri"/>
          <w:lang w:eastAsia="ar-SA"/>
        </w:rPr>
      </w:pPr>
      <w:r w:rsidRPr="00BD384F">
        <w:rPr>
          <w:rFonts w:cs="Calibri"/>
          <w:b/>
          <w:lang w:eastAsia="ar-SA"/>
        </w:rPr>
        <w:t>TRUE</w:t>
      </w:r>
      <w:r w:rsidRPr="00BD384F">
        <w:rPr>
          <w:rFonts w:cs="Calibri"/>
          <w:lang w:eastAsia="ar-SA"/>
        </w:rPr>
        <w:tab/>
      </w:r>
      <w:r w:rsidRPr="00BD384F">
        <w:rPr>
          <w:rFonts w:cs="Calibri"/>
          <w:lang w:eastAsia="ar-SA"/>
        </w:rPr>
        <w:tab/>
      </w:r>
      <w:r w:rsidRPr="00BD384F">
        <w:rPr>
          <w:rFonts w:cs="Calibri"/>
          <w:lang w:eastAsia="ar-SA"/>
        </w:rPr>
        <w:tab/>
      </w:r>
      <w:r w:rsidRPr="00BD384F">
        <w:rPr>
          <w:rFonts w:cs="Calibri"/>
          <w:lang w:eastAsia="ar-SA"/>
        </w:rPr>
        <w:tab/>
        <w:t>FALSE</w:t>
      </w:r>
    </w:p>
    <w:p w:rsidR="00BD384F" w:rsidRPr="00BD384F" w:rsidRDefault="00BD384F" w:rsidP="00BD384F">
      <w:pPr>
        <w:tabs>
          <w:tab w:val="left" w:pos="330"/>
        </w:tabs>
        <w:suppressAutoHyphens/>
        <w:spacing w:before="240" w:line="240" w:lineRule="auto"/>
        <w:ind w:left="331" w:hanging="331"/>
        <w:rPr>
          <w:rFonts w:cs="Calibri"/>
          <w:lang w:eastAsia="ar-SA"/>
        </w:rPr>
      </w:pPr>
      <w:r w:rsidRPr="00BD384F">
        <w:rPr>
          <w:rFonts w:cs="Calibri"/>
          <w:lang w:eastAsia="ar-SA"/>
        </w:rPr>
        <w:t xml:space="preserve">6. </w:t>
      </w:r>
      <w:r w:rsidRPr="00BD384F">
        <w:rPr>
          <w:rFonts w:cs="Calibri"/>
          <w:lang w:eastAsia="ar-SA"/>
        </w:rPr>
        <w:tab/>
      </w:r>
      <w:r w:rsidRPr="00BD384F">
        <w:rPr>
          <w:rFonts w:cs="Calibri"/>
          <w:b/>
          <w:lang w:eastAsia="ar-SA"/>
        </w:rPr>
        <w:t>Before</w:t>
      </w:r>
      <w:r w:rsidRPr="00BD384F">
        <w:rPr>
          <w:rFonts w:cs="Calibri"/>
          <w:lang w:eastAsia="ar-SA"/>
        </w:rPr>
        <w:t xml:space="preserve"> a test, it’s good to do all of the following except:</w:t>
      </w:r>
    </w:p>
    <w:p w:rsidR="00BD384F" w:rsidRPr="00BD384F" w:rsidRDefault="00BD384F" w:rsidP="00BE149A">
      <w:pPr>
        <w:numPr>
          <w:ilvl w:val="0"/>
          <w:numId w:val="22"/>
        </w:numPr>
        <w:suppressAutoHyphens/>
        <w:spacing w:after="40" w:line="240" w:lineRule="auto"/>
        <w:ind w:hanging="389"/>
        <w:rPr>
          <w:rFonts w:cs="Calibri"/>
          <w:b/>
          <w:lang w:eastAsia="ar-SA"/>
        </w:rPr>
      </w:pPr>
      <w:r w:rsidRPr="00BD384F">
        <w:rPr>
          <w:rFonts w:cs="Calibri"/>
          <w:b/>
          <w:lang w:eastAsia="ar-SA"/>
        </w:rPr>
        <w:t>check your answer sheet for questions you may have missed</w:t>
      </w:r>
    </w:p>
    <w:p w:rsidR="00BD384F" w:rsidRPr="00BD384F" w:rsidRDefault="00BD384F" w:rsidP="00BE149A">
      <w:pPr>
        <w:numPr>
          <w:ilvl w:val="0"/>
          <w:numId w:val="22"/>
        </w:numPr>
        <w:suppressAutoHyphens/>
        <w:spacing w:after="40" w:line="240" w:lineRule="auto"/>
        <w:ind w:hanging="389"/>
        <w:rPr>
          <w:rFonts w:cs="Calibri"/>
          <w:lang w:eastAsia="ar-SA"/>
        </w:rPr>
      </w:pPr>
      <w:r w:rsidRPr="00BD384F">
        <w:rPr>
          <w:rFonts w:cs="Calibri"/>
          <w:lang w:eastAsia="ar-SA"/>
        </w:rPr>
        <w:t>get a good night’s sleep</w:t>
      </w:r>
    </w:p>
    <w:p w:rsidR="00BD384F" w:rsidRPr="00BD384F" w:rsidRDefault="00BD384F" w:rsidP="00BE149A">
      <w:pPr>
        <w:numPr>
          <w:ilvl w:val="0"/>
          <w:numId w:val="22"/>
        </w:numPr>
        <w:suppressAutoHyphens/>
        <w:spacing w:after="40" w:line="240" w:lineRule="auto"/>
        <w:ind w:hanging="389"/>
        <w:rPr>
          <w:rFonts w:cs="Calibri"/>
          <w:lang w:eastAsia="ar-SA"/>
        </w:rPr>
      </w:pPr>
      <w:r w:rsidRPr="00BD384F">
        <w:rPr>
          <w:rFonts w:cs="Calibri"/>
          <w:lang w:eastAsia="ar-SA"/>
        </w:rPr>
        <w:t>exercise regularly</w:t>
      </w:r>
    </w:p>
    <w:p w:rsidR="00BD384F" w:rsidRPr="00BD384F" w:rsidRDefault="00BD384F" w:rsidP="00BE149A">
      <w:pPr>
        <w:numPr>
          <w:ilvl w:val="0"/>
          <w:numId w:val="22"/>
        </w:numPr>
        <w:suppressAutoHyphens/>
        <w:spacing w:after="120" w:line="240" w:lineRule="auto"/>
        <w:ind w:hanging="390"/>
        <w:rPr>
          <w:rFonts w:cs="Calibri"/>
          <w:lang w:eastAsia="ar-SA"/>
        </w:rPr>
      </w:pPr>
      <w:r w:rsidRPr="00BD384F">
        <w:rPr>
          <w:rFonts w:cs="Calibri"/>
          <w:lang w:eastAsia="ar-SA"/>
        </w:rPr>
        <w:t>make sure you know what the test will cover</w:t>
      </w:r>
    </w:p>
    <w:p w:rsidR="00BD384F" w:rsidRPr="00BD384F" w:rsidRDefault="00BD384F" w:rsidP="00BD384F">
      <w:pPr>
        <w:tabs>
          <w:tab w:val="left" w:pos="330"/>
        </w:tabs>
        <w:suppressAutoHyphens/>
        <w:spacing w:before="240" w:line="240" w:lineRule="auto"/>
        <w:ind w:left="331" w:hanging="331"/>
        <w:rPr>
          <w:rFonts w:cs="Calibri"/>
          <w:lang w:eastAsia="ar-SA"/>
        </w:rPr>
      </w:pPr>
      <w:r w:rsidRPr="00BD384F">
        <w:rPr>
          <w:rFonts w:cs="Calibri"/>
          <w:lang w:eastAsia="ar-SA"/>
        </w:rPr>
        <w:t xml:space="preserve">7. </w:t>
      </w:r>
      <w:r w:rsidRPr="00BD384F">
        <w:rPr>
          <w:rFonts w:cs="Calibri"/>
          <w:lang w:eastAsia="ar-SA"/>
        </w:rPr>
        <w:tab/>
      </w:r>
      <w:r w:rsidRPr="00BD384F">
        <w:rPr>
          <w:rFonts w:cs="Calibri"/>
          <w:b/>
          <w:lang w:eastAsia="ar-SA"/>
        </w:rPr>
        <w:t>Always</w:t>
      </w:r>
      <w:r w:rsidRPr="00BD384F">
        <w:rPr>
          <w:rFonts w:cs="Calibri"/>
          <w:lang w:eastAsia="ar-SA"/>
        </w:rPr>
        <w:t xml:space="preserve"> change your answer on a multiple-choice question if you think it might be wrong.</w:t>
      </w:r>
    </w:p>
    <w:p w:rsidR="00BD384F" w:rsidRPr="00BD384F" w:rsidRDefault="00BD384F" w:rsidP="00BD384F">
      <w:pPr>
        <w:tabs>
          <w:tab w:val="left" w:pos="330"/>
        </w:tabs>
        <w:suppressAutoHyphens/>
        <w:spacing w:after="120" w:line="240" w:lineRule="auto"/>
        <w:ind w:left="330" w:hanging="330"/>
        <w:jc w:val="center"/>
        <w:rPr>
          <w:rFonts w:cs="Calibri"/>
          <w:b/>
          <w:lang w:eastAsia="ar-SA"/>
        </w:rPr>
      </w:pPr>
      <w:r w:rsidRPr="00BD384F">
        <w:rPr>
          <w:rFonts w:cs="Calibri"/>
          <w:lang w:eastAsia="ar-SA"/>
        </w:rPr>
        <w:t>TRUE</w:t>
      </w:r>
      <w:r w:rsidRPr="00BD384F">
        <w:rPr>
          <w:rFonts w:cs="Calibri"/>
          <w:lang w:eastAsia="ar-SA"/>
        </w:rPr>
        <w:tab/>
      </w:r>
      <w:r w:rsidRPr="00BD384F">
        <w:rPr>
          <w:rFonts w:cs="Calibri"/>
          <w:lang w:eastAsia="ar-SA"/>
        </w:rPr>
        <w:tab/>
      </w:r>
      <w:r w:rsidRPr="00BD384F">
        <w:rPr>
          <w:rFonts w:cs="Calibri"/>
          <w:lang w:eastAsia="ar-SA"/>
        </w:rPr>
        <w:tab/>
      </w:r>
      <w:r w:rsidRPr="00BD384F">
        <w:rPr>
          <w:rFonts w:cs="Calibri"/>
          <w:lang w:eastAsia="ar-SA"/>
        </w:rPr>
        <w:tab/>
      </w:r>
      <w:r w:rsidRPr="00BD384F">
        <w:rPr>
          <w:rFonts w:cs="Calibri"/>
          <w:b/>
          <w:lang w:eastAsia="ar-SA"/>
        </w:rPr>
        <w:t>FALSE</w:t>
      </w:r>
    </w:p>
    <w:p w:rsidR="00BD384F" w:rsidRPr="00BD384F" w:rsidRDefault="00BD384F" w:rsidP="00BD384F">
      <w:pPr>
        <w:tabs>
          <w:tab w:val="left" w:pos="330"/>
        </w:tabs>
        <w:suppressAutoHyphens/>
        <w:spacing w:before="240" w:line="240" w:lineRule="auto"/>
        <w:ind w:left="331" w:hanging="331"/>
        <w:rPr>
          <w:rFonts w:cs="Calibri"/>
          <w:lang w:eastAsia="ar-SA"/>
        </w:rPr>
      </w:pPr>
      <w:r w:rsidRPr="00BD384F">
        <w:rPr>
          <w:rFonts w:cs="Calibri"/>
          <w:lang w:eastAsia="ar-SA"/>
        </w:rPr>
        <w:t xml:space="preserve">8. </w:t>
      </w:r>
      <w:r w:rsidRPr="00BD384F">
        <w:rPr>
          <w:rFonts w:cs="Calibri"/>
          <w:lang w:eastAsia="ar-SA"/>
        </w:rPr>
        <w:tab/>
        <w:t>When you arrive early for a test, it is likely that you will:</w:t>
      </w:r>
    </w:p>
    <w:p w:rsidR="00BD384F" w:rsidRPr="00BD384F" w:rsidRDefault="00BD384F" w:rsidP="00BE149A">
      <w:pPr>
        <w:numPr>
          <w:ilvl w:val="0"/>
          <w:numId w:val="23"/>
        </w:numPr>
        <w:suppressAutoHyphens/>
        <w:spacing w:after="40" w:line="240" w:lineRule="auto"/>
        <w:ind w:hanging="389"/>
        <w:rPr>
          <w:rFonts w:cs="Calibri"/>
          <w:lang w:eastAsia="ar-SA"/>
        </w:rPr>
      </w:pPr>
      <w:r w:rsidRPr="00BD384F">
        <w:rPr>
          <w:rFonts w:cs="Calibri"/>
          <w:lang w:eastAsia="ar-SA"/>
        </w:rPr>
        <w:t>have to take the last open seat in the classroom</w:t>
      </w:r>
    </w:p>
    <w:p w:rsidR="00BD384F" w:rsidRPr="00BD384F" w:rsidRDefault="00BD384F" w:rsidP="00BE149A">
      <w:pPr>
        <w:numPr>
          <w:ilvl w:val="0"/>
          <w:numId w:val="23"/>
        </w:numPr>
        <w:suppressAutoHyphens/>
        <w:spacing w:after="40" w:line="240" w:lineRule="auto"/>
        <w:ind w:hanging="389"/>
        <w:rPr>
          <w:rFonts w:cs="Calibri"/>
          <w:lang w:eastAsia="ar-SA"/>
        </w:rPr>
      </w:pPr>
      <w:r w:rsidRPr="00BD384F">
        <w:rPr>
          <w:rFonts w:cs="Calibri"/>
          <w:lang w:eastAsia="ar-SA"/>
        </w:rPr>
        <w:t>have to sit where the light is not good</w:t>
      </w:r>
    </w:p>
    <w:p w:rsidR="00BD384F" w:rsidRPr="00BD384F" w:rsidRDefault="00BD384F" w:rsidP="00BE149A">
      <w:pPr>
        <w:numPr>
          <w:ilvl w:val="0"/>
          <w:numId w:val="23"/>
        </w:numPr>
        <w:suppressAutoHyphens/>
        <w:spacing w:after="40" w:line="240" w:lineRule="auto"/>
        <w:ind w:hanging="389"/>
        <w:rPr>
          <w:rFonts w:cs="Calibri"/>
          <w:b/>
          <w:lang w:eastAsia="ar-SA"/>
        </w:rPr>
      </w:pPr>
      <w:r w:rsidRPr="00BD384F">
        <w:rPr>
          <w:rFonts w:cs="Calibri"/>
          <w:b/>
          <w:lang w:eastAsia="ar-SA"/>
        </w:rPr>
        <w:t>be able to choose your favorite spot</w:t>
      </w:r>
    </w:p>
    <w:p w:rsidR="00BD384F" w:rsidRPr="00BD384F" w:rsidRDefault="00BD384F" w:rsidP="00BE149A">
      <w:pPr>
        <w:numPr>
          <w:ilvl w:val="0"/>
          <w:numId w:val="23"/>
        </w:numPr>
        <w:suppressAutoHyphens/>
        <w:spacing w:after="120" w:line="240" w:lineRule="auto"/>
        <w:ind w:hanging="390"/>
        <w:rPr>
          <w:rFonts w:cs="Calibri"/>
          <w:lang w:eastAsia="ar-SA"/>
        </w:rPr>
      </w:pPr>
      <w:r w:rsidRPr="00BD384F">
        <w:rPr>
          <w:rFonts w:cs="Calibri"/>
          <w:lang w:eastAsia="ar-SA"/>
        </w:rPr>
        <w:t>not have time to make sure you understand the test directions</w:t>
      </w:r>
    </w:p>
    <w:p w:rsidR="00BD384F" w:rsidRPr="00BD384F" w:rsidRDefault="00BD384F" w:rsidP="00BD384F">
      <w:pPr>
        <w:tabs>
          <w:tab w:val="left" w:pos="330"/>
        </w:tabs>
        <w:suppressAutoHyphens/>
        <w:spacing w:before="240" w:line="240" w:lineRule="auto"/>
        <w:ind w:left="331" w:hanging="331"/>
        <w:rPr>
          <w:rFonts w:cs="Calibri"/>
          <w:lang w:eastAsia="ar-SA"/>
        </w:rPr>
      </w:pPr>
      <w:r w:rsidRPr="00BD384F">
        <w:rPr>
          <w:rFonts w:cs="Calibri"/>
          <w:lang w:eastAsia="ar-SA"/>
        </w:rPr>
        <w:t xml:space="preserve">9. It is important to take time to read an essay question carefully so your answer will be focused and clear. </w:t>
      </w:r>
    </w:p>
    <w:p w:rsidR="00BD384F" w:rsidRPr="00BD384F" w:rsidRDefault="00BD384F" w:rsidP="00BD384F">
      <w:pPr>
        <w:tabs>
          <w:tab w:val="left" w:pos="330"/>
        </w:tabs>
        <w:suppressAutoHyphens/>
        <w:spacing w:after="120" w:line="240" w:lineRule="auto"/>
        <w:ind w:left="330" w:hanging="330"/>
        <w:jc w:val="center"/>
        <w:rPr>
          <w:rFonts w:cs="Calibri"/>
          <w:lang w:eastAsia="ar-SA"/>
        </w:rPr>
      </w:pPr>
      <w:r w:rsidRPr="00BD384F">
        <w:rPr>
          <w:rFonts w:cs="Calibri"/>
          <w:b/>
          <w:lang w:eastAsia="ar-SA"/>
        </w:rPr>
        <w:t>TRUE</w:t>
      </w:r>
      <w:r w:rsidRPr="00BD384F">
        <w:rPr>
          <w:rFonts w:cs="Calibri"/>
          <w:lang w:eastAsia="ar-SA"/>
        </w:rPr>
        <w:tab/>
      </w:r>
      <w:r w:rsidRPr="00BD384F">
        <w:rPr>
          <w:rFonts w:cs="Calibri"/>
          <w:lang w:eastAsia="ar-SA"/>
        </w:rPr>
        <w:tab/>
      </w:r>
      <w:r w:rsidRPr="00BD384F">
        <w:rPr>
          <w:rFonts w:cs="Calibri"/>
          <w:lang w:eastAsia="ar-SA"/>
        </w:rPr>
        <w:tab/>
      </w:r>
      <w:r w:rsidRPr="00BD384F">
        <w:rPr>
          <w:rFonts w:cs="Calibri"/>
          <w:lang w:eastAsia="ar-SA"/>
        </w:rPr>
        <w:tab/>
        <w:t>FALSE</w:t>
      </w:r>
    </w:p>
    <w:p w:rsidR="0065203E" w:rsidRPr="00AC5AD4" w:rsidRDefault="0065203E">
      <w:pPr>
        <w:spacing w:line="240" w:lineRule="auto"/>
        <w:rPr>
          <w:szCs w:val="32"/>
        </w:rPr>
      </w:pPr>
      <w:r w:rsidRPr="00AC5AD4">
        <w:rPr>
          <w:szCs w:val="32"/>
        </w:rPr>
        <w:br w:type="page"/>
      </w:r>
    </w:p>
    <w:p w:rsidR="00A95780" w:rsidRPr="00A95780" w:rsidRDefault="00A95780" w:rsidP="00A95780">
      <w:pPr>
        <w:suppressAutoHyphens/>
        <w:spacing w:after="120" w:line="240" w:lineRule="auto"/>
        <w:ind w:left="360"/>
        <w:jc w:val="center"/>
        <w:rPr>
          <w:rFonts w:ascii="Times New Roman" w:eastAsia="Times New Roman" w:hAnsi="Times New Roman"/>
          <w:sz w:val="40"/>
          <w:szCs w:val="40"/>
          <w:lang w:eastAsia="ar-SA"/>
        </w:rPr>
      </w:pPr>
      <w:r w:rsidRPr="00A95780">
        <w:rPr>
          <w:rFonts w:eastAsia="Times New Roman" w:cs="Calibri"/>
          <w:sz w:val="40"/>
          <w:szCs w:val="40"/>
          <w:lang w:eastAsia="ar-SA"/>
        </w:rPr>
        <w:lastRenderedPageBreak/>
        <w:t>Timed Writing –</w:t>
      </w:r>
      <w:r>
        <w:rPr>
          <w:rFonts w:ascii="Times New Roman" w:eastAsia="Times New Roman" w:hAnsi="Times New Roman"/>
          <w:sz w:val="40"/>
          <w:szCs w:val="40"/>
          <w:lang w:eastAsia="ar-SA"/>
        </w:rPr>
        <w:t xml:space="preserve"> </w:t>
      </w:r>
      <w:r w:rsidRPr="00A95780">
        <w:rPr>
          <w:rFonts w:ascii="Times New Roman" w:eastAsia="Times New Roman" w:hAnsi="Times New Roman"/>
          <w:sz w:val="40"/>
          <w:szCs w:val="40"/>
          <w:lang w:eastAsia="ar-SA"/>
        </w:rPr>
        <w:t xml:space="preserve">Worksheet </w:t>
      </w:r>
      <w:r>
        <w:rPr>
          <w:rFonts w:ascii="Times New Roman" w:eastAsia="Times New Roman" w:hAnsi="Times New Roman"/>
          <w:sz w:val="40"/>
          <w:szCs w:val="40"/>
          <w:lang w:eastAsia="ar-SA"/>
        </w:rPr>
        <w:t xml:space="preserve">A / </w:t>
      </w:r>
      <w:r w:rsidRPr="00A95780">
        <w:rPr>
          <w:rFonts w:ascii="Times New Roman" w:eastAsia="Times New Roman" w:hAnsi="Times New Roman"/>
          <w:sz w:val="40"/>
          <w:szCs w:val="40"/>
          <w:lang w:eastAsia="ar-SA"/>
        </w:rPr>
        <w:t>Sample Answer Key</w:t>
      </w:r>
    </w:p>
    <w:p w:rsidR="00A95780" w:rsidRPr="00A95780" w:rsidRDefault="00A95780" w:rsidP="00BE149A">
      <w:pPr>
        <w:numPr>
          <w:ilvl w:val="0"/>
          <w:numId w:val="10"/>
        </w:numPr>
        <w:suppressAutoHyphens/>
        <w:spacing w:after="100" w:afterAutospacing="1" w:line="240" w:lineRule="auto"/>
        <w:ind w:left="360"/>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 xml:space="preserve">Students attending community colleges face many challenges.  Fortunately,   however, colleges like College of the Canyons offer many different services to students, such as financial aid, tutoring, and counseling. (1) </w:t>
      </w:r>
      <w:r w:rsidRPr="00A95780">
        <w:rPr>
          <w:rFonts w:ascii="Times New Roman" w:eastAsia="Times New Roman" w:hAnsi="Times New Roman"/>
          <w:sz w:val="24"/>
          <w:szCs w:val="24"/>
          <w:u w:val="single"/>
          <w:lang w:eastAsia="ar-SA"/>
        </w:rPr>
        <w:t>Identify two services</w:t>
      </w:r>
      <w:r w:rsidRPr="00A95780">
        <w:rPr>
          <w:rFonts w:ascii="Times New Roman" w:eastAsia="Times New Roman" w:hAnsi="Times New Roman"/>
          <w:sz w:val="24"/>
          <w:szCs w:val="24"/>
          <w:lang w:eastAsia="ar-SA"/>
        </w:rPr>
        <w:t xml:space="preserve"> offered at College of the Canyons, and (2) </w:t>
      </w:r>
      <w:r w:rsidRPr="00A95780">
        <w:rPr>
          <w:rFonts w:ascii="Times New Roman" w:eastAsia="Times New Roman" w:hAnsi="Times New Roman"/>
          <w:sz w:val="24"/>
          <w:szCs w:val="24"/>
          <w:u w:val="single"/>
          <w:lang w:eastAsia="ar-SA"/>
        </w:rPr>
        <w:t>explain</w:t>
      </w:r>
      <w:r w:rsidRPr="00A95780">
        <w:rPr>
          <w:rFonts w:ascii="Times New Roman" w:eastAsia="Times New Roman" w:hAnsi="Times New Roman"/>
          <w:sz w:val="24"/>
          <w:szCs w:val="24"/>
          <w:lang w:eastAsia="ar-SA"/>
        </w:rPr>
        <w:t xml:space="preserve"> what each one provides to students.  Then (3) </w:t>
      </w:r>
      <w:r w:rsidRPr="00A95780">
        <w:rPr>
          <w:rFonts w:ascii="Times New Roman" w:eastAsia="Times New Roman" w:hAnsi="Times New Roman"/>
          <w:sz w:val="24"/>
          <w:szCs w:val="24"/>
          <w:u w:val="single"/>
          <w:lang w:eastAsia="ar-SA"/>
        </w:rPr>
        <w:t>choose one</w:t>
      </w:r>
      <w:r w:rsidRPr="00A95780">
        <w:rPr>
          <w:rFonts w:ascii="Times New Roman" w:eastAsia="Times New Roman" w:hAnsi="Times New Roman"/>
          <w:sz w:val="24"/>
          <w:szCs w:val="24"/>
          <w:lang w:eastAsia="ar-SA"/>
        </w:rPr>
        <w:t xml:space="preserve"> of these, and (4) </w:t>
      </w:r>
      <w:r w:rsidRPr="00A95780">
        <w:rPr>
          <w:rFonts w:ascii="Times New Roman" w:eastAsia="Times New Roman" w:hAnsi="Times New Roman"/>
          <w:sz w:val="24"/>
          <w:szCs w:val="24"/>
          <w:u w:val="single"/>
          <w:lang w:eastAsia="ar-SA"/>
        </w:rPr>
        <w:t>describe how it has helped</w:t>
      </w:r>
      <w:r w:rsidRPr="00A95780">
        <w:rPr>
          <w:rFonts w:ascii="Times New Roman" w:eastAsia="Times New Roman" w:hAnsi="Times New Roman"/>
          <w:sz w:val="24"/>
          <w:szCs w:val="24"/>
          <w:lang w:eastAsia="ar-SA"/>
        </w:rPr>
        <w:t xml:space="preserve"> you to overcome a personal challenge.  </w:t>
      </w:r>
    </w:p>
    <w:p w:rsidR="00A95780" w:rsidRPr="00A95780" w:rsidRDefault="00A95780" w:rsidP="00A95780">
      <w:pPr>
        <w:tabs>
          <w:tab w:val="left" w:pos="360"/>
        </w:tabs>
        <w:suppressAutoHyphens/>
        <w:spacing w:before="280" w:after="280" w:line="240" w:lineRule="auto"/>
        <w:ind w:left="360"/>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College of the Canyons offers many different services to help students face the challenges of going to college.</w:t>
      </w:r>
    </w:p>
    <w:p w:rsidR="00A95780" w:rsidRPr="00A95780" w:rsidRDefault="00A95780" w:rsidP="00BE149A">
      <w:pPr>
        <w:numPr>
          <w:ilvl w:val="0"/>
          <w:numId w:val="13"/>
        </w:numPr>
        <w:tabs>
          <w:tab w:val="left" w:pos="720"/>
        </w:tabs>
        <w:suppressAutoHyphens/>
        <w:spacing w:line="240" w:lineRule="auto"/>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Financial Aid (service)</w:t>
      </w:r>
    </w:p>
    <w:p w:rsidR="00A95780" w:rsidRPr="00A95780" w:rsidRDefault="00A95780" w:rsidP="00BE149A">
      <w:pPr>
        <w:numPr>
          <w:ilvl w:val="0"/>
          <w:numId w:val="11"/>
        </w:numPr>
        <w:suppressAutoHyphens/>
        <w:spacing w:line="240" w:lineRule="auto"/>
        <w:ind w:left="1080"/>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Provides resources to cover books and tuition</w:t>
      </w:r>
    </w:p>
    <w:p w:rsidR="00A95780" w:rsidRPr="00A95780" w:rsidRDefault="00A95780" w:rsidP="00BE149A">
      <w:pPr>
        <w:numPr>
          <w:ilvl w:val="0"/>
          <w:numId w:val="11"/>
        </w:numPr>
        <w:suppressAutoHyphens/>
        <w:spacing w:line="240" w:lineRule="auto"/>
        <w:ind w:left="1080"/>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May provide assistance such as food vouchers or childcare</w:t>
      </w:r>
    </w:p>
    <w:p w:rsidR="00A95780" w:rsidRPr="00A95780" w:rsidRDefault="00A95780" w:rsidP="00BE149A">
      <w:pPr>
        <w:numPr>
          <w:ilvl w:val="0"/>
          <w:numId w:val="11"/>
        </w:numPr>
        <w:suppressAutoHyphens/>
        <w:spacing w:line="240" w:lineRule="auto"/>
        <w:ind w:left="1080"/>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Helps to secure grants or scholarships</w:t>
      </w:r>
    </w:p>
    <w:p w:rsidR="00A95780" w:rsidRPr="00A95780" w:rsidRDefault="00A95780" w:rsidP="00BE149A">
      <w:pPr>
        <w:numPr>
          <w:ilvl w:val="0"/>
          <w:numId w:val="11"/>
        </w:numPr>
        <w:tabs>
          <w:tab w:val="left" w:pos="1080"/>
        </w:tabs>
        <w:suppressAutoHyphens/>
        <w:spacing w:line="240" w:lineRule="auto"/>
        <w:ind w:left="1080"/>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Relieves students of the financial pressure so they can focus on their studies</w:t>
      </w:r>
    </w:p>
    <w:p w:rsidR="00A95780" w:rsidRPr="00A95780" w:rsidRDefault="00A95780" w:rsidP="00BE149A">
      <w:pPr>
        <w:numPr>
          <w:ilvl w:val="0"/>
          <w:numId w:val="13"/>
        </w:numPr>
        <w:tabs>
          <w:tab w:val="left" w:pos="720"/>
        </w:tabs>
        <w:suppressAutoHyphens/>
        <w:spacing w:before="120" w:line="240" w:lineRule="auto"/>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Tutoring (service)</w:t>
      </w:r>
    </w:p>
    <w:p w:rsidR="00A95780" w:rsidRPr="00A95780" w:rsidRDefault="00A95780" w:rsidP="00BE149A">
      <w:pPr>
        <w:numPr>
          <w:ilvl w:val="0"/>
          <w:numId w:val="12"/>
        </w:numPr>
        <w:suppressAutoHyphens/>
        <w:spacing w:line="240" w:lineRule="auto"/>
        <w:ind w:left="1080"/>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TLC provides access to computers, printers and online research</w:t>
      </w:r>
    </w:p>
    <w:p w:rsidR="00A95780" w:rsidRPr="00A95780" w:rsidRDefault="00A95780" w:rsidP="00BE149A">
      <w:pPr>
        <w:numPr>
          <w:ilvl w:val="0"/>
          <w:numId w:val="12"/>
        </w:numPr>
        <w:suppressAutoHyphens/>
        <w:spacing w:line="240" w:lineRule="auto"/>
        <w:ind w:left="1080"/>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Tutors are available for most subjects and tutors provide one-on-one assistance</w:t>
      </w:r>
    </w:p>
    <w:p w:rsidR="00A95780" w:rsidRPr="00A95780" w:rsidRDefault="00A95780" w:rsidP="00BE149A">
      <w:pPr>
        <w:numPr>
          <w:ilvl w:val="0"/>
          <w:numId w:val="12"/>
        </w:numPr>
        <w:suppressAutoHyphens/>
        <w:spacing w:line="240" w:lineRule="auto"/>
        <w:ind w:left="1080"/>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Small study groups with a tutor in math</w:t>
      </w:r>
    </w:p>
    <w:p w:rsidR="00A95780" w:rsidRPr="00A95780" w:rsidRDefault="00A95780" w:rsidP="00BE149A">
      <w:pPr>
        <w:numPr>
          <w:ilvl w:val="0"/>
          <w:numId w:val="13"/>
        </w:numPr>
        <w:tabs>
          <w:tab w:val="left" w:pos="720"/>
        </w:tabs>
        <w:suppressAutoHyphens/>
        <w:spacing w:before="120" w:line="240" w:lineRule="auto"/>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 xml:space="preserve">Tutoring - helped me overcome a personal challenge with math </w:t>
      </w:r>
    </w:p>
    <w:p w:rsidR="00A95780" w:rsidRPr="00A95780" w:rsidRDefault="00A95780" w:rsidP="00BE149A">
      <w:pPr>
        <w:numPr>
          <w:ilvl w:val="0"/>
          <w:numId w:val="62"/>
        </w:numPr>
        <w:suppressAutoHyphens/>
        <w:spacing w:line="240" w:lineRule="auto"/>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Gave me encouragement and confidence</w:t>
      </w:r>
    </w:p>
    <w:p w:rsidR="00A95780" w:rsidRPr="00A95780" w:rsidRDefault="00A95780" w:rsidP="00BE149A">
      <w:pPr>
        <w:numPr>
          <w:ilvl w:val="0"/>
          <w:numId w:val="62"/>
        </w:numPr>
        <w:suppressAutoHyphens/>
        <w:spacing w:line="240" w:lineRule="auto"/>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Helped me to review skills</w:t>
      </w:r>
    </w:p>
    <w:p w:rsidR="00A95780" w:rsidRPr="00A95780" w:rsidRDefault="00A95780" w:rsidP="00BE149A">
      <w:pPr>
        <w:numPr>
          <w:ilvl w:val="0"/>
          <w:numId w:val="62"/>
        </w:numPr>
        <w:suppressAutoHyphens/>
        <w:spacing w:line="240" w:lineRule="auto"/>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Provided a place for me to complete homework and ask questions if I got stuck</w:t>
      </w:r>
    </w:p>
    <w:p w:rsidR="00A95780" w:rsidRPr="00A95780" w:rsidRDefault="00A95780" w:rsidP="00BE149A">
      <w:pPr>
        <w:numPr>
          <w:ilvl w:val="0"/>
          <w:numId w:val="10"/>
        </w:numPr>
        <w:suppressAutoHyphens/>
        <w:spacing w:before="240" w:after="120" w:line="240" w:lineRule="auto"/>
        <w:ind w:left="360"/>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 xml:space="preserve">College expenses can put a strain on a student’s budget. (1) </w:t>
      </w:r>
      <w:r w:rsidRPr="00A95780">
        <w:rPr>
          <w:rFonts w:ascii="Times New Roman" w:eastAsia="Times New Roman" w:hAnsi="Times New Roman"/>
          <w:sz w:val="24"/>
          <w:szCs w:val="24"/>
          <w:u w:val="single"/>
          <w:lang w:eastAsia="ar-SA"/>
        </w:rPr>
        <w:t>Identify</w:t>
      </w:r>
      <w:r w:rsidRPr="00A95780">
        <w:rPr>
          <w:rFonts w:ascii="Times New Roman" w:eastAsia="Times New Roman" w:hAnsi="Times New Roman"/>
          <w:sz w:val="24"/>
          <w:szCs w:val="24"/>
          <w:lang w:eastAsia="ar-SA"/>
        </w:rPr>
        <w:t xml:space="preserve"> two college expenses that have affected you, (2) </w:t>
      </w:r>
      <w:r w:rsidRPr="00A95780">
        <w:rPr>
          <w:rFonts w:ascii="Times New Roman" w:eastAsia="Times New Roman" w:hAnsi="Times New Roman"/>
          <w:sz w:val="24"/>
          <w:szCs w:val="24"/>
          <w:u w:val="single"/>
          <w:lang w:eastAsia="ar-SA"/>
        </w:rPr>
        <w:t>explain</w:t>
      </w:r>
      <w:r w:rsidRPr="00A95780">
        <w:rPr>
          <w:rFonts w:ascii="Times New Roman" w:eastAsia="Times New Roman" w:hAnsi="Times New Roman"/>
          <w:sz w:val="24"/>
          <w:szCs w:val="24"/>
          <w:lang w:eastAsia="ar-SA"/>
        </w:rPr>
        <w:t xml:space="preserve"> the challenges they create for you, and then (3) </w:t>
      </w:r>
      <w:r w:rsidRPr="00A95780">
        <w:rPr>
          <w:rFonts w:ascii="Times New Roman" w:eastAsia="Times New Roman" w:hAnsi="Times New Roman"/>
          <w:sz w:val="24"/>
          <w:szCs w:val="24"/>
          <w:u w:val="single"/>
          <w:lang w:eastAsia="ar-SA"/>
        </w:rPr>
        <w:t>describe</w:t>
      </w:r>
      <w:r w:rsidRPr="00A95780">
        <w:rPr>
          <w:rFonts w:ascii="Times New Roman" w:eastAsia="Times New Roman" w:hAnsi="Times New Roman"/>
          <w:sz w:val="24"/>
          <w:szCs w:val="24"/>
          <w:lang w:eastAsia="ar-SA"/>
        </w:rPr>
        <w:t xml:space="preserve"> how you have tried to overcome those challenges.</w:t>
      </w:r>
    </w:p>
    <w:p w:rsidR="00A95780" w:rsidRPr="00A95780" w:rsidRDefault="00A95780" w:rsidP="00A95780">
      <w:pPr>
        <w:suppressAutoHyphens/>
        <w:spacing w:before="120" w:after="120" w:line="240" w:lineRule="auto"/>
        <w:ind w:left="360"/>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College expenses can put a strain on a student’s budget. Two expenses that have impacted me are tuition and the cost of textbooks.</w:t>
      </w:r>
    </w:p>
    <w:p w:rsidR="00A95780" w:rsidRPr="00A95780" w:rsidRDefault="00A95780" w:rsidP="00A95780">
      <w:pPr>
        <w:spacing w:before="120" w:line="240" w:lineRule="auto"/>
        <w:ind w:left="720" w:hanging="360"/>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A.</w:t>
      </w:r>
      <w:r w:rsidRPr="00A95780">
        <w:rPr>
          <w:rFonts w:ascii="Times New Roman" w:eastAsia="Times New Roman" w:hAnsi="Times New Roman"/>
          <w:sz w:val="24"/>
          <w:szCs w:val="24"/>
          <w:lang w:eastAsia="ar-SA"/>
        </w:rPr>
        <w:tab/>
        <w:t>Tuition</w:t>
      </w:r>
    </w:p>
    <w:p w:rsidR="00A95780" w:rsidRPr="00A95780" w:rsidRDefault="00A95780" w:rsidP="00BE149A">
      <w:pPr>
        <w:numPr>
          <w:ilvl w:val="0"/>
          <w:numId w:val="64"/>
        </w:numPr>
        <w:suppressAutoHyphens/>
        <w:spacing w:line="240" w:lineRule="auto"/>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Tuition each semester costs about $300</w:t>
      </w:r>
    </w:p>
    <w:p w:rsidR="00A95780" w:rsidRPr="00A95780" w:rsidRDefault="00A95780" w:rsidP="00BE149A">
      <w:pPr>
        <w:numPr>
          <w:ilvl w:val="0"/>
          <w:numId w:val="64"/>
        </w:numPr>
        <w:suppressAutoHyphens/>
        <w:spacing w:line="240" w:lineRule="auto"/>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 xml:space="preserve">Must work extra hours to save for tuition </w:t>
      </w:r>
    </w:p>
    <w:p w:rsidR="00A95780" w:rsidRPr="00A95780" w:rsidRDefault="00A95780" w:rsidP="00BE149A">
      <w:pPr>
        <w:numPr>
          <w:ilvl w:val="0"/>
          <w:numId w:val="64"/>
        </w:numPr>
        <w:suppressAutoHyphens/>
        <w:spacing w:line="240" w:lineRule="auto"/>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Leaves less time for studying</w:t>
      </w:r>
    </w:p>
    <w:p w:rsidR="00A95780" w:rsidRPr="00A95780" w:rsidRDefault="00A95780" w:rsidP="00A95780">
      <w:pPr>
        <w:suppressAutoHyphens/>
        <w:spacing w:before="120" w:line="240" w:lineRule="auto"/>
        <w:ind w:left="720" w:hanging="360"/>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B.</w:t>
      </w:r>
      <w:r w:rsidRPr="00A95780">
        <w:rPr>
          <w:rFonts w:ascii="Times New Roman" w:eastAsia="Times New Roman" w:hAnsi="Times New Roman"/>
          <w:sz w:val="24"/>
          <w:szCs w:val="24"/>
          <w:lang w:eastAsia="ar-SA"/>
        </w:rPr>
        <w:tab/>
        <w:t>Textbook Costs</w:t>
      </w:r>
    </w:p>
    <w:p w:rsidR="00A95780" w:rsidRPr="00A95780" w:rsidRDefault="00A95780" w:rsidP="00BE149A">
      <w:pPr>
        <w:numPr>
          <w:ilvl w:val="0"/>
          <w:numId w:val="63"/>
        </w:numPr>
        <w:suppressAutoHyphens/>
        <w:spacing w:line="240" w:lineRule="auto"/>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Textbooks each semester cost more than tuition</w:t>
      </w:r>
    </w:p>
    <w:p w:rsidR="00A95780" w:rsidRPr="00A95780" w:rsidRDefault="00A95780" w:rsidP="00BE149A">
      <w:pPr>
        <w:numPr>
          <w:ilvl w:val="0"/>
          <w:numId w:val="63"/>
        </w:numPr>
        <w:suppressAutoHyphens/>
        <w:spacing w:line="240" w:lineRule="auto"/>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May not be able to purchase all textbooks at the beginning of the semester</w:t>
      </w:r>
    </w:p>
    <w:p w:rsidR="00A95780" w:rsidRPr="00A95780" w:rsidRDefault="00A95780" w:rsidP="00BE149A">
      <w:pPr>
        <w:numPr>
          <w:ilvl w:val="0"/>
          <w:numId w:val="63"/>
        </w:numPr>
        <w:suppressAutoHyphens/>
        <w:spacing w:line="240" w:lineRule="auto"/>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Get behind in studies</w:t>
      </w:r>
    </w:p>
    <w:p w:rsidR="00A95780" w:rsidRPr="00A95780" w:rsidRDefault="00A95780" w:rsidP="00BE149A">
      <w:pPr>
        <w:numPr>
          <w:ilvl w:val="0"/>
          <w:numId w:val="16"/>
        </w:numPr>
        <w:suppressAutoHyphens/>
        <w:spacing w:before="120" w:line="240" w:lineRule="auto"/>
        <w:ind w:left="720"/>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I have overcome these challenges in several ways</w:t>
      </w:r>
    </w:p>
    <w:p w:rsidR="00A95780" w:rsidRPr="00A95780" w:rsidRDefault="00A95780" w:rsidP="00BE149A">
      <w:pPr>
        <w:numPr>
          <w:ilvl w:val="0"/>
          <w:numId w:val="14"/>
        </w:numPr>
        <w:suppressAutoHyphens/>
        <w:spacing w:line="240" w:lineRule="auto"/>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 xml:space="preserve">I budget money out of my paycheck each week to save for tuition </w:t>
      </w:r>
    </w:p>
    <w:p w:rsidR="00A95780" w:rsidRPr="00A95780" w:rsidRDefault="00A95780" w:rsidP="00BE149A">
      <w:pPr>
        <w:numPr>
          <w:ilvl w:val="0"/>
          <w:numId w:val="14"/>
        </w:numPr>
        <w:suppressAutoHyphens/>
        <w:spacing w:line="240" w:lineRule="auto"/>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I asked my parents for some financial help</w:t>
      </w:r>
    </w:p>
    <w:p w:rsidR="00A95780" w:rsidRPr="00A95780" w:rsidRDefault="00A95780" w:rsidP="00BE149A">
      <w:pPr>
        <w:numPr>
          <w:ilvl w:val="0"/>
          <w:numId w:val="14"/>
        </w:numPr>
        <w:suppressAutoHyphens/>
        <w:spacing w:line="240" w:lineRule="auto"/>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I buy used books whenever possible and sell back the ones I don’t think I will need</w:t>
      </w:r>
    </w:p>
    <w:p w:rsidR="00A95780" w:rsidRPr="00A95780" w:rsidRDefault="00A95780" w:rsidP="00A95780">
      <w:pPr>
        <w:suppressAutoHyphens/>
        <w:spacing w:line="240" w:lineRule="auto"/>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br w:type="page"/>
      </w:r>
    </w:p>
    <w:p w:rsidR="00A95780" w:rsidRPr="00A95780" w:rsidRDefault="00A95780" w:rsidP="00BE149A">
      <w:pPr>
        <w:numPr>
          <w:ilvl w:val="0"/>
          <w:numId w:val="10"/>
        </w:numPr>
        <w:suppressAutoHyphens/>
        <w:spacing w:line="240" w:lineRule="auto"/>
        <w:ind w:left="360"/>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lastRenderedPageBreak/>
        <w:t>The Internet provides many opportunities for people to connect with others via “social networking” websites like Facebook and MySpace.  However</w:t>
      </w:r>
      <w:proofErr w:type="gramStart"/>
      <w:r w:rsidRPr="00A95780">
        <w:rPr>
          <w:rFonts w:ascii="Times New Roman" w:eastAsia="Times New Roman" w:hAnsi="Times New Roman"/>
          <w:sz w:val="24"/>
          <w:szCs w:val="24"/>
          <w:lang w:eastAsia="ar-SA"/>
        </w:rPr>
        <w:t>,  some</w:t>
      </w:r>
      <w:proofErr w:type="gramEnd"/>
      <w:r w:rsidRPr="00A95780">
        <w:rPr>
          <w:rFonts w:ascii="Times New Roman" w:eastAsia="Times New Roman" w:hAnsi="Times New Roman"/>
          <w:sz w:val="24"/>
          <w:szCs w:val="24"/>
          <w:lang w:eastAsia="ar-SA"/>
        </w:rPr>
        <w:t xml:space="preserve"> people feel that privacy has become an issue on some of these  websites, and they have concluded that they are too risky to use.  (1) </w:t>
      </w:r>
      <w:proofErr w:type="gramStart"/>
      <w:r w:rsidRPr="00A95780">
        <w:rPr>
          <w:rFonts w:ascii="Times New Roman" w:eastAsia="Times New Roman" w:hAnsi="Times New Roman"/>
          <w:sz w:val="24"/>
          <w:szCs w:val="24"/>
          <w:u w:val="single"/>
          <w:lang w:eastAsia="ar-SA"/>
        </w:rPr>
        <w:t xml:space="preserve">Choose </w:t>
      </w:r>
      <w:r w:rsidRPr="00A95780">
        <w:rPr>
          <w:rFonts w:ascii="Times New Roman" w:eastAsia="Times New Roman" w:hAnsi="Times New Roman"/>
          <w:sz w:val="24"/>
          <w:szCs w:val="24"/>
          <w:lang w:eastAsia="ar-SA"/>
        </w:rPr>
        <w:t xml:space="preserve"> one</w:t>
      </w:r>
      <w:proofErr w:type="gramEnd"/>
      <w:r w:rsidRPr="00A95780">
        <w:rPr>
          <w:rFonts w:ascii="Times New Roman" w:eastAsia="Times New Roman" w:hAnsi="Times New Roman"/>
          <w:sz w:val="24"/>
          <w:szCs w:val="24"/>
          <w:lang w:eastAsia="ar-SA"/>
        </w:rPr>
        <w:t xml:space="preserve"> social networking site, and (2</w:t>
      </w:r>
      <w:r w:rsidRPr="00A95780">
        <w:rPr>
          <w:rFonts w:ascii="Times New Roman" w:eastAsia="Times New Roman" w:hAnsi="Times New Roman"/>
          <w:sz w:val="24"/>
          <w:szCs w:val="24"/>
          <w:u w:val="single"/>
          <w:lang w:eastAsia="ar-SA"/>
        </w:rPr>
        <w:t>) argue</w:t>
      </w:r>
      <w:r w:rsidRPr="00A95780">
        <w:rPr>
          <w:rFonts w:ascii="Times New Roman" w:eastAsia="Times New Roman" w:hAnsi="Times New Roman"/>
          <w:sz w:val="24"/>
          <w:szCs w:val="24"/>
          <w:lang w:eastAsia="ar-SA"/>
        </w:rPr>
        <w:t xml:space="preserve"> whether or not a person would be safe using it.  </w:t>
      </w:r>
      <w:r w:rsidRPr="00A95780">
        <w:rPr>
          <w:rFonts w:ascii="Times New Roman" w:eastAsia="Times New Roman" w:hAnsi="Times New Roman"/>
          <w:sz w:val="24"/>
          <w:szCs w:val="24"/>
          <w:u w:val="single"/>
          <w:lang w:eastAsia="ar-SA"/>
        </w:rPr>
        <w:t>Give reasons</w:t>
      </w:r>
      <w:r w:rsidRPr="00A95780">
        <w:rPr>
          <w:rFonts w:ascii="Times New Roman" w:eastAsia="Times New Roman" w:hAnsi="Times New Roman"/>
          <w:sz w:val="24"/>
          <w:szCs w:val="24"/>
          <w:lang w:eastAsia="ar-SA"/>
        </w:rPr>
        <w:t xml:space="preserve"> for your position.</w:t>
      </w:r>
    </w:p>
    <w:p w:rsidR="00A95780" w:rsidRPr="00A95780" w:rsidRDefault="00A95780" w:rsidP="00A95780">
      <w:pPr>
        <w:suppressAutoHyphens/>
        <w:spacing w:line="240" w:lineRule="auto"/>
        <w:ind w:left="360" w:hanging="360"/>
        <w:rPr>
          <w:rFonts w:ascii="Times New Roman" w:eastAsia="Times New Roman" w:hAnsi="Times New Roman"/>
          <w:sz w:val="24"/>
          <w:szCs w:val="24"/>
          <w:lang w:eastAsia="ar-SA"/>
        </w:rPr>
      </w:pPr>
    </w:p>
    <w:p w:rsidR="00A95780" w:rsidRPr="00A95780" w:rsidRDefault="00A95780" w:rsidP="00A95780">
      <w:pPr>
        <w:suppressAutoHyphens/>
        <w:spacing w:after="240" w:line="240" w:lineRule="auto"/>
        <w:ind w:left="360"/>
        <w:rPr>
          <w:rFonts w:ascii="Times New Roman" w:eastAsia="Times New Roman" w:hAnsi="Times New Roman"/>
          <w:sz w:val="24"/>
          <w:szCs w:val="24"/>
          <w:lang w:eastAsia="ar-SA"/>
        </w:rPr>
      </w:pPr>
      <w:r w:rsidRPr="00A95780">
        <w:rPr>
          <w:rFonts w:ascii="Times New Roman" w:eastAsia="Times New Roman" w:hAnsi="Times New Roman"/>
          <w:sz w:val="24"/>
          <w:szCs w:val="24"/>
          <w:lang w:eastAsia="ar-SA"/>
        </w:rPr>
        <w:t>Although some people feel that social networking sites are too risky to use, the privacy of people who use Facebook is quite secure.</w:t>
      </w:r>
    </w:p>
    <w:p w:rsidR="00A95780" w:rsidRPr="00A95780" w:rsidRDefault="00A95780" w:rsidP="00BE149A">
      <w:pPr>
        <w:numPr>
          <w:ilvl w:val="0"/>
          <w:numId w:val="15"/>
        </w:numPr>
        <w:suppressAutoHyphens/>
        <w:spacing w:line="240" w:lineRule="auto"/>
        <w:ind w:left="720"/>
        <w:contextualSpacing/>
        <w:rPr>
          <w:rFonts w:ascii="Times New Roman" w:hAnsi="Times New Roman"/>
          <w:sz w:val="24"/>
          <w:szCs w:val="24"/>
          <w:lang w:eastAsia="ar-SA"/>
        </w:rPr>
      </w:pPr>
      <w:r w:rsidRPr="00A95780">
        <w:rPr>
          <w:rFonts w:ascii="Times New Roman" w:hAnsi="Times New Roman"/>
          <w:sz w:val="24"/>
          <w:szCs w:val="24"/>
          <w:lang w:eastAsia="ar-SA"/>
        </w:rPr>
        <w:t xml:space="preserve">Facebook users can limit who can access their personal Facebook pages </w:t>
      </w:r>
    </w:p>
    <w:p w:rsidR="00A95780" w:rsidRPr="00A95780" w:rsidRDefault="00A95780" w:rsidP="00BE149A">
      <w:pPr>
        <w:numPr>
          <w:ilvl w:val="0"/>
          <w:numId w:val="17"/>
        </w:numPr>
        <w:suppressAutoHyphens/>
        <w:spacing w:line="240" w:lineRule="auto"/>
        <w:ind w:left="1080"/>
        <w:contextualSpacing/>
        <w:rPr>
          <w:rFonts w:ascii="Times New Roman" w:hAnsi="Times New Roman"/>
          <w:sz w:val="24"/>
          <w:szCs w:val="24"/>
          <w:lang w:eastAsia="ar-SA"/>
        </w:rPr>
      </w:pPr>
      <w:r w:rsidRPr="00A95780">
        <w:rPr>
          <w:rFonts w:ascii="Times New Roman" w:hAnsi="Times New Roman"/>
          <w:sz w:val="24"/>
          <w:szCs w:val="24"/>
          <w:lang w:eastAsia="ar-SA"/>
        </w:rPr>
        <w:t>Profile page</w:t>
      </w:r>
    </w:p>
    <w:p w:rsidR="00A95780" w:rsidRPr="00A95780" w:rsidRDefault="00A95780" w:rsidP="00BE149A">
      <w:pPr>
        <w:numPr>
          <w:ilvl w:val="0"/>
          <w:numId w:val="17"/>
        </w:numPr>
        <w:suppressAutoHyphens/>
        <w:spacing w:line="240" w:lineRule="auto"/>
        <w:ind w:left="1080"/>
        <w:contextualSpacing/>
        <w:rPr>
          <w:rFonts w:ascii="Times New Roman" w:hAnsi="Times New Roman"/>
          <w:sz w:val="24"/>
          <w:szCs w:val="24"/>
          <w:lang w:eastAsia="ar-SA"/>
        </w:rPr>
      </w:pPr>
      <w:r w:rsidRPr="00A95780">
        <w:rPr>
          <w:rFonts w:ascii="Times New Roman" w:hAnsi="Times New Roman"/>
          <w:sz w:val="24"/>
          <w:szCs w:val="24"/>
          <w:lang w:eastAsia="ar-SA"/>
        </w:rPr>
        <w:t>Wall page</w:t>
      </w:r>
    </w:p>
    <w:p w:rsidR="00A95780" w:rsidRPr="00A95780" w:rsidRDefault="00A95780" w:rsidP="00BE149A">
      <w:pPr>
        <w:numPr>
          <w:ilvl w:val="0"/>
          <w:numId w:val="15"/>
        </w:numPr>
        <w:suppressAutoHyphens/>
        <w:spacing w:before="120" w:line="240" w:lineRule="auto"/>
        <w:ind w:left="720"/>
        <w:rPr>
          <w:rFonts w:ascii="Times New Roman" w:hAnsi="Times New Roman"/>
          <w:sz w:val="24"/>
          <w:szCs w:val="24"/>
          <w:lang w:eastAsia="ar-SA"/>
        </w:rPr>
      </w:pPr>
      <w:r w:rsidRPr="00A95780">
        <w:rPr>
          <w:rFonts w:ascii="Times New Roman" w:hAnsi="Times New Roman"/>
          <w:sz w:val="24"/>
          <w:szCs w:val="24"/>
          <w:lang w:eastAsia="ar-SA"/>
        </w:rPr>
        <w:t xml:space="preserve">Facebook users can control their contacts and contact information </w:t>
      </w:r>
    </w:p>
    <w:p w:rsidR="00A95780" w:rsidRPr="00A95780" w:rsidRDefault="00A95780" w:rsidP="00BE149A">
      <w:pPr>
        <w:numPr>
          <w:ilvl w:val="0"/>
          <w:numId w:val="18"/>
        </w:numPr>
        <w:suppressAutoHyphens/>
        <w:spacing w:line="240" w:lineRule="auto"/>
        <w:ind w:left="1080"/>
        <w:contextualSpacing/>
        <w:rPr>
          <w:rFonts w:ascii="Times New Roman" w:hAnsi="Times New Roman"/>
          <w:sz w:val="24"/>
          <w:szCs w:val="24"/>
          <w:lang w:eastAsia="ar-SA"/>
        </w:rPr>
      </w:pPr>
      <w:r w:rsidRPr="00A95780">
        <w:rPr>
          <w:rFonts w:ascii="Times New Roman" w:hAnsi="Times New Roman"/>
          <w:sz w:val="24"/>
          <w:szCs w:val="24"/>
          <w:lang w:eastAsia="ar-SA"/>
        </w:rPr>
        <w:t>Can block certain people from contacting them</w:t>
      </w:r>
    </w:p>
    <w:p w:rsidR="00A95780" w:rsidRPr="00A95780" w:rsidRDefault="00A95780" w:rsidP="00BE149A">
      <w:pPr>
        <w:numPr>
          <w:ilvl w:val="0"/>
          <w:numId w:val="18"/>
        </w:numPr>
        <w:suppressAutoHyphens/>
        <w:spacing w:line="240" w:lineRule="auto"/>
        <w:ind w:left="1080"/>
        <w:contextualSpacing/>
        <w:rPr>
          <w:rFonts w:ascii="Times New Roman" w:hAnsi="Times New Roman"/>
          <w:sz w:val="24"/>
          <w:szCs w:val="24"/>
          <w:lang w:eastAsia="ar-SA"/>
        </w:rPr>
      </w:pPr>
      <w:r w:rsidRPr="00A95780">
        <w:rPr>
          <w:rFonts w:ascii="Times New Roman" w:hAnsi="Times New Roman"/>
          <w:sz w:val="24"/>
          <w:szCs w:val="24"/>
          <w:lang w:eastAsia="ar-SA"/>
        </w:rPr>
        <w:t>Can prevent people from viewing contact information, such as phone number and email address</w:t>
      </w:r>
    </w:p>
    <w:p w:rsidR="00A95780" w:rsidRPr="00A95780" w:rsidRDefault="00A95780" w:rsidP="00BE149A">
      <w:pPr>
        <w:numPr>
          <w:ilvl w:val="0"/>
          <w:numId w:val="15"/>
        </w:numPr>
        <w:suppressAutoHyphens/>
        <w:spacing w:before="120" w:line="240" w:lineRule="auto"/>
        <w:ind w:left="720"/>
        <w:rPr>
          <w:rFonts w:ascii="Times New Roman" w:hAnsi="Times New Roman"/>
          <w:sz w:val="24"/>
          <w:szCs w:val="24"/>
          <w:lang w:eastAsia="ar-SA"/>
        </w:rPr>
      </w:pPr>
      <w:r w:rsidRPr="00A95780">
        <w:rPr>
          <w:rFonts w:ascii="Times New Roman" w:hAnsi="Times New Roman"/>
          <w:sz w:val="24"/>
          <w:szCs w:val="24"/>
          <w:lang w:eastAsia="ar-SA"/>
        </w:rPr>
        <w:t xml:space="preserve">Facebook users can control the information available to outside parties </w:t>
      </w:r>
    </w:p>
    <w:p w:rsidR="00A95780" w:rsidRPr="00A95780" w:rsidRDefault="00A95780" w:rsidP="00BE149A">
      <w:pPr>
        <w:numPr>
          <w:ilvl w:val="0"/>
          <w:numId w:val="19"/>
        </w:numPr>
        <w:suppressAutoHyphens/>
        <w:spacing w:line="240" w:lineRule="auto"/>
        <w:ind w:left="1080"/>
        <w:contextualSpacing/>
        <w:rPr>
          <w:rFonts w:ascii="Times New Roman" w:hAnsi="Times New Roman"/>
          <w:sz w:val="24"/>
          <w:szCs w:val="24"/>
          <w:lang w:eastAsia="ar-SA"/>
        </w:rPr>
      </w:pPr>
      <w:r w:rsidRPr="00A95780">
        <w:rPr>
          <w:rFonts w:ascii="Times New Roman" w:hAnsi="Times New Roman"/>
          <w:sz w:val="24"/>
          <w:szCs w:val="24"/>
          <w:lang w:eastAsia="ar-SA"/>
        </w:rPr>
        <w:t>Applications</w:t>
      </w:r>
    </w:p>
    <w:p w:rsidR="00A95780" w:rsidRPr="00A95780" w:rsidRDefault="00A95780" w:rsidP="00BE149A">
      <w:pPr>
        <w:numPr>
          <w:ilvl w:val="0"/>
          <w:numId w:val="19"/>
        </w:numPr>
        <w:suppressAutoHyphens/>
        <w:spacing w:line="240" w:lineRule="auto"/>
        <w:ind w:left="1080"/>
        <w:contextualSpacing/>
        <w:rPr>
          <w:rFonts w:ascii="Times New Roman" w:hAnsi="Times New Roman"/>
          <w:sz w:val="24"/>
          <w:szCs w:val="24"/>
          <w:lang w:eastAsia="ar-SA"/>
        </w:rPr>
      </w:pPr>
      <w:r w:rsidRPr="00A95780">
        <w:rPr>
          <w:rFonts w:ascii="Times New Roman" w:hAnsi="Times New Roman"/>
          <w:sz w:val="24"/>
          <w:szCs w:val="24"/>
          <w:lang w:eastAsia="ar-SA"/>
        </w:rPr>
        <w:t>Websites</w:t>
      </w:r>
    </w:p>
    <w:p w:rsidR="00A95780" w:rsidRPr="00A95780" w:rsidRDefault="00A95780" w:rsidP="00BE149A">
      <w:pPr>
        <w:numPr>
          <w:ilvl w:val="0"/>
          <w:numId w:val="19"/>
        </w:numPr>
        <w:suppressAutoHyphens/>
        <w:spacing w:line="240" w:lineRule="auto"/>
        <w:ind w:left="1080"/>
        <w:contextualSpacing/>
        <w:rPr>
          <w:rFonts w:ascii="Times New Roman" w:hAnsi="Times New Roman"/>
          <w:sz w:val="24"/>
          <w:szCs w:val="24"/>
          <w:lang w:eastAsia="ar-SA"/>
        </w:rPr>
      </w:pPr>
      <w:r w:rsidRPr="00A95780">
        <w:rPr>
          <w:rFonts w:ascii="Times New Roman" w:hAnsi="Times New Roman"/>
          <w:sz w:val="24"/>
          <w:szCs w:val="24"/>
          <w:lang w:eastAsia="ar-SA"/>
        </w:rPr>
        <w:t>Advertisers</w:t>
      </w:r>
    </w:p>
    <w:p w:rsidR="0065203E" w:rsidRPr="00AC5AD4" w:rsidRDefault="00A95780" w:rsidP="00A95780">
      <w:pPr>
        <w:spacing w:line="240" w:lineRule="auto"/>
      </w:pPr>
      <w:r w:rsidRPr="00A95780">
        <w:rPr>
          <w:rFonts w:ascii="Times New Roman" w:eastAsia="Times New Roman" w:hAnsi="Times New Roman"/>
          <w:sz w:val="24"/>
          <w:szCs w:val="24"/>
          <w:lang w:eastAsia="ar-SA"/>
        </w:rPr>
        <w:br w:type="page"/>
      </w:r>
    </w:p>
    <w:p w:rsidR="003540D3" w:rsidRPr="003540D3" w:rsidRDefault="003540D3" w:rsidP="003540D3">
      <w:pPr>
        <w:widowControl w:val="0"/>
        <w:autoSpaceDE w:val="0"/>
        <w:autoSpaceDN w:val="0"/>
        <w:adjustRightInd w:val="0"/>
        <w:spacing w:after="120" w:line="240" w:lineRule="auto"/>
        <w:jc w:val="center"/>
        <w:outlineLvl w:val="0"/>
        <w:rPr>
          <w:rFonts w:eastAsia="Times New Roman" w:cs="Calibri"/>
          <w:color w:val="000000"/>
          <w:sz w:val="40"/>
          <w:szCs w:val="40"/>
        </w:rPr>
      </w:pPr>
      <w:r w:rsidRPr="003540D3">
        <w:rPr>
          <w:rFonts w:eastAsia="Times New Roman" w:cs="Calibri"/>
          <w:color w:val="000000"/>
          <w:sz w:val="40"/>
          <w:szCs w:val="40"/>
        </w:rPr>
        <w:lastRenderedPageBreak/>
        <w:t xml:space="preserve">Apostrophes – </w:t>
      </w:r>
      <w:r>
        <w:rPr>
          <w:sz w:val="40"/>
          <w:szCs w:val="40"/>
        </w:rPr>
        <w:t>Worksheet</w:t>
      </w:r>
      <w:r w:rsidRPr="003540D3">
        <w:rPr>
          <w:rFonts w:eastAsia="Times New Roman" w:cs="Calibri"/>
          <w:color w:val="000000"/>
          <w:sz w:val="40"/>
          <w:szCs w:val="40"/>
        </w:rPr>
        <w:t xml:space="preserve"> Answer Key</w:t>
      </w:r>
    </w:p>
    <w:p w:rsidR="003540D3" w:rsidRPr="003540D3" w:rsidRDefault="003540D3" w:rsidP="003540D3">
      <w:pPr>
        <w:spacing w:line="240" w:lineRule="auto"/>
        <w:rPr>
          <w:rFonts w:ascii="Times" w:eastAsia="Times" w:hAnsi="Times"/>
          <w:sz w:val="24"/>
          <w:szCs w:val="20"/>
        </w:rPr>
      </w:pPr>
      <w:r w:rsidRPr="003540D3">
        <w:rPr>
          <w:rFonts w:ascii="Times" w:eastAsia="Times" w:hAnsi="Times"/>
          <w:i/>
          <w:sz w:val="24"/>
          <w:szCs w:val="20"/>
        </w:rPr>
        <w:t>Underline or circle the correct answer.</w:t>
      </w:r>
    </w:p>
    <w:p w:rsidR="003540D3" w:rsidRPr="003540D3" w:rsidRDefault="003540D3" w:rsidP="003540D3">
      <w:pPr>
        <w:tabs>
          <w:tab w:val="left" w:pos="360"/>
        </w:tabs>
        <w:spacing w:line="240" w:lineRule="auto"/>
        <w:ind w:left="360" w:hanging="360"/>
        <w:rPr>
          <w:rFonts w:ascii="Times" w:eastAsia="Times" w:hAnsi="Times"/>
          <w:sz w:val="24"/>
          <w:szCs w:val="20"/>
        </w:rPr>
      </w:pPr>
    </w:p>
    <w:p w:rsidR="003540D3" w:rsidRPr="003540D3" w:rsidRDefault="003540D3" w:rsidP="00BE149A">
      <w:pPr>
        <w:numPr>
          <w:ilvl w:val="0"/>
          <w:numId w:val="1"/>
        </w:numPr>
        <w:tabs>
          <w:tab w:val="left" w:pos="360"/>
        </w:tabs>
        <w:spacing w:line="240" w:lineRule="auto"/>
        <w:ind w:left="360"/>
        <w:rPr>
          <w:rFonts w:ascii="Times" w:eastAsia="Times" w:hAnsi="Times"/>
          <w:sz w:val="24"/>
          <w:szCs w:val="20"/>
        </w:rPr>
      </w:pPr>
      <w:r w:rsidRPr="003540D3">
        <w:rPr>
          <w:rFonts w:ascii="Times" w:eastAsia="Times" w:hAnsi="Times"/>
          <w:sz w:val="24"/>
          <w:szCs w:val="20"/>
        </w:rPr>
        <w:t xml:space="preserve">(Bill, </w:t>
      </w:r>
      <w:r w:rsidRPr="003540D3">
        <w:rPr>
          <w:rFonts w:ascii="Times" w:eastAsia="Times" w:hAnsi="Times"/>
          <w:sz w:val="24"/>
          <w:szCs w:val="20"/>
          <w:u w:val="single"/>
        </w:rPr>
        <w:t>Bill’s,</w:t>
      </w:r>
      <w:r w:rsidRPr="003540D3">
        <w:rPr>
          <w:rFonts w:ascii="Times" w:eastAsia="Times" w:hAnsi="Times"/>
          <w:sz w:val="24"/>
          <w:szCs w:val="20"/>
        </w:rPr>
        <w:t xml:space="preserve"> Bills’) desk is covered with stacks of paper.</w:t>
      </w:r>
      <w:r w:rsidRPr="003540D3">
        <w:rPr>
          <w:rFonts w:ascii="Times" w:eastAsia="Times" w:hAnsi="Times"/>
          <w:sz w:val="24"/>
          <w:szCs w:val="20"/>
        </w:rPr>
        <w:br/>
      </w:r>
    </w:p>
    <w:p w:rsidR="003540D3" w:rsidRPr="003540D3" w:rsidRDefault="003540D3" w:rsidP="00BE149A">
      <w:pPr>
        <w:numPr>
          <w:ilvl w:val="0"/>
          <w:numId w:val="1"/>
        </w:numPr>
        <w:tabs>
          <w:tab w:val="left" w:pos="360"/>
        </w:tabs>
        <w:spacing w:line="240" w:lineRule="auto"/>
        <w:ind w:left="360"/>
        <w:rPr>
          <w:rFonts w:ascii="Times" w:eastAsia="Times" w:hAnsi="Times"/>
          <w:sz w:val="24"/>
          <w:szCs w:val="20"/>
        </w:rPr>
      </w:pPr>
      <w:r w:rsidRPr="003540D3">
        <w:rPr>
          <w:rFonts w:ascii="Times" w:eastAsia="Times" w:hAnsi="Times"/>
          <w:sz w:val="24"/>
          <w:szCs w:val="20"/>
        </w:rPr>
        <w:t xml:space="preserve">My two (sisters, sister’s, </w:t>
      </w:r>
      <w:r w:rsidRPr="003540D3">
        <w:rPr>
          <w:rFonts w:ascii="Times" w:eastAsia="Times" w:hAnsi="Times"/>
          <w:sz w:val="24"/>
          <w:szCs w:val="20"/>
          <w:u w:val="single"/>
        </w:rPr>
        <w:t>sisters’</w:t>
      </w:r>
      <w:r w:rsidRPr="003540D3">
        <w:rPr>
          <w:rFonts w:ascii="Times" w:eastAsia="Times" w:hAnsi="Times"/>
          <w:sz w:val="24"/>
          <w:szCs w:val="20"/>
        </w:rPr>
        <w:t>) books were scattered all over the front porch.</w:t>
      </w:r>
    </w:p>
    <w:p w:rsidR="003540D3" w:rsidRPr="003540D3" w:rsidRDefault="003540D3" w:rsidP="003540D3">
      <w:pPr>
        <w:tabs>
          <w:tab w:val="left" w:pos="360"/>
        </w:tabs>
        <w:spacing w:line="240" w:lineRule="auto"/>
        <w:ind w:left="360" w:hanging="360"/>
        <w:rPr>
          <w:rFonts w:ascii="Times" w:eastAsia="Times" w:hAnsi="Times"/>
          <w:sz w:val="24"/>
          <w:szCs w:val="20"/>
        </w:rPr>
      </w:pPr>
    </w:p>
    <w:p w:rsidR="003540D3" w:rsidRPr="003540D3" w:rsidRDefault="003540D3" w:rsidP="00BE149A">
      <w:pPr>
        <w:numPr>
          <w:ilvl w:val="0"/>
          <w:numId w:val="1"/>
        </w:numPr>
        <w:tabs>
          <w:tab w:val="left" w:pos="360"/>
        </w:tabs>
        <w:spacing w:line="240" w:lineRule="auto"/>
        <w:ind w:left="360"/>
        <w:rPr>
          <w:rFonts w:ascii="Times" w:eastAsia="Times" w:hAnsi="Times"/>
          <w:sz w:val="24"/>
          <w:szCs w:val="20"/>
        </w:rPr>
      </w:pPr>
      <w:r w:rsidRPr="003540D3">
        <w:rPr>
          <w:rFonts w:ascii="Times" w:eastAsia="Times" w:hAnsi="Times"/>
          <w:sz w:val="24"/>
          <w:szCs w:val="20"/>
        </w:rPr>
        <w:t>Miguel was inspired by (</w:t>
      </w:r>
      <w:r w:rsidRPr="003540D3">
        <w:rPr>
          <w:rFonts w:ascii="Times" w:eastAsia="Times" w:hAnsi="Times"/>
          <w:sz w:val="24"/>
          <w:szCs w:val="20"/>
          <w:u w:val="single"/>
        </w:rPr>
        <w:t>Jesus’,</w:t>
      </w:r>
      <w:r w:rsidRPr="003540D3">
        <w:rPr>
          <w:rFonts w:ascii="Times" w:eastAsia="Times" w:hAnsi="Times"/>
          <w:sz w:val="24"/>
          <w:szCs w:val="20"/>
        </w:rPr>
        <w:t xml:space="preserve"> Jesus’s) success.</w:t>
      </w:r>
      <w:r w:rsidRPr="003540D3">
        <w:rPr>
          <w:rFonts w:ascii="Times" w:eastAsia="Times" w:hAnsi="Times"/>
          <w:sz w:val="24"/>
          <w:szCs w:val="20"/>
        </w:rPr>
        <w:br/>
      </w:r>
    </w:p>
    <w:p w:rsidR="003540D3" w:rsidRPr="003540D3" w:rsidRDefault="003540D3" w:rsidP="00BE149A">
      <w:pPr>
        <w:numPr>
          <w:ilvl w:val="0"/>
          <w:numId w:val="1"/>
        </w:numPr>
        <w:tabs>
          <w:tab w:val="left" w:pos="360"/>
        </w:tabs>
        <w:spacing w:line="240" w:lineRule="auto"/>
        <w:ind w:left="360"/>
        <w:rPr>
          <w:rFonts w:ascii="Times" w:eastAsia="Times" w:hAnsi="Times"/>
          <w:sz w:val="24"/>
          <w:szCs w:val="20"/>
        </w:rPr>
      </w:pPr>
      <w:r w:rsidRPr="003540D3">
        <w:rPr>
          <w:rFonts w:ascii="Times" w:eastAsia="Times" w:hAnsi="Times"/>
          <w:sz w:val="24"/>
          <w:szCs w:val="20"/>
        </w:rPr>
        <w:t xml:space="preserve">Our (state, </w:t>
      </w:r>
      <w:r w:rsidRPr="003540D3">
        <w:rPr>
          <w:rFonts w:ascii="Times" w:eastAsia="Times" w:hAnsi="Times"/>
          <w:sz w:val="24"/>
          <w:szCs w:val="20"/>
          <w:u w:val="single"/>
        </w:rPr>
        <w:t>state’s</w:t>
      </w:r>
      <w:r w:rsidRPr="003540D3">
        <w:rPr>
          <w:rFonts w:ascii="Times" w:eastAsia="Times" w:hAnsi="Times"/>
          <w:sz w:val="24"/>
          <w:szCs w:val="20"/>
        </w:rPr>
        <w:t>, states’) water supply must be conserved during this shortage.</w:t>
      </w:r>
    </w:p>
    <w:p w:rsidR="003540D3" w:rsidRPr="003540D3" w:rsidRDefault="003540D3" w:rsidP="003540D3">
      <w:pPr>
        <w:tabs>
          <w:tab w:val="left" w:pos="360"/>
        </w:tabs>
        <w:spacing w:line="240" w:lineRule="auto"/>
        <w:ind w:left="360" w:hanging="360"/>
        <w:rPr>
          <w:rFonts w:ascii="Times" w:eastAsia="Times" w:hAnsi="Times"/>
          <w:sz w:val="24"/>
          <w:szCs w:val="20"/>
        </w:rPr>
      </w:pPr>
    </w:p>
    <w:p w:rsidR="003540D3" w:rsidRPr="003540D3" w:rsidRDefault="003540D3" w:rsidP="00BE149A">
      <w:pPr>
        <w:numPr>
          <w:ilvl w:val="0"/>
          <w:numId w:val="1"/>
        </w:numPr>
        <w:tabs>
          <w:tab w:val="left" w:pos="360"/>
        </w:tabs>
        <w:spacing w:line="240" w:lineRule="auto"/>
        <w:ind w:left="360"/>
        <w:rPr>
          <w:rFonts w:ascii="Times" w:eastAsia="Times" w:hAnsi="Times"/>
          <w:sz w:val="24"/>
          <w:szCs w:val="20"/>
        </w:rPr>
      </w:pPr>
      <w:r w:rsidRPr="003540D3">
        <w:rPr>
          <w:rFonts w:ascii="Times" w:eastAsia="Times" w:hAnsi="Times"/>
          <w:sz w:val="24"/>
          <w:szCs w:val="20"/>
        </w:rPr>
        <w:t>George (</w:t>
      </w:r>
      <w:r w:rsidRPr="003540D3">
        <w:rPr>
          <w:rFonts w:ascii="Times" w:eastAsia="Times" w:hAnsi="Times"/>
          <w:sz w:val="24"/>
          <w:szCs w:val="20"/>
          <w:u w:val="single"/>
        </w:rPr>
        <w:t>wants,</w:t>
      </w:r>
      <w:r w:rsidRPr="003540D3">
        <w:rPr>
          <w:rFonts w:ascii="Times" w:eastAsia="Times" w:hAnsi="Times"/>
          <w:sz w:val="24"/>
          <w:szCs w:val="20"/>
        </w:rPr>
        <w:t xml:space="preserve"> want’s, wants’) to buy a new car.</w:t>
      </w:r>
    </w:p>
    <w:p w:rsidR="003540D3" w:rsidRPr="003540D3" w:rsidRDefault="003540D3" w:rsidP="003540D3">
      <w:pPr>
        <w:tabs>
          <w:tab w:val="left" w:pos="360"/>
        </w:tabs>
        <w:spacing w:line="240" w:lineRule="auto"/>
        <w:ind w:left="360" w:hanging="360"/>
        <w:rPr>
          <w:rFonts w:ascii="Times" w:eastAsia="Times" w:hAnsi="Times"/>
          <w:sz w:val="24"/>
          <w:szCs w:val="20"/>
        </w:rPr>
      </w:pPr>
    </w:p>
    <w:p w:rsidR="003540D3" w:rsidRPr="003540D3" w:rsidRDefault="003540D3" w:rsidP="00BE149A">
      <w:pPr>
        <w:numPr>
          <w:ilvl w:val="0"/>
          <w:numId w:val="1"/>
        </w:numPr>
        <w:tabs>
          <w:tab w:val="left" w:pos="360"/>
        </w:tabs>
        <w:spacing w:line="240" w:lineRule="auto"/>
        <w:ind w:left="360"/>
        <w:rPr>
          <w:rFonts w:ascii="Times" w:eastAsia="Times" w:hAnsi="Times"/>
          <w:sz w:val="24"/>
          <w:szCs w:val="20"/>
        </w:rPr>
      </w:pPr>
      <w:r w:rsidRPr="003540D3">
        <w:rPr>
          <w:rFonts w:ascii="Times" w:eastAsia="Times" w:hAnsi="Times"/>
          <w:sz w:val="24"/>
          <w:szCs w:val="20"/>
        </w:rPr>
        <w:t xml:space="preserve">My (turtle, </w:t>
      </w:r>
      <w:r w:rsidRPr="003540D3">
        <w:rPr>
          <w:rFonts w:ascii="Times" w:eastAsia="Times" w:hAnsi="Times"/>
          <w:sz w:val="24"/>
          <w:szCs w:val="20"/>
          <w:u w:val="single"/>
        </w:rPr>
        <w:t>turtle’s</w:t>
      </w:r>
      <w:r w:rsidRPr="003540D3">
        <w:rPr>
          <w:rFonts w:ascii="Times" w:eastAsia="Times" w:hAnsi="Times"/>
          <w:sz w:val="24"/>
          <w:szCs w:val="20"/>
        </w:rPr>
        <w:t>, turtles’) bowl needs to be cleaned.</w:t>
      </w:r>
    </w:p>
    <w:p w:rsidR="003540D3" w:rsidRPr="003540D3" w:rsidRDefault="003540D3" w:rsidP="003540D3">
      <w:pPr>
        <w:tabs>
          <w:tab w:val="left" w:pos="360"/>
        </w:tabs>
        <w:spacing w:line="240" w:lineRule="auto"/>
        <w:ind w:left="360" w:hanging="360"/>
        <w:rPr>
          <w:rFonts w:ascii="Times" w:eastAsia="Times" w:hAnsi="Times"/>
          <w:sz w:val="24"/>
          <w:szCs w:val="20"/>
        </w:rPr>
      </w:pPr>
    </w:p>
    <w:p w:rsidR="003540D3" w:rsidRPr="003540D3" w:rsidRDefault="003540D3" w:rsidP="00BE149A">
      <w:pPr>
        <w:numPr>
          <w:ilvl w:val="0"/>
          <w:numId w:val="1"/>
        </w:numPr>
        <w:tabs>
          <w:tab w:val="left" w:pos="360"/>
        </w:tabs>
        <w:spacing w:line="240" w:lineRule="auto"/>
        <w:ind w:left="360"/>
        <w:rPr>
          <w:rFonts w:ascii="Times" w:eastAsia="Times" w:hAnsi="Times"/>
          <w:sz w:val="24"/>
          <w:szCs w:val="20"/>
        </w:rPr>
      </w:pPr>
      <w:r w:rsidRPr="003540D3">
        <w:rPr>
          <w:rFonts w:ascii="Times" w:eastAsia="Times" w:hAnsi="Times"/>
          <w:sz w:val="24"/>
          <w:szCs w:val="20"/>
        </w:rPr>
        <w:t xml:space="preserve">Three (officers, officer’s, </w:t>
      </w:r>
      <w:r w:rsidRPr="003540D3">
        <w:rPr>
          <w:rFonts w:ascii="Times" w:eastAsia="Times" w:hAnsi="Times"/>
          <w:sz w:val="24"/>
          <w:szCs w:val="20"/>
          <w:u w:val="single"/>
        </w:rPr>
        <w:t>officers’</w:t>
      </w:r>
      <w:r w:rsidRPr="003540D3">
        <w:rPr>
          <w:rFonts w:ascii="Times" w:eastAsia="Times" w:hAnsi="Times"/>
          <w:sz w:val="24"/>
          <w:szCs w:val="20"/>
        </w:rPr>
        <w:t>) vehicles were damaged in the high speed chase.</w:t>
      </w:r>
    </w:p>
    <w:p w:rsidR="003540D3" w:rsidRPr="003540D3" w:rsidRDefault="003540D3" w:rsidP="003540D3">
      <w:pPr>
        <w:tabs>
          <w:tab w:val="left" w:pos="360"/>
        </w:tabs>
        <w:spacing w:line="240" w:lineRule="auto"/>
        <w:ind w:left="360" w:hanging="360"/>
        <w:rPr>
          <w:rFonts w:ascii="Times" w:eastAsia="Times" w:hAnsi="Times"/>
          <w:sz w:val="24"/>
          <w:szCs w:val="20"/>
        </w:rPr>
      </w:pPr>
    </w:p>
    <w:p w:rsidR="003540D3" w:rsidRPr="003540D3" w:rsidRDefault="003540D3" w:rsidP="00BE149A">
      <w:pPr>
        <w:numPr>
          <w:ilvl w:val="0"/>
          <w:numId w:val="1"/>
        </w:numPr>
        <w:tabs>
          <w:tab w:val="left" w:pos="360"/>
        </w:tabs>
        <w:spacing w:line="240" w:lineRule="auto"/>
        <w:ind w:left="360"/>
        <w:rPr>
          <w:rFonts w:ascii="Times" w:eastAsia="Times" w:hAnsi="Times"/>
          <w:sz w:val="24"/>
          <w:szCs w:val="20"/>
        </w:rPr>
      </w:pPr>
      <w:r w:rsidRPr="003540D3">
        <w:rPr>
          <w:rFonts w:ascii="Times" w:eastAsia="Times" w:hAnsi="Times"/>
          <w:sz w:val="24"/>
          <w:szCs w:val="20"/>
        </w:rPr>
        <w:t xml:space="preserve">That (cups, </w:t>
      </w:r>
      <w:r w:rsidRPr="003540D3">
        <w:rPr>
          <w:rFonts w:ascii="Times" w:eastAsia="Times" w:hAnsi="Times"/>
          <w:sz w:val="24"/>
          <w:szCs w:val="20"/>
          <w:u w:val="single"/>
        </w:rPr>
        <w:t>cup’s</w:t>
      </w:r>
      <w:r w:rsidRPr="003540D3">
        <w:rPr>
          <w:rFonts w:ascii="Times" w:eastAsia="Times" w:hAnsi="Times"/>
          <w:sz w:val="24"/>
          <w:szCs w:val="20"/>
        </w:rPr>
        <w:t>, cups’) handle is broken.</w:t>
      </w:r>
    </w:p>
    <w:p w:rsidR="003540D3" w:rsidRPr="003540D3" w:rsidRDefault="003540D3" w:rsidP="003540D3">
      <w:pPr>
        <w:tabs>
          <w:tab w:val="left" w:pos="360"/>
        </w:tabs>
        <w:spacing w:line="240" w:lineRule="auto"/>
        <w:ind w:left="360" w:hanging="360"/>
        <w:rPr>
          <w:rFonts w:ascii="Times" w:eastAsia="Times" w:hAnsi="Times"/>
          <w:sz w:val="24"/>
          <w:szCs w:val="20"/>
        </w:rPr>
      </w:pPr>
    </w:p>
    <w:p w:rsidR="003540D3" w:rsidRPr="003540D3" w:rsidRDefault="003540D3" w:rsidP="00BE149A">
      <w:pPr>
        <w:numPr>
          <w:ilvl w:val="0"/>
          <w:numId w:val="1"/>
        </w:numPr>
        <w:tabs>
          <w:tab w:val="left" w:pos="360"/>
        </w:tabs>
        <w:spacing w:line="240" w:lineRule="auto"/>
        <w:ind w:left="360" w:right="-270"/>
        <w:rPr>
          <w:rFonts w:ascii="Times" w:eastAsia="Times" w:hAnsi="Times"/>
          <w:sz w:val="24"/>
          <w:szCs w:val="20"/>
        </w:rPr>
      </w:pPr>
      <w:r w:rsidRPr="003540D3">
        <w:rPr>
          <w:rFonts w:ascii="Times" w:eastAsia="Times" w:hAnsi="Times"/>
          <w:sz w:val="24"/>
          <w:szCs w:val="20"/>
        </w:rPr>
        <w:t>(</w:t>
      </w:r>
      <w:r w:rsidRPr="003540D3">
        <w:rPr>
          <w:rFonts w:ascii="Times" w:eastAsia="Times" w:hAnsi="Times"/>
          <w:sz w:val="24"/>
          <w:szCs w:val="20"/>
          <w:u w:val="single"/>
        </w:rPr>
        <w:t>Charles’</w:t>
      </w:r>
      <w:r w:rsidRPr="003540D3">
        <w:rPr>
          <w:rFonts w:ascii="Times" w:eastAsia="Times" w:hAnsi="Times"/>
          <w:sz w:val="24"/>
          <w:szCs w:val="20"/>
        </w:rPr>
        <w:t xml:space="preserve">, </w:t>
      </w:r>
      <w:r w:rsidRPr="003540D3">
        <w:rPr>
          <w:rFonts w:ascii="Times" w:eastAsia="Times" w:hAnsi="Times"/>
          <w:sz w:val="24"/>
          <w:szCs w:val="20"/>
          <w:u w:val="single"/>
        </w:rPr>
        <w:t>Charles’s</w:t>
      </w:r>
      <w:r w:rsidRPr="003540D3">
        <w:rPr>
          <w:rFonts w:ascii="Times" w:eastAsia="Times" w:hAnsi="Times"/>
          <w:sz w:val="24"/>
          <w:szCs w:val="20"/>
        </w:rPr>
        <w:t>, Charles) mom went back to college when she was forty.</w:t>
      </w:r>
    </w:p>
    <w:p w:rsidR="003540D3" w:rsidRPr="003540D3" w:rsidRDefault="003540D3" w:rsidP="003540D3">
      <w:pPr>
        <w:tabs>
          <w:tab w:val="left" w:pos="360"/>
        </w:tabs>
        <w:spacing w:line="240" w:lineRule="auto"/>
        <w:ind w:left="360" w:hanging="360"/>
        <w:rPr>
          <w:rFonts w:ascii="Times" w:eastAsia="Times" w:hAnsi="Times"/>
          <w:sz w:val="24"/>
          <w:szCs w:val="20"/>
        </w:rPr>
      </w:pPr>
    </w:p>
    <w:p w:rsidR="003540D3" w:rsidRPr="003540D3" w:rsidRDefault="003540D3" w:rsidP="00BE149A">
      <w:pPr>
        <w:numPr>
          <w:ilvl w:val="0"/>
          <w:numId w:val="1"/>
        </w:numPr>
        <w:tabs>
          <w:tab w:val="left" w:pos="360"/>
        </w:tabs>
        <w:spacing w:line="240" w:lineRule="auto"/>
        <w:ind w:left="360"/>
        <w:rPr>
          <w:rFonts w:ascii="Times" w:eastAsia="Times" w:hAnsi="Times"/>
          <w:sz w:val="24"/>
          <w:szCs w:val="20"/>
        </w:rPr>
      </w:pPr>
      <w:r w:rsidRPr="003540D3">
        <w:rPr>
          <w:rFonts w:ascii="Times" w:eastAsia="Times" w:hAnsi="Times"/>
          <w:sz w:val="24"/>
          <w:szCs w:val="20"/>
        </w:rPr>
        <w:t xml:space="preserve">Many (worker, worker’s, </w:t>
      </w:r>
      <w:r w:rsidRPr="003540D3">
        <w:rPr>
          <w:rFonts w:ascii="Times" w:eastAsia="Times" w:hAnsi="Times"/>
          <w:sz w:val="24"/>
          <w:szCs w:val="20"/>
          <w:u w:val="single"/>
        </w:rPr>
        <w:t>workers’</w:t>
      </w:r>
      <w:r w:rsidRPr="003540D3">
        <w:rPr>
          <w:rFonts w:ascii="Times" w:eastAsia="Times" w:hAnsi="Times"/>
          <w:sz w:val="24"/>
          <w:szCs w:val="20"/>
        </w:rPr>
        <w:t>) wages were cut during the recession.</w:t>
      </w:r>
    </w:p>
    <w:p w:rsidR="003540D3" w:rsidRPr="003540D3" w:rsidRDefault="003540D3" w:rsidP="003540D3">
      <w:pPr>
        <w:tabs>
          <w:tab w:val="left" w:pos="360"/>
        </w:tabs>
        <w:spacing w:line="240" w:lineRule="auto"/>
        <w:ind w:left="360" w:hanging="360"/>
        <w:rPr>
          <w:rFonts w:ascii="Times" w:eastAsia="Times" w:hAnsi="Times"/>
          <w:sz w:val="24"/>
          <w:szCs w:val="20"/>
        </w:rPr>
      </w:pPr>
    </w:p>
    <w:p w:rsidR="003540D3" w:rsidRPr="003540D3" w:rsidRDefault="003540D3" w:rsidP="00BE149A">
      <w:pPr>
        <w:numPr>
          <w:ilvl w:val="0"/>
          <w:numId w:val="1"/>
        </w:numPr>
        <w:tabs>
          <w:tab w:val="left" w:pos="360"/>
        </w:tabs>
        <w:spacing w:line="240" w:lineRule="auto"/>
        <w:ind w:left="360"/>
        <w:rPr>
          <w:rFonts w:ascii="Times" w:eastAsia="Times" w:hAnsi="Times"/>
          <w:sz w:val="24"/>
          <w:szCs w:val="20"/>
        </w:rPr>
      </w:pPr>
      <w:r w:rsidRPr="003540D3">
        <w:rPr>
          <w:rFonts w:ascii="Times" w:eastAsia="Times" w:hAnsi="Times"/>
          <w:sz w:val="24"/>
          <w:szCs w:val="20"/>
        </w:rPr>
        <w:t>(</w:t>
      </w:r>
      <w:r w:rsidRPr="003540D3">
        <w:rPr>
          <w:rFonts w:ascii="Times" w:eastAsia="Times" w:hAnsi="Times"/>
          <w:sz w:val="24"/>
          <w:szCs w:val="20"/>
          <w:u w:val="single"/>
        </w:rPr>
        <w:t>It’s</w:t>
      </w:r>
      <w:r w:rsidRPr="003540D3">
        <w:rPr>
          <w:rFonts w:ascii="Times" w:eastAsia="Times" w:hAnsi="Times"/>
          <w:sz w:val="24"/>
          <w:szCs w:val="20"/>
        </w:rPr>
        <w:t xml:space="preserve">, </w:t>
      </w:r>
      <w:proofErr w:type="gramStart"/>
      <w:r w:rsidRPr="003540D3">
        <w:rPr>
          <w:rFonts w:ascii="Times" w:eastAsia="Times" w:hAnsi="Times"/>
          <w:sz w:val="24"/>
          <w:szCs w:val="20"/>
        </w:rPr>
        <w:t>Its</w:t>
      </w:r>
      <w:proofErr w:type="gramEnd"/>
      <w:r w:rsidRPr="003540D3">
        <w:rPr>
          <w:rFonts w:ascii="Times" w:eastAsia="Times" w:hAnsi="Times"/>
          <w:sz w:val="24"/>
          <w:szCs w:val="20"/>
        </w:rPr>
        <w:t>) a beautiful, sunny day today.</w:t>
      </w:r>
    </w:p>
    <w:p w:rsidR="003540D3" w:rsidRPr="003540D3" w:rsidRDefault="003540D3" w:rsidP="003540D3">
      <w:pPr>
        <w:tabs>
          <w:tab w:val="left" w:pos="360"/>
        </w:tabs>
        <w:spacing w:line="240" w:lineRule="auto"/>
        <w:ind w:left="360" w:hanging="360"/>
        <w:rPr>
          <w:rFonts w:ascii="Times" w:eastAsia="Times" w:hAnsi="Times"/>
          <w:sz w:val="24"/>
          <w:szCs w:val="20"/>
        </w:rPr>
      </w:pPr>
    </w:p>
    <w:p w:rsidR="003540D3" w:rsidRPr="003540D3" w:rsidRDefault="003540D3" w:rsidP="00BE149A">
      <w:pPr>
        <w:numPr>
          <w:ilvl w:val="0"/>
          <w:numId w:val="1"/>
        </w:numPr>
        <w:tabs>
          <w:tab w:val="left" w:pos="360"/>
        </w:tabs>
        <w:spacing w:line="240" w:lineRule="auto"/>
        <w:ind w:left="360"/>
        <w:rPr>
          <w:rFonts w:ascii="Times" w:eastAsia="Times" w:hAnsi="Times"/>
          <w:sz w:val="24"/>
          <w:szCs w:val="20"/>
        </w:rPr>
      </w:pPr>
      <w:r w:rsidRPr="003540D3">
        <w:rPr>
          <w:rFonts w:ascii="Times" w:eastAsia="Times" w:hAnsi="Times"/>
          <w:sz w:val="24"/>
          <w:szCs w:val="20"/>
        </w:rPr>
        <w:t>The company offered (</w:t>
      </w:r>
      <w:r w:rsidRPr="003540D3">
        <w:rPr>
          <w:rFonts w:ascii="Times" w:eastAsia="Times" w:hAnsi="Times"/>
          <w:sz w:val="24"/>
          <w:szCs w:val="20"/>
          <w:u w:val="single"/>
        </w:rPr>
        <w:t>its</w:t>
      </w:r>
      <w:r w:rsidRPr="003540D3">
        <w:rPr>
          <w:rFonts w:ascii="Times" w:eastAsia="Times" w:hAnsi="Times"/>
          <w:sz w:val="24"/>
          <w:szCs w:val="20"/>
        </w:rPr>
        <w:t>, it’s) employees an early retirement plan.</w:t>
      </w:r>
    </w:p>
    <w:p w:rsidR="003540D3" w:rsidRPr="003540D3" w:rsidRDefault="003540D3" w:rsidP="003540D3">
      <w:pPr>
        <w:tabs>
          <w:tab w:val="left" w:pos="360"/>
        </w:tabs>
        <w:spacing w:line="240" w:lineRule="auto"/>
        <w:ind w:left="360" w:hanging="360"/>
        <w:rPr>
          <w:rFonts w:ascii="Times" w:eastAsia="Times" w:hAnsi="Times"/>
          <w:sz w:val="24"/>
          <w:szCs w:val="20"/>
        </w:rPr>
      </w:pPr>
    </w:p>
    <w:p w:rsidR="003540D3" w:rsidRPr="003540D3" w:rsidRDefault="003540D3" w:rsidP="00BE149A">
      <w:pPr>
        <w:numPr>
          <w:ilvl w:val="0"/>
          <w:numId w:val="1"/>
        </w:numPr>
        <w:tabs>
          <w:tab w:val="left" w:pos="360"/>
        </w:tabs>
        <w:spacing w:line="240" w:lineRule="auto"/>
        <w:ind w:left="360"/>
        <w:rPr>
          <w:rFonts w:ascii="Times" w:eastAsia="Times" w:hAnsi="Times"/>
          <w:sz w:val="24"/>
          <w:szCs w:val="20"/>
        </w:rPr>
      </w:pPr>
      <w:r w:rsidRPr="003540D3">
        <w:rPr>
          <w:rFonts w:ascii="Times" w:eastAsia="Times" w:hAnsi="Times"/>
          <w:sz w:val="24"/>
          <w:szCs w:val="20"/>
        </w:rPr>
        <w:t>(</w:t>
      </w:r>
      <w:proofErr w:type="spellStart"/>
      <w:r w:rsidRPr="003540D3">
        <w:rPr>
          <w:rFonts w:ascii="Times" w:eastAsia="Times" w:hAnsi="Times"/>
          <w:sz w:val="24"/>
          <w:szCs w:val="20"/>
          <w:u w:val="single"/>
        </w:rPr>
        <w:t>They’re</w:t>
      </w:r>
      <w:proofErr w:type="spellEnd"/>
      <w:r w:rsidRPr="003540D3">
        <w:rPr>
          <w:rFonts w:ascii="Times" w:eastAsia="Times" w:hAnsi="Times"/>
          <w:sz w:val="24"/>
          <w:szCs w:val="20"/>
        </w:rPr>
        <w:t xml:space="preserve">, </w:t>
      </w:r>
      <w:proofErr w:type="gramStart"/>
      <w:r w:rsidRPr="003540D3">
        <w:rPr>
          <w:rFonts w:ascii="Times" w:eastAsia="Times" w:hAnsi="Times"/>
          <w:sz w:val="24"/>
          <w:szCs w:val="20"/>
        </w:rPr>
        <w:t>Their</w:t>
      </w:r>
      <w:proofErr w:type="gramEnd"/>
      <w:r w:rsidRPr="003540D3">
        <w:rPr>
          <w:rFonts w:ascii="Times" w:eastAsia="Times" w:hAnsi="Times"/>
          <w:sz w:val="24"/>
          <w:szCs w:val="20"/>
        </w:rPr>
        <w:t xml:space="preserve">) the most talented players on (they’re, </w:t>
      </w:r>
      <w:r w:rsidRPr="003540D3">
        <w:rPr>
          <w:rFonts w:ascii="Times" w:eastAsia="Times" w:hAnsi="Times"/>
          <w:sz w:val="24"/>
          <w:szCs w:val="20"/>
          <w:u w:val="single"/>
        </w:rPr>
        <w:t>their</w:t>
      </w:r>
      <w:r w:rsidRPr="003540D3">
        <w:rPr>
          <w:rFonts w:ascii="Times" w:eastAsia="Times" w:hAnsi="Times"/>
          <w:sz w:val="24"/>
          <w:szCs w:val="20"/>
        </w:rPr>
        <w:t xml:space="preserve">) team. </w:t>
      </w:r>
    </w:p>
    <w:p w:rsidR="003540D3" w:rsidRPr="003540D3" w:rsidRDefault="003540D3" w:rsidP="003540D3">
      <w:pPr>
        <w:tabs>
          <w:tab w:val="left" w:pos="360"/>
        </w:tabs>
        <w:spacing w:line="240" w:lineRule="auto"/>
        <w:ind w:left="360" w:hanging="360"/>
        <w:rPr>
          <w:rFonts w:ascii="Times" w:eastAsia="Times" w:hAnsi="Times"/>
          <w:sz w:val="24"/>
          <w:szCs w:val="20"/>
        </w:rPr>
      </w:pPr>
    </w:p>
    <w:p w:rsidR="003540D3" w:rsidRPr="003540D3" w:rsidRDefault="003540D3" w:rsidP="00BE149A">
      <w:pPr>
        <w:numPr>
          <w:ilvl w:val="0"/>
          <w:numId w:val="1"/>
        </w:numPr>
        <w:tabs>
          <w:tab w:val="left" w:pos="360"/>
        </w:tabs>
        <w:spacing w:line="240" w:lineRule="auto"/>
        <w:ind w:left="360"/>
        <w:rPr>
          <w:rFonts w:ascii="Times" w:eastAsia="Times" w:hAnsi="Times"/>
          <w:sz w:val="24"/>
          <w:szCs w:val="20"/>
        </w:rPr>
      </w:pPr>
      <w:r w:rsidRPr="003540D3">
        <w:rPr>
          <w:rFonts w:ascii="Times" w:eastAsia="Times" w:hAnsi="Times"/>
          <w:sz w:val="24"/>
          <w:szCs w:val="20"/>
        </w:rPr>
        <w:t>Please (</w:t>
      </w:r>
      <w:proofErr w:type="spellStart"/>
      <w:r w:rsidRPr="003540D3">
        <w:rPr>
          <w:rFonts w:ascii="Times" w:eastAsia="Times" w:hAnsi="Times"/>
          <w:sz w:val="24"/>
          <w:szCs w:val="20"/>
        </w:rPr>
        <w:t>dont</w:t>
      </w:r>
      <w:proofErr w:type="spellEnd"/>
      <w:r w:rsidRPr="003540D3">
        <w:rPr>
          <w:rFonts w:ascii="Times" w:eastAsia="Times" w:hAnsi="Times"/>
          <w:sz w:val="24"/>
          <w:szCs w:val="20"/>
        </w:rPr>
        <w:t xml:space="preserve">, </w:t>
      </w:r>
      <w:r w:rsidRPr="003540D3">
        <w:rPr>
          <w:rFonts w:ascii="Times" w:eastAsia="Times" w:hAnsi="Times"/>
          <w:sz w:val="24"/>
          <w:szCs w:val="20"/>
          <w:u w:val="single"/>
        </w:rPr>
        <w:t>don’t</w:t>
      </w:r>
      <w:r w:rsidRPr="003540D3">
        <w:rPr>
          <w:rFonts w:ascii="Times" w:eastAsia="Times" w:hAnsi="Times"/>
          <w:sz w:val="24"/>
          <w:szCs w:val="20"/>
        </w:rPr>
        <w:t>) walk on the carpet with those muddy boots.</w:t>
      </w:r>
    </w:p>
    <w:p w:rsidR="003540D3" w:rsidRPr="003540D3" w:rsidRDefault="003540D3" w:rsidP="003540D3">
      <w:pPr>
        <w:tabs>
          <w:tab w:val="left" w:pos="360"/>
        </w:tabs>
        <w:spacing w:line="240" w:lineRule="auto"/>
        <w:ind w:left="360" w:hanging="360"/>
        <w:rPr>
          <w:rFonts w:ascii="Times" w:eastAsia="Times" w:hAnsi="Times"/>
          <w:sz w:val="24"/>
          <w:szCs w:val="20"/>
        </w:rPr>
      </w:pPr>
    </w:p>
    <w:p w:rsidR="003540D3" w:rsidRPr="003540D3" w:rsidRDefault="003540D3" w:rsidP="00BE149A">
      <w:pPr>
        <w:numPr>
          <w:ilvl w:val="0"/>
          <w:numId w:val="1"/>
        </w:numPr>
        <w:tabs>
          <w:tab w:val="left" w:pos="360"/>
        </w:tabs>
        <w:spacing w:line="240" w:lineRule="auto"/>
        <w:ind w:left="360"/>
        <w:rPr>
          <w:rFonts w:ascii="Times" w:eastAsia="Times" w:hAnsi="Times"/>
          <w:sz w:val="24"/>
          <w:szCs w:val="20"/>
        </w:rPr>
      </w:pPr>
      <w:r w:rsidRPr="003540D3">
        <w:rPr>
          <w:rFonts w:ascii="Times" w:eastAsia="Times" w:hAnsi="Times"/>
          <w:sz w:val="24"/>
          <w:szCs w:val="20"/>
        </w:rPr>
        <w:t>I wonder (</w:t>
      </w:r>
      <w:proofErr w:type="gramStart"/>
      <w:r w:rsidRPr="003540D3">
        <w:rPr>
          <w:rFonts w:ascii="Times" w:eastAsia="Times" w:hAnsi="Times"/>
          <w:sz w:val="24"/>
          <w:szCs w:val="20"/>
          <w:u w:val="single"/>
        </w:rPr>
        <w:t>who’s</w:t>
      </w:r>
      <w:proofErr w:type="gramEnd"/>
      <w:r w:rsidRPr="003540D3">
        <w:rPr>
          <w:rFonts w:ascii="Times" w:eastAsia="Times" w:hAnsi="Times"/>
          <w:sz w:val="24"/>
          <w:szCs w:val="20"/>
        </w:rPr>
        <w:t>, whose) texting me at three in the morning?</w:t>
      </w:r>
    </w:p>
    <w:p w:rsidR="003540D3" w:rsidRPr="003540D3" w:rsidRDefault="003540D3" w:rsidP="003540D3">
      <w:pPr>
        <w:tabs>
          <w:tab w:val="left" w:pos="360"/>
        </w:tabs>
        <w:spacing w:line="240" w:lineRule="auto"/>
        <w:ind w:left="360" w:hanging="360"/>
        <w:rPr>
          <w:rFonts w:ascii="Times" w:eastAsia="Times" w:hAnsi="Times"/>
          <w:sz w:val="24"/>
          <w:szCs w:val="20"/>
        </w:rPr>
      </w:pPr>
    </w:p>
    <w:p w:rsidR="003540D3" w:rsidRPr="003540D3" w:rsidRDefault="003540D3" w:rsidP="00BE149A">
      <w:pPr>
        <w:numPr>
          <w:ilvl w:val="0"/>
          <w:numId w:val="1"/>
        </w:numPr>
        <w:tabs>
          <w:tab w:val="left" w:pos="360"/>
        </w:tabs>
        <w:spacing w:line="240" w:lineRule="auto"/>
        <w:ind w:left="360"/>
        <w:rPr>
          <w:rFonts w:ascii="Times" w:eastAsia="Times" w:hAnsi="Times"/>
          <w:sz w:val="24"/>
          <w:szCs w:val="20"/>
        </w:rPr>
      </w:pPr>
      <w:r w:rsidRPr="003540D3">
        <w:rPr>
          <w:rFonts w:ascii="Times" w:eastAsia="Times" w:hAnsi="Times"/>
          <w:sz w:val="24"/>
          <w:szCs w:val="20"/>
        </w:rPr>
        <w:t>(</w:t>
      </w:r>
      <w:r w:rsidRPr="003540D3">
        <w:rPr>
          <w:rFonts w:ascii="Times" w:eastAsia="Times" w:hAnsi="Times"/>
          <w:sz w:val="24"/>
          <w:szCs w:val="20"/>
          <w:u w:val="single"/>
        </w:rPr>
        <w:t>Whose</w:t>
      </w:r>
      <w:r w:rsidRPr="003540D3">
        <w:rPr>
          <w:rFonts w:ascii="Times" w:eastAsia="Times" w:hAnsi="Times"/>
          <w:sz w:val="24"/>
          <w:szCs w:val="20"/>
        </w:rPr>
        <w:t xml:space="preserve">, </w:t>
      </w:r>
      <w:proofErr w:type="gramStart"/>
      <w:r w:rsidRPr="003540D3">
        <w:rPr>
          <w:rFonts w:ascii="Times" w:eastAsia="Times" w:hAnsi="Times"/>
          <w:sz w:val="24"/>
          <w:szCs w:val="20"/>
        </w:rPr>
        <w:t>Who’s</w:t>
      </w:r>
      <w:proofErr w:type="gramEnd"/>
      <w:r w:rsidRPr="003540D3">
        <w:rPr>
          <w:rFonts w:ascii="Times" w:eastAsia="Times" w:hAnsi="Times"/>
          <w:sz w:val="24"/>
          <w:szCs w:val="20"/>
        </w:rPr>
        <w:t>) cell phone is this?</w:t>
      </w:r>
    </w:p>
    <w:p w:rsidR="003540D3" w:rsidRPr="003540D3" w:rsidRDefault="003540D3" w:rsidP="003540D3">
      <w:pPr>
        <w:tabs>
          <w:tab w:val="left" w:pos="360"/>
        </w:tabs>
        <w:spacing w:line="240" w:lineRule="auto"/>
        <w:ind w:left="360" w:hanging="360"/>
        <w:rPr>
          <w:rFonts w:ascii="Times" w:eastAsia="Times" w:hAnsi="Times"/>
          <w:sz w:val="24"/>
          <w:szCs w:val="20"/>
        </w:rPr>
      </w:pPr>
    </w:p>
    <w:p w:rsidR="003540D3" w:rsidRPr="003540D3" w:rsidRDefault="003540D3" w:rsidP="00BE149A">
      <w:pPr>
        <w:numPr>
          <w:ilvl w:val="0"/>
          <w:numId w:val="1"/>
        </w:numPr>
        <w:tabs>
          <w:tab w:val="left" w:pos="360"/>
        </w:tabs>
        <w:spacing w:line="240" w:lineRule="auto"/>
        <w:ind w:left="360"/>
        <w:rPr>
          <w:rFonts w:ascii="Times" w:eastAsia="Times" w:hAnsi="Times"/>
          <w:sz w:val="24"/>
          <w:szCs w:val="20"/>
        </w:rPr>
      </w:pPr>
      <w:r w:rsidRPr="003540D3">
        <w:rPr>
          <w:rFonts w:ascii="Times" w:eastAsia="Times" w:hAnsi="Times"/>
          <w:sz w:val="24"/>
          <w:szCs w:val="20"/>
        </w:rPr>
        <w:t>The (</w:t>
      </w:r>
      <w:r w:rsidRPr="003540D3">
        <w:rPr>
          <w:rFonts w:ascii="Times" w:eastAsia="Times" w:hAnsi="Times"/>
          <w:sz w:val="24"/>
          <w:szCs w:val="20"/>
          <w:u w:val="single"/>
        </w:rPr>
        <w:t>women’s</w:t>
      </w:r>
      <w:r w:rsidRPr="003540D3">
        <w:rPr>
          <w:rFonts w:ascii="Times" w:eastAsia="Times" w:hAnsi="Times"/>
          <w:sz w:val="24"/>
          <w:szCs w:val="20"/>
        </w:rPr>
        <w:t xml:space="preserve">, </w:t>
      </w:r>
      <w:proofErr w:type="spellStart"/>
      <w:r w:rsidRPr="003540D3">
        <w:rPr>
          <w:rFonts w:ascii="Times" w:eastAsia="Times" w:hAnsi="Times"/>
          <w:sz w:val="24"/>
          <w:szCs w:val="20"/>
        </w:rPr>
        <w:t>womens</w:t>
      </w:r>
      <w:proofErr w:type="spellEnd"/>
      <w:r w:rsidRPr="003540D3">
        <w:rPr>
          <w:rFonts w:ascii="Times" w:eastAsia="Times" w:hAnsi="Times"/>
          <w:sz w:val="24"/>
          <w:szCs w:val="20"/>
        </w:rPr>
        <w:t>’) poker club has five members.</w:t>
      </w:r>
    </w:p>
    <w:p w:rsidR="003540D3" w:rsidRPr="003540D3" w:rsidRDefault="003540D3" w:rsidP="003540D3">
      <w:pPr>
        <w:tabs>
          <w:tab w:val="left" w:pos="360"/>
        </w:tabs>
        <w:spacing w:line="240" w:lineRule="auto"/>
        <w:ind w:left="360" w:hanging="360"/>
        <w:rPr>
          <w:rFonts w:ascii="Times" w:eastAsia="Times" w:hAnsi="Times"/>
          <w:sz w:val="24"/>
          <w:szCs w:val="20"/>
        </w:rPr>
      </w:pPr>
    </w:p>
    <w:p w:rsidR="003540D3" w:rsidRPr="003540D3" w:rsidRDefault="003540D3" w:rsidP="00BE149A">
      <w:pPr>
        <w:numPr>
          <w:ilvl w:val="0"/>
          <w:numId w:val="1"/>
        </w:numPr>
        <w:tabs>
          <w:tab w:val="left" w:pos="360"/>
        </w:tabs>
        <w:spacing w:line="240" w:lineRule="auto"/>
        <w:ind w:left="360"/>
        <w:rPr>
          <w:rFonts w:ascii="Times" w:eastAsia="Times" w:hAnsi="Times"/>
          <w:sz w:val="24"/>
          <w:szCs w:val="20"/>
        </w:rPr>
      </w:pPr>
      <w:r w:rsidRPr="003540D3">
        <w:rPr>
          <w:rFonts w:ascii="Times" w:eastAsia="Times" w:hAnsi="Times"/>
          <w:sz w:val="24"/>
          <w:szCs w:val="20"/>
        </w:rPr>
        <w:t>Rosemary ate an entire box of (</w:t>
      </w:r>
      <w:r w:rsidRPr="003540D3">
        <w:rPr>
          <w:rFonts w:ascii="Times" w:eastAsia="Times" w:hAnsi="Times"/>
          <w:sz w:val="24"/>
          <w:szCs w:val="20"/>
          <w:u w:val="single"/>
        </w:rPr>
        <w:t>Oreos</w:t>
      </w:r>
      <w:r w:rsidRPr="003540D3">
        <w:rPr>
          <w:rFonts w:ascii="Times" w:eastAsia="Times" w:hAnsi="Times"/>
          <w:sz w:val="24"/>
          <w:szCs w:val="20"/>
        </w:rPr>
        <w:t xml:space="preserve">, Oreo’s, </w:t>
      </w:r>
      <w:proofErr w:type="gramStart"/>
      <w:r w:rsidRPr="003540D3">
        <w:rPr>
          <w:rFonts w:ascii="Times" w:eastAsia="Times" w:hAnsi="Times"/>
          <w:sz w:val="24"/>
          <w:szCs w:val="20"/>
        </w:rPr>
        <w:t>Oreos’</w:t>
      </w:r>
      <w:proofErr w:type="gramEnd"/>
      <w:r w:rsidRPr="003540D3">
        <w:rPr>
          <w:rFonts w:ascii="Times" w:eastAsia="Times" w:hAnsi="Times"/>
          <w:sz w:val="24"/>
          <w:szCs w:val="20"/>
        </w:rPr>
        <w:t>).</w:t>
      </w:r>
    </w:p>
    <w:p w:rsidR="003540D3" w:rsidRPr="003540D3" w:rsidRDefault="003540D3" w:rsidP="003540D3">
      <w:pPr>
        <w:tabs>
          <w:tab w:val="left" w:pos="360"/>
        </w:tabs>
        <w:spacing w:line="240" w:lineRule="auto"/>
        <w:ind w:left="360" w:hanging="360"/>
        <w:rPr>
          <w:rFonts w:ascii="Times" w:eastAsia="Times" w:hAnsi="Times"/>
          <w:sz w:val="24"/>
          <w:szCs w:val="20"/>
        </w:rPr>
      </w:pPr>
    </w:p>
    <w:p w:rsidR="003540D3" w:rsidRPr="003540D3" w:rsidRDefault="003540D3" w:rsidP="00BE149A">
      <w:pPr>
        <w:numPr>
          <w:ilvl w:val="0"/>
          <w:numId w:val="1"/>
        </w:numPr>
        <w:tabs>
          <w:tab w:val="left" w:pos="360"/>
        </w:tabs>
        <w:spacing w:line="240" w:lineRule="auto"/>
        <w:ind w:left="360"/>
        <w:rPr>
          <w:rFonts w:ascii="Times" w:eastAsia="Times" w:hAnsi="Times"/>
          <w:sz w:val="24"/>
          <w:szCs w:val="20"/>
        </w:rPr>
      </w:pPr>
      <w:r w:rsidRPr="003540D3">
        <w:rPr>
          <w:rFonts w:ascii="Times" w:eastAsia="Times" w:hAnsi="Times"/>
          <w:sz w:val="24"/>
          <w:szCs w:val="20"/>
        </w:rPr>
        <w:t>He enjoys music that was popular in the (</w:t>
      </w:r>
      <w:r w:rsidRPr="003540D3">
        <w:rPr>
          <w:rFonts w:ascii="Times" w:eastAsia="Times" w:hAnsi="Times"/>
          <w:sz w:val="24"/>
          <w:szCs w:val="20"/>
          <w:u w:val="single"/>
        </w:rPr>
        <w:t>1970s,</w:t>
      </w:r>
      <w:r w:rsidRPr="003540D3">
        <w:rPr>
          <w:rFonts w:ascii="Times" w:eastAsia="Times" w:hAnsi="Times"/>
          <w:sz w:val="24"/>
          <w:szCs w:val="20"/>
        </w:rPr>
        <w:t xml:space="preserve"> 1970’s, 1970s’).</w:t>
      </w:r>
    </w:p>
    <w:p w:rsidR="003540D3" w:rsidRPr="003540D3" w:rsidRDefault="003540D3" w:rsidP="003540D3">
      <w:pPr>
        <w:tabs>
          <w:tab w:val="left" w:pos="360"/>
        </w:tabs>
        <w:spacing w:line="240" w:lineRule="auto"/>
        <w:ind w:left="360" w:hanging="360"/>
        <w:rPr>
          <w:rFonts w:ascii="Times" w:eastAsia="Times" w:hAnsi="Times"/>
          <w:sz w:val="24"/>
          <w:szCs w:val="20"/>
        </w:rPr>
      </w:pPr>
    </w:p>
    <w:p w:rsidR="003540D3" w:rsidRPr="003540D3" w:rsidRDefault="003540D3" w:rsidP="00BE149A">
      <w:pPr>
        <w:numPr>
          <w:ilvl w:val="0"/>
          <w:numId w:val="1"/>
        </w:numPr>
        <w:tabs>
          <w:tab w:val="left" w:pos="360"/>
        </w:tabs>
        <w:spacing w:line="240" w:lineRule="auto"/>
        <w:ind w:left="360"/>
        <w:rPr>
          <w:rFonts w:ascii="Times" w:eastAsia="Times" w:hAnsi="Times"/>
          <w:sz w:val="24"/>
          <w:szCs w:val="20"/>
        </w:rPr>
      </w:pPr>
      <w:r w:rsidRPr="003540D3">
        <w:rPr>
          <w:rFonts w:ascii="Times" w:eastAsia="Times" w:hAnsi="Times"/>
          <w:sz w:val="24"/>
          <w:szCs w:val="20"/>
        </w:rPr>
        <w:t>When she writes, she draws hearts to dot her (is</w:t>
      </w:r>
      <w:proofErr w:type="gramStart"/>
      <w:r w:rsidRPr="003540D3">
        <w:rPr>
          <w:rFonts w:ascii="Times" w:eastAsia="Times" w:hAnsi="Times"/>
          <w:sz w:val="24"/>
          <w:szCs w:val="20"/>
        </w:rPr>
        <w:t>,</w:t>
      </w:r>
      <w:proofErr w:type="gramEnd"/>
      <w:r w:rsidRPr="003540D3">
        <w:rPr>
          <w:rFonts w:ascii="Times" w:eastAsia="Times" w:hAnsi="Times"/>
          <w:sz w:val="24"/>
          <w:szCs w:val="20"/>
        </w:rPr>
        <w:t xml:space="preserve"> </w:t>
      </w:r>
      <w:r w:rsidRPr="003540D3">
        <w:rPr>
          <w:rFonts w:ascii="Times" w:eastAsia="Times" w:hAnsi="Times"/>
          <w:sz w:val="24"/>
          <w:szCs w:val="20"/>
          <w:u w:val="single"/>
        </w:rPr>
        <w:t>i’s</w:t>
      </w:r>
      <w:r w:rsidRPr="003540D3">
        <w:rPr>
          <w:rFonts w:ascii="Times" w:eastAsia="Times" w:hAnsi="Times"/>
          <w:sz w:val="24"/>
          <w:szCs w:val="20"/>
        </w:rPr>
        <w:t>).</w:t>
      </w:r>
    </w:p>
    <w:p w:rsidR="008D1AC6" w:rsidRPr="008D1AC6" w:rsidRDefault="0065203E" w:rsidP="008D1AC6">
      <w:pPr>
        <w:jc w:val="center"/>
        <w:rPr>
          <w:rFonts w:asciiTheme="minorHAnsi" w:eastAsia="Times" w:hAnsiTheme="minorHAnsi" w:cstheme="minorHAnsi"/>
          <w:sz w:val="40"/>
          <w:szCs w:val="40"/>
        </w:rPr>
      </w:pPr>
      <w:r w:rsidRPr="00AC5AD4">
        <w:br w:type="page"/>
      </w:r>
      <w:r w:rsidR="008D1AC6" w:rsidRPr="008D1AC6">
        <w:rPr>
          <w:rFonts w:asciiTheme="minorHAnsi" w:eastAsia="Times" w:hAnsiTheme="minorHAnsi" w:cstheme="minorHAnsi"/>
          <w:sz w:val="40"/>
          <w:szCs w:val="40"/>
        </w:rPr>
        <w:lastRenderedPageBreak/>
        <w:t>Apostrophes – Quiz Answer Key</w:t>
      </w:r>
    </w:p>
    <w:p w:rsidR="008D1AC6" w:rsidRPr="008D1AC6" w:rsidRDefault="008D1AC6" w:rsidP="008D1AC6">
      <w:pPr>
        <w:tabs>
          <w:tab w:val="left" w:pos="360"/>
        </w:tabs>
        <w:spacing w:line="240" w:lineRule="auto"/>
        <w:rPr>
          <w:rFonts w:eastAsia="Times" w:cs="Calibri"/>
        </w:rPr>
      </w:pPr>
      <w:r w:rsidRPr="008D1AC6">
        <w:rPr>
          <w:rFonts w:eastAsia="Times" w:cs="Calibri"/>
        </w:rPr>
        <w:t>1.</w:t>
      </w:r>
      <w:r w:rsidRPr="008D1AC6">
        <w:rPr>
          <w:rFonts w:eastAsia="Times" w:cs="Calibri"/>
        </w:rPr>
        <w:tab/>
        <w:t>What are the two main purposes of the apostrophe?</w:t>
      </w:r>
    </w:p>
    <w:p w:rsidR="008D1AC6" w:rsidRPr="008D1AC6" w:rsidRDefault="008D1AC6" w:rsidP="00BE149A">
      <w:pPr>
        <w:numPr>
          <w:ilvl w:val="0"/>
          <w:numId w:val="73"/>
        </w:numPr>
        <w:spacing w:line="240" w:lineRule="auto"/>
        <w:rPr>
          <w:rFonts w:eastAsia="Times" w:cs="Calibri"/>
          <w:u w:val="single"/>
        </w:rPr>
      </w:pPr>
      <w:proofErr w:type="spellStart"/>
      <w:r w:rsidRPr="008D1AC6">
        <w:rPr>
          <w:rFonts w:eastAsia="Times" w:cs="Calibri"/>
          <w:u w:val="single"/>
        </w:rPr>
        <w:t>Posession</w:t>
      </w:r>
      <w:proofErr w:type="spellEnd"/>
      <w:r w:rsidRPr="008D1AC6">
        <w:rPr>
          <w:rFonts w:eastAsia="Times" w:cs="Calibri"/>
          <w:u w:val="single"/>
        </w:rPr>
        <w:t xml:space="preserve"> (to show ownership)</w:t>
      </w:r>
    </w:p>
    <w:p w:rsidR="008D1AC6" w:rsidRPr="008D1AC6" w:rsidRDefault="008D1AC6" w:rsidP="00BE149A">
      <w:pPr>
        <w:numPr>
          <w:ilvl w:val="0"/>
          <w:numId w:val="73"/>
        </w:numPr>
        <w:spacing w:line="240" w:lineRule="auto"/>
        <w:rPr>
          <w:rFonts w:eastAsia="Times" w:cs="Calibri"/>
          <w:u w:val="single"/>
        </w:rPr>
      </w:pPr>
      <w:r w:rsidRPr="008D1AC6">
        <w:rPr>
          <w:rFonts w:eastAsia="Times" w:cs="Calibri"/>
          <w:u w:val="single"/>
        </w:rPr>
        <w:t>Contractions (to join two words into one)</w:t>
      </w:r>
    </w:p>
    <w:p w:rsidR="008D1AC6" w:rsidRPr="008D1AC6" w:rsidRDefault="008D1AC6" w:rsidP="008D1AC6">
      <w:pPr>
        <w:spacing w:line="240" w:lineRule="auto"/>
        <w:rPr>
          <w:rFonts w:eastAsia="Times" w:cs="Calibri"/>
        </w:rPr>
      </w:pPr>
    </w:p>
    <w:p w:rsidR="008D1AC6" w:rsidRPr="008D1AC6" w:rsidRDefault="008D1AC6" w:rsidP="008D1AC6">
      <w:pPr>
        <w:spacing w:line="240" w:lineRule="auto"/>
        <w:rPr>
          <w:rFonts w:eastAsia="Times" w:cs="Calibri"/>
        </w:rPr>
      </w:pPr>
    </w:p>
    <w:p w:rsidR="008D1AC6" w:rsidRPr="008D1AC6" w:rsidRDefault="008D1AC6" w:rsidP="008D1AC6">
      <w:pPr>
        <w:spacing w:line="240" w:lineRule="auto"/>
        <w:ind w:left="360" w:hanging="360"/>
        <w:rPr>
          <w:rFonts w:eastAsia="Times" w:cs="Calibri"/>
        </w:rPr>
      </w:pPr>
      <w:r w:rsidRPr="008D1AC6">
        <w:rPr>
          <w:rFonts w:eastAsia="Times" w:cs="Calibri"/>
        </w:rPr>
        <w:t>2.</w:t>
      </w:r>
      <w:r w:rsidRPr="008D1AC6">
        <w:rPr>
          <w:rFonts w:eastAsia="Times" w:cs="Calibri"/>
        </w:rPr>
        <w:tab/>
        <w:t xml:space="preserve">Write two short sentences that demonstrate proper apostrophe use, one using a contraction and one using a possessive. </w:t>
      </w:r>
      <w:r w:rsidRPr="008D1AC6">
        <w:rPr>
          <w:rFonts w:eastAsia="Times" w:cs="Calibri"/>
        </w:rPr>
        <w:br/>
      </w:r>
      <w:r w:rsidRPr="008D1AC6">
        <w:rPr>
          <w:rFonts w:eastAsia="Times" w:cs="Calibri"/>
        </w:rPr>
        <w:br/>
      </w:r>
      <w:r w:rsidRPr="008D1AC6">
        <w:rPr>
          <w:rFonts w:eastAsia="Times" w:cs="Calibri"/>
          <w:u w:val="single"/>
        </w:rPr>
        <w:t>Sample answers</w:t>
      </w:r>
      <w:r w:rsidRPr="008D1AC6">
        <w:rPr>
          <w:rFonts w:eastAsia="Times" w:cs="Calibri"/>
        </w:rPr>
        <w:t xml:space="preserve">: </w:t>
      </w:r>
    </w:p>
    <w:p w:rsidR="008D1AC6" w:rsidRPr="008D1AC6" w:rsidRDefault="008D1AC6" w:rsidP="00BE149A">
      <w:pPr>
        <w:numPr>
          <w:ilvl w:val="0"/>
          <w:numId w:val="74"/>
        </w:numPr>
        <w:spacing w:line="240" w:lineRule="auto"/>
        <w:rPr>
          <w:rFonts w:eastAsia="Times" w:cs="Calibri"/>
        </w:rPr>
      </w:pPr>
      <w:r w:rsidRPr="008D1AC6">
        <w:rPr>
          <w:rFonts w:eastAsia="Times" w:cs="Calibri"/>
        </w:rPr>
        <w:t xml:space="preserve">I hope </w:t>
      </w:r>
      <w:r w:rsidRPr="008D1AC6">
        <w:rPr>
          <w:rFonts w:eastAsia="Times" w:cs="Calibri"/>
          <w:u w:val="single"/>
        </w:rPr>
        <w:t>they’re</w:t>
      </w:r>
      <w:r w:rsidRPr="008D1AC6">
        <w:rPr>
          <w:rFonts w:eastAsia="Times" w:cs="Calibri"/>
        </w:rPr>
        <w:t xml:space="preserve"> going to the party.</w:t>
      </w:r>
    </w:p>
    <w:p w:rsidR="008D1AC6" w:rsidRPr="008D1AC6" w:rsidRDefault="008D1AC6" w:rsidP="00BE149A">
      <w:pPr>
        <w:numPr>
          <w:ilvl w:val="0"/>
          <w:numId w:val="74"/>
        </w:numPr>
        <w:spacing w:line="240" w:lineRule="auto"/>
        <w:rPr>
          <w:rFonts w:eastAsia="Times" w:cs="Calibri"/>
        </w:rPr>
      </w:pPr>
      <w:r w:rsidRPr="008D1AC6">
        <w:rPr>
          <w:rFonts w:eastAsia="Times" w:cs="Calibri"/>
        </w:rPr>
        <w:t xml:space="preserve">The </w:t>
      </w:r>
      <w:r w:rsidRPr="008D1AC6">
        <w:rPr>
          <w:rFonts w:eastAsia="Times" w:cs="Calibri"/>
          <w:u w:val="single"/>
        </w:rPr>
        <w:t>team’s</w:t>
      </w:r>
      <w:r w:rsidRPr="008D1AC6">
        <w:rPr>
          <w:rFonts w:eastAsia="Times" w:cs="Calibri"/>
        </w:rPr>
        <w:t xml:space="preserve"> award was displayed in the trophy case.</w:t>
      </w:r>
    </w:p>
    <w:p w:rsidR="0065203E" w:rsidRPr="00AC5AD4" w:rsidRDefault="0065203E" w:rsidP="008D1AC6">
      <w:pPr>
        <w:jc w:val="center"/>
      </w:pPr>
    </w:p>
    <w:p w:rsidR="0065203E" w:rsidRPr="00AC5AD4" w:rsidRDefault="0065203E"/>
    <w:p w:rsidR="0065203E" w:rsidRPr="00AC5AD4" w:rsidRDefault="0065203E">
      <w:pPr>
        <w:spacing w:line="240" w:lineRule="auto"/>
        <w:rPr>
          <w:sz w:val="28"/>
          <w:szCs w:val="28"/>
        </w:rPr>
      </w:pPr>
      <w:r w:rsidRPr="00AC5AD4">
        <w:rPr>
          <w:sz w:val="28"/>
          <w:szCs w:val="28"/>
        </w:rPr>
        <w:br w:type="page"/>
      </w:r>
    </w:p>
    <w:p w:rsidR="008D1AC6" w:rsidRPr="008D1AC6" w:rsidRDefault="008D1AC6" w:rsidP="008D1AC6">
      <w:pPr>
        <w:suppressAutoHyphens/>
        <w:spacing w:after="120" w:line="240" w:lineRule="auto"/>
        <w:jc w:val="center"/>
        <w:rPr>
          <w:rFonts w:ascii="Times New Roman" w:hAnsi="Times New Roman"/>
          <w:sz w:val="40"/>
          <w:szCs w:val="40"/>
          <w:lang w:eastAsia="ar-SA"/>
        </w:rPr>
      </w:pPr>
      <w:r w:rsidRPr="008D1AC6">
        <w:rPr>
          <w:rFonts w:ascii="Times New Roman" w:hAnsi="Times New Roman"/>
          <w:sz w:val="40"/>
          <w:szCs w:val="40"/>
          <w:lang w:eastAsia="ar-SA"/>
        </w:rPr>
        <w:lastRenderedPageBreak/>
        <w:t>Avoiding Run-on Sentences – Sentence Strips Activity Answer Key</w:t>
      </w:r>
    </w:p>
    <w:p w:rsidR="008D1AC6" w:rsidRPr="008D1AC6" w:rsidRDefault="008D1AC6" w:rsidP="00BE149A">
      <w:pPr>
        <w:numPr>
          <w:ilvl w:val="0"/>
          <w:numId w:val="68"/>
        </w:numPr>
        <w:suppressAutoHyphens/>
        <w:spacing w:after="200" w:line="240" w:lineRule="auto"/>
        <w:ind w:left="360"/>
        <w:rPr>
          <w:rFonts w:ascii="Times New Roman" w:hAnsi="Times New Roman"/>
          <w:sz w:val="24"/>
          <w:szCs w:val="24"/>
          <w:lang w:eastAsia="ar-SA"/>
        </w:rPr>
      </w:pPr>
      <w:r w:rsidRPr="008D1AC6">
        <w:rPr>
          <w:rFonts w:ascii="Times New Roman" w:hAnsi="Times New Roman"/>
          <w:sz w:val="24"/>
          <w:szCs w:val="24"/>
          <w:lang w:eastAsia="ar-SA"/>
        </w:rPr>
        <w:t>The weather will be warm and sunny tomorrow my cousin and I will leave early in the morning and drive to the beach.</w:t>
      </w:r>
    </w:p>
    <w:p w:rsidR="008D1AC6" w:rsidRPr="008D1AC6" w:rsidRDefault="008D1AC6" w:rsidP="00BE149A">
      <w:pPr>
        <w:numPr>
          <w:ilvl w:val="0"/>
          <w:numId w:val="65"/>
        </w:numPr>
        <w:tabs>
          <w:tab w:val="clear" w:pos="0"/>
          <w:tab w:val="num" w:pos="360"/>
        </w:tabs>
        <w:suppressAutoHyphens/>
        <w:spacing w:after="40" w:line="240" w:lineRule="auto"/>
        <w:ind w:left="720"/>
        <w:rPr>
          <w:rFonts w:ascii="Times New Roman" w:hAnsi="Times New Roman"/>
          <w:sz w:val="24"/>
          <w:szCs w:val="24"/>
          <w:lang w:eastAsia="ar-SA"/>
        </w:rPr>
      </w:pPr>
      <w:r w:rsidRPr="008D1AC6">
        <w:rPr>
          <w:rFonts w:ascii="Times New Roman" w:hAnsi="Times New Roman"/>
          <w:sz w:val="24"/>
          <w:szCs w:val="24"/>
          <w:u w:val="single"/>
          <w:lang w:eastAsia="ar-SA"/>
        </w:rPr>
        <w:t>If</w:t>
      </w:r>
      <w:r w:rsidRPr="008D1AC6">
        <w:rPr>
          <w:rFonts w:ascii="Times New Roman" w:hAnsi="Times New Roman"/>
          <w:sz w:val="24"/>
          <w:szCs w:val="24"/>
          <w:lang w:eastAsia="ar-SA"/>
        </w:rPr>
        <w:t xml:space="preserve">   </w:t>
      </w:r>
      <w:proofErr w:type="gramStart"/>
      <w:r w:rsidRPr="008D1AC6">
        <w:rPr>
          <w:rFonts w:ascii="Times New Roman" w:hAnsi="Times New Roman"/>
          <w:sz w:val="24"/>
          <w:szCs w:val="24"/>
          <w:u w:val="single"/>
          <w:lang w:eastAsia="ar-SA"/>
        </w:rPr>
        <w:t>Since</w:t>
      </w:r>
      <w:r w:rsidRPr="008D1AC6">
        <w:rPr>
          <w:rFonts w:ascii="Times New Roman" w:hAnsi="Times New Roman"/>
          <w:sz w:val="24"/>
          <w:szCs w:val="24"/>
          <w:lang w:eastAsia="ar-SA"/>
        </w:rPr>
        <w:t xml:space="preserve">  or</w:t>
      </w:r>
      <w:proofErr w:type="gramEnd"/>
      <w:r w:rsidRPr="008D1AC6">
        <w:rPr>
          <w:rFonts w:ascii="Times New Roman" w:hAnsi="Times New Roman"/>
          <w:sz w:val="24"/>
          <w:szCs w:val="24"/>
          <w:lang w:eastAsia="ar-SA"/>
        </w:rPr>
        <w:t xml:space="preserve">  </w:t>
      </w:r>
      <w:r w:rsidRPr="008D1AC6">
        <w:rPr>
          <w:rFonts w:ascii="Times New Roman" w:hAnsi="Times New Roman"/>
          <w:sz w:val="24"/>
          <w:szCs w:val="24"/>
          <w:u w:val="single"/>
          <w:lang w:eastAsia="ar-SA"/>
        </w:rPr>
        <w:t>Because</w:t>
      </w:r>
      <w:r w:rsidRPr="008D1AC6">
        <w:rPr>
          <w:rFonts w:ascii="Times New Roman" w:hAnsi="Times New Roman"/>
          <w:sz w:val="24"/>
          <w:szCs w:val="24"/>
          <w:lang w:eastAsia="ar-SA"/>
        </w:rPr>
        <w:t xml:space="preserve"> the weather will be warm…</w:t>
      </w:r>
    </w:p>
    <w:p w:rsidR="008D1AC6" w:rsidRPr="008D1AC6" w:rsidRDefault="008D1AC6" w:rsidP="00BE149A">
      <w:pPr>
        <w:numPr>
          <w:ilvl w:val="0"/>
          <w:numId w:val="65"/>
        </w:numPr>
        <w:suppressAutoHyphens/>
        <w:spacing w:after="40" w:line="240" w:lineRule="auto"/>
        <w:ind w:left="720"/>
        <w:rPr>
          <w:rFonts w:ascii="Times New Roman" w:hAnsi="Times New Roman"/>
          <w:sz w:val="24"/>
          <w:szCs w:val="24"/>
          <w:lang w:eastAsia="ar-SA"/>
        </w:rPr>
      </w:pPr>
      <w:r w:rsidRPr="008D1AC6">
        <w:rPr>
          <w:rFonts w:ascii="Times New Roman" w:hAnsi="Times New Roman"/>
          <w:b/>
          <w:sz w:val="24"/>
          <w:szCs w:val="24"/>
          <w:lang w:eastAsia="ar-SA"/>
        </w:rPr>
        <w:t xml:space="preserve">, </w:t>
      </w:r>
      <w:r w:rsidRPr="008D1AC6">
        <w:rPr>
          <w:rFonts w:ascii="Times New Roman" w:hAnsi="Times New Roman"/>
          <w:sz w:val="24"/>
          <w:szCs w:val="24"/>
          <w:lang w:eastAsia="ar-SA"/>
        </w:rPr>
        <w:t>so</w:t>
      </w:r>
    </w:p>
    <w:p w:rsidR="008D1AC6" w:rsidRPr="008D1AC6" w:rsidRDefault="008D1AC6" w:rsidP="00BE149A">
      <w:pPr>
        <w:numPr>
          <w:ilvl w:val="0"/>
          <w:numId w:val="65"/>
        </w:numPr>
        <w:suppressAutoHyphens/>
        <w:spacing w:after="40" w:line="240" w:lineRule="auto"/>
        <w:ind w:left="720"/>
        <w:rPr>
          <w:rFonts w:ascii="Times New Roman" w:hAnsi="Times New Roman"/>
          <w:b/>
          <w:sz w:val="24"/>
          <w:szCs w:val="24"/>
          <w:lang w:eastAsia="ar-SA"/>
        </w:rPr>
      </w:pPr>
      <w:r w:rsidRPr="008D1AC6">
        <w:rPr>
          <w:rFonts w:ascii="Times New Roman" w:hAnsi="Times New Roman"/>
          <w:b/>
          <w:sz w:val="24"/>
          <w:szCs w:val="24"/>
          <w:lang w:eastAsia="ar-SA"/>
        </w:rPr>
        <w:t xml:space="preserve">; </w:t>
      </w:r>
      <w:r w:rsidRPr="008D1AC6">
        <w:rPr>
          <w:rFonts w:ascii="Times New Roman" w:hAnsi="Times New Roman"/>
          <w:sz w:val="24"/>
          <w:szCs w:val="24"/>
          <w:lang w:eastAsia="ar-SA"/>
        </w:rPr>
        <w:t>therefore</w:t>
      </w:r>
      <w:r w:rsidRPr="008D1AC6">
        <w:rPr>
          <w:rFonts w:ascii="Times New Roman" w:hAnsi="Times New Roman"/>
          <w:b/>
          <w:sz w:val="24"/>
          <w:szCs w:val="24"/>
          <w:lang w:eastAsia="ar-SA"/>
        </w:rPr>
        <w:t>,</w:t>
      </w:r>
    </w:p>
    <w:p w:rsidR="008D1AC6" w:rsidRPr="008D1AC6" w:rsidRDefault="008D1AC6" w:rsidP="00BE149A">
      <w:pPr>
        <w:numPr>
          <w:ilvl w:val="0"/>
          <w:numId w:val="65"/>
        </w:numPr>
        <w:suppressAutoHyphens/>
        <w:spacing w:after="40" w:line="240" w:lineRule="auto"/>
        <w:ind w:left="720"/>
        <w:rPr>
          <w:rFonts w:ascii="Times New Roman" w:hAnsi="Times New Roman"/>
          <w:sz w:val="24"/>
          <w:szCs w:val="24"/>
          <w:lang w:eastAsia="ar-SA"/>
        </w:rPr>
      </w:pPr>
      <w:r w:rsidRPr="008D1AC6">
        <w:rPr>
          <w:rFonts w:ascii="Times New Roman" w:hAnsi="Times New Roman"/>
          <w:b/>
          <w:sz w:val="24"/>
          <w:szCs w:val="24"/>
          <w:lang w:eastAsia="ar-SA"/>
        </w:rPr>
        <w:t xml:space="preserve">. </w:t>
      </w:r>
      <w:r w:rsidRPr="008D1AC6">
        <w:rPr>
          <w:rFonts w:ascii="Times New Roman" w:hAnsi="Times New Roman"/>
          <w:sz w:val="24"/>
          <w:szCs w:val="24"/>
          <w:lang w:eastAsia="ar-SA"/>
        </w:rPr>
        <w:t>with capital letter, beginning “My cousin . . .”</w:t>
      </w:r>
    </w:p>
    <w:p w:rsidR="008D1AC6" w:rsidRPr="008D1AC6" w:rsidRDefault="008D1AC6" w:rsidP="00BE149A">
      <w:pPr>
        <w:numPr>
          <w:ilvl w:val="0"/>
          <w:numId w:val="65"/>
        </w:numPr>
        <w:suppressAutoHyphens/>
        <w:spacing w:after="200" w:line="240" w:lineRule="auto"/>
        <w:ind w:left="720"/>
        <w:rPr>
          <w:rFonts w:ascii="Times New Roman" w:hAnsi="Times New Roman"/>
          <w:b/>
          <w:sz w:val="24"/>
          <w:szCs w:val="24"/>
          <w:lang w:eastAsia="ar-SA"/>
        </w:rPr>
      </w:pPr>
      <w:r w:rsidRPr="008D1AC6">
        <w:rPr>
          <w:rFonts w:ascii="Times New Roman" w:hAnsi="Times New Roman"/>
          <w:b/>
          <w:sz w:val="24"/>
          <w:szCs w:val="24"/>
          <w:lang w:eastAsia="ar-SA"/>
        </w:rPr>
        <w:t>;</w:t>
      </w:r>
      <w:r w:rsidRPr="008D1AC6">
        <w:rPr>
          <w:rFonts w:ascii="Times New Roman" w:hAnsi="Times New Roman"/>
          <w:sz w:val="24"/>
          <w:szCs w:val="24"/>
          <w:lang w:eastAsia="ar-SA"/>
        </w:rPr>
        <w:t xml:space="preserve"> my cousin</w:t>
      </w:r>
    </w:p>
    <w:p w:rsidR="008D1AC6" w:rsidRPr="008D1AC6" w:rsidRDefault="008D1AC6" w:rsidP="00BE149A">
      <w:pPr>
        <w:numPr>
          <w:ilvl w:val="0"/>
          <w:numId w:val="68"/>
        </w:numPr>
        <w:suppressAutoHyphens/>
        <w:spacing w:after="200" w:line="240" w:lineRule="auto"/>
        <w:ind w:left="360"/>
        <w:rPr>
          <w:rFonts w:ascii="Times New Roman" w:hAnsi="Times New Roman"/>
          <w:sz w:val="24"/>
          <w:szCs w:val="24"/>
          <w:lang w:eastAsia="ar-SA"/>
        </w:rPr>
      </w:pPr>
      <w:r w:rsidRPr="008D1AC6">
        <w:rPr>
          <w:rFonts w:ascii="Times New Roman" w:hAnsi="Times New Roman"/>
          <w:sz w:val="24"/>
          <w:szCs w:val="24"/>
          <w:lang w:eastAsia="ar-SA"/>
        </w:rPr>
        <w:t>Many students want to attend college and earn a degree they cannot afford to pay the skyrocketing costs of tuition and books.</w:t>
      </w:r>
    </w:p>
    <w:p w:rsidR="008D1AC6" w:rsidRPr="008D1AC6" w:rsidRDefault="008D1AC6" w:rsidP="00BE149A">
      <w:pPr>
        <w:numPr>
          <w:ilvl w:val="0"/>
          <w:numId w:val="66"/>
        </w:numPr>
        <w:tabs>
          <w:tab w:val="clear" w:pos="0"/>
          <w:tab w:val="num" w:pos="360"/>
        </w:tabs>
        <w:suppressAutoHyphens/>
        <w:spacing w:after="40" w:line="240" w:lineRule="auto"/>
        <w:ind w:left="720"/>
        <w:rPr>
          <w:rFonts w:ascii="Times New Roman" w:hAnsi="Times New Roman"/>
          <w:sz w:val="24"/>
          <w:szCs w:val="24"/>
          <w:lang w:eastAsia="ar-SA"/>
        </w:rPr>
      </w:pPr>
      <w:proofErr w:type="gramStart"/>
      <w:r w:rsidRPr="008D1AC6">
        <w:rPr>
          <w:rFonts w:ascii="Times New Roman" w:hAnsi="Times New Roman"/>
          <w:sz w:val="24"/>
          <w:szCs w:val="24"/>
          <w:u w:val="single"/>
          <w:lang w:eastAsia="ar-SA"/>
        </w:rPr>
        <w:t>Although</w:t>
      </w:r>
      <w:r w:rsidRPr="008D1AC6">
        <w:rPr>
          <w:rFonts w:ascii="Times New Roman" w:hAnsi="Times New Roman"/>
          <w:sz w:val="24"/>
          <w:szCs w:val="24"/>
          <w:lang w:eastAsia="ar-SA"/>
        </w:rPr>
        <w:t xml:space="preserve">  or</w:t>
      </w:r>
      <w:proofErr w:type="gramEnd"/>
      <w:r w:rsidRPr="008D1AC6">
        <w:rPr>
          <w:rFonts w:ascii="Times New Roman" w:hAnsi="Times New Roman"/>
          <w:sz w:val="24"/>
          <w:szCs w:val="24"/>
          <w:lang w:eastAsia="ar-SA"/>
        </w:rPr>
        <w:t xml:space="preserve">  </w:t>
      </w:r>
      <w:r w:rsidRPr="008D1AC6">
        <w:rPr>
          <w:rFonts w:ascii="Times New Roman" w:hAnsi="Times New Roman"/>
          <w:sz w:val="24"/>
          <w:szCs w:val="24"/>
          <w:u w:val="single"/>
          <w:lang w:eastAsia="ar-SA"/>
        </w:rPr>
        <w:t>Even though</w:t>
      </w:r>
      <w:r w:rsidRPr="008D1AC6">
        <w:rPr>
          <w:rFonts w:ascii="Times New Roman" w:hAnsi="Times New Roman"/>
          <w:sz w:val="24"/>
          <w:szCs w:val="24"/>
          <w:lang w:eastAsia="ar-SA"/>
        </w:rPr>
        <w:t xml:space="preserve"> many students…</w:t>
      </w:r>
    </w:p>
    <w:p w:rsidR="008D1AC6" w:rsidRPr="008D1AC6" w:rsidRDefault="008D1AC6" w:rsidP="00BE149A">
      <w:pPr>
        <w:numPr>
          <w:ilvl w:val="0"/>
          <w:numId w:val="66"/>
        </w:numPr>
        <w:suppressAutoHyphens/>
        <w:spacing w:after="40" w:line="240" w:lineRule="auto"/>
        <w:ind w:left="720"/>
        <w:rPr>
          <w:rFonts w:ascii="Times New Roman" w:hAnsi="Times New Roman"/>
          <w:sz w:val="24"/>
          <w:szCs w:val="24"/>
          <w:lang w:eastAsia="ar-SA"/>
        </w:rPr>
      </w:pPr>
      <w:r w:rsidRPr="008D1AC6">
        <w:rPr>
          <w:rFonts w:ascii="Times New Roman" w:hAnsi="Times New Roman"/>
          <w:b/>
          <w:sz w:val="24"/>
          <w:szCs w:val="24"/>
          <w:lang w:eastAsia="ar-SA"/>
        </w:rPr>
        <w:t>,</w:t>
      </w:r>
      <w:r w:rsidRPr="008D1AC6">
        <w:rPr>
          <w:rFonts w:ascii="Times New Roman" w:hAnsi="Times New Roman"/>
          <w:sz w:val="24"/>
          <w:szCs w:val="24"/>
          <w:lang w:eastAsia="ar-SA"/>
        </w:rPr>
        <w:t xml:space="preserve"> but</w:t>
      </w:r>
    </w:p>
    <w:p w:rsidR="008D1AC6" w:rsidRPr="008D1AC6" w:rsidRDefault="008D1AC6" w:rsidP="00BE149A">
      <w:pPr>
        <w:numPr>
          <w:ilvl w:val="0"/>
          <w:numId w:val="66"/>
        </w:numPr>
        <w:suppressAutoHyphens/>
        <w:spacing w:after="40" w:line="240" w:lineRule="auto"/>
        <w:ind w:left="720"/>
        <w:rPr>
          <w:rFonts w:ascii="Times New Roman" w:hAnsi="Times New Roman"/>
          <w:b/>
          <w:sz w:val="24"/>
          <w:szCs w:val="24"/>
          <w:lang w:eastAsia="ar-SA"/>
        </w:rPr>
      </w:pPr>
      <w:r w:rsidRPr="008D1AC6">
        <w:rPr>
          <w:rFonts w:ascii="Times New Roman" w:hAnsi="Times New Roman"/>
          <w:b/>
          <w:sz w:val="24"/>
          <w:szCs w:val="24"/>
          <w:lang w:eastAsia="ar-SA"/>
        </w:rPr>
        <w:t xml:space="preserve">; </w:t>
      </w:r>
      <w:r w:rsidRPr="008D1AC6">
        <w:rPr>
          <w:rFonts w:ascii="Times New Roman" w:hAnsi="Times New Roman"/>
          <w:sz w:val="24"/>
          <w:szCs w:val="24"/>
          <w:lang w:eastAsia="ar-SA"/>
        </w:rPr>
        <w:t>however</w:t>
      </w:r>
      <w:r w:rsidRPr="008D1AC6">
        <w:rPr>
          <w:rFonts w:ascii="Times New Roman" w:hAnsi="Times New Roman"/>
          <w:b/>
          <w:sz w:val="24"/>
          <w:szCs w:val="24"/>
          <w:lang w:eastAsia="ar-SA"/>
        </w:rPr>
        <w:t>,</w:t>
      </w:r>
    </w:p>
    <w:p w:rsidR="008D1AC6" w:rsidRPr="008D1AC6" w:rsidRDefault="008D1AC6" w:rsidP="00BE149A">
      <w:pPr>
        <w:numPr>
          <w:ilvl w:val="0"/>
          <w:numId w:val="66"/>
        </w:numPr>
        <w:suppressAutoHyphens/>
        <w:spacing w:after="40" w:line="240" w:lineRule="auto"/>
        <w:ind w:left="720"/>
        <w:rPr>
          <w:rFonts w:ascii="Times New Roman" w:hAnsi="Times New Roman"/>
          <w:sz w:val="24"/>
          <w:szCs w:val="24"/>
          <w:lang w:eastAsia="ar-SA"/>
        </w:rPr>
      </w:pPr>
      <w:r w:rsidRPr="008D1AC6">
        <w:rPr>
          <w:rFonts w:ascii="Times New Roman" w:hAnsi="Times New Roman"/>
          <w:b/>
          <w:sz w:val="24"/>
          <w:szCs w:val="24"/>
          <w:lang w:eastAsia="ar-SA"/>
        </w:rPr>
        <w:t xml:space="preserve">. </w:t>
      </w:r>
      <w:r w:rsidRPr="008D1AC6">
        <w:rPr>
          <w:rFonts w:ascii="Times New Roman" w:hAnsi="Times New Roman"/>
          <w:sz w:val="24"/>
          <w:szCs w:val="24"/>
          <w:lang w:eastAsia="ar-SA"/>
        </w:rPr>
        <w:t>with capital letter, beginning “They cannot . . .”</w:t>
      </w:r>
    </w:p>
    <w:p w:rsidR="008D1AC6" w:rsidRPr="008D1AC6" w:rsidRDefault="008D1AC6" w:rsidP="00BE149A">
      <w:pPr>
        <w:numPr>
          <w:ilvl w:val="0"/>
          <w:numId w:val="66"/>
        </w:numPr>
        <w:suppressAutoHyphens/>
        <w:spacing w:after="200" w:line="240" w:lineRule="auto"/>
        <w:ind w:left="720"/>
        <w:rPr>
          <w:rFonts w:ascii="Times New Roman" w:hAnsi="Times New Roman"/>
          <w:sz w:val="24"/>
          <w:szCs w:val="24"/>
          <w:lang w:eastAsia="ar-SA"/>
        </w:rPr>
      </w:pPr>
      <w:r w:rsidRPr="008D1AC6">
        <w:rPr>
          <w:rFonts w:ascii="Times New Roman" w:hAnsi="Times New Roman"/>
          <w:sz w:val="24"/>
          <w:szCs w:val="24"/>
          <w:lang w:eastAsia="ar-SA"/>
        </w:rPr>
        <w:t>; they</w:t>
      </w:r>
    </w:p>
    <w:p w:rsidR="008D1AC6" w:rsidRPr="008D1AC6" w:rsidRDefault="008D1AC6" w:rsidP="00BE149A">
      <w:pPr>
        <w:numPr>
          <w:ilvl w:val="0"/>
          <w:numId w:val="68"/>
        </w:numPr>
        <w:suppressAutoHyphens/>
        <w:spacing w:after="200" w:line="240" w:lineRule="auto"/>
        <w:ind w:left="360"/>
        <w:rPr>
          <w:rFonts w:ascii="Times New Roman" w:hAnsi="Times New Roman"/>
          <w:sz w:val="24"/>
          <w:szCs w:val="24"/>
          <w:lang w:eastAsia="ar-SA"/>
        </w:rPr>
      </w:pPr>
      <w:r w:rsidRPr="008D1AC6">
        <w:rPr>
          <w:rFonts w:ascii="Times New Roman" w:hAnsi="Times New Roman"/>
          <w:sz w:val="24"/>
          <w:szCs w:val="24"/>
          <w:lang w:eastAsia="ar-SA"/>
        </w:rPr>
        <w:t xml:space="preserve">We must eliminate online cyber bullying at sites like </w:t>
      </w:r>
      <w:proofErr w:type="spellStart"/>
      <w:r w:rsidRPr="008D1AC6">
        <w:rPr>
          <w:rFonts w:ascii="Times New Roman" w:hAnsi="Times New Roman"/>
          <w:sz w:val="24"/>
          <w:szCs w:val="24"/>
          <w:lang w:eastAsia="ar-SA"/>
        </w:rPr>
        <w:t>Myspace</w:t>
      </w:r>
      <w:proofErr w:type="spellEnd"/>
      <w:r w:rsidRPr="008D1AC6">
        <w:rPr>
          <w:rFonts w:ascii="Times New Roman" w:hAnsi="Times New Roman"/>
          <w:sz w:val="24"/>
          <w:szCs w:val="24"/>
          <w:lang w:eastAsia="ar-SA"/>
        </w:rPr>
        <w:t xml:space="preserve"> and Facebook thousands of people may suffer abuse or physical violence.</w:t>
      </w:r>
    </w:p>
    <w:p w:rsidR="008D1AC6" w:rsidRPr="008D1AC6" w:rsidRDefault="008D1AC6" w:rsidP="00BE149A">
      <w:pPr>
        <w:numPr>
          <w:ilvl w:val="0"/>
          <w:numId w:val="67"/>
        </w:numPr>
        <w:tabs>
          <w:tab w:val="clear" w:pos="0"/>
          <w:tab w:val="num" w:pos="360"/>
        </w:tabs>
        <w:suppressAutoHyphens/>
        <w:spacing w:after="200" w:line="240" w:lineRule="auto"/>
        <w:rPr>
          <w:rFonts w:ascii="Times New Roman" w:hAnsi="Times New Roman"/>
          <w:sz w:val="24"/>
          <w:szCs w:val="24"/>
          <w:lang w:eastAsia="ar-SA"/>
        </w:rPr>
      </w:pPr>
      <w:r w:rsidRPr="008D1AC6">
        <w:rPr>
          <w:rFonts w:ascii="Times New Roman" w:hAnsi="Times New Roman"/>
          <w:b/>
          <w:sz w:val="24"/>
          <w:szCs w:val="24"/>
          <w:lang w:eastAsia="ar-SA"/>
        </w:rPr>
        <w:t>;</w:t>
      </w:r>
      <w:r w:rsidRPr="008D1AC6">
        <w:rPr>
          <w:rFonts w:ascii="Times New Roman" w:hAnsi="Times New Roman"/>
          <w:sz w:val="24"/>
          <w:szCs w:val="24"/>
          <w:lang w:eastAsia="ar-SA"/>
        </w:rPr>
        <w:t xml:space="preserve"> thousands</w:t>
      </w:r>
      <w:r w:rsidRPr="008D1AC6">
        <w:rPr>
          <w:rFonts w:ascii="Times New Roman" w:hAnsi="Times New Roman"/>
          <w:sz w:val="24"/>
          <w:szCs w:val="24"/>
          <w:lang w:eastAsia="ar-SA"/>
        </w:rPr>
        <w:br/>
      </w:r>
    </w:p>
    <w:p w:rsidR="008D1AC6" w:rsidRPr="008D1AC6" w:rsidRDefault="008D1AC6" w:rsidP="00BE149A">
      <w:pPr>
        <w:numPr>
          <w:ilvl w:val="0"/>
          <w:numId w:val="68"/>
        </w:numPr>
        <w:suppressAutoHyphens/>
        <w:spacing w:after="200" w:line="240" w:lineRule="auto"/>
        <w:ind w:left="360"/>
        <w:rPr>
          <w:rFonts w:ascii="Times New Roman" w:hAnsi="Times New Roman"/>
          <w:sz w:val="24"/>
          <w:szCs w:val="24"/>
          <w:lang w:eastAsia="ar-SA"/>
        </w:rPr>
      </w:pPr>
      <w:r w:rsidRPr="008D1AC6">
        <w:rPr>
          <w:rFonts w:ascii="Times New Roman" w:hAnsi="Times New Roman"/>
          <w:sz w:val="24"/>
          <w:szCs w:val="24"/>
          <w:lang w:eastAsia="ar-SA"/>
        </w:rPr>
        <w:t>A healthy lifestyle includes exercising daily it includes eating more vegetables and less fast food.</w:t>
      </w:r>
    </w:p>
    <w:p w:rsidR="008D1AC6" w:rsidRPr="008D1AC6" w:rsidRDefault="008D1AC6" w:rsidP="00BE149A">
      <w:pPr>
        <w:pStyle w:val="ListParagraph"/>
        <w:numPr>
          <w:ilvl w:val="0"/>
          <w:numId w:val="70"/>
        </w:numPr>
        <w:suppressAutoHyphens/>
        <w:spacing w:after="120" w:line="240" w:lineRule="auto"/>
        <w:ind w:left="720"/>
        <w:rPr>
          <w:rFonts w:ascii="Times New Roman" w:hAnsi="Times New Roman"/>
          <w:sz w:val="24"/>
          <w:szCs w:val="24"/>
          <w:lang w:eastAsia="ar-SA"/>
        </w:rPr>
      </w:pPr>
      <w:r w:rsidRPr="008D1AC6">
        <w:rPr>
          <w:rFonts w:ascii="Times New Roman" w:hAnsi="Times New Roman"/>
          <w:sz w:val="24"/>
          <w:szCs w:val="24"/>
          <w:lang w:eastAsia="ar-SA"/>
        </w:rPr>
        <w:t xml:space="preserve">A healthy lifestyle includes exercising daily </w:t>
      </w:r>
      <w:r w:rsidRPr="008D1AC6">
        <w:rPr>
          <w:rFonts w:ascii="Times New Roman" w:hAnsi="Times New Roman"/>
          <w:sz w:val="24"/>
          <w:szCs w:val="24"/>
          <w:u w:val="single"/>
          <w:lang w:eastAsia="ar-SA"/>
        </w:rPr>
        <w:t>as well as</w:t>
      </w:r>
      <w:r w:rsidRPr="008D1AC6">
        <w:rPr>
          <w:rFonts w:ascii="Times New Roman" w:hAnsi="Times New Roman"/>
          <w:sz w:val="24"/>
          <w:szCs w:val="24"/>
          <w:lang w:eastAsia="ar-SA"/>
        </w:rPr>
        <w:t xml:space="preserve">   eating…   or </w:t>
      </w:r>
      <w:r w:rsidRPr="008D1AC6">
        <w:rPr>
          <w:rFonts w:ascii="Times New Roman" w:hAnsi="Times New Roman"/>
          <w:sz w:val="24"/>
          <w:szCs w:val="24"/>
          <w:u w:val="single"/>
          <w:lang w:eastAsia="ar-SA"/>
        </w:rPr>
        <w:t>while</w:t>
      </w:r>
      <w:r w:rsidRPr="008D1AC6">
        <w:rPr>
          <w:rFonts w:ascii="Times New Roman" w:hAnsi="Times New Roman"/>
          <w:sz w:val="24"/>
          <w:szCs w:val="24"/>
          <w:lang w:eastAsia="ar-SA"/>
        </w:rPr>
        <w:t xml:space="preserve"> eating… (NOTE: eliminate “It includes” with these choices)</w:t>
      </w:r>
    </w:p>
    <w:p w:rsidR="008D1AC6" w:rsidRPr="008D1AC6" w:rsidRDefault="008D1AC6" w:rsidP="00BE149A">
      <w:pPr>
        <w:pStyle w:val="ListParagraph"/>
        <w:numPr>
          <w:ilvl w:val="0"/>
          <w:numId w:val="70"/>
        </w:numPr>
        <w:suppressAutoHyphens/>
        <w:spacing w:after="120" w:line="240" w:lineRule="auto"/>
        <w:ind w:left="720"/>
        <w:rPr>
          <w:rFonts w:ascii="Times New Roman" w:hAnsi="Times New Roman"/>
          <w:sz w:val="24"/>
          <w:szCs w:val="24"/>
          <w:lang w:eastAsia="ar-SA"/>
        </w:rPr>
      </w:pPr>
      <w:r w:rsidRPr="008D1AC6">
        <w:rPr>
          <w:rFonts w:ascii="Times New Roman" w:hAnsi="Times New Roman"/>
          <w:b/>
          <w:sz w:val="24"/>
          <w:szCs w:val="24"/>
          <w:lang w:eastAsia="ar-SA"/>
        </w:rPr>
        <w:t xml:space="preserve">, </w:t>
      </w:r>
      <w:r w:rsidRPr="008D1AC6">
        <w:rPr>
          <w:rFonts w:ascii="Times New Roman" w:hAnsi="Times New Roman"/>
          <w:sz w:val="24"/>
          <w:szCs w:val="24"/>
          <w:lang w:eastAsia="ar-SA"/>
        </w:rPr>
        <w:t>and</w:t>
      </w:r>
    </w:p>
    <w:p w:rsidR="008D1AC6" w:rsidRPr="008D1AC6" w:rsidRDefault="008D1AC6" w:rsidP="00BE149A">
      <w:pPr>
        <w:pStyle w:val="ListParagraph"/>
        <w:numPr>
          <w:ilvl w:val="0"/>
          <w:numId w:val="70"/>
        </w:numPr>
        <w:suppressAutoHyphens/>
        <w:spacing w:after="120" w:line="240" w:lineRule="auto"/>
        <w:ind w:left="720"/>
        <w:rPr>
          <w:rFonts w:ascii="Times New Roman" w:hAnsi="Times New Roman"/>
          <w:sz w:val="24"/>
          <w:szCs w:val="24"/>
          <w:lang w:eastAsia="ar-SA"/>
        </w:rPr>
      </w:pPr>
      <w:r w:rsidRPr="008D1AC6">
        <w:rPr>
          <w:rFonts w:ascii="Times New Roman" w:hAnsi="Times New Roman"/>
          <w:b/>
          <w:sz w:val="24"/>
          <w:szCs w:val="24"/>
          <w:lang w:eastAsia="ar-SA"/>
        </w:rPr>
        <w:t xml:space="preserve">; </w:t>
      </w:r>
      <w:r w:rsidRPr="008D1AC6">
        <w:rPr>
          <w:rFonts w:ascii="Times New Roman" w:hAnsi="Times New Roman"/>
          <w:sz w:val="24"/>
          <w:szCs w:val="24"/>
          <w:lang w:eastAsia="ar-SA"/>
        </w:rPr>
        <w:t>in addition</w:t>
      </w:r>
      <w:r w:rsidRPr="008D1AC6">
        <w:rPr>
          <w:rFonts w:ascii="Times New Roman" w:hAnsi="Times New Roman"/>
          <w:b/>
          <w:sz w:val="24"/>
          <w:szCs w:val="24"/>
          <w:lang w:eastAsia="ar-SA"/>
        </w:rPr>
        <w:t xml:space="preserve">, </w:t>
      </w:r>
      <w:r w:rsidRPr="008D1AC6">
        <w:rPr>
          <w:rFonts w:ascii="Times New Roman" w:hAnsi="Times New Roman"/>
          <w:sz w:val="24"/>
          <w:szCs w:val="24"/>
          <w:lang w:eastAsia="ar-SA"/>
        </w:rPr>
        <w:t xml:space="preserve">     </w:t>
      </w:r>
      <w:r w:rsidRPr="008D1AC6">
        <w:rPr>
          <w:rFonts w:ascii="Times New Roman" w:hAnsi="Times New Roman"/>
          <w:b/>
          <w:sz w:val="24"/>
          <w:szCs w:val="24"/>
          <w:lang w:eastAsia="ar-SA"/>
        </w:rPr>
        <w:t xml:space="preserve">; </w:t>
      </w:r>
      <w:r w:rsidRPr="008D1AC6">
        <w:rPr>
          <w:rFonts w:ascii="Times New Roman" w:hAnsi="Times New Roman"/>
          <w:sz w:val="24"/>
          <w:szCs w:val="24"/>
          <w:lang w:eastAsia="ar-SA"/>
        </w:rPr>
        <w:t xml:space="preserve">also, </w:t>
      </w:r>
    </w:p>
    <w:p w:rsidR="008D1AC6" w:rsidRPr="008D1AC6" w:rsidRDefault="008D1AC6" w:rsidP="00BE149A">
      <w:pPr>
        <w:pStyle w:val="ListParagraph"/>
        <w:numPr>
          <w:ilvl w:val="0"/>
          <w:numId w:val="70"/>
        </w:numPr>
        <w:suppressAutoHyphens/>
        <w:spacing w:after="120" w:line="240" w:lineRule="auto"/>
        <w:ind w:left="720"/>
        <w:rPr>
          <w:rFonts w:ascii="Times New Roman" w:hAnsi="Times New Roman"/>
          <w:sz w:val="24"/>
          <w:szCs w:val="24"/>
          <w:lang w:eastAsia="ar-SA"/>
        </w:rPr>
      </w:pPr>
      <w:r w:rsidRPr="008D1AC6">
        <w:rPr>
          <w:rFonts w:ascii="Times New Roman" w:hAnsi="Times New Roman"/>
          <w:b/>
          <w:sz w:val="24"/>
          <w:szCs w:val="24"/>
          <w:lang w:eastAsia="ar-SA"/>
        </w:rPr>
        <w:t>.</w:t>
      </w:r>
      <w:r w:rsidRPr="008D1AC6">
        <w:rPr>
          <w:rFonts w:ascii="Times New Roman" w:hAnsi="Times New Roman"/>
          <w:sz w:val="24"/>
          <w:szCs w:val="24"/>
          <w:lang w:eastAsia="ar-SA"/>
        </w:rPr>
        <w:t xml:space="preserve"> with a capital letter, beginning “It includes . . .”</w:t>
      </w:r>
    </w:p>
    <w:p w:rsidR="008D1AC6" w:rsidRPr="008D1AC6" w:rsidRDefault="008D1AC6" w:rsidP="00BE149A">
      <w:pPr>
        <w:pStyle w:val="ListParagraph"/>
        <w:numPr>
          <w:ilvl w:val="0"/>
          <w:numId w:val="70"/>
        </w:numPr>
        <w:suppressAutoHyphens/>
        <w:spacing w:line="240" w:lineRule="auto"/>
        <w:ind w:left="720"/>
        <w:rPr>
          <w:rFonts w:ascii="Times New Roman" w:hAnsi="Times New Roman"/>
          <w:sz w:val="24"/>
          <w:szCs w:val="24"/>
          <w:lang w:eastAsia="ar-SA"/>
        </w:rPr>
      </w:pPr>
      <w:r w:rsidRPr="008D1AC6">
        <w:rPr>
          <w:rFonts w:ascii="Times New Roman" w:hAnsi="Times New Roman"/>
          <w:b/>
          <w:sz w:val="24"/>
          <w:szCs w:val="24"/>
          <w:lang w:eastAsia="ar-SA"/>
        </w:rPr>
        <w:t>;</w:t>
      </w:r>
      <w:r w:rsidRPr="008D1AC6">
        <w:rPr>
          <w:rFonts w:ascii="Times New Roman" w:hAnsi="Times New Roman"/>
          <w:sz w:val="24"/>
          <w:szCs w:val="24"/>
          <w:lang w:eastAsia="ar-SA"/>
        </w:rPr>
        <w:t xml:space="preserve"> it includes</w:t>
      </w:r>
    </w:p>
    <w:p w:rsidR="008D1AC6" w:rsidRPr="008D1AC6" w:rsidRDefault="008D1AC6" w:rsidP="008D1AC6">
      <w:pPr>
        <w:suppressAutoHyphens/>
        <w:spacing w:after="120" w:line="240" w:lineRule="auto"/>
        <w:ind w:left="720"/>
        <w:rPr>
          <w:rFonts w:ascii="Times New Roman" w:hAnsi="Times New Roman"/>
          <w:sz w:val="40"/>
          <w:szCs w:val="40"/>
          <w:lang w:eastAsia="ar-SA"/>
        </w:rPr>
      </w:pPr>
      <w:r w:rsidRPr="008D1AC6">
        <w:rPr>
          <w:rFonts w:ascii="Times New Roman" w:hAnsi="Times New Roman"/>
          <w:sz w:val="24"/>
          <w:szCs w:val="24"/>
          <w:lang w:eastAsia="ar-SA"/>
        </w:rPr>
        <w:br w:type="page"/>
      </w:r>
      <w:r w:rsidRPr="008D1AC6">
        <w:rPr>
          <w:rFonts w:ascii="Times New Roman" w:hAnsi="Times New Roman"/>
          <w:sz w:val="40"/>
          <w:szCs w:val="40"/>
          <w:lang w:eastAsia="ar-SA"/>
        </w:rPr>
        <w:lastRenderedPageBreak/>
        <w:t xml:space="preserve">Avoiding Run-on Sentences – Quiz Answer Key </w:t>
      </w:r>
    </w:p>
    <w:p w:rsidR="008D1AC6" w:rsidRPr="008D1AC6" w:rsidRDefault="008D1AC6" w:rsidP="008D1AC6">
      <w:pPr>
        <w:suppressAutoHyphens/>
        <w:spacing w:after="120" w:line="240" w:lineRule="auto"/>
        <w:rPr>
          <w:rFonts w:ascii="Times New Roman" w:hAnsi="Times New Roman" w:cs="Calibri"/>
          <w:sz w:val="24"/>
          <w:szCs w:val="24"/>
          <w:lang w:eastAsia="ar-SA"/>
        </w:rPr>
      </w:pPr>
      <w:r w:rsidRPr="008D1AC6">
        <w:rPr>
          <w:rFonts w:ascii="Times New Roman" w:hAnsi="Times New Roman" w:cs="Calibri"/>
          <w:sz w:val="24"/>
          <w:szCs w:val="24"/>
          <w:lang w:eastAsia="ar-SA"/>
        </w:rPr>
        <w:t>In each exercise below you will be using four of the five techniques for correcting run-ons:</w:t>
      </w:r>
    </w:p>
    <w:p w:rsidR="008D1AC6" w:rsidRPr="008D1AC6" w:rsidRDefault="008D1AC6" w:rsidP="00BE149A">
      <w:pPr>
        <w:pStyle w:val="ListParagraph"/>
        <w:numPr>
          <w:ilvl w:val="0"/>
          <w:numId w:val="71"/>
        </w:numPr>
        <w:suppressAutoHyphens/>
        <w:spacing w:after="40" w:line="240" w:lineRule="auto"/>
        <w:ind w:left="720"/>
        <w:rPr>
          <w:rFonts w:ascii="Times New Roman" w:hAnsi="Times New Roman" w:cs="Calibri"/>
          <w:sz w:val="24"/>
          <w:szCs w:val="24"/>
          <w:lang w:eastAsia="ar-SA"/>
        </w:rPr>
      </w:pPr>
      <w:r w:rsidRPr="008D1AC6">
        <w:rPr>
          <w:rFonts w:ascii="Times New Roman" w:hAnsi="Times New Roman" w:cs="Calibri"/>
          <w:sz w:val="24"/>
          <w:szCs w:val="24"/>
          <w:lang w:eastAsia="ar-SA"/>
        </w:rPr>
        <w:t>Period and capital letter starting the second sentence</w:t>
      </w:r>
    </w:p>
    <w:p w:rsidR="008D1AC6" w:rsidRPr="008D1AC6" w:rsidRDefault="008D1AC6" w:rsidP="00BE149A">
      <w:pPr>
        <w:pStyle w:val="ListParagraph"/>
        <w:numPr>
          <w:ilvl w:val="0"/>
          <w:numId w:val="71"/>
        </w:numPr>
        <w:suppressAutoHyphens/>
        <w:spacing w:after="40" w:line="240" w:lineRule="auto"/>
        <w:ind w:left="720"/>
        <w:rPr>
          <w:rFonts w:ascii="Times New Roman" w:hAnsi="Times New Roman" w:cs="Calibri"/>
          <w:sz w:val="24"/>
          <w:szCs w:val="24"/>
          <w:lang w:eastAsia="ar-SA"/>
        </w:rPr>
      </w:pPr>
      <w:r w:rsidRPr="008D1AC6">
        <w:rPr>
          <w:rFonts w:ascii="Times New Roman" w:hAnsi="Times New Roman" w:cs="Calibri"/>
          <w:sz w:val="24"/>
          <w:szCs w:val="24"/>
          <w:lang w:eastAsia="ar-SA"/>
        </w:rPr>
        <w:t>Semi-colon with transition word</w:t>
      </w:r>
    </w:p>
    <w:p w:rsidR="008D1AC6" w:rsidRPr="008D1AC6" w:rsidRDefault="008D1AC6" w:rsidP="00BE149A">
      <w:pPr>
        <w:pStyle w:val="ListParagraph"/>
        <w:numPr>
          <w:ilvl w:val="0"/>
          <w:numId w:val="71"/>
        </w:numPr>
        <w:suppressAutoHyphens/>
        <w:spacing w:after="40" w:line="240" w:lineRule="auto"/>
        <w:ind w:left="720"/>
        <w:rPr>
          <w:rFonts w:ascii="Times New Roman" w:hAnsi="Times New Roman" w:cs="Calibri"/>
          <w:sz w:val="24"/>
          <w:szCs w:val="24"/>
          <w:lang w:eastAsia="ar-SA"/>
        </w:rPr>
      </w:pPr>
      <w:r w:rsidRPr="008D1AC6">
        <w:rPr>
          <w:rFonts w:ascii="Times New Roman" w:hAnsi="Times New Roman" w:cs="Calibri"/>
          <w:sz w:val="24"/>
          <w:szCs w:val="24"/>
          <w:lang w:eastAsia="ar-SA"/>
        </w:rPr>
        <w:t xml:space="preserve">comma with coordinating conjunction </w:t>
      </w:r>
    </w:p>
    <w:p w:rsidR="008D1AC6" w:rsidRPr="008D1AC6" w:rsidRDefault="008D1AC6" w:rsidP="00BE149A">
      <w:pPr>
        <w:pStyle w:val="ListParagraph"/>
        <w:numPr>
          <w:ilvl w:val="0"/>
          <w:numId w:val="71"/>
        </w:numPr>
        <w:suppressAutoHyphens/>
        <w:spacing w:line="240" w:lineRule="auto"/>
        <w:ind w:left="720"/>
        <w:rPr>
          <w:rFonts w:ascii="Times New Roman" w:hAnsi="Times New Roman" w:cs="Calibri"/>
          <w:sz w:val="24"/>
          <w:szCs w:val="24"/>
          <w:lang w:eastAsia="ar-SA"/>
        </w:rPr>
      </w:pPr>
      <w:r w:rsidRPr="008D1AC6">
        <w:rPr>
          <w:rFonts w:ascii="Times New Roman" w:hAnsi="Times New Roman" w:cs="Calibri"/>
          <w:sz w:val="24"/>
          <w:szCs w:val="24"/>
          <w:lang w:eastAsia="ar-SA"/>
        </w:rPr>
        <w:t>subordinating conjunction</w:t>
      </w:r>
    </w:p>
    <w:p w:rsidR="008D1AC6" w:rsidRPr="008D1AC6" w:rsidRDefault="008D1AC6" w:rsidP="008D1AC6">
      <w:pPr>
        <w:suppressAutoHyphens/>
        <w:spacing w:line="240" w:lineRule="auto"/>
        <w:rPr>
          <w:rFonts w:ascii="Times New Roman" w:hAnsi="Times New Roman" w:cs="Calibri"/>
          <w:sz w:val="24"/>
          <w:szCs w:val="24"/>
          <w:lang w:eastAsia="ar-SA"/>
        </w:rPr>
      </w:pPr>
      <w:r w:rsidRPr="008D1AC6">
        <w:rPr>
          <w:rFonts w:ascii="Times New Roman" w:hAnsi="Times New Roman" w:cs="Calibri"/>
          <w:b/>
          <w:sz w:val="24"/>
          <w:szCs w:val="24"/>
          <w:lang w:eastAsia="ar-SA"/>
        </w:rPr>
        <w:t>Exercise 1</w:t>
      </w:r>
      <w:r w:rsidRPr="008D1AC6">
        <w:rPr>
          <w:rFonts w:ascii="Times New Roman" w:hAnsi="Times New Roman" w:cs="Calibri"/>
          <w:sz w:val="24"/>
          <w:szCs w:val="24"/>
          <w:lang w:eastAsia="ar-SA"/>
        </w:rPr>
        <w:t xml:space="preserve"> - Choosing the best option from the box, correct each of the four run-on sentences below, using each option only once.  Insert the word and/or punctuation where it is needed.</w:t>
      </w:r>
    </w:p>
    <w:p w:rsidR="008D1AC6" w:rsidRPr="008D1AC6" w:rsidRDefault="008D1AC6" w:rsidP="008D1AC6">
      <w:pPr>
        <w:suppressAutoHyphens/>
        <w:spacing w:line="240" w:lineRule="auto"/>
        <w:rPr>
          <w:rFonts w:ascii="Times New Roman" w:hAnsi="Times New Roman" w:cs="Calibri"/>
          <w:sz w:val="24"/>
          <w:szCs w:val="24"/>
          <w:lang w:eastAsia="ar-SA"/>
        </w:rPr>
      </w:pPr>
      <w:r w:rsidRPr="008D1AC6">
        <w:rPr>
          <w:rFonts w:ascii="Times New Roman" w:hAnsi="Times New Roman" w:cs="Calibri"/>
          <w:noProof/>
          <w:sz w:val="24"/>
          <w:szCs w:val="24"/>
        </w:rPr>
        <mc:AlternateContent>
          <mc:Choice Requires="wps">
            <w:drawing>
              <wp:anchor distT="0" distB="0" distL="114300" distR="114300" simplePos="0" relativeHeight="251699200" behindDoc="0" locked="0" layoutInCell="1" allowOverlap="1" wp14:anchorId="35E66391" wp14:editId="628679FB">
                <wp:simplePos x="0" y="0"/>
                <wp:positionH relativeFrom="column">
                  <wp:posOffset>-28575</wp:posOffset>
                </wp:positionH>
                <wp:positionV relativeFrom="paragraph">
                  <wp:posOffset>144145</wp:posOffset>
                </wp:positionV>
                <wp:extent cx="6324600" cy="428625"/>
                <wp:effectExtent l="9525" t="5715" r="9525" b="13335"/>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428625"/>
                        </a:xfrm>
                        <a:prstGeom prst="rect">
                          <a:avLst/>
                        </a:prstGeom>
                        <a:solidFill>
                          <a:srgbClr val="FFFFFF"/>
                        </a:solidFill>
                        <a:ln w="9525">
                          <a:solidFill>
                            <a:srgbClr val="000000"/>
                          </a:solidFill>
                          <a:miter lim="800000"/>
                          <a:headEnd/>
                          <a:tailEnd/>
                        </a:ln>
                      </wps:spPr>
                      <wps:txbx>
                        <w:txbxContent>
                          <w:p w:rsidR="00E81836" w:rsidRDefault="00E81836" w:rsidP="008D1AC6">
                            <w:pPr>
                              <w:jc w:val="center"/>
                              <w:rPr>
                                <w:rFonts w:ascii="Times New Roman" w:hAnsi="Times New Roman"/>
                                <w:b/>
                                <w:sz w:val="24"/>
                                <w:szCs w:val="24"/>
                              </w:rPr>
                            </w:pPr>
                            <w:r>
                              <w:rPr>
                                <w:rFonts w:ascii="Times New Roman" w:hAnsi="Times New Roman"/>
                                <w:b/>
                                <w:sz w:val="32"/>
                                <w:szCs w:val="32"/>
                              </w:rPr>
                              <w:t xml:space="preserve">. </w:t>
                            </w:r>
                            <w:r>
                              <w:rPr>
                                <w:rFonts w:ascii="Times New Roman" w:hAnsi="Times New Roman"/>
                                <w:b/>
                                <w:sz w:val="24"/>
                                <w:szCs w:val="24"/>
                              </w:rPr>
                              <w:t xml:space="preserve">                          ; </w:t>
                            </w:r>
                            <w:proofErr w:type="gramStart"/>
                            <w:r>
                              <w:rPr>
                                <w:rFonts w:ascii="Times New Roman" w:hAnsi="Times New Roman"/>
                                <w:b/>
                                <w:sz w:val="24"/>
                                <w:szCs w:val="24"/>
                              </w:rPr>
                              <w:t>fortunately</w:t>
                            </w:r>
                            <w:proofErr w:type="gramEnd"/>
                            <w:r>
                              <w:rPr>
                                <w:rFonts w:ascii="Times New Roman" w:hAnsi="Times New Roman"/>
                                <w:b/>
                                <w:sz w:val="24"/>
                                <w:szCs w:val="24"/>
                              </w:rPr>
                              <w:t>,                           , but                                while</w:t>
                            </w:r>
                          </w:p>
                          <w:p w:rsidR="00E81836" w:rsidRDefault="00E81836" w:rsidP="008D1A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8" o:spid="_x0000_s1046" type="#_x0000_t202" style="position:absolute;margin-left:-2.25pt;margin-top:11.35pt;width:498pt;height:3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">
                <v:textbox>
                  <w:txbxContent>
                    <w:p w:rsidR="00E81836" w:rsidRDefault="00E81836" w:rsidP="008D1AC6">
                      <w:pPr>
                        <w:jc w:val="center"/>
                        <w:rPr>
                          <w:rFonts w:ascii="Times New Roman" w:hAnsi="Times New Roman"/>
                          <w:b/>
                          <w:sz w:val="24"/>
                          <w:szCs w:val="24"/>
                        </w:rPr>
                      </w:pPr>
                      <w:r>
                        <w:rPr>
                          <w:rFonts w:ascii="Times New Roman" w:hAnsi="Times New Roman"/>
                          <w:b/>
                          <w:sz w:val="32"/>
                          <w:szCs w:val="32"/>
                        </w:rPr>
                        <w:t xml:space="preserve">. </w:t>
                      </w:r>
                      <w:r>
                        <w:rPr>
                          <w:rFonts w:ascii="Times New Roman" w:hAnsi="Times New Roman"/>
                          <w:b/>
                          <w:sz w:val="24"/>
                          <w:szCs w:val="24"/>
                        </w:rPr>
                        <w:t xml:space="preserve">                          ; </w:t>
                      </w:r>
                      <w:proofErr w:type="gramStart"/>
                      <w:r>
                        <w:rPr>
                          <w:rFonts w:ascii="Times New Roman" w:hAnsi="Times New Roman"/>
                          <w:b/>
                          <w:sz w:val="24"/>
                          <w:szCs w:val="24"/>
                        </w:rPr>
                        <w:t>fortunately</w:t>
                      </w:r>
                      <w:proofErr w:type="gramEnd"/>
                      <w:r>
                        <w:rPr>
                          <w:rFonts w:ascii="Times New Roman" w:hAnsi="Times New Roman"/>
                          <w:b/>
                          <w:sz w:val="24"/>
                          <w:szCs w:val="24"/>
                        </w:rPr>
                        <w:t>,                           , but                                while</w:t>
                      </w:r>
                    </w:p>
                    <w:p w:rsidR="00E81836" w:rsidRDefault="00E81836" w:rsidP="008D1AC6"/>
                  </w:txbxContent>
                </v:textbox>
              </v:shape>
            </w:pict>
          </mc:Fallback>
        </mc:AlternateContent>
      </w:r>
    </w:p>
    <w:p w:rsidR="008D1AC6" w:rsidRPr="008D1AC6" w:rsidRDefault="008D1AC6" w:rsidP="008D1AC6">
      <w:pPr>
        <w:suppressAutoHyphens/>
        <w:spacing w:line="240" w:lineRule="auto"/>
        <w:rPr>
          <w:rFonts w:ascii="Times New Roman" w:hAnsi="Times New Roman" w:cs="Calibri"/>
          <w:sz w:val="24"/>
          <w:szCs w:val="24"/>
          <w:lang w:eastAsia="ar-SA"/>
        </w:rPr>
      </w:pPr>
    </w:p>
    <w:p w:rsidR="008D1AC6" w:rsidRPr="008D1AC6" w:rsidRDefault="008D1AC6" w:rsidP="008D1AC6">
      <w:pPr>
        <w:suppressAutoHyphens/>
        <w:spacing w:line="240" w:lineRule="auto"/>
        <w:rPr>
          <w:rFonts w:ascii="Times New Roman" w:hAnsi="Times New Roman" w:cs="Calibri"/>
          <w:sz w:val="24"/>
          <w:szCs w:val="24"/>
          <w:lang w:eastAsia="ar-SA"/>
        </w:rPr>
      </w:pPr>
    </w:p>
    <w:p w:rsidR="008D1AC6" w:rsidRPr="008D1AC6" w:rsidRDefault="008D1AC6" w:rsidP="008D1AC6">
      <w:pPr>
        <w:suppressAutoHyphens/>
        <w:spacing w:line="240" w:lineRule="auto"/>
        <w:rPr>
          <w:rFonts w:ascii="Times New Roman" w:hAnsi="Times New Roman" w:cs="Calibri"/>
          <w:sz w:val="24"/>
          <w:szCs w:val="24"/>
          <w:lang w:eastAsia="ar-SA"/>
        </w:rPr>
      </w:pPr>
    </w:p>
    <w:p w:rsidR="008D1AC6" w:rsidRPr="008D1AC6" w:rsidRDefault="008D1AC6" w:rsidP="00BE149A">
      <w:pPr>
        <w:numPr>
          <w:ilvl w:val="0"/>
          <w:numId w:val="72"/>
        </w:numPr>
        <w:tabs>
          <w:tab w:val="left" w:pos="450"/>
        </w:tabs>
        <w:suppressAutoHyphens/>
        <w:spacing w:after="120" w:line="240" w:lineRule="auto"/>
        <w:rPr>
          <w:rFonts w:ascii="Times New Roman" w:hAnsi="Times New Roman"/>
          <w:sz w:val="24"/>
          <w:szCs w:val="24"/>
          <w:lang w:eastAsia="ar-SA"/>
        </w:rPr>
      </w:pPr>
      <w:r w:rsidRPr="008D1AC6">
        <w:rPr>
          <w:rFonts w:ascii="Times New Roman" w:hAnsi="Times New Roman"/>
          <w:sz w:val="24"/>
          <w:szCs w:val="24"/>
          <w:lang w:eastAsia="ar-SA"/>
        </w:rPr>
        <w:t>Mariah kissed his forehead and quietly walked out of the hospital room (. It) would be the last time she saw him.</w:t>
      </w:r>
    </w:p>
    <w:p w:rsidR="008D1AC6" w:rsidRPr="008D1AC6" w:rsidRDefault="008D1AC6" w:rsidP="00BE149A">
      <w:pPr>
        <w:numPr>
          <w:ilvl w:val="0"/>
          <w:numId w:val="72"/>
        </w:numPr>
        <w:tabs>
          <w:tab w:val="left" w:pos="450"/>
        </w:tabs>
        <w:suppressAutoHyphens/>
        <w:spacing w:after="120" w:line="240" w:lineRule="auto"/>
        <w:rPr>
          <w:rFonts w:ascii="Times New Roman" w:hAnsi="Times New Roman"/>
          <w:sz w:val="24"/>
          <w:szCs w:val="24"/>
          <w:lang w:eastAsia="ar-SA"/>
        </w:rPr>
      </w:pPr>
      <w:r w:rsidRPr="008D1AC6">
        <w:rPr>
          <w:rFonts w:ascii="Times New Roman" w:hAnsi="Times New Roman"/>
          <w:sz w:val="24"/>
          <w:szCs w:val="24"/>
          <w:lang w:eastAsia="ar-SA"/>
        </w:rPr>
        <w:t>(While) the fire blazed brilliantly into the night and covered the roads with gray ash, firefighters battled courageously to save the four homes in its path. (“While” can also be placed after “ash.” The comma would be omitted.)</w:t>
      </w:r>
    </w:p>
    <w:p w:rsidR="008D1AC6" w:rsidRPr="008D1AC6" w:rsidRDefault="008D1AC6" w:rsidP="00BE149A">
      <w:pPr>
        <w:numPr>
          <w:ilvl w:val="0"/>
          <w:numId w:val="72"/>
        </w:numPr>
        <w:tabs>
          <w:tab w:val="left" w:pos="450"/>
        </w:tabs>
        <w:suppressAutoHyphens/>
        <w:spacing w:after="120" w:line="240" w:lineRule="auto"/>
        <w:rPr>
          <w:rFonts w:ascii="Times New Roman" w:hAnsi="Times New Roman"/>
          <w:sz w:val="24"/>
          <w:szCs w:val="24"/>
          <w:lang w:eastAsia="ar-SA"/>
        </w:rPr>
      </w:pPr>
      <w:r w:rsidRPr="008D1AC6">
        <w:rPr>
          <w:rFonts w:ascii="Times New Roman" w:hAnsi="Times New Roman"/>
          <w:sz w:val="24"/>
          <w:szCs w:val="24"/>
          <w:lang w:eastAsia="ar-SA"/>
        </w:rPr>
        <w:t>The charitable organization requested funds to assist patients undergoing cancer treatment                 (; fortunately,) a wealthy benefactor donated one million dollars which provided care to hundreds of patients.</w:t>
      </w:r>
    </w:p>
    <w:p w:rsidR="008D1AC6" w:rsidRPr="008D1AC6" w:rsidRDefault="008D1AC6" w:rsidP="00BE149A">
      <w:pPr>
        <w:numPr>
          <w:ilvl w:val="0"/>
          <w:numId w:val="72"/>
        </w:numPr>
        <w:suppressAutoHyphens/>
        <w:spacing w:after="200"/>
        <w:rPr>
          <w:rFonts w:ascii="Times New Roman" w:hAnsi="Times New Roman"/>
          <w:sz w:val="24"/>
          <w:szCs w:val="24"/>
          <w:lang w:eastAsia="ar-SA"/>
        </w:rPr>
      </w:pPr>
      <w:r w:rsidRPr="008D1AC6">
        <w:rPr>
          <w:rFonts w:ascii="Times New Roman" w:hAnsi="Times New Roman"/>
          <w:sz w:val="24"/>
          <w:szCs w:val="24"/>
          <w:lang w:eastAsia="ar-SA"/>
        </w:rPr>
        <w:t>The quiet little girl sat alone on the playground and looked eagerly at the girls jumping rope (</w:t>
      </w:r>
      <w:proofErr w:type="gramStart"/>
      <w:r w:rsidRPr="008D1AC6">
        <w:rPr>
          <w:rFonts w:ascii="Times New Roman" w:hAnsi="Times New Roman"/>
          <w:sz w:val="24"/>
          <w:szCs w:val="24"/>
          <w:lang w:eastAsia="ar-SA"/>
        </w:rPr>
        <w:t>,but</w:t>
      </w:r>
      <w:proofErr w:type="gramEnd"/>
      <w:r w:rsidRPr="008D1AC6">
        <w:rPr>
          <w:rFonts w:ascii="Times New Roman" w:hAnsi="Times New Roman"/>
          <w:sz w:val="24"/>
          <w:szCs w:val="24"/>
          <w:lang w:eastAsia="ar-SA"/>
        </w:rPr>
        <w:t>)   no one asked her to join them.</w:t>
      </w:r>
    </w:p>
    <w:p w:rsidR="008D1AC6" w:rsidRPr="008D1AC6" w:rsidRDefault="008D1AC6" w:rsidP="008D1AC6">
      <w:pPr>
        <w:suppressAutoHyphens/>
        <w:spacing w:line="240" w:lineRule="auto"/>
        <w:rPr>
          <w:rFonts w:ascii="Times New Roman" w:hAnsi="Times New Roman" w:cs="Calibri"/>
          <w:sz w:val="24"/>
          <w:szCs w:val="24"/>
          <w:lang w:eastAsia="ar-SA"/>
        </w:rPr>
      </w:pPr>
      <w:r w:rsidRPr="008D1AC6">
        <w:rPr>
          <w:rFonts w:ascii="Times New Roman" w:hAnsi="Times New Roman" w:cs="Calibri"/>
          <w:b/>
          <w:sz w:val="24"/>
          <w:szCs w:val="24"/>
          <w:lang w:eastAsia="ar-SA"/>
        </w:rPr>
        <w:t>Exercise 2</w:t>
      </w:r>
      <w:r w:rsidRPr="008D1AC6">
        <w:rPr>
          <w:rFonts w:ascii="Times New Roman" w:hAnsi="Times New Roman" w:cs="Calibri"/>
          <w:sz w:val="24"/>
          <w:szCs w:val="24"/>
          <w:lang w:eastAsia="ar-SA"/>
        </w:rPr>
        <w:t xml:space="preserve"> - Choosing the best option from the box, correct each of the four run-on sentences below, using each option only once.  Insert the word and/or punctuation where it is needed.</w:t>
      </w:r>
    </w:p>
    <w:p w:rsidR="008D1AC6" w:rsidRPr="008D1AC6" w:rsidRDefault="008D1AC6" w:rsidP="008D1AC6">
      <w:pPr>
        <w:suppressAutoHyphens/>
        <w:spacing w:after="200"/>
        <w:ind w:left="360" w:hanging="360"/>
        <w:rPr>
          <w:rFonts w:ascii="Times New Roman" w:hAnsi="Times New Roman" w:cs="Calibri"/>
          <w:sz w:val="24"/>
          <w:szCs w:val="24"/>
          <w:lang w:eastAsia="ar-SA"/>
        </w:rPr>
      </w:pPr>
      <w:r w:rsidRPr="008D1AC6">
        <w:rPr>
          <w:rFonts w:ascii="Times New Roman" w:hAnsi="Times New Roman" w:cs="Calibri"/>
          <w:noProof/>
          <w:sz w:val="24"/>
          <w:szCs w:val="24"/>
        </w:rPr>
        <mc:AlternateContent>
          <mc:Choice Requires="wps">
            <w:drawing>
              <wp:anchor distT="0" distB="0" distL="114300" distR="114300" simplePos="0" relativeHeight="251700224" behindDoc="0" locked="0" layoutInCell="1" allowOverlap="1" wp14:anchorId="4190D2B6" wp14:editId="6BF06F59">
                <wp:simplePos x="0" y="0"/>
                <wp:positionH relativeFrom="column">
                  <wp:posOffset>-76200</wp:posOffset>
                </wp:positionH>
                <wp:positionV relativeFrom="paragraph">
                  <wp:posOffset>142875</wp:posOffset>
                </wp:positionV>
                <wp:extent cx="6324600" cy="428625"/>
                <wp:effectExtent l="9525" t="6985" r="9525" b="12065"/>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428625"/>
                        </a:xfrm>
                        <a:prstGeom prst="rect">
                          <a:avLst/>
                        </a:prstGeom>
                        <a:solidFill>
                          <a:srgbClr val="FFFFFF"/>
                        </a:solidFill>
                        <a:ln w="9525">
                          <a:solidFill>
                            <a:srgbClr val="000000"/>
                          </a:solidFill>
                          <a:miter lim="800000"/>
                          <a:headEnd/>
                          <a:tailEnd/>
                        </a:ln>
                      </wps:spPr>
                      <wps:txbx>
                        <w:txbxContent>
                          <w:p w:rsidR="00E81836" w:rsidRDefault="00E81836" w:rsidP="008D1AC6">
                            <w:pPr>
                              <w:ind w:left="720" w:hanging="360"/>
                              <w:rPr>
                                <w:rFonts w:ascii="Times New Roman" w:hAnsi="Times New Roman"/>
                                <w:b/>
                                <w:sz w:val="24"/>
                                <w:szCs w:val="24"/>
                              </w:rPr>
                            </w:pPr>
                            <w:r>
                              <w:rPr>
                                <w:rFonts w:ascii="Times New Roman" w:hAnsi="Times New Roman"/>
                                <w:b/>
                                <w:sz w:val="24"/>
                                <w:szCs w:val="24"/>
                              </w:rPr>
                              <w:t xml:space="preserve">  ; </w:t>
                            </w:r>
                            <w:proofErr w:type="gramStart"/>
                            <w:r>
                              <w:rPr>
                                <w:rFonts w:ascii="Times New Roman" w:hAnsi="Times New Roman"/>
                                <w:b/>
                                <w:sz w:val="24"/>
                                <w:szCs w:val="24"/>
                              </w:rPr>
                              <w:t>furthermore</w:t>
                            </w:r>
                            <w:proofErr w:type="gramEnd"/>
                            <w:r>
                              <w:rPr>
                                <w:rFonts w:ascii="Times New Roman" w:hAnsi="Times New Roman"/>
                                <w:b/>
                                <w:sz w:val="24"/>
                                <w:szCs w:val="24"/>
                              </w:rPr>
                              <w:t xml:space="preserve">,                            , or                            </w:t>
                            </w:r>
                            <w:r>
                              <w:rPr>
                                <w:rFonts w:ascii="Times New Roman" w:hAnsi="Times New Roman"/>
                                <w:b/>
                                <w:sz w:val="32"/>
                                <w:szCs w:val="32"/>
                              </w:rPr>
                              <w:t xml:space="preserve">. </w:t>
                            </w:r>
                            <w:r>
                              <w:rPr>
                                <w:rFonts w:ascii="Times New Roman" w:hAnsi="Times New Roman"/>
                                <w:b/>
                                <w:sz w:val="24"/>
                                <w:szCs w:val="24"/>
                              </w:rPr>
                              <w:t xml:space="preserve">                         </w:t>
                            </w:r>
                            <w:proofErr w:type="gramStart"/>
                            <w:r>
                              <w:rPr>
                                <w:rFonts w:ascii="Times New Roman" w:hAnsi="Times New Roman"/>
                                <w:b/>
                                <w:sz w:val="24"/>
                                <w:szCs w:val="24"/>
                              </w:rPr>
                              <w:t>because</w:t>
                            </w:r>
                            <w:proofErr w:type="gramEnd"/>
                          </w:p>
                          <w:p w:rsidR="00E81836" w:rsidRDefault="00E81836" w:rsidP="008D1A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47" type="#_x0000_t202" style="position:absolute;left:0;text-align:left;margin-left:-6pt;margin-top:11.25pt;width:498pt;height:33.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">
                <v:textbox>
                  <w:txbxContent>
                    <w:p w:rsidR="00E81836" w:rsidRDefault="00E81836" w:rsidP="008D1AC6">
                      <w:pPr>
                        <w:ind w:left="720" w:hanging="360"/>
                        <w:rPr>
                          <w:rFonts w:ascii="Times New Roman" w:hAnsi="Times New Roman"/>
                          <w:b/>
                          <w:sz w:val="24"/>
                          <w:szCs w:val="24"/>
                        </w:rPr>
                      </w:pPr>
                      <w:r>
                        <w:rPr>
                          <w:rFonts w:ascii="Times New Roman" w:hAnsi="Times New Roman"/>
                          <w:b/>
                          <w:sz w:val="24"/>
                          <w:szCs w:val="24"/>
                        </w:rPr>
                        <w:t xml:space="preserve">  ; </w:t>
                      </w:r>
                      <w:proofErr w:type="gramStart"/>
                      <w:r>
                        <w:rPr>
                          <w:rFonts w:ascii="Times New Roman" w:hAnsi="Times New Roman"/>
                          <w:b/>
                          <w:sz w:val="24"/>
                          <w:szCs w:val="24"/>
                        </w:rPr>
                        <w:t>furthermore</w:t>
                      </w:r>
                      <w:proofErr w:type="gramEnd"/>
                      <w:r>
                        <w:rPr>
                          <w:rFonts w:ascii="Times New Roman" w:hAnsi="Times New Roman"/>
                          <w:b/>
                          <w:sz w:val="24"/>
                          <w:szCs w:val="24"/>
                        </w:rPr>
                        <w:t xml:space="preserve">,                            , or                            </w:t>
                      </w:r>
                      <w:r>
                        <w:rPr>
                          <w:rFonts w:ascii="Times New Roman" w:hAnsi="Times New Roman"/>
                          <w:b/>
                          <w:sz w:val="32"/>
                          <w:szCs w:val="32"/>
                        </w:rPr>
                        <w:t xml:space="preserve">. </w:t>
                      </w:r>
                      <w:r>
                        <w:rPr>
                          <w:rFonts w:ascii="Times New Roman" w:hAnsi="Times New Roman"/>
                          <w:b/>
                          <w:sz w:val="24"/>
                          <w:szCs w:val="24"/>
                        </w:rPr>
                        <w:t xml:space="preserve">                         </w:t>
                      </w:r>
                      <w:proofErr w:type="gramStart"/>
                      <w:r>
                        <w:rPr>
                          <w:rFonts w:ascii="Times New Roman" w:hAnsi="Times New Roman"/>
                          <w:b/>
                          <w:sz w:val="24"/>
                          <w:szCs w:val="24"/>
                        </w:rPr>
                        <w:t>because</w:t>
                      </w:r>
                      <w:proofErr w:type="gramEnd"/>
                    </w:p>
                    <w:p w:rsidR="00E81836" w:rsidRDefault="00E81836" w:rsidP="008D1AC6"/>
                  </w:txbxContent>
                </v:textbox>
              </v:shape>
            </w:pict>
          </mc:Fallback>
        </mc:AlternateContent>
      </w:r>
    </w:p>
    <w:p w:rsidR="008D1AC6" w:rsidRPr="008D1AC6" w:rsidRDefault="008D1AC6" w:rsidP="008D1AC6">
      <w:pPr>
        <w:suppressAutoHyphens/>
        <w:spacing w:after="200"/>
        <w:ind w:left="360" w:hanging="360"/>
        <w:rPr>
          <w:rFonts w:ascii="Times New Roman" w:hAnsi="Times New Roman" w:cs="Calibri"/>
          <w:sz w:val="24"/>
          <w:szCs w:val="24"/>
          <w:lang w:eastAsia="ar-SA"/>
        </w:rPr>
      </w:pPr>
    </w:p>
    <w:p w:rsidR="008D1AC6" w:rsidRPr="008D1AC6" w:rsidRDefault="008D1AC6" w:rsidP="008D1AC6">
      <w:pPr>
        <w:suppressAutoHyphens/>
        <w:spacing w:line="240" w:lineRule="auto"/>
        <w:ind w:left="360" w:hanging="360"/>
        <w:rPr>
          <w:rFonts w:ascii="Times New Roman" w:hAnsi="Times New Roman" w:cs="Calibri"/>
          <w:sz w:val="24"/>
          <w:szCs w:val="24"/>
          <w:lang w:eastAsia="ar-SA"/>
        </w:rPr>
      </w:pPr>
    </w:p>
    <w:p w:rsidR="008D1AC6" w:rsidRPr="008D1AC6" w:rsidRDefault="008D1AC6" w:rsidP="00BE149A">
      <w:pPr>
        <w:numPr>
          <w:ilvl w:val="0"/>
          <w:numId w:val="69"/>
        </w:numPr>
        <w:suppressAutoHyphens/>
        <w:spacing w:after="40" w:line="240" w:lineRule="auto"/>
        <w:ind w:left="360"/>
        <w:rPr>
          <w:rFonts w:ascii="Times New Roman" w:hAnsi="Times New Roman"/>
          <w:sz w:val="24"/>
          <w:szCs w:val="24"/>
          <w:lang w:eastAsia="ar-SA"/>
        </w:rPr>
      </w:pPr>
      <w:r w:rsidRPr="008D1AC6">
        <w:rPr>
          <w:rFonts w:ascii="Times New Roman" w:hAnsi="Times New Roman"/>
          <w:sz w:val="24"/>
          <w:szCs w:val="24"/>
          <w:lang w:eastAsia="ar-SA"/>
        </w:rPr>
        <w:t>The young bride beamed joyously as she walked down the aisle of the church (. The) the groom, however, fidgeted nervously and adjusted his tie.</w:t>
      </w:r>
    </w:p>
    <w:p w:rsidR="008D1AC6" w:rsidRPr="008D1AC6" w:rsidRDefault="008D1AC6" w:rsidP="00BE149A">
      <w:pPr>
        <w:numPr>
          <w:ilvl w:val="0"/>
          <w:numId w:val="69"/>
        </w:numPr>
        <w:suppressAutoHyphens/>
        <w:spacing w:after="40" w:line="240" w:lineRule="auto"/>
        <w:ind w:left="360"/>
        <w:rPr>
          <w:rFonts w:ascii="Times New Roman" w:hAnsi="Times New Roman"/>
          <w:sz w:val="24"/>
          <w:szCs w:val="24"/>
          <w:lang w:eastAsia="ar-SA"/>
        </w:rPr>
      </w:pPr>
      <w:r w:rsidRPr="008D1AC6">
        <w:rPr>
          <w:rFonts w:ascii="Times New Roman" w:hAnsi="Times New Roman"/>
          <w:sz w:val="24"/>
          <w:szCs w:val="24"/>
          <w:lang w:eastAsia="ar-SA"/>
        </w:rPr>
        <w:t>Credit card debt has soared in recent years because many Americans have lost their jobs and cannot pay their home mortgage and household expenses.</w:t>
      </w:r>
    </w:p>
    <w:p w:rsidR="008D1AC6" w:rsidRPr="008D1AC6" w:rsidRDefault="008D1AC6" w:rsidP="00BE149A">
      <w:pPr>
        <w:numPr>
          <w:ilvl w:val="0"/>
          <w:numId w:val="69"/>
        </w:numPr>
        <w:suppressAutoHyphens/>
        <w:spacing w:after="40" w:line="240" w:lineRule="auto"/>
        <w:ind w:left="360"/>
        <w:rPr>
          <w:rFonts w:ascii="Times New Roman" w:hAnsi="Times New Roman"/>
          <w:sz w:val="24"/>
          <w:szCs w:val="24"/>
          <w:lang w:eastAsia="ar-SA"/>
        </w:rPr>
      </w:pPr>
      <w:r w:rsidRPr="008D1AC6">
        <w:rPr>
          <w:rFonts w:ascii="Times New Roman" w:hAnsi="Times New Roman"/>
          <w:sz w:val="24"/>
          <w:szCs w:val="24"/>
          <w:lang w:eastAsia="ar-SA"/>
        </w:rPr>
        <w:t>Many feel that as global citizens we must work together to take care of the planet (, or) the planet will not be able to sustain its population in the century to come.</w:t>
      </w:r>
    </w:p>
    <w:p w:rsidR="008D1AC6" w:rsidRPr="008D1AC6" w:rsidRDefault="008D1AC6" w:rsidP="00BE149A">
      <w:pPr>
        <w:numPr>
          <w:ilvl w:val="0"/>
          <w:numId w:val="69"/>
        </w:numPr>
        <w:suppressAutoHyphens/>
        <w:spacing w:after="40" w:line="240" w:lineRule="auto"/>
        <w:ind w:left="360"/>
        <w:rPr>
          <w:rFonts w:ascii="Times New Roman" w:hAnsi="Times New Roman"/>
          <w:sz w:val="24"/>
          <w:szCs w:val="24"/>
          <w:lang w:eastAsia="ar-SA"/>
        </w:rPr>
      </w:pPr>
      <w:r w:rsidRPr="008D1AC6">
        <w:rPr>
          <w:rFonts w:ascii="Times New Roman" w:hAnsi="Times New Roman"/>
          <w:sz w:val="24"/>
          <w:szCs w:val="24"/>
          <w:lang w:eastAsia="ar-SA"/>
        </w:rPr>
        <w:t xml:space="preserve">The final exam was difficult and included one hundred problems (; furthermore,) it was a timed test which allowed only two minutes </w:t>
      </w:r>
      <w:proofErr w:type="gramStart"/>
      <w:r w:rsidRPr="008D1AC6">
        <w:rPr>
          <w:rFonts w:ascii="Times New Roman" w:hAnsi="Times New Roman"/>
          <w:sz w:val="24"/>
          <w:szCs w:val="24"/>
          <w:lang w:eastAsia="ar-SA"/>
        </w:rPr>
        <w:t>to complete</w:t>
      </w:r>
      <w:proofErr w:type="gramEnd"/>
      <w:r w:rsidRPr="008D1AC6">
        <w:rPr>
          <w:rFonts w:ascii="Times New Roman" w:hAnsi="Times New Roman"/>
          <w:sz w:val="24"/>
          <w:szCs w:val="24"/>
          <w:lang w:eastAsia="ar-SA"/>
        </w:rPr>
        <w:t xml:space="preserve"> each problem.</w:t>
      </w:r>
    </w:p>
    <w:p w:rsidR="0065203E" w:rsidRPr="008D1AC6" w:rsidRDefault="0065203E">
      <w:pPr>
        <w:spacing w:line="240" w:lineRule="auto"/>
        <w:rPr>
          <w:sz w:val="28"/>
          <w:szCs w:val="28"/>
        </w:rPr>
      </w:pPr>
      <w:r w:rsidRPr="008D1AC6">
        <w:rPr>
          <w:sz w:val="28"/>
          <w:szCs w:val="28"/>
        </w:rPr>
        <w:br w:type="page"/>
      </w:r>
    </w:p>
    <w:p w:rsidR="0015196C" w:rsidRPr="0015196C" w:rsidRDefault="0015196C" w:rsidP="0015196C">
      <w:pPr>
        <w:spacing w:after="120" w:line="240" w:lineRule="auto"/>
        <w:jc w:val="center"/>
        <w:rPr>
          <w:rFonts w:eastAsia="Times" w:cs="Calibri"/>
          <w:sz w:val="40"/>
          <w:szCs w:val="40"/>
        </w:rPr>
      </w:pPr>
      <w:r w:rsidRPr="0015196C">
        <w:rPr>
          <w:rFonts w:eastAsia="Times" w:cs="Calibri"/>
          <w:sz w:val="40"/>
          <w:szCs w:val="40"/>
        </w:rPr>
        <w:lastRenderedPageBreak/>
        <w:t xml:space="preserve">Commas and Quotations – Guide Answer Key </w:t>
      </w:r>
    </w:p>
    <w:p w:rsidR="0015196C" w:rsidRPr="0015196C" w:rsidRDefault="0015196C" w:rsidP="0015196C">
      <w:pPr>
        <w:spacing w:after="120" w:line="240" w:lineRule="auto"/>
        <w:rPr>
          <w:rFonts w:ascii="Times New Roman" w:eastAsia="Times" w:hAnsi="Times New Roman"/>
          <w:sz w:val="24"/>
          <w:szCs w:val="24"/>
        </w:rPr>
      </w:pPr>
      <w:r w:rsidRPr="0015196C">
        <w:rPr>
          <w:rFonts w:ascii="Times New Roman" w:eastAsia="Times" w:hAnsi="Times New Roman"/>
          <w:b/>
          <w:sz w:val="24"/>
          <w:szCs w:val="24"/>
          <w:u w:val="single"/>
        </w:rPr>
        <w:t>COMMA USE #1: A JOINER</w:t>
      </w:r>
      <w:r w:rsidRPr="0015196C">
        <w:rPr>
          <w:rFonts w:ascii="Times New Roman" w:eastAsia="Times" w:hAnsi="Times New Roman"/>
          <w:b/>
          <w:sz w:val="24"/>
          <w:szCs w:val="24"/>
        </w:rPr>
        <w:t>:</w:t>
      </w:r>
      <w:r w:rsidRPr="0015196C">
        <w:rPr>
          <w:rFonts w:ascii="Times New Roman" w:eastAsia="Times" w:hAnsi="Times New Roman"/>
          <w:sz w:val="24"/>
          <w:szCs w:val="24"/>
        </w:rPr>
        <w:t xml:space="preserve">  Mini-Quiz 1: Where do the commas belong?</w:t>
      </w:r>
    </w:p>
    <w:p w:rsidR="0015196C" w:rsidRPr="0015196C" w:rsidRDefault="0015196C" w:rsidP="00BE149A">
      <w:pPr>
        <w:numPr>
          <w:ilvl w:val="0"/>
          <w:numId w:val="75"/>
        </w:numPr>
        <w:spacing w:line="240" w:lineRule="auto"/>
        <w:ind w:hanging="540"/>
        <w:rPr>
          <w:rFonts w:ascii="Times New Roman" w:eastAsia="Times" w:hAnsi="Times New Roman"/>
          <w:sz w:val="24"/>
          <w:szCs w:val="24"/>
        </w:rPr>
      </w:pPr>
      <w:r w:rsidRPr="0015196C">
        <w:rPr>
          <w:rFonts w:ascii="Times New Roman" w:eastAsia="Times" w:hAnsi="Times New Roman"/>
          <w:sz w:val="24"/>
          <w:szCs w:val="24"/>
        </w:rPr>
        <w:t>Yoda said, “Do not judge me by my size</w:t>
      </w:r>
      <w:r w:rsidRPr="0015196C">
        <w:rPr>
          <w:rFonts w:ascii="Times New Roman" w:eastAsia="Times" w:hAnsi="Times New Roman"/>
          <w:b/>
          <w:sz w:val="24"/>
          <w:szCs w:val="24"/>
        </w:rPr>
        <w:t>,</w:t>
      </w:r>
      <w:r w:rsidRPr="0015196C">
        <w:rPr>
          <w:rFonts w:ascii="Times New Roman" w:eastAsia="Times" w:hAnsi="Times New Roman"/>
          <w:sz w:val="24"/>
          <w:szCs w:val="24"/>
        </w:rPr>
        <w:t xml:space="preserve"> for my ally is the force.”</w:t>
      </w:r>
    </w:p>
    <w:p w:rsidR="0015196C" w:rsidRPr="0015196C" w:rsidRDefault="0015196C" w:rsidP="00BE149A">
      <w:pPr>
        <w:numPr>
          <w:ilvl w:val="0"/>
          <w:numId w:val="75"/>
        </w:numPr>
        <w:spacing w:line="240" w:lineRule="auto"/>
        <w:ind w:hanging="540"/>
        <w:rPr>
          <w:rFonts w:ascii="Times New Roman" w:eastAsia="Times" w:hAnsi="Times New Roman"/>
          <w:sz w:val="24"/>
          <w:szCs w:val="24"/>
        </w:rPr>
      </w:pPr>
      <w:r w:rsidRPr="0015196C">
        <w:rPr>
          <w:rFonts w:ascii="Times New Roman" w:eastAsia="Times" w:hAnsi="Times New Roman"/>
          <w:sz w:val="24"/>
          <w:szCs w:val="24"/>
        </w:rPr>
        <w:t>Studio executives wanted Chewbacca to wear shorts</w:t>
      </w:r>
      <w:r w:rsidRPr="0015196C">
        <w:rPr>
          <w:rFonts w:ascii="Times New Roman" w:eastAsia="Times" w:hAnsi="Times New Roman"/>
          <w:b/>
          <w:sz w:val="24"/>
          <w:szCs w:val="24"/>
        </w:rPr>
        <w:t xml:space="preserve">, </w:t>
      </w:r>
      <w:r w:rsidRPr="0015196C">
        <w:rPr>
          <w:rFonts w:ascii="Times New Roman" w:eastAsia="Times" w:hAnsi="Times New Roman"/>
          <w:sz w:val="24"/>
          <w:szCs w:val="24"/>
        </w:rPr>
        <w:t>but George Lucas vetoed the idea.</w:t>
      </w:r>
    </w:p>
    <w:p w:rsidR="0015196C" w:rsidRPr="0015196C" w:rsidRDefault="0015196C" w:rsidP="00BE149A">
      <w:pPr>
        <w:numPr>
          <w:ilvl w:val="0"/>
          <w:numId w:val="75"/>
        </w:numPr>
        <w:spacing w:line="240" w:lineRule="auto"/>
        <w:ind w:hanging="540"/>
        <w:rPr>
          <w:rFonts w:ascii="Times New Roman" w:eastAsia="Times" w:hAnsi="Times New Roman"/>
          <w:sz w:val="24"/>
          <w:szCs w:val="24"/>
        </w:rPr>
      </w:pPr>
      <w:r w:rsidRPr="0015196C">
        <w:rPr>
          <w:rFonts w:ascii="Times New Roman" w:eastAsia="Times" w:hAnsi="Times New Roman"/>
          <w:sz w:val="24"/>
          <w:szCs w:val="24"/>
        </w:rPr>
        <w:t>My daughter was Princess Leia for Halloween</w:t>
      </w:r>
      <w:r w:rsidRPr="0015196C">
        <w:rPr>
          <w:rFonts w:ascii="Times New Roman" w:eastAsia="Times" w:hAnsi="Times New Roman"/>
          <w:b/>
          <w:sz w:val="24"/>
          <w:szCs w:val="24"/>
        </w:rPr>
        <w:t>,</w:t>
      </w:r>
      <w:r w:rsidRPr="0015196C">
        <w:rPr>
          <w:rFonts w:ascii="Times New Roman" w:eastAsia="Times" w:hAnsi="Times New Roman"/>
          <w:sz w:val="24"/>
          <w:szCs w:val="24"/>
        </w:rPr>
        <w:t xml:space="preserve"> and my son was Hans Solo.</w:t>
      </w:r>
    </w:p>
    <w:p w:rsidR="0015196C" w:rsidRPr="0015196C" w:rsidRDefault="0015196C" w:rsidP="00BE149A">
      <w:pPr>
        <w:numPr>
          <w:ilvl w:val="0"/>
          <w:numId w:val="75"/>
        </w:numPr>
        <w:spacing w:line="240" w:lineRule="auto"/>
        <w:ind w:hanging="540"/>
        <w:rPr>
          <w:rFonts w:ascii="Times New Roman" w:eastAsia="Times" w:hAnsi="Times New Roman"/>
          <w:sz w:val="24"/>
          <w:szCs w:val="24"/>
        </w:rPr>
      </w:pPr>
      <w:r w:rsidRPr="0015196C">
        <w:rPr>
          <w:rFonts w:ascii="Times New Roman" w:eastAsia="Times" w:hAnsi="Times New Roman"/>
          <w:sz w:val="24"/>
          <w:szCs w:val="24"/>
        </w:rPr>
        <w:t xml:space="preserve">Margo never saw </w:t>
      </w:r>
      <w:r w:rsidRPr="0015196C">
        <w:rPr>
          <w:rFonts w:ascii="Times New Roman" w:eastAsia="Times" w:hAnsi="Times New Roman"/>
          <w:i/>
          <w:sz w:val="24"/>
          <w:szCs w:val="24"/>
        </w:rPr>
        <w:t xml:space="preserve">Star Wars </w:t>
      </w:r>
      <w:r w:rsidRPr="0015196C">
        <w:rPr>
          <w:rFonts w:ascii="Times New Roman" w:eastAsia="Times" w:hAnsi="Times New Roman"/>
          <w:sz w:val="24"/>
          <w:szCs w:val="24"/>
        </w:rPr>
        <w:t>in the theater</w:t>
      </w:r>
      <w:r w:rsidRPr="0015196C">
        <w:rPr>
          <w:rFonts w:ascii="Times New Roman" w:eastAsia="Times" w:hAnsi="Times New Roman"/>
          <w:b/>
          <w:sz w:val="24"/>
          <w:szCs w:val="24"/>
        </w:rPr>
        <w:t>,</w:t>
      </w:r>
      <w:r w:rsidRPr="0015196C">
        <w:rPr>
          <w:rFonts w:ascii="Times New Roman" w:eastAsia="Times" w:hAnsi="Times New Roman"/>
          <w:sz w:val="24"/>
          <w:szCs w:val="24"/>
        </w:rPr>
        <w:t xml:space="preserve"> nor had she ever rented the DVD.</w:t>
      </w:r>
    </w:p>
    <w:p w:rsidR="0015196C" w:rsidRPr="0015196C" w:rsidRDefault="0015196C" w:rsidP="00BE149A">
      <w:pPr>
        <w:numPr>
          <w:ilvl w:val="0"/>
          <w:numId w:val="75"/>
        </w:numPr>
        <w:spacing w:line="240" w:lineRule="auto"/>
        <w:ind w:hanging="540"/>
        <w:rPr>
          <w:rFonts w:ascii="Times New Roman" w:eastAsia="Times" w:hAnsi="Times New Roman"/>
          <w:sz w:val="24"/>
          <w:szCs w:val="24"/>
        </w:rPr>
      </w:pPr>
      <w:r w:rsidRPr="0015196C">
        <w:rPr>
          <w:rFonts w:ascii="Times New Roman" w:eastAsia="Times" w:hAnsi="Times New Roman"/>
          <w:sz w:val="24"/>
          <w:szCs w:val="24"/>
        </w:rPr>
        <w:t xml:space="preserve">Either you take me to see </w:t>
      </w:r>
      <w:r w:rsidRPr="0015196C">
        <w:rPr>
          <w:rFonts w:ascii="Times New Roman" w:eastAsia="Times" w:hAnsi="Times New Roman"/>
          <w:i/>
          <w:sz w:val="24"/>
          <w:szCs w:val="24"/>
        </w:rPr>
        <w:t>Star Wars</w:t>
      </w:r>
      <w:r w:rsidR="00616867">
        <w:rPr>
          <w:rFonts w:ascii="Times New Roman" w:eastAsia="Times" w:hAnsi="Times New Roman"/>
          <w:b/>
          <w:sz w:val="24"/>
          <w:szCs w:val="24"/>
        </w:rPr>
        <w:t>,</w:t>
      </w:r>
      <w:r w:rsidRPr="0015196C">
        <w:rPr>
          <w:rFonts w:ascii="Times New Roman" w:eastAsia="Times" w:hAnsi="Times New Roman"/>
          <w:i/>
          <w:sz w:val="24"/>
          <w:szCs w:val="24"/>
        </w:rPr>
        <w:t xml:space="preserve"> </w:t>
      </w:r>
      <w:r w:rsidRPr="0015196C">
        <w:rPr>
          <w:rFonts w:ascii="Times New Roman" w:eastAsia="Times" w:hAnsi="Times New Roman"/>
          <w:sz w:val="24"/>
          <w:szCs w:val="24"/>
        </w:rPr>
        <w:t>or I will go by myself!</w:t>
      </w:r>
    </w:p>
    <w:p w:rsidR="0015196C" w:rsidRPr="0015196C" w:rsidRDefault="0015196C" w:rsidP="00BE149A">
      <w:pPr>
        <w:numPr>
          <w:ilvl w:val="0"/>
          <w:numId w:val="75"/>
        </w:numPr>
        <w:spacing w:line="240" w:lineRule="auto"/>
        <w:ind w:hanging="540"/>
        <w:rPr>
          <w:rFonts w:ascii="Times New Roman" w:eastAsia="Times" w:hAnsi="Times New Roman"/>
          <w:sz w:val="24"/>
          <w:szCs w:val="24"/>
        </w:rPr>
      </w:pPr>
      <w:r w:rsidRPr="0015196C">
        <w:rPr>
          <w:rFonts w:ascii="Times New Roman" w:eastAsia="Times" w:hAnsi="Times New Roman"/>
          <w:i/>
          <w:sz w:val="24"/>
          <w:szCs w:val="24"/>
        </w:rPr>
        <w:t>Star Wars</w:t>
      </w:r>
      <w:r w:rsidRPr="0015196C">
        <w:rPr>
          <w:rFonts w:ascii="Times New Roman" w:eastAsia="Times" w:hAnsi="Times New Roman"/>
          <w:sz w:val="24"/>
          <w:szCs w:val="24"/>
        </w:rPr>
        <w:t xml:space="preserve"> made over 300 million dollars</w:t>
      </w:r>
      <w:r w:rsidRPr="0015196C">
        <w:rPr>
          <w:rFonts w:ascii="Times New Roman" w:eastAsia="Times" w:hAnsi="Times New Roman"/>
          <w:b/>
          <w:sz w:val="24"/>
          <w:szCs w:val="24"/>
        </w:rPr>
        <w:t xml:space="preserve">, </w:t>
      </w:r>
      <w:r w:rsidRPr="0015196C">
        <w:rPr>
          <w:rFonts w:ascii="Times New Roman" w:eastAsia="Times" w:hAnsi="Times New Roman"/>
          <w:sz w:val="24"/>
          <w:szCs w:val="24"/>
        </w:rPr>
        <w:t>yet it only cost eight million to produce.</w:t>
      </w:r>
    </w:p>
    <w:p w:rsidR="0015196C" w:rsidRPr="0015196C" w:rsidRDefault="0015196C" w:rsidP="00BE149A">
      <w:pPr>
        <w:numPr>
          <w:ilvl w:val="0"/>
          <w:numId w:val="75"/>
        </w:numPr>
        <w:spacing w:line="240" w:lineRule="auto"/>
        <w:ind w:hanging="540"/>
        <w:rPr>
          <w:rFonts w:ascii="Times New Roman" w:eastAsia="Times" w:hAnsi="Times New Roman"/>
          <w:sz w:val="24"/>
          <w:szCs w:val="24"/>
        </w:rPr>
      </w:pPr>
      <w:r w:rsidRPr="0015196C">
        <w:rPr>
          <w:rFonts w:ascii="Times New Roman" w:eastAsia="Times" w:hAnsi="Times New Roman"/>
          <w:sz w:val="24"/>
          <w:szCs w:val="24"/>
        </w:rPr>
        <w:t>My cousin loved Star Wars</w:t>
      </w:r>
      <w:r w:rsidRPr="0015196C">
        <w:rPr>
          <w:rFonts w:ascii="Times New Roman" w:eastAsia="Times" w:hAnsi="Times New Roman"/>
          <w:b/>
          <w:sz w:val="24"/>
          <w:szCs w:val="24"/>
        </w:rPr>
        <w:t>,</w:t>
      </w:r>
      <w:r w:rsidRPr="0015196C">
        <w:rPr>
          <w:rFonts w:ascii="Times New Roman" w:eastAsia="Times" w:hAnsi="Times New Roman"/>
          <w:sz w:val="24"/>
          <w:szCs w:val="24"/>
        </w:rPr>
        <w:t xml:space="preserve"> so he saw it over 100 times.</w:t>
      </w:r>
    </w:p>
    <w:p w:rsidR="0015196C" w:rsidRPr="0015196C" w:rsidRDefault="0015196C" w:rsidP="0015196C">
      <w:pPr>
        <w:spacing w:line="240" w:lineRule="auto"/>
        <w:rPr>
          <w:rFonts w:ascii="Times New Roman" w:eastAsia="Times" w:hAnsi="Times New Roman"/>
          <w:b/>
          <w:sz w:val="24"/>
          <w:szCs w:val="24"/>
          <w:u w:val="single"/>
        </w:rPr>
      </w:pPr>
    </w:p>
    <w:p w:rsidR="0015196C" w:rsidRPr="0015196C" w:rsidRDefault="0015196C" w:rsidP="0015196C">
      <w:pPr>
        <w:spacing w:after="120" w:line="240" w:lineRule="auto"/>
        <w:rPr>
          <w:rFonts w:ascii="Times New Roman" w:eastAsia="Times" w:hAnsi="Times New Roman"/>
          <w:sz w:val="24"/>
          <w:szCs w:val="24"/>
        </w:rPr>
      </w:pPr>
      <w:r w:rsidRPr="0015196C">
        <w:rPr>
          <w:rFonts w:ascii="Times New Roman" w:eastAsia="Times" w:hAnsi="Times New Roman"/>
          <w:b/>
          <w:sz w:val="24"/>
          <w:szCs w:val="24"/>
          <w:u w:val="single"/>
        </w:rPr>
        <w:t xml:space="preserve">COMMA </w:t>
      </w:r>
      <w:proofErr w:type="gramStart"/>
      <w:r w:rsidRPr="0015196C">
        <w:rPr>
          <w:rFonts w:ascii="Times New Roman" w:eastAsia="Times" w:hAnsi="Times New Roman"/>
          <w:b/>
          <w:sz w:val="24"/>
          <w:szCs w:val="24"/>
          <w:u w:val="single"/>
        </w:rPr>
        <w:t>USE  #</w:t>
      </w:r>
      <w:proofErr w:type="gramEnd"/>
      <w:r w:rsidRPr="0015196C">
        <w:rPr>
          <w:rFonts w:ascii="Times New Roman" w:eastAsia="Times" w:hAnsi="Times New Roman"/>
          <w:b/>
          <w:sz w:val="24"/>
          <w:szCs w:val="24"/>
          <w:u w:val="single"/>
        </w:rPr>
        <w:t>2: AN INTRODUCER</w:t>
      </w:r>
      <w:r w:rsidRPr="0015196C">
        <w:rPr>
          <w:rFonts w:ascii="Times New Roman" w:eastAsia="Times" w:hAnsi="Times New Roman"/>
          <w:b/>
          <w:sz w:val="24"/>
          <w:szCs w:val="24"/>
        </w:rPr>
        <w:t xml:space="preserve">:  </w:t>
      </w:r>
      <w:r w:rsidRPr="0015196C">
        <w:rPr>
          <w:rFonts w:ascii="Times New Roman" w:eastAsia="Times" w:hAnsi="Times New Roman"/>
          <w:sz w:val="24"/>
          <w:szCs w:val="24"/>
        </w:rPr>
        <w:t>Mini-Quiz 2: Where do the commas belong?</w:t>
      </w:r>
    </w:p>
    <w:p w:rsidR="0015196C" w:rsidRPr="0015196C" w:rsidRDefault="0015196C" w:rsidP="00BE149A">
      <w:pPr>
        <w:numPr>
          <w:ilvl w:val="0"/>
          <w:numId w:val="43"/>
        </w:numPr>
        <w:spacing w:line="240" w:lineRule="auto"/>
        <w:rPr>
          <w:rFonts w:ascii="Times New Roman" w:eastAsia="Times" w:hAnsi="Times New Roman"/>
          <w:sz w:val="24"/>
          <w:szCs w:val="24"/>
        </w:rPr>
      </w:pPr>
      <w:r w:rsidRPr="0015196C">
        <w:rPr>
          <w:rFonts w:ascii="Times New Roman" w:eastAsia="Times" w:hAnsi="Times New Roman"/>
          <w:sz w:val="24"/>
          <w:szCs w:val="24"/>
        </w:rPr>
        <w:t>On the first day of basketball season</w:t>
      </w:r>
      <w:r w:rsidRPr="0015196C">
        <w:rPr>
          <w:rFonts w:ascii="Times New Roman" w:eastAsia="Times" w:hAnsi="Times New Roman"/>
          <w:b/>
          <w:sz w:val="24"/>
          <w:szCs w:val="24"/>
        </w:rPr>
        <w:t xml:space="preserve">, </w:t>
      </w:r>
      <w:r w:rsidRPr="0015196C">
        <w:rPr>
          <w:rFonts w:ascii="Times New Roman" w:eastAsia="Times" w:hAnsi="Times New Roman"/>
          <w:sz w:val="24"/>
          <w:szCs w:val="24"/>
        </w:rPr>
        <w:t>Joan was so happy that she could not stop smiling.</w:t>
      </w:r>
    </w:p>
    <w:p w:rsidR="0015196C" w:rsidRPr="0015196C" w:rsidRDefault="0015196C" w:rsidP="00BE149A">
      <w:pPr>
        <w:numPr>
          <w:ilvl w:val="0"/>
          <w:numId w:val="43"/>
        </w:numPr>
        <w:spacing w:line="240" w:lineRule="auto"/>
        <w:rPr>
          <w:rFonts w:ascii="Times New Roman" w:eastAsia="Times" w:hAnsi="Times New Roman"/>
          <w:sz w:val="24"/>
          <w:szCs w:val="24"/>
        </w:rPr>
      </w:pPr>
      <w:r w:rsidRPr="0015196C">
        <w:rPr>
          <w:rFonts w:ascii="Times New Roman" w:eastAsia="Times" w:hAnsi="Times New Roman"/>
          <w:sz w:val="24"/>
          <w:szCs w:val="24"/>
        </w:rPr>
        <w:t>If Ron could find time to practice</w:t>
      </w:r>
      <w:r w:rsidRPr="0015196C">
        <w:rPr>
          <w:rFonts w:ascii="Times New Roman" w:eastAsia="Times" w:hAnsi="Times New Roman"/>
          <w:b/>
          <w:sz w:val="24"/>
          <w:szCs w:val="24"/>
        </w:rPr>
        <w:t>,</w:t>
      </w:r>
      <w:r w:rsidRPr="0015196C">
        <w:rPr>
          <w:rFonts w:ascii="Times New Roman" w:eastAsia="Times" w:hAnsi="Times New Roman"/>
          <w:sz w:val="24"/>
          <w:szCs w:val="24"/>
        </w:rPr>
        <w:t xml:space="preserve"> he would be a better player.</w:t>
      </w:r>
    </w:p>
    <w:p w:rsidR="0015196C" w:rsidRPr="0015196C" w:rsidRDefault="0015196C" w:rsidP="00BE149A">
      <w:pPr>
        <w:numPr>
          <w:ilvl w:val="0"/>
          <w:numId w:val="43"/>
        </w:numPr>
        <w:spacing w:line="240" w:lineRule="auto"/>
        <w:rPr>
          <w:rFonts w:ascii="Times New Roman" w:eastAsia="Times" w:hAnsi="Times New Roman"/>
          <w:sz w:val="24"/>
          <w:szCs w:val="24"/>
        </w:rPr>
      </w:pPr>
      <w:r w:rsidRPr="0015196C">
        <w:rPr>
          <w:rFonts w:ascii="Times New Roman" w:eastAsia="Times" w:hAnsi="Times New Roman"/>
          <w:sz w:val="24"/>
          <w:szCs w:val="24"/>
        </w:rPr>
        <w:t>Without jalapenos</w:t>
      </w:r>
      <w:r w:rsidRPr="0015196C">
        <w:rPr>
          <w:rFonts w:ascii="Times New Roman" w:eastAsia="Times" w:hAnsi="Times New Roman"/>
          <w:b/>
          <w:sz w:val="24"/>
          <w:szCs w:val="24"/>
        </w:rPr>
        <w:t>,</w:t>
      </w:r>
      <w:r w:rsidRPr="0015196C">
        <w:rPr>
          <w:rFonts w:ascii="Times New Roman" w:eastAsia="Times" w:hAnsi="Times New Roman"/>
          <w:sz w:val="24"/>
          <w:szCs w:val="24"/>
        </w:rPr>
        <w:t xml:space="preserve"> that guacamole will be bland.</w:t>
      </w:r>
    </w:p>
    <w:p w:rsidR="0015196C" w:rsidRPr="0015196C" w:rsidRDefault="0015196C" w:rsidP="0015196C">
      <w:pPr>
        <w:widowControl w:val="0"/>
        <w:autoSpaceDE w:val="0"/>
        <w:autoSpaceDN w:val="0"/>
        <w:adjustRightInd w:val="0"/>
        <w:spacing w:line="240" w:lineRule="auto"/>
        <w:ind w:right="-1800"/>
        <w:rPr>
          <w:rFonts w:ascii="Times New Roman" w:eastAsia="Times" w:hAnsi="Times New Roman"/>
          <w:b/>
          <w:sz w:val="24"/>
          <w:szCs w:val="24"/>
          <w:u w:val="single"/>
        </w:rPr>
      </w:pPr>
    </w:p>
    <w:p w:rsidR="0015196C" w:rsidRPr="0015196C" w:rsidRDefault="0015196C" w:rsidP="0015196C">
      <w:pPr>
        <w:spacing w:after="120" w:line="240" w:lineRule="auto"/>
        <w:rPr>
          <w:rFonts w:ascii="Times New Roman" w:eastAsia="Times" w:hAnsi="Times New Roman"/>
          <w:sz w:val="24"/>
          <w:szCs w:val="24"/>
        </w:rPr>
      </w:pPr>
      <w:r w:rsidRPr="0015196C">
        <w:rPr>
          <w:rFonts w:ascii="Times New Roman" w:eastAsia="Times" w:hAnsi="Times New Roman"/>
          <w:b/>
          <w:sz w:val="24"/>
          <w:szCs w:val="24"/>
          <w:u w:val="single"/>
        </w:rPr>
        <w:t>COMMA USE #3: A LISTER</w:t>
      </w:r>
      <w:r w:rsidRPr="0015196C">
        <w:rPr>
          <w:rFonts w:ascii="Times New Roman" w:eastAsia="Times" w:hAnsi="Times New Roman"/>
          <w:b/>
          <w:sz w:val="24"/>
          <w:szCs w:val="24"/>
        </w:rPr>
        <w:t>:</w:t>
      </w:r>
      <w:r w:rsidRPr="0015196C">
        <w:rPr>
          <w:rFonts w:ascii="Times New Roman" w:eastAsia="Times" w:hAnsi="Times New Roman"/>
          <w:sz w:val="24"/>
          <w:szCs w:val="24"/>
        </w:rPr>
        <w:t xml:space="preserve">  Mini-Quiz 3: Where do the commas belong?</w:t>
      </w:r>
    </w:p>
    <w:p w:rsidR="0015196C" w:rsidRPr="0015196C" w:rsidRDefault="0015196C" w:rsidP="00BE149A">
      <w:pPr>
        <w:widowControl w:val="0"/>
        <w:numPr>
          <w:ilvl w:val="0"/>
          <w:numId w:val="44"/>
        </w:numPr>
        <w:autoSpaceDE w:val="0"/>
        <w:autoSpaceDN w:val="0"/>
        <w:adjustRightInd w:val="0"/>
        <w:spacing w:line="240" w:lineRule="auto"/>
        <w:ind w:right="-1800"/>
        <w:rPr>
          <w:rFonts w:ascii="Times New Roman" w:eastAsia="Times" w:hAnsi="Times New Roman"/>
          <w:sz w:val="24"/>
          <w:szCs w:val="24"/>
        </w:rPr>
      </w:pPr>
      <w:r w:rsidRPr="0015196C">
        <w:rPr>
          <w:rFonts w:ascii="Times New Roman" w:eastAsia="Times" w:hAnsi="Times New Roman"/>
          <w:sz w:val="24"/>
          <w:szCs w:val="24"/>
        </w:rPr>
        <w:t>Both the Los Angeles Lakers and the Los Angeles Sparks wear purple and gold uniforms.</w:t>
      </w:r>
    </w:p>
    <w:p w:rsidR="0015196C" w:rsidRPr="0015196C" w:rsidRDefault="0015196C" w:rsidP="00BE149A">
      <w:pPr>
        <w:widowControl w:val="0"/>
        <w:numPr>
          <w:ilvl w:val="0"/>
          <w:numId w:val="44"/>
        </w:numPr>
        <w:autoSpaceDE w:val="0"/>
        <w:autoSpaceDN w:val="0"/>
        <w:adjustRightInd w:val="0"/>
        <w:spacing w:line="240" w:lineRule="auto"/>
        <w:ind w:right="-1800"/>
        <w:rPr>
          <w:rFonts w:ascii="Times New Roman" w:eastAsia="Times" w:hAnsi="Times New Roman"/>
          <w:sz w:val="24"/>
          <w:szCs w:val="24"/>
        </w:rPr>
      </w:pPr>
      <w:r w:rsidRPr="0015196C">
        <w:rPr>
          <w:rFonts w:ascii="Times New Roman" w:eastAsia="Times" w:hAnsi="Times New Roman"/>
          <w:sz w:val="24"/>
          <w:szCs w:val="24"/>
        </w:rPr>
        <w:t>The Sparks</w:t>
      </w:r>
      <w:r w:rsidRPr="0015196C">
        <w:rPr>
          <w:rFonts w:ascii="Times New Roman" w:eastAsia="Times" w:hAnsi="Times New Roman"/>
          <w:b/>
          <w:sz w:val="24"/>
          <w:szCs w:val="24"/>
        </w:rPr>
        <w:t xml:space="preserve">, </w:t>
      </w:r>
      <w:r w:rsidRPr="0015196C">
        <w:rPr>
          <w:rFonts w:ascii="Times New Roman" w:eastAsia="Times" w:hAnsi="Times New Roman"/>
          <w:sz w:val="24"/>
          <w:szCs w:val="24"/>
        </w:rPr>
        <w:t>the Lakers</w:t>
      </w:r>
      <w:r w:rsidRPr="0015196C">
        <w:rPr>
          <w:rFonts w:ascii="Times New Roman" w:eastAsia="Times" w:hAnsi="Times New Roman"/>
          <w:b/>
          <w:sz w:val="24"/>
          <w:szCs w:val="24"/>
        </w:rPr>
        <w:t>,</w:t>
      </w:r>
      <w:r w:rsidRPr="0015196C">
        <w:rPr>
          <w:rFonts w:ascii="Times New Roman" w:eastAsia="Times" w:hAnsi="Times New Roman"/>
          <w:sz w:val="24"/>
          <w:szCs w:val="24"/>
        </w:rPr>
        <w:t xml:space="preserve"> and the Clippers all play at Staples Center.</w:t>
      </w:r>
    </w:p>
    <w:p w:rsidR="0015196C" w:rsidRPr="0015196C" w:rsidRDefault="0015196C" w:rsidP="00BE149A">
      <w:pPr>
        <w:widowControl w:val="0"/>
        <w:numPr>
          <w:ilvl w:val="0"/>
          <w:numId w:val="44"/>
        </w:numPr>
        <w:autoSpaceDE w:val="0"/>
        <w:autoSpaceDN w:val="0"/>
        <w:adjustRightInd w:val="0"/>
        <w:spacing w:line="240" w:lineRule="auto"/>
        <w:ind w:right="-1800"/>
        <w:rPr>
          <w:rFonts w:ascii="Times New Roman" w:eastAsia="Times" w:hAnsi="Times New Roman"/>
          <w:sz w:val="24"/>
          <w:szCs w:val="24"/>
        </w:rPr>
      </w:pPr>
      <w:r w:rsidRPr="0015196C">
        <w:rPr>
          <w:rFonts w:ascii="Times New Roman" w:eastAsia="Times" w:hAnsi="Times New Roman"/>
          <w:sz w:val="24"/>
          <w:szCs w:val="24"/>
        </w:rPr>
        <w:t xml:space="preserve">Jane is either watching the game with her friends, enjoying it with her family at home, or sitting in </w:t>
      </w:r>
    </w:p>
    <w:p w:rsidR="0015196C" w:rsidRPr="0015196C" w:rsidRDefault="0015196C" w:rsidP="0015196C">
      <w:pPr>
        <w:widowControl w:val="0"/>
        <w:autoSpaceDE w:val="0"/>
        <w:autoSpaceDN w:val="0"/>
        <w:adjustRightInd w:val="0"/>
        <w:spacing w:line="240" w:lineRule="auto"/>
        <w:ind w:left="360" w:right="-1800" w:firstLine="360"/>
        <w:rPr>
          <w:rFonts w:ascii="Times New Roman" w:eastAsia="Times" w:hAnsi="Times New Roman"/>
          <w:sz w:val="24"/>
          <w:szCs w:val="24"/>
        </w:rPr>
      </w:pPr>
      <w:proofErr w:type="gramStart"/>
      <w:r w:rsidRPr="0015196C">
        <w:rPr>
          <w:rFonts w:ascii="Times New Roman" w:eastAsia="Times" w:hAnsi="Times New Roman"/>
          <w:sz w:val="24"/>
          <w:szCs w:val="24"/>
        </w:rPr>
        <w:t>Staples Center with her boyfriend.</w:t>
      </w:r>
      <w:proofErr w:type="gramEnd"/>
      <w:r w:rsidRPr="0015196C">
        <w:rPr>
          <w:rFonts w:ascii="Times New Roman" w:eastAsia="Times" w:hAnsi="Times New Roman"/>
          <w:sz w:val="24"/>
          <w:szCs w:val="24"/>
        </w:rPr>
        <w:t xml:space="preserve"> </w:t>
      </w:r>
    </w:p>
    <w:p w:rsidR="0015196C" w:rsidRPr="0015196C" w:rsidRDefault="0015196C" w:rsidP="0015196C">
      <w:pPr>
        <w:widowControl w:val="0"/>
        <w:autoSpaceDE w:val="0"/>
        <w:autoSpaceDN w:val="0"/>
        <w:adjustRightInd w:val="0"/>
        <w:spacing w:line="240" w:lineRule="auto"/>
        <w:ind w:left="540" w:right="-1800" w:hanging="540"/>
        <w:rPr>
          <w:rFonts w:ascii="Times New Roman" w:eastAsia="Times" w:hAnsi="Times New Roman"/>
          <w:b/>
          <w:sz w:val="24"/>
          <w:szCs w:val="24"/>
          <w:u w:val="single"/>
        </w:rPr>
      </w:pPr>
    </w:p>
    <w:p w:rsidR="0015196C" w:rsidRPr="0015196C" w:rsidRDefault="0015196C" w:rsidP="0015196C">
      <w:pPr>
        <w:spacing w:after="120" w:line="240" w:lineRule="auto"/>
        <w:rPr>
          <w:rFonts w:ascii="Times New Roman" w:eastAsia="Times" w:hAnsi="Times New Roman"/>
          <w:sz w:val="24"/>
          <w:szCs w:val="24"/>
        </w:rPr>
      </w:pPr>
      <w:r w:rsidRPr="0015196C">
        <w:rPr>
          <w:rFonts w:ascii="Times New Roman" w:eastAsia="Times" w:hAnsi="Times New Roman"/>
          <w:b/>
          <w:sz w:val="24"/>
          <w:szCs w:val="24"/>
          <w:u w:val="single"/>
        </w:rPr>
        <w:t>COMMA USE #4: AN INTERRUPTER</w:t>
      </w:r>
      <w:r w:rsidRPr="0015196C">
        <w:rPr>
          <w:rFonts w:ascii="Times New Roman" w:eastAsia="Times" w:hAnsi="Times New Roman"/>
          <w:b/>
          <w:sz w:val="24"/>
          <w:szCs w:val="24"/>
        </w:rPr>
        <w:t>:</w:t>
      </w:r>
      <w:r w:rsidRPr="0015196C">
        <w:rPr>
          <w:rFonts w:ascii="Times New Roman" w:eastAsia="Times" w:hAnsi="Times New Roman"/>
          <w:sz w:val="24"/>
          <w:szCs w:val="24"/>
        </w:rPr>
        <w:t xml:space="preserve">  Mini-Quiz 4: Where do the commas belong?</w:t>
      </w:r>
    </w:p>
    <w:p w:rsidR="0015196C" w:rsidRPr="0015196C" w:rsidRDefault="0015196C" w:rsidP="00BE149A">
      <w:pPr>
        <w:widowControl w:val="0"/>
        <w:numPr>
          <w:ilvl w:val="0"/>
          <w:numId w:val="45"/>
        </w:numPr>
        <w:autoSpaceDE w:val="0"/>
        <w:autoSpaceDN w:val="0"/>
        <w:adjustRightInd w:val="0"/>
        <w:spacing w:line="240" w:lineRule="auto"/>
        <w:ind w:right="-1800"/>
        <w:rPr>
          <w:rFonts w:ascii="Times New Roman" w:eastAsia="Times" w:hAnsi="Times New Roman"/>
          <w:sz w:val="24"/>
          <w:szCs w:val="24"/>
        </w:rPr>
      </w:pPr>
      <w:r w:rsidRPr="0015196C">
        <w:rPr>
          <w:rFonts w:ascii="Times New Roman" w:eastAsia="Times" w:hAnsi="Times New Roman"/>
          <w:sz w:val="24"/>
          <w:szCs w:val="24"/>
        </w:rPr>
        <w:t>My sister’s apology, which came a year too late, did not change my mind about forgiving her.</w:t>
      </w:r>
    </w:p>
    <w:p w:rsidR="0015196C" w:rsidRPr="0015196C" w:rsidRDefault="0015196C" w:rsidP="00BE149A">
      <w:pPr>
        <w:widowControl w:val="0"/>
        <w:numPr>
          <w:ilvl w:val="0"/>
          <w:numId w:val="45"/>
        </w:numPr>
        <w:autoSpaceDE w:val="0"/>
        <w:autoSpaceDN w:val="0"/>
        <w:adjustRightInd w:val="0"/>
        <w:spacing w:line="240" w:lineRule="auto"/>
        <w:ind w:right="-1800"/>
        <w:rPr>
          <w:rFonts w:ascii="Times New Roman" w:eastAsia="Times" w:hAnsi="Times New Roman"/>
          <w:sz w:val="24"/>
          <w:szCs w:val="24"/>
        </w:rPr>
      </w:pPr>
      <w:r w:rsidRPr="0015196C">
        <w:rPr>
          <w:rFonts w:ascii="Times New Roman" w:eastAsia="Times" w:hAnsi="Times New Roman"/>
          <w:sz w:val="24"/>
          <w:szCs w:val="24"/>
        </w:rPr>
        <w:t>The professor, taking pity on the class</w:t>
      </w:r>
      <w:r w:rsidRPr="0015196C">
        <w:rPr>
          <w:rFonts w:ascii="Times New Roman" w:eastAsia="Times" w:hAnsi="Times New Roman"/>
          <w:b/>
          <w:sz w:val="24"/>
          <w:szCs w:val="24"/>
        </w:rPr>
        <w:t>,</w:t>
      </w:r>
      <w:r w:rsidRPr="0015196C">
        <w:rPr>
          <w:rFonts w:ascii="Times New Roman" w:eastAsia="Times" w:hAnsi="Times New Roman"/>
          <w:sz w:val="24"/>
          <w:szCs w:val="24"/>
        </w:rPr>
        <w:t xml:space="preserve"> postponed the final paper for another week.</w:t>
      </w:r>
    </w:p>
    <w:p w:rsidR="0015196C" w:rsidRPr="0015196C" w:rsidRDefault="0015196C" w:rsidP="00BE149A">
      <w:pPr>
        <w:widowControl w:val="0"/>
        <w:numPr>
          <w:ilvl w:val="0"/>
          <w:numId w:val="45"/>
        </w:numPr>
        <w:autoSpaceDE w:val="0"/>
        <w:autoSpaceDN w:val="0"/>
        <w:adjustRightInd w:val="0"/>
        <w:spacing w:line="240" w:lineRule="auto"/>
        <w:ind w:right="-1800"/>
        <w:rPr>
          <w:rFonts w:ascii="Times New Roman" w:eastAsia="Times" w:hAnsi="Times New Roman"/>
          <w:sz w:val="24"/>
          <w:szCs w:val="24"/>
        </w:rPr>
      </w:pPr>
      <w:r w:rsidRPr="0015196C">
        <w:rPr>
          <w:rFonts w:ascii="Times New Roman" w:eastAsia="Times" w:hAnsi="Times New Roman"/>
          <w:sz w:val="24"/>
          <w:szCs w:val="24"/>
        </w:rPr>
        <w:t>Mrs. Jones, my eighth grade teacher, won third place in the Boston Marathon.</w:t>
      </w:r>
    </w:p>
    <w:p w:rsidR="0015196C" w:rsidRPr="0015196C" w:rsidRDefault="0015196C" w:rsidP="0015196C">
      <w:pPr>
        <w:widowControl w:val="0"/>
        <w:autoSpaceDE w:val="0"/>
        <w:autoSpaceDN w:val="0"/>
        <w:adjustRightInd w:val="0"/>
        <w:spacing w:line="240" w:lineRule="auto"/>
        <w:rPr>
          <w:rFonts w:ascii="Times New Roman" w:eastAsia="Times" w:hAnsi="Times New Roman"/>
          <w:b/>
          <w:sz w:val="24"/>
          <w:szCs w:val="24"/>
        </w:rPr>
      </w:pPr>
    </w:p>
    <w:p w:rsidR="0015196C" w:rsidRPr="0015196C" w:rsidRDefault="0015196C" w:rsidP="0015196C">
      <w:pPr>
        <w:spacing w:after="120" w:line="240" w:lineRule="auto"/>
        <w:rPr>
          <w:rFonts w:ascii="Times New Roman" w:eastAsia="Times" w:hAnsi="Times New Roman"/>
          <w:sz w:val="24"/>
          <w:szCs w:val="24"/>
        </w:rPr>
      </w:pPr>
      <w:r w:rsidRPr="0015196C">
        <w:rPr>
          <w:rFonts w:ascii="Times New Roman" w:eastAsia="Times" w:hAnsi="Times New Roman"/>
          <w:b/>
          <w:sz w:val="24"/>
          <w:szCs w:val="24"/>
          <w:u w:val="single"/>
        </w:rPr>
        <w:t>COMMA USE #5: WITH ADJECTIVES</w:t>
      </w:r>
      <w:r w:rsidRPr="0015196C">
        <w:rPr>
          <w:rFonts w:ascii="Times New Roman" w:eastAsia="Times" w:hAnsi="Times New Roman"/>
          <w:b/>
          <w:sz w:val="24"/>
          <w:szCs w:val="24"/>
        </w:rPr>
        <w:t xml:space="preserve">:  </w:t>
      </w:r>
      <w:r w:rsidRPr="0015196C">
        <w:rPr>
          <w:rFonts w:ascii="Times New Roman" w:eastAsia="Times" w:hAnsi="Times New Roman"/>
          <w:sz w:val="24"/>
          <w:szCs w:val="24"/>
        </w:rPr>
        <w:t>Mini-Quiz 5: Where do the commas belong?</w:t>
      </w:r>
    </w:p>
    <w:p w:rsidR="0015196C" w:rsidRPr="0015196C" w:rsidRDefault="0015196C" w:rsidP="00BE149A">
      <w:pPr>
        <w:widowControl w:val="0"/>
        <w:numPr>
          <w:ilvl w:val="0"/>
          <w:numId w:val="46"/>
        </w:numPr>
        <w:autoSpaceDE w:val="0"/>
        <w:autoSpaceDN w:val="0"/>
        <w:adjustRightInd w:val="0"/>
        <w:spacing w:line="240" w:lineRule="auto"/>
        <w:rPr>
          <w:rFonts w:ascii="Times New Roman" w:eastAsia="Times" w:hAnsi="Times New Roman"/>
          <w:sz w:val="24"/>
          <w:szCs w:val="24"/>
        </w:rPr>
      </w:pPr>
      <w:r w:rsidRPr="0015196C">
        <w:rPr>
          <w:rFonts w:ascii="Times New Roman" w:eastAsia="Times" w:hAnsi="Times New Roman"/>
          <w:sz w:val="24"/>
          <w:szCs w:val="24"/>
        </w:rPr>
        <w:t xml:space="preserve">Fresh blueberry muffin </w:t>
      </w:r>
    </w:p>
    <w:p w:rsidR="0015196C" w:rsidRPr="0015196C" w:rsidRDefault="0015196C" w:rsidP="00BE149A">
      <w:pPr>
        <w:widowControl w:val="0"/>
        <w:numPr>
          <w:ilvl w:val="0"/>
          <w:numId w:val="46"/>
        </w:numPr>
        <w:autoSpaceDE w:val="0"/>
        <w:autoSpaceDN w:val="0"/>
        <w:adjustRightInd w:val="0"/>
        <w:spacing w:line="240" w:lineRule="auto"/>
        <w:rPr>
          <w:rFonts w:ascii="Times New Roman" w:eastAsia="Times" w:hAnsi="Times New Roman"/>
          <w:sz w:val="24"/>
          <w:szCs w:val="24"/>
        </w:rPr>
      </w:pPr>
      <w:r w:rsidRPr="0015196C">
        <w:rPr>
          <w:rFonts w:ascii="Times New Roman" w:eastAsia="Times" w:hAnsi="Times New Roman"/>
          <w:sz w:val="24"/>
          <w:szCs w:val="24"/>
        </w:rPr>
        <w:t>Stale</w:t>
      </w:r>
      <w:r w:rsidRPr="0015196C">
        <w:rPr>
          <w:rFonts w:ascii="Times New Roman" w:eastAsia="Times" w:hAnsi="Times New Roman"/>
          <w:b/>
          <w:sz w:val="24"/>
          <w:szCs w:val="24"/>
        </w:rPr>
        <w:t>,</w:t>
      </w:r>
      <w:r w:rsidRPr="0015196C">
        <w:rPr>
          <w:rFonts w:ascii="Times New Roman" w:eastAsia="Times" w:hAnsi="Times New Roman"/>
          <w:sz w:val="24"/>
          <w:szCs w:val="24"/>
        </w:rPr>
        <w:t xml:space="preserve"> crumbly muffin</w:t>
      </w:r>
    </w:p>
    <w:p w:rsidR="0015196C" w:rsidRPr="0015196C" w:rsidRDefault="0015196C" w:rsidP="00BE149A">
      <w:pPr>
        <w:widowControl w:val="0"/>
        <w:numPr>
          <w:ilvl w:val="0"/>
          <w:numId w:val="46"/>
        </w:numPr>
        <w:autoSpaceDE w:val="0"/>
        <w:autoSpaceDN w:val="0"/>
        <w:adjustRightInd w:val="0"/>
        <w:spacing w:line="240" w:lineRule="auto"/>
        <w:rPr>
          <w:rFonts w:ascii="Times New Roman" w:eastAsia="Times" w:hAnsi="Times New Roman"/>
          <w:sz w:val="24"/>
          <w:szCs w:val="24"/>
        </w:rPr>
      </w:pPr>
      <w:r w:rsidRPr="0015196C">
        <w:rPr>
          <w:rFonts w:ascii="Times New Roman" w:eastAsia="Times" w:hAnsi="Times New Roman"/>
          <w:sz w:val="24"/>
          <w:szCs w:val="24"/>
        </w:rPr>
        <w:t>Delicious, nutritious muffin</w:t>
      </w:r>
    </w:p>
    <w:p w:rsidR="0015196C" w:rsidRPr="0015196C" w:rsidRDefault="0015196C" w:rsidP="00BE149A">
      <w:pPr>
        <w:widowControl w:val="0"/>
        <w:numPr>
          <w:ilvl w:val="0"/>
          <w:numId w:val="46"/>
        </w:numPr>
        <w:autoSpaceDE w:val="0"/>
        <w:autoSpaceDN w:val="0"/>
        <w:adjustRightInd w:val="0"/>
        <w:spacing w:line="240" w:lineRule="auto"/>
        <w:rPr>
          <w:rFonts w:ascii="Times New Roman" w:eastAsia="Times" w:hAnsi="Times New Roman"/>
          <w:sz w:val="24"/>
          <w:szCs w:val="24"/>
        </w:rPr>
      </w:pPr>
      <w:r w:rsidRPr="0015196C">
        <w:rPr>
          <w:rFonts w:ascii="Times New Roman" w:eastAsia="Times" w:hAnsi="Times New Roman"/>
          <w:sz w:val="24"/>
          <w:szCs w:val="24"/>
        </w:rPr>
        <w:t xml:space="preserve">Hot, delicious pepperoni pizza </w:t>
      </w:r>
    </w:p>
    <w:p w:rsidR="0015196C" w:rsidRPr="0015196C" w:rsidRDefault="0015196C" w:rsidP="0015196C">
      <w:pPr>
        <w:widowControl w:val="0"/>
        <w:autoSpaceDE w:val="0"/>
        <w:autoSpaceDN w:val="0"/>
        <w:adjustRightInd w:val="0"/>
        <w:spacing w:line="240" w:lineRule="auto"/>
        <w:ind w:right="-1800"/>
        <w:rPr>
          <w:rFonts w:ascii="Times New Roman" w:eastAsia="Times" w:hAnsi="Times New Roman"/>
          <w:b/>
          <w:sz w:val="24"/>
          <w:szCs w:val="24"/>
          <w:u w:val="single"/>
        </w:rPr>
      </w:pPr>
    </w:p>
    <w:p w:rsidR="0015196C" w:rsidRPr="0015196C" w:rsidRDefault="0015196C" w:rsidP="0015196C">
      <w:pPr>
        <w:spacing w:after="120" w:line="240" w:lineRule="auto"/>
        <w:rPr>
          <w:rFonts w:ascii="Times New Roman" w:eastAsia="Times" w:hAnsi="Times New Roman"/>
          <w:sz w:val="24"/>
          <w:szCs w:val="24"/>
        </w:rPr>
      </w:pPr>
      <w:r w:rsidRPr="0015196C">
        <w:rPr>
          <w:rFonts w:ascii="Times New Roman" w:eastAsia="Times" w:hAnsi="Times New Roman"/>
          <w:b/>
          <w:sz w:val="24"/>
          <w:szCs w:val="24"/>
          <w:u w:val="single"/>
        </w:rPr>
        <w:t>OTHER WAYS TO USE THE COMMA: QUOTATION MARKS AND COMMAS</w:t>
      </w:r>
      <w:r w:rsidRPr="0015196C">
        <w:rPr>
          <w:rFonts w:ascii="Times New Roman" w:eastAsia="Times" w:hAnsi="Times New Roman"/>
          <w:b/>
          <w:sz w:val="24"/>
          <w:szCs w:val="24"/>
        </w:rPr>
        <w:t xml:space="preserve">: </w:t>
      </w:r>
      <w:r w:rsidRPr="0015196C">
        <w:rPr>
          <w:rFonts w:ascii="Times New Roman" w:eastAsia="Times" w:hAnsi="Times New Roman"/>
          <w:sz w:val="24"/>
          <w:szCs w:val="24"/>
        </w:rPr>
        <w:t xml:space="preserve"> </w:t>
      </w:r>
      <w:r w:rsidRPr="0015196C">
        <w:rPr>
          <w:rFonts w:ascii="Times New Roman" w:eastAsia="Times" w:hAnsi="Times New Roman"/>
          <w:sz w:val="24"/>
          <w:szCs w:val="24"/>
        </w:rPr>
        <w:br/>
        <w:t>Mini-Quiz 6: Where do the commas AND quotation marks belong?</w:t>
      </w:r>
    </w:p>
    <w:p w:rsidR="0015196C" w:rsidRPr="0015196C" w:rsidRDefault="0015196C" w:rsidP="00BE149A">
      <w:pPr>
        <w:widowControl w:val="0"/>
        <w:numPr>
          <w:ilvl w:val="0"/>
          <w:numId w:val="47"/>
        </w:numPr>
        <w:autoSpaceDE w:val="0"/>
        <w:autoSpaceDN w:val="0"/>
        <w:adjustRightInd w:val="0"/>
        <w:spacing w:line="240" w:lineRule="auto"/>
        <w:rPr>
          <w:rFonts w:ascii="Times New Roman" w:eastAsia="Times" w:hAnsi="Times New Roman"/>
          <w:sz w:val="24"/>
          <w:szCs w:val="24"/>
        </w:rPr>
      </w:pPr>
      <w:r w:rsidRPr="0015196C">
        <w:rPr>
          <w:rFonts w:ascii="Times New Roman" w:eastAsia="Times" w:hAnsi="Times New Roman"/>
          <w:sz w:val="24"/>
          <w:szCs w:val="24"/>
        </w:rPr>
        <w:t>Mark Twain said</w:t>
      </w:r>
      <w:r w:rsidRPr="0015196C">
        <w:rPr>
          <w:rFonts w:ascii="Times New Roman" w:eastAsia="Times" w:hAnsi="Times New Roman"/>
          <w:b/>
          <w:sz w:val="24"/>
          <w:szCs w:val="24"/>
        </w:rPr>
        <w:t>,</w:t>
      </w:r>
      <w:r w:rsidRPr="0015196C">
        <w:rPr>
          <w:rFonts w:ascii="Times New Roman" w:eastAsia="Times" w:hAnsi="Times New Roman"/>
          <w:sz w:val="24"/>
          <w:szCs w:val="24"/>
        </w:rPr>
        <w:t xml:space="preserve"> </w:t>
      </w:r>
      <w:r w:rsidRPr="0015196C">
        <w:rPr>
          <w:rFonts w:ascii="Times New Roman" w:eastAsia="Times" w:hAnsi="Times New Roman"/>
          <w:b/>
          <w:sz w:val="24"/>
          <w:szCs w:val="24"/>
        </w:rPr>
        <w:t>“</w:t>
      </w:r>
      <w:r w:rsidRPr="0015196C">
        <w:rPr>
          <w:rFonts w:ascii="Times New Roman" w:eastAsia="Times" w:hAnsi="Times New Roman"/>
          <w:sz w:val="24"/>
          <w:szCs w:val="24"/>
        </w:rPr>
        <w:t>Cauliflower is nothing but cabbage with a college education.</w:t>
      </w:r>
      <w:r w:rsidRPr="0015196C">
        <w:rPr>
          <w:rFonts w:ascii="Times New Roman" w:eastAsia="Times" w:hAnsi="Times New Roman"/>
          <w:b/>
          <w:sz w:val="24"/>
          <w:szCs w:val="24"/>
        </w:rPr>
        <w:t xml:space="preserve">” </w:t>
      </w:r>
    </w:p>
    <w:p w:rsidR="0015196C" w:rsidRPr="0015196C" w:rsidRDefault="0015196C" w:rsidP="00BE149A">
      <w:pPr>
        <w:widowControl w:val="0"/>
        <w:numPr>
          <w:ilvl w:val="0"/>
          <w:numId w:val="47"/>
        </w:numPr>
        <w:autoSpaceDE w:val="0"/>
        <w:autoSpaceDN w:val="0"/>
        <w:adjustRightInd w:val="0"/>
        <w:spacing w:line="240" w:lineRule="auto"/>
        <w:rPr>
          <w:rFonts w:ascii="Times New Roman" w:eastAsia="Times" w:hAnsi="Times New Roman"/>
          <w:sz w:val="24"/>
          <w:szCs w:val="24"/>
        </w:rPr>
      </w:pPr>
      <w:r w:rsidRPr="0015196C">
        <w:rPr>
          <w:rFonts w:ascii="Times New Roman" w:eastAsia="Times" w:hAnsi="Times New Roman"/>
          <w:sz w:val="24"/>
          <w:szCs w:val="24"/>
        </w:rPr>
        <w:t>“Be careful about reading health books,</w:t>
      </w:r>
      <w:r w:rsidRPr="0015196C">
        <w:rPr>
          <w:rFonts w:ascii="Times New Roman" w:eastAsia="Times" w:hAnsi="Times New Roman"/>
          <w:b/>
          <w:sz w:val="24"/>
          <w:szCs w:val="24"/>
        </w:rPr>
        <w:t>”</w:t>
      </w:r>
      <w:r w:rsidRPr="0015196C">
        <w:rPr>
          <w:rFonts w:ascii="Times New Roman" w:eastAsia="Times" w:hAnsi="Times New Roman"/>
          <w:sz w:val="24"/>
          <w:szCs w:val="24"/>
        </w:rPr>
        <w:t xml:space="preserve"> Mark Twain said. </w:t>
      </w:r>
      <w:r w:rsidRPr="0015196C">
        <w:rPr>
          <w:rFonts w:ascii="Times New Roman" w:eastAsia="Times" w:hAnsi="Times New Roman"/>
          <w:b/>
          <w:sz w:val="24"/>
          <w:szCs w:val="24"/>
        </w:rPr>
        <w:t>“</w:t>
      </w:r>
      <w:r w:rsidRPr="0015196C">
        <w:rPr>
          <w:rFonts w:ascii="Times New Roman" w:eastAsia="Times" w:hAnsi="Times New Roman"/>
          <w:sz w:val="24"/>
          <w:szCs w:val="24"/>
        </w:rPr>
        <w:t>You may die of a misprint.”</w:t>
      </w:r>
    </w:p>
    <w:p w:rsidR="0015196C" w:rsidRPr="0015196C" w:rsidRDefault="0015196C" w:rsidP="00BE149A">
      <w:pPr>
        <w:widowControl w:val="0"/>
        <w:numPr>
          <w:ilvl w:val="0"/>
          <w:numId w:val="47"/>
        </w:numPr>
        <w:autoSpaceDE w:val="0"/>
        <w:autoSpaceDN w:val="0"/>
        <w:adjustRightInd w:val="0"/>
        <w:spacing w:line="240" w:lineRule="auto"/>
        <w:rPr>
          <w:rFonts w:ascii="Times" w:eastAsia="Times" w:hAnsi="Times"/>
          <w:b/>
          <w:szCs w:val="20"/>
        </w:rPr>
      </w:pPr>
      <w:r w:rsidRPr="0015196C">
        <w:rPr>
          <w:rFonts w:ascii="Times New Roman" w:eastAsia="Times" w:hAnsi="Times New Roman"/>
          <w:b/>
          <w:sz w:val="24"/>
          <w:szCs w:val="24"/>
        </w:rPr>
        <w:t>“</w:t>
      </w:r>
      <w:r w:rsidRPr="0015196C">
        <w:rPr>
          <w:rFonts w:ascii="Times New Roman" w:eastAsia="Times" w:hAnsi="Times New Roman"/>
          <w:sz w:val="24"/>
          <w:szCs w:val="24"/>
        </w:rPr>
        <w:t>It’s a home run!</w:t>
      </w:r>
      <w:r w:rsidRPr="0015196C">
        <w:rPr>
          <w:rFonts w:ascii="Times New Roman" w:eastAsia="Times" w:hAnsi="Times New Roman"/>
          <w:b/>
          <w:sz w:val="24"/>
          <w:szCs w:val="24"/>
        </w:rPr>
        <w:t>”</w:t>
      </w:r>
      <w:r w:rsidRPr="0015196C">
        <w:rPr>
          <w:rFonts w:ascii="Times New Roman" w:eastAsia="Times" w:hAnsi="Times New Roman"/>
          <w:sz w:val="24"/>
          <w:szCs w:val="24"/>
        </w:rPr>
        <w:t xml:space="preserve"> the commentator screamed.</w:t>
      </w:r>
    </w:p>
    <w:p w:rsidR="0015196C" w:rsidRPr="0015196C" w:rsidRDefault="0015196C" w:rsidP="0015196C">
      <w:pPr>
        <w:spacing w:after="120" w:line="240" w:lineRule="auto"/>
        <w:jc w:val="center"/>
        <w:rPr>
          <w:rFonts w:ascii="Times" w:eastAsia="Times" w:hAnsi="Times"/>
          <w:b/>
          <w:sz w:val="40"/>
          <w:szCs w:val="40"/>
        </w:rPr>
      </w:pPr>
      <w:r w:rsidRPr="0015196C">
        <w:rPr>
          <w:rFonts w:ascii="Times" w:eastAsia="Times" w:hAnsi="Times"/>
          <w:sz w:val="24"/>
          <w:szCs w:val="20"/>
        </w:rPr>
        <w:br w:type="page"/>
      </w:r>
      <w:r w:rsidRPr="0015196C">
        <w:rPr>
          <w:rFonts w:ascii="Times" w:eastAsia="Times" w:hAnsi="Times"/>
          <w:sz w:val="40"/>
          <w:szCs w:val="40"/>
        </w:rPr>
        <w:lastRenderedPageBreak/>
        <w:t xml:space="preserve">Commas and Quotations – Worksheet Answer Key </w:t>
      </w:r>
    </w:p>
    <w:p w:rsidR="0015196C" w:rsidRPr="0015196C" w:rsidRDefault="0015196C" w:rsidP="00BE149A">
      <w:pPr>
        <w:numPr>
          <w:ilvl w:val="0"/>
          <w:numId w:val="2"/>
        </w:numPr>
        <w:spacing w:after="120" w:line="240" w:lineRule="auto"/>
        <w:ind w:left="360"/>
        <w:rPr>
          <w:rFonts w:ascii="Times" w:eastAsia="Times" w:hAnsi="Times"/>
          <w:sz w:val="24"/>
          <w:szCs w:val="20"/>
        </w:rPr>
      </w:pPr>
      <w:r w:rsidRPr="0015196C">
        <w:rPr>
          <w:rFonts w:ascii="Times" w:eastAsia="Times" w:hAnsi="Times"/>
          <w:sz w:val="24"/>
          <w:szCs w:val="20"/>
        </w:rPr>
        <w:t>The lack of warm clothes and adequate shelter on subzero days can result in frostbite. (no commas)</w:t>
      </w:r>
    </w:p>
    <w:p w:rsidR="0015196C" w:rsidRPr="0015196C" w:rsidRDefault="0015196C" w:rsidP="00BE149A">
      <w:pPr>
        <w:numPr>
          <w:ilvl w:val="0"/>
          <w:numId w:val="2"/>
        </w:numPr>
        <w:spacing w:after="120" w:line="240" w:lineRule="auto"/>
        <w:ind w:left="360"/>
        <w:rPr>
          <w:rFonts w:ascii="Times" w:eastAsia="Times" w:hAnsi="Times"/>
          <w:sz w:val="24"/>
          <w:szCs w:val="20"/>
        </w:rPr>
      </w:pPr>
      <w:r w:rsidRPr="0015196C">
        <w:rPr>
          <w:rFonts w:ascii="Times" w:eastAsia="Times" w:hAnsi="Times"/>
          <w:sz w:val="24"/>
          <w:szCs w:val="20"/>
        </w:rPr>
        <w:t>“I think Little League is wonderful,” said Yogi Berra. “It keeps the kids out of the house.”</w:t>
      </w:r>
    </w:p>
    <w:p w:rsidR="0015196C" w:rsidRPr="0015196C" w:rsidRDefault="0015196C" w:rsidP="00BE149A">
      <w:pPr>
        <w:numPr>
          <w:ilvl w:val="0"/>
          <w:numId w:val="2"/>
        </w:numPr>
        <w:spacing w:after="120" w:line="240" w:lineRule="auto"/>
        <w:ind w:left="360"/>
        <w:rPr>
          <w:rFonts w:ascii="Times" w:eastAsia="Times" w:hAnsi="Times"/>
          <w:sz w:val="24"/>
          <w:szCs w:val="20"/>
        </w:rPr>
      </w:pPr>
      <w:r w:rsidRPr="0015196C">
        <w:rPr>
          <w:rFonts w:ascii="Times" w:eastAsia="Times" w:hAnsi="Times"/>
          <w:sz w:val="24"/>
          <w:szCs w:val="20"/>
        </w:rPr>
        <w:t>My neighbor, a Lakers fan, says that purple white and gold are his favorite colors.</w:t>
      </w:r>
    </w:p>
    <w:p w:rsidR="0015196C" w:rsidRPr="0015196C" w:rsidRDefault="0015196C" w:rsidP="00BE149A">
      <w:pPr>
        <w:numPr>
          <w:ilvl w:val="0"/>
          <w:numId w:val="2"/>
        </w:numPr>
        <w:spacing w:after="120" w:line="240" w:lineRule="auto"/>
        <w:ind w:left="360"/>
        <w:rPr>
          <w:rFonts w:ascii="Times" w:eastAsia="Times" w:hAnsi="Times"/>
          <w:sz w:val="24"/>
          <w:szCs w:val="20"/>
        </w:rPr>
      </w:pPr>
      <w:r w:rsidRPr="0015196C">
        <w:rPr>
          <w:rFonts w:ascii="Times" w:eastAsia="Times" w:hAnsi="Times"/>
          <w:sz w:val="24"/>
          <w:szCs w:val="20"/>
        </w:rPr>
        <w:t>When his baby smiles, he is the happiest man on earth.</w:t>
      </w:r>
    </w:p>
    <w:p w:rsidR="0015196C" w:rsidRPr="0015196C" w:rsidRDefault="0015196C" w:rsidP="00BE149A">
      <w:pPr>
        <w:numPr>
          <w:ilvl w:val="0"/>
          <w:numId w:val="2"/>
        </w:numPr>
        <w:spacing w:after="120" w:line="240" w:lineRule="auto"/>
        <w:ind w:left="360"/>
        <w:rPr>
          <w:rFonts w:ascii="Times" w:eastAsia="Times" w:hAnsi="Times"/>
          <w:sz w:val="24"/>
          <w:szCs w:val="20"/>
        </w:rPr>
      </w:pPr>
      <w:r w:rsidRPr="0015196C">
        <w:rPr>
          <w:rFonts w:ascii="Times" w:eastAsia="Times" w:hAnsi="Times"/>
          <w:sz w:val="24"/>
          <w:szCs w:val="20"/>
        </w:rPr>
        <w:t>Mars bars, which I first tasted as a child, are still my favorite candy bar today.</w:t>
      </w:r>
    </w:p>
    <w:p w:rsidR="0015196C" w:rsidRPr="0015196C" w:rsidRDefault="0015196C" w:rsidP="00BE149A">
      <w:pPr>
        <w:numPr>
          <w:ilvl w:val="0"/>
          <w:numId w:val="2"/>
        </w:numPr>
        <w:spacing w:after="120" w:line="240" w:lineRule="auto"/>
        <w:ind w:left="360"/>
        <w:rPr>
          <w:rFonts w:ascii="Times" w:eastAsia="Times" w:hAnsi="Times"/>
          <w:sz w:val="24"/>
          <w:szCs w:val="20"/>
        </w:rPr>
      </w:pPr>
      <w:r w:rsidRPr="0015196C">
        <w:rPr>
          <w:rFonts w:ascii="Times" w:eastAsia="Times" w:hAnsi="Times"/>
          <w:sz w:val="24"/>
          <w:szCs w:val="20"/>
        </w:rPr>
        <w:t>“We made too many wrong mistakes,” said Yogi Berra, New York Yankees player.</w:t>
      </w:r>
    </w:p>
    <w:p w:rsidR="0015196C" w:rsidRPr="0015196C" w:rsidRDefault="0015196C" w:rsidP="00BE149A">
      <w:pPr>
        <w:numPr>
          <w:ilvl w:val="0"/>
          <w:numId w:val="2"/>
        </w:numPr>
        <w:spacing w:after="120" w:line="240" w:lineRule="auto"/>
        <w:ind w:left="360"/>
        <w:rPr>
          <w:rFonts w:ascii="Times" w:eastAsia="Times" w:hAnsi="Times"/>
          <w:sz w:val="24"/>
          <w:szCs w:val="20"/>
        </w:rPr>
      </w:pPr>
      <w:r w:rsidRPr="0015196C">
        <w:rPr>
          <w:rFonts w:ascii="Times" w:eastAsia="Times" w:hAnsi="Times"/>
          <w:sz w:val="24"/>
          <w:szCs w:val="20"/>
        </w:rPr>
        <w:t>My dog wanted to meet Dolly the llama. Dolly, however, was not happy and spit on him.</w:t>
      </w:r>
    </w:p>
    <w:p w:rsidR="0015196C" w:rsidRPr="0015196C" w:rsidRDefault="0015196C" w:rsidP="00BE149A">
      <w:pPr>
        <w:numPr>
          <w:ilvl w:val="0"/>
          <w:numId w:val="2"/>
        </w:numPr>
        <w:spacing w:after="120" w:line="240" w:lineRule="auto"/>
        <w:ind w:left="360"/>
        <w:rPr>
          <w:rFonts w:ascii="Times" w:eastAsia="Times" w:hAnsi="Times"/>
          <w:sz w:val="24"/>
          <w:szCs w:val="20"/>
        </w:rPr>
      </w:pPr>
      <w:r w:rsidRPr="0015196C">
        <w:rPr>
          <w:rFonts w:ascii="Times" w:eastAsia="Times" w:hAnsi="Times"/>
          <w:sz w:val="24"/>
          <w:szCs w:val="20"/>
        </w:rPr>
        <w:t>My Boston terrier, who loves to destroy my property, once chewed up my Blackberry.</w:t>
      </w:r>
    </w:p>
    <w:p w:rsidR="0015196C" w:rsidRPr="0015196C" w:rsidRDefault="0015196C" w:rsidP="00BE149A">
      <w:pPr>
        <w:numPr>
          <w:ilvl w:val="0"/>
          <w:numId w:val="2"/>
        </w:numPr>
        <w:spacing w:after="120" w:line="240" w:lineRule="auto"/>
        <w:ind w:left="360"/>
        <w:rPr>
          <w:rFonts w:ascii="Times" w:eastAsia="Times" w:hAnsi="Times"/>
          <w:sz w:val="24"/>
          <w:szCs w:val="20"/>
        </w:rPr>
      </w:pPr>
      <w:r w:rsidRPr="0015196C">
        <w:rPr>
          <w:rFonts w:ascii="Times" w:eastAsia="Times" w:hAnsi="Times"/>
          <w:sz w:val="24"/>
          <w:szCs w:val="20"/>
        </w:rPr>
        <w:t>My wife said, “Before you go to bed, please make sure that all the doors, windows, and gates are locked.”</w:t>
      </w:r>
    </w:p>
    <w:p w:rsidR="0015196C" w:rsidRPr="0015196C" w:rsidRDefault="0015196C" w:rsidP="00BE149A">
      <w:pPr>
        <w:numPr>
          <w:ilvl w:val="0"/>
          <w:numId w:val="2"/>
        </w:numPr>
        <w:spacing w:after="120" w:line="240" w:lineRule="auto"/>
        <w:ind w:left="360"/>
        <w:rPr>
          <w:rFonts w:ascii="Times" w:eastAsia="Times" w:hAnsi="Times"/>
          <w:sz w:val="24"/>
          <w:szCs w:val="20"/>
        </w:rPr>
      </w:pPr>
      <w:r w:rsidRPr="0015196C">
        <w:rPr>
          <w:rFonts w:ascii="Times" w:eastAsia="Times" w:hAnsi="Times"/>
          <w:sz w:val="24"/>
          <w:szCs w:val="20"/>
        </w:rPr>
        <w:t>The giant moa, which was native to New Zealand, is an extinct bird that could reach heights of twelve feet.</w:t>
      </w:r>
    </w:p>
    <w:p w:rsidR="0015196C" w:rsidRPr="0015196C" w:rsidRDefault="0015196C" w:rsidP="00BE149A">
      <w:pPr>
        <w:numPr>
          <w:ilvl w:val="0"/>
          <w:numId w:val="2"/>
        </w:numPr>
        <w:spacing w:after="120" w:line="240" w:lineRule="auto"/>
        <w:ind w:left="360"/>
        <w:rPr>
          <w:rFonts w:ascii="Times" w:eastAsia="Times" w:hAnsi="Times"/>
          <w:sz w:val="24"/>
          <w:szCs w:val="20"/>
        </w:rPr>
      </w:pPr>
      <w:r w:rsidRPr="0015196C">
        <w:rPr>
          <w:rFonts w:ascii="Times" w:eastAsia="Times" w:hAnsi="Times"/>
          <w:sz w:val="24"/>
          <w:szCs w:val="20"/>
        </w:rPr>
        <w:t>Native to Australia, the duck-billed platypus has characteristics of both mammals and aquatic birds.</w:t>
      </w:r>
    </w:p>
    <w:p w:rsidR="0015196C" w:rsidRPr="0015196C" w:rsidRDefault="0015196C" w:rsidP="00BE149A">
      <w:pPr>
        <w:numPr>
          <w:ilvl w:val="0"/>
          <w:numId w:val="2"/>
        </w:numPr>
        <w:spacing w:after="120" w:line="240" w:lineRule="auto"/>
        <w:ind w:left="360"/>
        <w:rPr>
          <w:rFonts w:ascii="Times" w:eastAsia="Times" w:hAnsi="Times"/>
          <w:sz w:val="24"/>
          <w:szCs w:val="20"/>
        </w:rPr>
      </w:pPr>
      <w:r w:rsidRPr="0015196C">
        <w:rPr>
          <w:rFonts w:ascii="Times" w:eastAsia="Times" w:hAnsi="Times"/>
          <w:sz w:val="24"/>
          <w:szCs w:val="20"/>
        </w:rPr>
        <w:t xml:space="preserve">Most scientists believe that giant </w:t>
      </w:r>
      <w:proofErr w:type="spellStart"/>
      <w:r w:rsidRPr="0015196C">
        <w:rPr>
          <w:rFonts w:ascii="Times" w:eastAsia="Times" w:hAnsi="Times"/>
          <w:sz w:val="24"/>
          <w:szCs w:val="20"/>
        </w:rPr>
        <w:t>moas</w:t>
      </w:r>
      <w:proofErr w:type="spellEnd"/>
      <w:r w:rsidRPr="0015196C">
        <w:rPr>
          <w:rFonts w:ascii="Times" w:eastAsia="Times" w:hAnsi="Times"/>
          <w:sz w:val="24"/>
          <w:szCs w:val="20"/>
        </w:rPr>
        <w:t xml:space="preserve"> are extinct, but a few skeptics think some have survived.</w:t>
      </w:r>
    </w:p>
    <w:p w:rsidR="0015196C" w:rsidRPr="0015196C" w:rsidRDefault="0015196C" w:rsidP="00BE149A">
      <w:pPr>
        <w:numPr>
          <w:ilvl w:val="0"/>
          <w:numId w:val="2"/>
        </w:numPr>
        <w:spacing w:after="120" w:line="240" w:lineRule="auto"/>
        <w:ind w:left="360"/>
        <w:rPr>
          <w:rFonts w:ascii="Times" w:eastAsia="Times" w:hAnsi="Times"/>
          <w:sz w:val="24"/>
          <w:szCs w:val="20"/>
        </w:rPr>
      </w:pPr>
      <w:r w:rsidRPr="0015196C">
        <w:rPr>
          <w:rFonts w:ascii="Times" w:eastAsia="Times" w:hAnsi="Times"/>
          <w:sz w:val="24"/>
          <w:szCs w:val="20"/>
        </w:rPr>
        <w:t xml:space="preserve">Because the giant </w:t>
      </w:r>
      <w:proofErr w:type="spellStart"/>
      <w:r w:rsidRPr="0015196C">
        <w:rPr>
          <w:rFonts w:ascii="Times" w:eastAsia="Times" w:hAnsi="Times"/>
          <w:sz w:val="24"/>
          <w:szCs w:val="20"/>
        </w:rPr>
        <w:t>moas</w:t>
      </w:r>
      <w:proofErr w:type="spellEnd"/>
      <w:r w:rsidRPr="0015196C">
        <w:rPr>
          <w:rFonts w:ascii="Times" w:eastAsia="Times" w:hAnsi="Times"/>
          <w:sz w:val="24"/>
          <w:szCs w:val="20"/>
        </w:rPr>
        <w:t xml:space="preserve"> could not fly, they were easily hunted.</w:t>
      </w:r>
    </w:p>
    <w:p w:rsidR="0015196C" w:rsidRPr="0015196C" w:rsidRDefault="0015196C" w:rsidP="00BE149A">
      <w:pPr>
        <w:numPr>
          <w:ilvl w:val="0"/>
          <w:numId w:val="2"/>
        </w:numPr>
        <w:spacing w:after="120" w:line="240" w:lineRule="auto"/>
        <w:ind w:left="360"/>
        <w:rPr>
          <w:rFonts w:ascii="Times" w:eastAsia="Times" w:hAnsi="Times"/>
          <w:sz w:val="24"/>
          <w:szCs w:val="20"/>
        </w:rPr>
      </w:pPr>
      <w:r w:rsidRPr="0015196C">
        <w:rPr>
          <w:rFonts w:ascii="Times" w:eastAsia="Times" w:hAnsi="Times"/>
          <w:sz w:val="24"/>
          <w:szCs w:val="20"/>
        </w:rPr>
        <w:t xml:space="preserve">“Don’t worry,” said my doctor. “That mole on your skin is not cancer.”  </w:t>
      </w:r>
    </w:p>
    <w:p w:rsidR="0015196C" w:rsidRPr="0015196C" w:rsidRDefault="0015196C" w:rsidP="00BE149A">
      <w:pPr>
        <w:numPr>
          <w:ilvl w:val="0"/>
          <w:numId w:val="2"/>
        </w:numPr>
        <w:spacing w:after="120" w:line="240" w:lineRule="auto"/>
        <w:ind w:left="360"/>
        <w:rPr>
          <w:rFonts w:ascii="Times" w:eastAsia="Times" w:hAnsi="Times"/>
          <w:sz w:val="24"/>
          <w:szCs w:val="20"/>
        </w:rPr>
      </w:pPr>
      <w:r w:rsidRPr="0015196C">
        <w:rPr>
          <w:rFonts w:ascii="Times" w:eastAsia="Times" w:hAnsi="Times"/>
          <w:sz w:val="24"/>
          <w:szCs w:val="20"/>
        </w:rPr>
        <w:t xml:space="preserve">On Wednesday, November 25, we will fly to Chicago, Illinois to celebrate Thanksgiving with our family. </w:t>
      </w:r>
    </w:p>
    <w:p w:rsidR="0015196C" w:rsidRPr="0015196C" w:rsidRDefault="0015196C" w:rsidP="00BE149A">
      <w:pPr>
        <w:numPr>
          <w:ilvl w:val="0"/>
          <w:numId w:val="2"/>
        </w:numPr>
        <w:spacing w:after="120" w:line="240" w:lineRule="auto"/>
        <w:ind w:left="360"/>
        <w:rPr>
          <w:rFonts w:ascii="Times" w:eastAsia="Times" w:hAnsi="Times"/>
          <w:sz w:val="24"/>
          <w:szCs w:val="20"/>
        </w:rPr>
      </w:pPr>
      <w:r w:rsidRPr="0015196C">
        <w:rPr>
          <w:rFonts w:ascii="Times" w:eastAsia="Times" w:hAnsi="Times"/>
          <w:sz w:val="24"/>
          <w:szCs w:val="20"/>
        </w:rPr>
        <w:t xml:space="preserve">The little girl was obsessed with dinosaurs, basketball, </w:t>
      </w:r>
      <w:r w:rsidRPr="0015196C">
        <w:rPr>
          <w:rFonts w:ascii="Times" w:eastAsia="Times" w:hAnsi="Times"/>
          <w:i/>
          <w:sz w:val="24"/>
          <w:szCs w:val="20"/>
        </w:rPr>
        <w:t>Star Wars</w:t>
      </w:r>
      <w:r w:rsidRPr="0015196C">
        <w:rPr>
          <w:rFonts w:ascii="Times" w:eastAsia="Times" w:hAnsi="Times"/>
          <w:sz w:val="24"/>
          <w:szCs w:val="20"/>
        </w:rPr>
        <w:t>, and golf.</w:t>
      </w:r>
    </w:p>
    <w:p w:rsidR="0015196C" w:rsidRPr="0015196C" w:rsidRDefault="0015196C" w:rsidP="00BE149A">
      <w:pPr>
        <w:numPr>
          <w:ilvl w:val="0"/>
          <w:numId w:val="2"/>
        </w:numPr>
        <w:spacing w:after="120" w:line="240" w:lineRule="auto"/>
        <w:ind w:left="360"/>
        <w:rPr>
          <w:rFonts w:ascii="Times" w:eastAsia="Times" w:hAnsi="Times"/>
          <w:sz w:val="24"/>
          <w:szCs w:val="20"/>
        </w:rPr>
      </w:pPr>
      <w:r w:rsidRPr="0015196C">
        <w:rPr>
          <w:rFonts w:ascii="Times" w:eastAsia="Times" w:hAnsi="Times"/>
          <w:sz w:val="24"/>
          <w:szCs w:val="20"/>
        </w:rPr>
        <w:t>After losing both the 2004 and 2008 NBA Finals, the Lakers captured the championship for the 15th time in 2009.</w:t>
      </w:r>
    </w:p>
    <w:p w:rsidR="0015196C" w:rsidRPr="0015196C" w:rsidRDefault="0015196C" w:rsidP="00BE149A">
      <w:pPr>
        <w:numPr>
          <w:ilvl w:val="0"/>
          <w:numId w:val="2"/>
        </w:numPr>
        <w:spacing w:after="120" w:line="240" w:lineRule="auto"/>
        <w:ind w:left="360"/>
        <w:rPr>
          <w:rFonts w:ascii="Times" w:eastAsia="Times" w:hAnsi="Times"/>
          <w:sz w:val="24"/>
          <w:szCs w:val="20"/>
        </w:rPr>
      </w:pPr>
      <w:r w:rsidRPr="0015196C">
        <w:rPr>
          <w:rFonts w:ascii="Times" w:eastAsia="Times" w:hAnsi="Times"/>
          <w:sz w:val="24"/>
          <w:szCs w:val="20"/>
        </w:rPr>
        <w:t xml:space="preserve">For breakfast he enjoyed warm buttered toast with jam and </w:t>
      </w:r>
      <w:bookmarkStart w:id="3" w:name="OLE_LINK42"/>
      <w:r w:rsidRPr="0015196C">
        <w:rPr>
          <w:rFonts w:ascii="Times" w:eastAsia="Times" w:hAnsi="Times"/>
          <w:sz w:val="24"/>
          <w:szCs w:val="20"/>
        </w:rPr>
        <w:t>hot oatmeal sprinkled with nuts.</w:t>
      </w:r>
      <w:bookmarkEnd w:id="3"/>
    </w:p>
    <w:p w:rsidR="0015196C" w:rsidRPr="0015196C" w:rsidRDefault="0015196C" w:rsidP="00BE149A">
      <w:pPr>
        <w:numPr>
          <w:ilvl w:val="0"/>
          <w:numId w:val="2"/>
        </w:numPr>
        <w:spacing w:after="120" w:line="240" w:lineRule="auto"/>
        <w:ind w:left="360"/>
        <w:rPr>
          <w:rFonts w:ascii="Times" w:eastAsia="Times" w:hAnsi="Times"/>
          <w:sz w:val="24"/>
          <w:szCs w:val="20"/>
        </w:rPr>
      </w:pPr>
      <w:r w:rsidRPr="0015196C">
        <w:rPr>
          <w:rFonts w:ascii="Times" w:eastAsia="Times" w:hAnsi="Times"/>
          <w:sz w:val="24"/>
          <w:szCs w:val="20"/>
        </w:rPr>
        <w:t xml:space="preserve">Jack Nicholson, Chevy Chase, Steve Martin, and Bill Murray were all candidates for the role of Han Solo. </w:t>
      </w:r>
    </w:p>
    <w:p w:rsidR="0015196C" w:rsidRPr="0015196C" w:rsidRDefault="0015196C" w:rsidP="00BE149A">
      <w:pPr>
        <w:numPr>
          <w:ilvl w:val="0"/>
          <w:numId w:val="2"/>
        </w:numPr>
        <w:spacing w:line="240" w:lineRule="auto"/>
        <w:ind w:left="360"/>
        <w:rPr>
          <w:rFonts w:ascii="Times" w:eastAsia="Times" w:hAnsi="Times"/>
          <w:sz w:val="24"/>
          <w:szCs w:val="20"/>
        </w:rPr>
      </w:pPr>
      <w:r w:rsidRPr="0015196C">
        <w:rPr>
          <w:rFonts w:ascii="Times" w:eastAsia="Times" w:hAnsi="Times"/>
          <w:sz w:val="24"/>
          <w:szCs w:val="20"/>
        </w:rPr>
        <w:t xml:space="preserve"> Frankly, I would rather stay beneath my cuddly, soft blanket than face the wintry cold outdoors. </w:t>
      </w:r>
    </w:p>
    <w:p w:rsidR="0015196C" w:rsidRPr="0015196C" w:rsidRDefault="0015196C" w:rsidP="0015196C">
      <w:pPr>
        <w:spacing w:after="120" w:line="240" w:lineRule="auto"/>
        <w:jc w:val="center"/>
        <w:rPr>
          <w:rFonts w:ascii="Times" w:eastAsia="Times" w:hAnsi="Times"/>
          <w:b/>
          <w:sz w:val="24"/>
          <w:szCs w:val="20"/>
        </w:rPr>
      </w:pPr>
      <w:r w:rsidRPr="0015196C">
        <w:rPr>
          <w:rFonts w:ascii="Times" w:eastAsia="Times" w:hAnsi="Times"/>
          <w:sz w:val="24"/>
          <w:szCs w:val="20"/>
        </w:rPr>
        <w:br w:type="page"/>
      </w:r>
      <w:r w:rsidRPr="0015196C">
        <w:rPr>
          <w:rFonts w:ascii="Times" w:eastAsia="Times" w:hAnsi="Times"/>
          <w:sz w:val="40"/>
          <w:szCs w:val="40"/>
        </w:rPr>
        <w:lastRenderedPageBreak/>
        <w:t xml:space="preserve">Commas and Quotations – Quiz </w:t>
      </w:r>
      <w:r w:rsidR="009701FE">
        <w:rPr>
          <w:rFonts w:ascii="Times" w:eastAsia="Times" w:hAnsi="Times"/>
          <w:sz w:val="40"/>
          <w:szCs w:val="40"/>
        </w:rPr>
        <w:t xml:space="preserve">Answer </w:t>
      </w:r>
      <w:r w:rsidRPr="0015196C">
        <w:rPr>
          <w:rFonts w:ascii="Times" w:eastAsia="Times" w:hAnsi="Times"/>
          <w:sz w:val="40"/>
          <w:szCs w:val="40"/>
        </w:rPr>
        <w:t>Key</w:t>
      </w:r>
    </w:p>
    <w:p w:rsidR="0015196C" w:rsidRPr="0015196C" w:rsidRDefault="0015196C" w:rsidP="0015196C">
      <w:pPr>
        <w:spacing w:after="120" w:line="240" w:lineRule="auto"/>
        <w:ind w:hanging="360"/>
        <w:rPr>
          <w:rFonts w:ascii="Times" w:eastAsia="Times" w:hAnsi="Times"/>
          <w:sz w:val="24"/>
          <w:szCs w:val="20"/>
        </w:rPr>
      </w:pPr>
      <w:r w:rsidRPr="0015196C">
        <w:rPr>
          <w:rFonts w:ascii="Times" w:eastAsia="Times" w:hAnsi="Times"/>
          <w:sz w:val="24"/>
          <w:szCs w:val="20"/>
        </w:rPr>
        <w:t>1.</w:t>
      </w:r>
      <w:r w:rsidRPr="0015196C">
        <w:rPr>
          <w:rFonts w:ascii="Times" w:eastAsia="Times" w:hAnsi="Times"/>
          <w:sz w:val="24"/>
          <w:szCs w:val="20"/>
        </w:rPr>
        <w:tab/>
        <w:t>Can you name at least four of the five purposes of the comma?</w:t>
      </w:r>
    </w:p>
    <w:p w:rsidR="0015196C" w:rsidRPr="0015196C" w:rsidRDefault="0015196C" w:rsidP="00BE149A">
      <w:pPr>
        <w:numPr>
          <w:ilvl w:val="0"/>
          <w:numId w:val="76"/>
        </w:numPr>
        <w:spacing w:line="240" w:lineRule="auto"/>
        <w:ind w:left="360"/>
        <w:rPr>
          <w:rFonts w:ascii="Times" w:eastAsia="Times" w:hAnsi="Times"/>
          <w:sz w:val="24"/>
          <w:szCs w:val="20"/>
        </w:rPr>
      </w:pPr>
      <w:r w:rsidRPr="0015196C">
        <w:rPr>
          <w:rFonts w:ascii="Times" w:eastAsia="Times" w:hAnsi="Times"/>
          <w:sz w:val="24"/>
          <w:szCs w:val="20"/>
        </w:rPr>
        <w:t>Joiner</w:t>
      </w:r>
    </w:p>
    <w:p w:rsidR="0015196C" w:rsidRPr="0015196C" w:rsidRDefault="0015196C" w:rsidP="00BE149A">
      <w:pPr>
        <w:numPr>
          <w:ilvl w:val="0"/>
          <w:numId w:val="76"/>
        </w:numPr>
        <w:spacing w:line="240" w:lineRule="auto"/>
        <w:ind w:left="360"/>
        <w:rPr>
          <w:rFonts w:ascii="Times" w:eastAsia="Times" w:hAnsi="Times"/>
          <w:sz w:val="24"/>
          <w:szCs w:val="20"/>
        </w:rPr>
      </w:pPr>
      <w:r w:rsidRPr="0015196C">
        <w:rPr>
          <w:rFonts w:ascii="Times" w:eastAsia="Times" w:hAnsi="Times"/>
          <w:sz w:val="24"/>
          <w:szCs w:val="20"/>
        </w:rPr>
        <w:t>Introducer</w:t>
      </w:r>
    </w:p>
    <w:p w:rsidR="0015196C" w:rsidRPr="0015196C" w:rsidRDefault="0015196C" w:rsidP="00BE149A">
      <w:pPr>
        <w:numPr>
          <w:ilvl w:val="0"/>
          <w:numId w:val="76"/>
        </w:numPr>
        <w:spacing w:line="240" w:lineRule="auto"/>
        <w:ind w:left="360"/>
        <w:rPr>
          <w:rFonts w:ascii="Times" w:eastAsia="Times" w:hAnsi="Times"/>
          <w:sz w:val="24"/>
          <w:szCs w:val="20"/>
        </w:rPr>
      </w:pPr>
      <w:r w:rsidRPr="0015196C">
        <w:rPr>
          <w:rFonts w:ascii="Times" w:eastAsia="Times" w:hAnsi="Times"/>
          <w:sz w:val="24"/>
          <w:szCs w:val="20"/>
        </w:rPr>
        <w:t>Lister</w:t>
      </w:r>
    </w:p>
    <w:p w:rsidR="0015196C" w:rsidRPr="0015196C" w:rsidRDefault="0015196C" w:rsidP="00BE149A">
      <w:pPr>
        <w:numPr>
          <w:ilvl w:val="0"/>
          <w:numId w:val="76"/>
        </w:numPr>
        <w:spacing w:line="240" w:lineRule="auto"/>
        <w:ind w:left="360"/>
        <w:rPr>
          <w:rFonts w:ascii="Times" w:eastAsia="Times" w:hAnsi="Times"/>
          <w:sz w:val="24"/>
          <w:szCs w:val="20"/>
        </w:rPr>
      </w:pPr>
      <w:r w:rsidRPr="0015196C">
        <w:rPr>
          <w:rFonts w:ascii="Times" w:eastAsia="Times" w:hAnsi="Times"/>
          <w:sz w:val="24"/>
          <w:szCs w:val="20"/>
        </w:rPr>
        <w:t>Interrupter</w:t>
      </w:r>
    </w:p>
    <w:p w:rsidR="0015196C" w:rsidRPr="0015196C" w:rsidRDefault="0015196C" w:rsidP="00BE149A">
      <w:pPr>
        <w:numPr>
          <w:ilvl w:val="0"/>
          <w:numId w:val="76"/>
        </w:numPr>
        <w:spacing w:line="240" w:lineRule="auto"/>
        <w:ind w:left="360"/>
        <w:rPr>
          <w:rFonts w:ascii="Times" w:eastAsia="Times" w:hAnsi="Times"/>
          <w:sz w:val="24"/>
          <w:szCs w:val="20"/>
        </w:rPr>
      </w:pPr>
      <w:r w:rsidRPr="0015196C">
        <w:rPr>
          <w:rFonts w:ascii="Times" w:eastAsia="Times" w:hAnsi="Times"/>
          <w:sz w:val="24"/>
          <w:szCs w:val="20"/>
        </w:rPr>
        <w:t>Use with adjectives</w:t>
      </w:r>
    </w:p>
    <w:p w:rsidR="0015196C" w:rsidRPr="0015196C" w:rsidRDefault="0015196C" w:rsidP="0015196C">
      <w:pPr>
        <w:spacing w:line="240" w:lineRule="auto"/>
        <w:rPr>
          <w:rFonts w:ascii="Times" w:eastAsia="Times" w:hAnsi="Times"/>
          <w:b/>
          <w:sz w:val="24"/>
          <w:szCs w:val="20"/>
        </w:rPr>
      </w:pPr>
    </w:p>
    <w:p w:rsidR="0015196C" w:rsidRPr="0015196C" w:rsidRDefault="0015196C" w:rsidP="0015196C">
      <w:pPr>
        <w:spacing w:after="120" w:line="240" w:lineRule="auto"/>
        <w:ind w:hanging="360"/>
        <w:rPr>
          <w:rFonts w:ascii="Times" w:eastAsia="Times" w:hAnsi="Times"/>
          <w:sz w:val="24"/>
          <w:szCs w:val="20"/>
        </w:rPr>
      </w:pPr>
      <w:r w:rsidRPr="0015196C">
        <w:rPr>
          <w:rFonts w:ascii="Times" w:eastAsia="Times" w:hAnsi="Times"/>
          <w:sz w:val="24"/>
          <w:szCs w:val="20"/>
        </w:rPr>
        <w:t>2.</w:t>
      </w:r>
      <w:r w:rsidRPr="0015196C">
        <w:rPr>
          <w:rFonts w:ascii="Times" w:eastAsia="Times" w:hAnsi="Times"/>
          <w:sz w:val="24"/>
          <w:szCs w:val="20"/>
        </w:rPr>
        <w:tab/>
        <w:t>Write one short quote. Introduce it with a signal phrase and proper punctuation.</w:t>
      </w:r>
    </w:p>
    <w:p w:rsidR="0015196C" w:rsidRPr="0015196C" w:rsidRDefault="0015196C" w:rsidP="0015196C">
      <w:pPr>
        <w:spacing w:after="120" w:line="240" w:lineRule="auto"/>
        <w:rPr>
          <w:rFonts w:ascii="Times" w:eastAsia="Times" w:hAnsi="Times"/>
          <w:sz w:val="24"/>
          <w:szCs w:val="20"/>
        </w:rPr>
      </w:pPr>
      <w:r w:rsidRPr="0015196C">
        <w:rPr>
          <w:rFonts w:ascii="Times" w:eastAsia="Times" w:hAnsi="Times"/>
          <w:sz w:val="24"/>
          <w:szCs w:val="20"/>
          <w:u w:val="single"/>
        </w:rPr>
        <w:t>Sample answer</w:t>
      </w:r>
      <w:r w:rsidRPr="0015196C">
        <w:rPr>
          <w:rFonts w:ascii="Times" w:eastAsia="Times" w:hAnsi="Times"/>
          <w:sz w:val="24"/>
          <w:szCs w:val="20"/>
        </w:rPr>
        <w:t>:</w:t>
      </w:r>
    </w:p>
    <w:p w:rsidR="0015196C" w:rsidRDefault="0015196C" w:rsidP="0015196C">
      <w:pPr>
        <w:pStyle w:val="ListParagraph"/>
        <w:ind w:left="0"/>
        <w:rPr>
          <w:rFonts w:ascii="Times" w:eastAsia="Times" w:hAnsi="Times"/>
          <w:szCs w:val="20"/>
        </w:rPr>
      </w:pPr>
      <w:r w:rsidRPr="0015196C">
        <w:rPr>
          <w:rFonts w:ascii="Times" w:eastAsia="Times" w:hAnsi="Times"/>
          <w:szCs w:val="20"/>
        </w:rPr>
        <w:t>He once said, “Always go to other people’s funerals, or else they won’t go to yours.</w:t>
      </w:r>
    </w:p>
    <w:p w:rsidR="0015196C" w:rsidRDefault="0015196C" w:rsidP="0015196C">
      <w:pPr>
        <w:pStyle w:val="ListParagraph"/>
        <w:ind w:left="0"/>
        <w:rPr>
          <w:rFonts w:ascii="Times" w:eastAsia="Times" w:hAnsi="Times"/>
          <w:szCs w:val="20"/>
        </w:rPr>
      </w:pPr>
    </w:p>
    <w:p w:rsidR="0015196C" w:rsidRDefault="0015196C">
      <w:pPr>
        <w:spacing w:line="240" w:lineRule="auto"/>
        <w:rPr>
          <w:rFonts w:ascii="Times" w:eastAsia="Times" w:hAnsi="Times"/>
          <w:szCs w:val="20"/>
        </w:rPr>
      </w:pPr>
      <w:r>
        <w:rPr>
          <w:rFonts w:ascii="Times" w:eastAsia="Times" w:hAnsi="Times"/>
          <w:szCs w:val="20"/>
        </w:rPr>
        <w:br w:type="page"/>
      </w:r>
    </w:p>
    <w:p w:rsidR="0066752F" w:rsidRPr="0066752F" w:rsidRDefault="000F0C7E" w:rsidP="0066752F">
      <w:pPr>
        <w:pStyle w:val="ListParagraph"/>
        <w:ind w:left="450"/>
        <w:jc w:val="center"/>
        <w:rPr>
          <w:rFonts w:cs="Calibri"/>
          <w:sz w:val="40"/>
          <w:szCs w:val="40"/>
          <w:lang w:eastAsia="ar-SA"/>
        </w:rPr>
      </w:pPr>
      <w:r w:rsidRPr="008D1AC6">
        <w:rPr>
          <w:rFonts w:asciiTheme="minorHAnsi" w:hAnsiTheme="minorHAnsi"/>
          <w:b/>
          <w:sz w:val="32"/>
          <w:szCs w:val="32"/>
        </w:rPr>
        <w:lastRenderedPageBreak/>
        <w:t xml:space="preserve"> </w:t>
      </w:r>
      <w:r w:rsidR="0066752F" w:rsidRPr="0066752F">
        <w:rPr>
          <w:rFonts w:cs="Calibri"/>
          <w:sz w:val="40"/>
          <w:szCs w:val="40"/>
          <w:lang w:eastAsia="ar-SA"/>
        </w:rPr>
        <w:t>Drawing Inferences – Worksheet Answer Key</w:t>
      </w:r>
    </w:p>
    <w:p w:rsidR="0066752F" w:rsidRPr="0066752F" w:rsidRDefault="0066752F" w:rsidP="0066752F">
      <w:pPr>
        <w:suppressAutoHyphens/>
        <w:spacing w:after="200"/>
        <w:rPr>
          <w:rFonts w:cs="Calibri"/>
          <w:lang w:eastAsia="ar-SA"/>
        </w:rPr>
      </w:pPr>
      <w:r w:rsidRPr="0066752F">
        <w:rPr>
          <w:rFonts w:cs="Calibri"/>
          <w:b/>
          <w:lang w:eastAsia="ar-SA"/>
        </w:rPr>
        <w:t>Box 1:</w:t>
      </w:r>
      <w:r w:rsidRPr="0066752F">
        <w:rPr>
          <w:rFonts w:cs="Calibri"/>
          <w:lang w:eastAsia="ar-SA"/>
        </w:rPr>
        <w:t xml:space="preserve"> (Accept a variety of reasonable responses.)</w:t>
      </w:r>
    </w:p>
    <w:p w:rsidR="0066752F" w:rsidRPr="0066752F" w:rsidRDefault="0066752F" w:rsidP="0066752F">
      <w:pPr>
        <w:suppressAutoHyphens/>
        <w:spacing w:after="200"/>
        <w:rPr>
          <w:rFonts w:cs="Calibri"/>
          <w:lang w:eastAsia="ar-SA"/>
        </w:rPr>
      </w:pPr>
      <w:r w:rsidRPr="0066752F">
        <w:rPr>
          <w:rFonts w:cs="Calibri"/>
          <w:b/>
          <w:lang w:eastAsia="ar-SA"/>
        </w:rPr>
        <w:t>Box 2:</w:t>
      </w:r>
      <w:r w:rsidRPr="0066752F">
        <w:rPr>
          <w:rFonts w:cs="Calibri"/>
          <w:lang w:eastAsia="ar-SA"/>
        </w:rPr>
        <w:t xml:space="preserve">  (Accept a variety of reasonable responses.)</w:t>
      </w:r>
    </w:p>
    <w:p w:rsidR="0066752F" w:rsidRPr="0066752F" w:rsidRDefault="0066752F" w:rsidP="0066752F">
      <w:pPr>
        <w:suppressAutoHyphens/>
        <w:spacing w:after="200"/>
        <w:rPr>
          <w:rFonts w:cs="Calibri"/>
          <w:lang w:eastAsia="ar-SA"/>
        </w:rPr>
      </w:pPr>
      <w:r w:rsidRPr="0066752F">
        <w:rPr>
          <w:rFonts w:cs="Calibri"/>
          <w:b/>
          <w:lang w:eastAsia="ar-SA"/>
        </w:rPr>
        <w:t>Box 3:</w:t>
      </w:r>
      <w:r w:rsidRPr="0066752F">
        <w:rPr>
          <w:rFonts w:cs="Calibri"/>
          <w:lang w:eastAsia="ar-SA"/>
        </w:rPr>
        <w:t xml:space="preserve"> </w:t>
      </w:r>
      <w:r w:rsidRPr="0066752F">
        <w:rPr>
          <w:rFonts w:cs="Calibri"/>
          <w:bCs/>
          <w:lang w:eastAsia="ar-SA"/>
        </w:rPr>
        <w:t xml:space="preserve"> </w:t>
      </w:r>
      <w:r w:rsidRPr="0066752F">
        <w:rPr>
          <w:rFonts w:cs="Calibri"/>
          <w:lang w:eastAsia="ar-SA"/>
        </w:rPr>
        <w:t>Reasonable Inference?</w:t>
      </w:r>
      <w:r w:rsidRPr="0066752F">
        <w:rPr>
          <w:rFonts w:cs="Calibri"/>
          <w:lang w:eastAsia="ar-SA"/>
        </w:rPr>
        <w:br/>
      </w:r>
      <w:proofErr w:type="spellStart"/>
      <w:proofErr w:type="gramStart"/>
      <w:r w:rsidRPr="0066752F">
        <w:rPr>
          <w:rFonts w:cs="Calibri"/>
          <w:bCs/>
          <w:lang w:eastAsia="ar-SA"/>
        </w:rPr>
        <w:t>Yes_x</w:t>
      </w:r>
      <w:proofErr w:type="spellEnd"/>
      <w:r w:rsidRPr="0066752F">
        <w:rPr>
          <w:rFonts w:cs="Calibri"/>
          <w:bCs/>
          <w:lang w:eastAsia="ar-SA"/>
        </w:rPr>
        <w:t>_   No____                  1.</w:t>
      </w:r>
      <w:proofErr w:type="gramEnd"/>
      <w:r w:rsidRPr="0066752F">
        <w:rPr>
          <w:rFonts w:cs="Calibri"/>
          <w:bCs/>
          <w:lang w:eastAsia="ar-SA"/>
        </w:rPr>
        <w:t xml:space="preserve">   The people in the picture are victims of a flood.  </w:t>
      </w:r>
      <w:r w:rsidRPr="0066752F">
        <w:rPr>
          <w:rFonts w:cs="Calibri"/>
          <w:bCs/>
          <w:lang w:eastAsia="ar-SA"/>
        </w:rPr>
        <w:br/>
        <w:t>(The chest-level water and the debris lead to this reasonable conclusion.)</w:t>
      </w:r>
    </w:p>
    <w:p w:rsidR="0066752F" w:rsidRPr="0066752F" w:rsidRDefault="0066752F" w:rsidP="0066752F">
      <w:pPr>
        <w:suppressAutoHyphens/>
        <w:spacing w:after="200"/>
        <w:rPr>
          <w:rFonts w:cs="Calibri"/>
          <w:bCs/>
          <w:lang w:eastAsia="ar-SA"/>
        </w:rPr>
      </w:pPr>
      <w:proofErr w:type="gramStart"/>
      <w:r w:rsidRPr="0066752F">
        <w:rPr>
          <w:rFonts w:cs="Calibri"/>
          <w:bCs/>
          <w:lang w:eastAsia="ar-SA"/>
        </w:rPr>
        <w:t xml:space="preserve">Yes____ </w:t>
      </w:r>
      <w:proofErr w:type="spellStart"/>
      <w:r w:rsidRPr="0066752F">
        <w:rPr>
          <w:rFonts w:cs="Calibri"/>
          <w:bCs/>
          <w:lang w:eastAsia="ar-SA"/>
        </w:rPr>
        <w:t>No_x</w:t>
      </w:r>
      <w:proofErr w:type="spellEnd"/>
      <w:r w:rsidRPr="0066752F">
        <w:rPr>
          <w:rFonts w:cs="Calibri"/>
          <w:bCs/>
          <w:lang w:eastAsia="ar-SA"/>
        </w:rPr>
        <w:t>_                    2.</w:t>
      </w:r>
      <w:proofErr w:type="gramEnd"/>
      <w:r w:rsidRPr="0066752F">
        <w:rPr>
          <w:rFonts w:cs="Calibri"/>
          <w:bCs/>
          <w:lang w:eastAsia="ar-SA"/>
        </w:rPr>
        <w:t xml:space="preserve">   The setting is New York City.   </w:t>
      </w:r>
      <w:r w:rsidRPr="0066752F">
        <w:rPr>
          <w:rFonts w:cs="Calibri"/>
          <w:bCs/>
          <w:lang w:eastAsia="ar-SA"/>
        </w:rPr>
        <w:br/>
        <w:t xml:space="preserve">(The </w:t>
      </w:r>
      <w:proofErr w:type="gramStart"/>
      <w:r w:rsidRPr="0066752F">
        <w:rPr>
          <w:rFonts w:cs="Calibri"/>
          <w:bCs/>
          <w:lang w:eastAsia="ar-SA"/>
        </w:rPr>
        <w:t>way</w:t>
      </w:r>
      <w:proofErr w:type="gramEnd"/>
      <w:r w:rsidRPr="0066752F">
        <w:rPr>
          <w:rFonts w:cs="Calibri"/>
          <w:bCs/>
          <w:lang w:eastAsia="ar-SA"/>
        </w:rPr>
        <w:t xml:space="preserve"> the people are dressed, and the absence of skyscrapers, make this an unlikely conclusion.)</w:t>
      </w:r>
    </w:p>
    <w:p w:rsidR="0066752F" w:rsidRPr="0066752F" w:rsidRDefault="0066752F" w:rsidP="0066752F">
      <w:pPr>
        <w:suppressAutoHyphens/>
        <w:spacing w:after="200"/>
        <w:rPr>
          <w:rFonts w:cs="Calibri"/>
          <w:bCs/>
          <w:lang w:eastAsia="ar-SA"/>
        </w:rPr>
      </w:pPr>
      <w:r w:rsidRPr="0066752F">
        <w:rPr>
          <w:rFonts w:cs="Calibri"/>
          <w:bCs/>
          <w:lang w:eastAsia="ar-SA"/>
        </w:rPr>
        <w:t xml:space="preserve"> </w:t>
      </w:r>
      <w:proofErr w:type="gramStart"/>
      <w:r w:rsidRPr="0066752F">
        <w:rPr>
          <w:rFonts w:cs="Calibri"/>
          <w:bCs/>
          <w:lang w:eastAsia="ar-SA"/>
        </w:rPr>
        <w:t xml:space="preserve">Yes____ </w:t>
      </w:r>
      <w:proofErr w:type="spellStart"/>
      <w:r w:rsidRPr="0066752F">
        <w:rPr>
          <w:rFonts w:cs="Calibri"/>
          <w:bCs/>
          <w:lang w:eastAsia="ar-SA"/>
        </w:rPr>
        <w:t>No_x</w:t>
      </w:r>
      <w:proofErr w:type="spellEnd"/>
      <w:r w:rsidRPr="0066752F">
        <w:rPr>
          <w:rFonts w:cs="Calibri"/>
          <w:bCs/>
          <w:lang w:eastAsia="ar-SA"/>
        </w:rPr>
        <w:t>_                   3.</w:t>
      </w:r>
      <w:proofErr w:type="gramEnd"/>
      <w:r w:rsidRPr="0066752F">
        <w:rPr>
          <w:rFonts w:cs="Calibri"/>
          <w:bCs/>
          <w:lang w:eastAsia="ar-SA"/>
        </w:rPr>
        <w:t xml:space="preserve">   The people in the picture are fishing.  </w:t>
      </w:r>
      <w:r w:rsidRPr="0066752F">
        <w:rPr>
          <w:rFonts w:cs="Calibri"/>
          <w:bCs/>
          <w:lang w:eastAsia="ar-SA"/>
        </w:rPr>
        <w:br/>
        <w:t>(Although there may be some fishing methods that resemble what the people are doing, other clues in the picture (debris, etc.) point to a different conclusion.)</w:t>
      </w:r>
    </w:p>
    <w:p w:rsidR="0066752F" w:rsidRPr="0066752F" w:rsidRDefault="0066752F" w:rsidP="0066752F">
      <w:pPr>
        <w:suppressAutoHyphens/>
        <w:spacing w:after="200"/>
        <w:rPr>
          <w:rFonts w:cs="Calibri"/>
          <w:lang w:eastAsia="ar-SA"/>
        </w:rPr>
      </w:pPr>
      <w:r w:rsidRPr="0066752F">
        <w:rPr>
          <w:rFonts w:cs="Calibri"/>
          <w:bCs/>
          <w:lang w:eastAsia="ar-SA"/>
        </w:rPr>
        <w:t xml:space="preserve"> </w:t>
      </w:r>
      <w:proofErr w:type="gramStart"/>
      <w:r w:rsidRPr="0066752F">
        <w:rPr>
          <w:rFonts w:cs="Calibri"/>
          <w:bCs/>
          <w:lang w:eastAsia="ar-SA"/>
        </w:rPr>
        <w:t xml:space="preserve">Yes____ </w:t>
      </w:r>
      <w:proofErr w:type="spellStart"/>
      <w:r w:rsidRPr="0066752F">
        <w:rPr>
          <w:rFonts w:cs="Calibri"/>
          <w:bCs/>
          <w:lang w:eastAsia="ar-SA"/>
        </w:rPr>
        <w:t>No_x</w:t>
      </w:r>
      <w:proofErr w:type="spellEnd"/>
      <w:r w:rsidRPr="0066752F">
        <w:rPr>
          <w:rFonts w:cs="Calibri"/>
          <w:bCs/>
          <w:lang w:eastAsia="ar-SA"/>
        </w:rPr>
        <w:t>_                   4.</w:t>
      </w:r>
      <w:proofErr w:type="gramEnd"/>
      <w:r w:rsidRPr="0066752F">
        <w:rPr>
          <w:rFonts w:cs="Calibri"/>
          <w:bCs/>
          <w:lang w:eastAsia="ar-SA"/>
        </w:rPr>
        <w:t xml:space="preserve">   The people in the picture are desperate for help.  </w:t>
      </w:r>
      <w:r w:rsidRPr="0066752F">
        <w:rPr>
          <w:rFonts w:cs="Calibri"/>
          <w:bCs/>
          <w:lang w:eastAsia="ar-SA"/>
        </w:rPr>
        <w:br/>
        <w:t>(The people may need help, but can we conclude they are “desperate”?  This may stretch the interpretation too far.)</w:t>
      </w:r>
    </w:p>
    <w:p w:rsidR="0066752F" w:rsidRPr="0066752F" w:rsidRDefault="0066752F" w:rsidP="0066752F">
      <w:pPr>
        <w:suppressAutoHyphens/>
        <w:spacing w:after="200"/>
        <w:rPr>
          <w:rFonts w:cs="Calibri"/>
          <w:lang w:eastAsia="ar-SA"/>
        </w:rPr>
      </w:pPr>
      <w:r w:rsidRPr="0066752F">
        <w:rPr>
          <w:rFonts w:cs="Calibri"/>
          <w:b/>
          <w:lang w:eastAsia="ar-SA"/>
        </w:rPr>
        <w:t>Box 4:</w:t>
      </w:r>
      <w:r w:rsidRPr="0066752F">
        <w:rPr>
          <w:rFonts w:cs="Calibri"/>
          <w:lang w:eastAsia="ar-SA"/>
        </w:rPr>
        <w:t xml:space="preserve">  What does “commiserate” mean?  Make a reasonable guess.  (Accept a variety of reasonable responses.)</w:t>
      </w:r>
    </w:p>
    <w:p w:rsidR="0066752F" w:rsidRPr="0066752F" w:rsidRDefault="0066752F" w:rsidP="0066752F">
      <w:pPr>
        <w:suppressAutoHyphens/>
        <w:spacing w:after="200"/>
        <w:rPr>
          <w:rFonts w:cs="Calibri"/>
          <w:lang w:eastAsia="ar-SA"/>
        </w:rPr>
      </w:pPr>
      <w:r w:rsidRPr="0066752F">
        <w:rPr>
          <w:rFonts w:cs="Calibri"/>
          <w:lang w:eastAsia="ar-SA"/>
        </w:rPr>
        <w:t>Which contextual clues did you use to make your inference?  (Possible answers:  “she knew how he must be feeling” (indicates sympathy); “I’m so sorry”)</w:t>
      </w:r>
    </w:p>
    <w:p w:rsidR="0066752F" w:rsidRPr="0066752F" w:rsidRDefault="0066752F" w:rsidP="0066752F">
      <w:pPr>
        <w:suppressAutoHyphens/>
        <w:spacing w:after="200"/>
        <w:rPr>
          <w:rFonts w:cs="Calibri"/>
          <w:bCs/>
          <w:lang w:eastAsia="ar-SA"/>
        </w:rPr>
      </w:pPr>
      <w:r w:rsidRPr="0066752F">
        <w:rPr>
          <w:rFonts w:cs="Calibri"/>
          <w:b/>
          <w:lang w:eastAsia="ar-SA"/>
        </w:rPr>
        <w:t xml:space="preserve">Box </w:t>
      </w:r>
      <w:proofErr w:type="gramStart"/>
      <w:r w:rsidRPr="0066752F">
        <w:rPr>
          <w:rFonts w:cs="Calibri"/>
          <w:b/>
          <w:lang w:eastAsia="ar-SA"/>
        </w:rPr>
        <w:t>6</w:t>
      </w:r>
      <w:r w:rsidRPr="0066752F">
        <w:rPr>
          <w:rFonts w:cs="Calibri"/>
          <w:b/>
          <w:bCs/>
          <w:lang w:eastAsia="ar-SA"/>
        </w:rPr>
        <w:t xml:space="preserve"> :</w:t>
      </w:r>
      <w:proofErr w:type="gramEnd"/>
      <w:r w:rsidRPr="0066752F">
        <w:rPr>
          <w:rFonts w:cs="Calibri"/>
          <w:bCs/>
          <w:lang w:eastAsia="ar-SA"/>
        </w:rPr>
        <w:t xml:space="preserve"> What do you think a “road to Damascus moment” is?   (Accept a variety of reasonable responses.)</w:t>
      </w:r>
    </w:p>
    <w:p w:rsidR="0066752F" w:rsidRPr="0066752F" w:rsidRDefault="0066752F" w:rsidP="0066752F">
      <w:pPr>
        <w:suppressAutoHyphens/>
        <w:spacing w:after="200"/>
        <w:rPr>
          <w:rFonts w:cs="Calibri"/>
          <w:lang w:eastAsia="ar-SA"/>
        </w:rPr>
      </w:pPr>
      <w:r w:rsidRPr="0066752F">
        <w:rPr>
          <w:rFonts w:cs="Calibri"/>
          <w:bCs/>
          <w:lang w:eastAsia="ar-SA"/>
        </w:rPr>
        <w:t>Which contextual clues did you use to infer the meaning of this phrase? (Possible answers:  “first she was opposed”; “suddenly she realized”; “she left class determined to defend gay rights”—all of these point to a dramatic reversal in Maria’s position.)</w:t>
      </w:r>
    </w:p>
    <w:p w:rsidR="0066752F" w:rsidRPr="0066752F" w:rsidRDefault="0066752F" w:rsidP="0066752F">
      <w:pPr>
        <w:suppressAutoHyphens/>
        <w:spacing w:after="200"/>
        <w:rPr>
          <w:rFonts w:cs="Calibri"/>
          <w:bCs/>
          <w:lang w:eastAsia="ar-SA"/>
        </w:rPr>
      </w:pPr>
      <w:r w:rsidRPr="0066752F">
        <w:rPr>
          <w:rFonts w:cs="Calibri"/>
          <w:b/>
          <w:bCs/>
          <w:lang w:eastAsia="ar-SA"/>
        </w:rPr>
        <w:t>Box 8:</w:t>
      </w:r>
      <w:r w:rsidRPr="0066752F">
        <w:rPr>
          <w:rFonts w:cs="Calibri"/>
          <w:bCs/>
          <w:lang w:eastAsia="ar-SA"/>
        </w:rPr>
        <w:t xml:space="preserve">   What can you infer about Cassie, her location, and her situation?  (Accept a variety of reasonable responses.)</w:t>
      </w:r>
    </w:p>
    <w:p w:rsidR="0066752F" w:rsidRPr="0066752F" w:rsidRDefault="0066752F" w:rsidP="0066752F">
      <w:pPr>
        <w:suppressAutoHyphens/>
        <w:spacing w:after="200"/>
        <w:rPr>
          <w:rFonts w:cs="Calibri"/>
          <w:bCs/>
          <w:lang w:eastAsia="ar-SA"/>
        </w:rPr>
      </w:pPr>
      <w:r w:rsidRPr="0066752F">
        <w:rPr>
          <w:rFonts w:cs="Calibri"/>
          <w:bCs/>
          <w:lang w:eastAsia="ar-SA"/>
        </w:rPr>
        <w:t>Which contextual clues did you use to draw your conclusions?  (The setting may be a pharmacy or medical supply store—“wheelchairs, canes, and support hose”; Cassie is probably undergoing chemotherapy for cancer—“bald head”; she is a relatively young woman—she recently had “thick black curls”; Cassie is timid or fearful—“hesitated”; but she is making an effort to be positive—“trying to smile”; she is/was athletic—“ski down the slopes at Tahoe.”)</w:t>
      </w:r>
    </w:p>
    <w:p w:rsidR="0066752F" w:rsidRPr="0066752F" w:rsidRDefault="0066752F" w:rsidP="0066752F">
      <w:pPr>
        <w:spacing w:after="200"/>
        <w:rPr>
          <w:rFonts w:ascii="Times New Roman" w:eastAsia="Times New Roman" w:hAnsi="Times New Roman" w:cs="Calibri"/>
          <w:bCs/>
          <w:sz w:val="24"/>
          <w:szCs w:val="24"/>
          <w:lang w:eastAsia="ar-SA"/>
        </w:rPr>
      </w:pPr>
      <w:r w:rsidRPr="0066752F">
        <w:rPr>
          <w:rFonts w:eastAsia="Times New Roman" w:cs="Calibri"/>
          <w:bCs/>
          <w:lang w:eastAsia="ar-SA"/>
        </w:rPr>
        <w:br w:type="page"/>
      </w:r>
      <w:r w:rsidRPr="0066752F">
        <w:rPr>
          <w:rFonts w:eastAsia="Times New Roman" w:cs="Calibri"/>
          <w:b/>
          <w:bCs/>
          <w:lang w:eastAsia="ar-SA"/>
        </w:rPr>
        <w:lastRenderedPageBreak/>
        <w:t>Box 10:</w:t>
      </w:r>
      <w:r w:rsidRPr="0066752F">
        <w:rPr>
          <w:rFonts w:ascii="Times New Roman" w:eastAsia="Times New Roman" w:hAnsi="Times New Roman" w:cs="Calibri"/>
          <w:bCs/>
          <w:sz w:val="24"/>
          <w:szCs w:val="24"/>
          <w:lang w:eastAsia="ar-SA"/>
        </w:rPr>
        <w:t xml:space="preserve">  </w:t>
      </w:r>
      <w:r w:rsidRPr="0066752F">
        <w:rPr>
          <w:rFonts w:eastAsia="Times New Roman" w:cs="Calibri"/>
          <w:bCs/>
          <w:lang w:eastAsia="ar-SA"/>
        </w:rPr>
        <w:t>Predictions:   What might happen to many languages in the future? (Accept a variety of reasonable responses, including the future extinction of many languages, the seriousness of the situation, etc.)</w:t>
      </w:r>
    </w:p>
    <w:p w:rsidR="0066752F" w:rsidRPr="0066752F" w:rsidRDefault="0066752F" w:rsidP="0066752F">
      <w:pPr>
        <w:suppressAutoHyphens/>
        <w:spacing w:after="200"/>
        <w:rPr>
          <w:rFonts w:cs="Calibri"/>
          <w:bCs/>
          <w:lang w:eastAsia="ar-SA"/>
        </w:rPr>
      </w:pPr>
      <w:r w:rsidRPr="0066752F">
        <w:rPr>
          <w:rFonts w:cs="Calibri"/>
          <w:bCs/>
          <w:lang w:eastAsia="ar-SA"/>
        </w:rPr>
        <w:t>Which contextual clues helped you make your predictions?  (Possible answers:  “Accelerating extinction”; “global scale”; “no precedent” and “staggering figure” vs. “trivial”; “40% of languages . . . are endangered.”)</w:t>
      </w:r>
    </w:p>
    <w:p w:rsidR="0066752F" w:rsidRPr="0066752F" w:rsidRDefault="0066752F" w:rsidP="0066752F">
      <w:pPr>
        <w:suppressAutoHyphens/>
        <w:spacing w:after="200"/>
        <w:rPr>
          <w:rFonts w:cs="Calibri"/>
          <w:bCs/>
          <w:lang w:eastAsia="ar-SA"/>
        </w:rPr>
      </w:pPr>
      <w:r w:rsidRPr="0066752F">
        <w:rPr>
          <w:rFonts w:cs="Calibri"/>
          <w:b/>
          <w:bCs/>
          <w:lang w:eastAsia="ar-SA"/>
        </w:rPr>
        <w:t>Box 12:</w:t>
      </w:r>
      <w:r w:rsidRPr="0066752F">
        <w:rPr>
          <w:rFonts w:cs="Calibri"/>
          <w:bCs/>
          <w:lang w:eastAsia="ar-SA"/>
        </w:rPr>
        <w:t xml:space="preserve">  With your partner, try to express (in one or two sentences) the author’s </w:t>
      </w:r>
      <w:r w:rsidRPr="0066752F">
        <w:rPr>
          <w:rFonts w:cs="Calibri"/>
          <w:bCs/>
          <w:lang w:eastAsia="ar-SA"/>
        </w:rPr>
        <w:br/>
        <w:t>main idea.  (Possible answer:  The glycols used in a wide range of products today have different safety ratings, but none of these chemicals is considered completely safe for human contact or consumption.)</w:t>
      </w:r>
      <w:r w:rsidRPr="0066752F">
        <w:rPr>
          <w:rFonts w:cs="Calibri"/>
          <w:bCs/>
          <w:lang w:eastAsia="ar-SA"/>
        </w:rPr>
        <w:br/>
      </w:r>
      <w:r w:rsidRPr="0066752F">
        <w:rPr>
          <w:rFonts w:cs="Calibri"/>
          <w:bCs/>
          <w:lang w:eastAsia="ar-SA"/>
        </w:rPr>
        <w:br/>
        <w:t>With your partner, write down what you think the author is trying to accomplish in the essay—her purpose.  (The author’s purpose may be to define something, to explain something, to evaluate something, to persuade us to believe or do something, and so on.)</w:t>
      </w:r>
    </w:p>
    <w:p w:rsidR="0066752F" w:rsidRPr="0066752F" w:rsidRDefault="0066752F" w:rsidP="0066752F">
      <w:pPr>
        <w:suppressAutoHyphens/>
        <w:spacing w:after="200"/>
        <w:rPr>
          <w:rFonts w:cs="Calibri"/>
          <w:bCs/>
          <w:lang w:eastAsia="ar-SA"/>
        </w:rPr>
      </w:pPr>
      <w:r w:rsidRPr="0066752F">
        <w:rPr>
          <w:rFonts w:cs="Calibri"/>
          <w:bCs/>
          <w:lang w:eastAsia="ar-SA"/>
        </w:rPr>
        <w:t>(Possible answers:  The author explains use of glycols as an ingredient in various products today, along with the safety ratings of those chemicals.  The author may also be warning the reader about the danger of exposure to glycols.)</w:t>
      </w:r>
    </w:p>
    <w:p w:rsidR="0066752F" w:rsidRPr="0066752F" w:rsidRDefault="0066752F" w:rsidP="0066752F">
      <w:pPr>
        <w:suppressAutoHyphens/>
        <w:spacing w:after="200"/>
        <w:rPr>
          <w:rFonts w:cs="Calibri"/>
          <w:bCs/>
          <w:lang w:eastAsia="ar-SA"/>
        </w:rPr>
      </w:pPr>
    </w:p>
    <w:p w:rsidR="0066752F" w:rsidRPr="0066752F" w:rsidRDefault="0066752F" w:rsidP="0066752F">
      <w:pPr>
        <w:suppressAutoHyphens/>
        <w:spacing w:line="240" w:lineRule="auto"/>
        <w:jc w:val="center"/>
        <w:rPr>
          <w:rFonts w:eastAsia="Times New Roman" w:cs="Calibri"/>
          <w:sz w:val="40"/>
          <w:szCs w:val="40"/>
          <w:lang w:eastAsia="ar-SA"/>
        </w:rPr>
      </w:pPr>
      <w:r w:rsidRPr="0066752F">
        <w:rPr>
          <w:rFonts w:eastAsia="Times New Roman" w:cs="Calibri"/>
          <w:sz w:val="40"/>
          <w:szCs w:val="40"/>
          <w:lang w:eastAsia="ar-SA"/>
        </w:rPr>
        <w:t xml:space="preserve">Drawing Inferences – Quiz </w:t>
      </w:r>
      <w:r w:rsidR="00F566FE">
        <w:rPr>
          <w:rFonts w:eastAsia="Times New Roman" w:cs="Calibri"/>
          <w:sz w:val="40"/>
          <w:szCs w:val="40"/>
          <w:lang w:eastAsia="ar-SA"/>
        </w:rPr>
        <w:t xml:space="preserve">Answer </w:t>
      </w:r>
      <w:r w:rsidRPr="0066752F">
        <w:rPr>
          <w:rFonts w:eastAsia="Times New Roman" w:cs="Calibri"/>
          <w:sz w:val="40"/>
          <w:szCs w:val="40"/>
          <w:lang w:eastAsia="ar-SA"/>
        </w:rPr>
        <w:t>Key</w:t>
      </w:r>
    </w:p>
    <w:p w:rsidR="0066752F" w:rsidRPr="0066752F" w:rsidRDefault="0066752F" w:rsidP="0066752F">
      <w:pPr>
        <w:suppressAutoHyphens/>
        <w:spacing w:line="240" w:lineRule="auto"/>
        <w:rPr>
          <w:rFonts w:eastAsia="Times New Roman" w:cs="Calibri"/>
          <w:lang w:eastAsia="ar-SA"/>
        </w:rPr>
      </w:pPr>
    </w:p>
    <w:p w:rsidR="0066752F" w:rsidRPr="0066752F" w:rsidRDefault="0066752F" w:rsidP="00BE149A">
      <w:pPr>
        <w:numPr>
          <w:ilvl w:val="0"/>
          <w:numId w:val="77"/>
        </w:numPr>
        <w:suppressAutoHyphens/>
        <w:spacing w:after="200" w:line="240" w:lineRule="auto"/>
        <w:ind w:left="360"/>
        <w:rPr>
          <w:rFonts w:cs="Calibri"/>
          <w:lang w:eastAsia="ar-SA"/>
        </w:rPr>
      </w:pPr>
      <w:r w:rsidRPr="0066752F">
        <w:rPr>
          <w:rFonts w:cs="Calibri"/>
          <w:lang w:eastAsia="ar-SA"/>
        </w:rPr>
        <w:t xml:space="preserve"> What is an “inference”?  An inference is a plausible (reasonable) guess (conclusion, interpretation) about ideas expressed in a text (written or visual).</w:t>
      </w:r>
    </w:p>
    <w:p w:rsidR="0066752F" w:rsidRPr="0066752F" w:rsidRDefault="0066752F" w:rsidP="0066752F">
      <w:pPr>
        <w:suppressAutoHyphens/>
        <w:spacing w:line="240" w:lineRule="auto"/>
        <w:ind w:left="360" w:hanging="360"/>
        <w:rPr>
          <w:rFonts w:eastAsia="Times New Roman" w:cs="Calibri"/>
          <w:lang w:eastAsia="ar-SA"/>
        </w:rPr>
      </w:pPr>
    </w:p>
    <w:p w:rsidR="0066752F" w:rsidRPr="0066752F" w:rsidRDefault="0066752F" w:rsidP="00BE149A">
      <w:pPr>
        <w:numPr>
          <w:ilvl w:val="0"/>
          <w:numId w:val="77"/>
        </w:numPr>
        <w:suppressAutoHyphens/>
        <w:spacing w:after="200" w:line="240" w:lineRule="auto"/>
        <w:ind w:left="360"/>
        <w:rPr>
          <w:rFonts w:cs="Calibri"/>
          <w:lang w:eastAsia="ar-SA"/>
        </w:rPr>
      </w:pPr>
      <w:r w:rsidRPr="0066752F">
        <w:rPr>
          <w:rFonts w:cs="Calibri"/>
          <w:lang w:eastAsia="ar-SA"/>
        </w:rPr>
        <w:t>What are the two key “ingredients” in making inferences?  Two key ingredients are the “facts” in the text (content) and the reader’s own knowledge and experience.</w:t>
      </w:r>
    </w:p>
    <w:p w:rsidR="0066752F" w:rsidRPr="0066752F" w:rsidRDefault="0066752F" w:rsidP="0066752F">
      <w:pPr>
        <w:suppressAutoHyphens/>
        <w:spacing w:line="240" w:lineRule="auto"/>
        <w:ind w:left="360" w:hanging="360"/>
        <w:rPr>
          <w:rFonts w:eastAsia="Times New Roman" w:cs="Calibri"/>
          <w:lang w:eastAsia="ar-SA"/>
        </w:rPr>
      </w:pPr>
    </w:p>
    <w:p w:rsidR="0066752F" w:rsidRPr="0066752F" w:rsidRDefault="0066752F" w:rsidP="00BE149A">
      <w:pPr>
        <w:numPr>
          <w:ilvl w:val="0"/>
          <w:numId w:val="77"/>
        </w:numPr>
        <w:suppressAutoHyphens/>
        <w:spacing w:after="200" w:line="240" w:lineRule="auto"/>
        <w:ind w:left="360"/>
        <w:rPr>
          <w:rFonts w:cs="Calibri"/>
          <w:lang w:eastAsia="ar-SA"/>
        </w:rPr>
      </w:pPr>
      <w:r w:rsidRPr="0066752F">
        <w:rPr>
          <w:rFonts w:cs="Calibri"/>
          <w:lang w:eastAsia="ar-SA"/>
        </w:rPr>
        <w:t>Why is it important to make inferences when we read texts or view visual images?  This skill is important because many ideas in the texts we read are not directly stated.  We therefore need to “read between the lines” to get the most from what we read.  A side benefit is our active engagement with a text as we read for inferences.</w:t>
      </w:r>
    </w:p>
    <w:p w:rsidR="0066752F" w:rsidRPr="0066752F" w:rsidRDefault="0066752F" w:rsidP="0066752F">
      <w:pPr>
        <w:suppressAutoHyphens/>
        <w:spacing w:line="240" w:lineRule="auto"/>
        <w:rPr>
          <w:rFonts w:eastAsia="Times New Roman" w:cs="Calibri"/>
          <w:lang w:eastAsia="ar-SA"/>
        </w:rPr>
      </w:pPr>
    </w:p>
    <w:p w:rsidR="000F0C7E" w:rsidRPr="00AC5AD4" w:rsidRDefault="000F0C7E" w:rsidP="0066752F">
      <w:pPr>
        <w:pStyle w:val="ListParagraph"/>
        <w:ind w:left="450"/>
        <w:jc w:val="center"/>
      </w:pPr>
      <w:r w:rsidRPr="00AC5AD4">
        <w:br w:type="page"/>
      </w:r>
    </w:p>
    <w:p w:rsidR="0066752F" w:rsidRPr="0066752F" w:rsidRDefault="0066752F" w:rsidP="0066752F">
      <w:pPr>
        <w:spacing w:after="200"/>
        <w:jc w:val="center"/>
        <w:rPr>
          <w:rFonts w:ascii="Times New Roman" w:eastAsia="Times New Roman" w:hAnsi="Times New Roman" w:cs="Calibri"/>
          <w:sz w:val="40"/>
          <w:szCs w:val="40"/>
          <w:lang w:eastAsia="ar-SA"/>
        </w:rPr>
      </w:pPr>
      <w:r w:rsidRPr="0066752F">
        <w:rPr>
          <w:rFonts w:ascii="Times New Roman" w:eastAsia="Times New Roman" w:hAnsi="Times New Roman" w:cs="Calibri"/>
          <w:sz w:val="40"/>
          <w:szCs w:val="40"/>
          <w:lang w:eastAsia="ar-SA"/>
        </w:rPr>
        <w:lastRenderedPageBreak/>
        <w:t xml:space="preserve">How to Start an Essay – </w:t>
      </w:r>
      <w:r w:rsidR="00CC11C8">
        <w:rPr>
          <w:rFonts w:ascii="Times New Roman" w:eastAsia="Times New Roman" w:hAnsi="Times New Roman" w:cs="Calibri"/>
          <w:sz w:val="40"/>
          <w:szCs w:val="40"/>
          <w:lang w:eastAsia="ar-SA"/>
        </w:rPr>
        <w:t xml:space="preserve">Worksheet </w:t>
      </w:r>
      <w:r w:rsidRPr="0066752F">
        <w:rPr>
          <w:rFonts w:ascii="Times New Roman" w:eastAsia="Times New Roman" w:hAnsi="Times New Roman" w:cs="Calibri"/>
          <w:sz w:val="40"/>
          <w:szCs w:val="40"/>
          <w:lang w:eastAsia="ar-SA"/>
        </w:rPr>
        <w:t>Answer Key</w:t>
      </w:r>
    </w:p>
    <w:p w:rsidR="0066752F" w:rsidRPr="0066752F" w:rsidRDefault="0066752F" w:rsidP="0066752F">
      <w:pPr>
        <w:spacing w:after="200"/>
        <w:rPr>
          <w:rFonts w:ascii="Times New Roman" w:eastAsia="Times New Roman" w:hAnsi="Times New Roman" w:cs="Calibri"/>
          <w:b/>
          <w:sz w:val="24"/>
          <w:szCs w:val="24"/>
          <w:lang w:eastAsia="ar-SA"/>
        </w:rPr>
      </w:pPr>
      <w:r w:rsidRPr="0066752F">
        <w:rPr>
          <w:rFonts w:ascii="Times New Roman" w:eastAsia="Times New Roman" w:hAnsi="Times New Roman" w:cs="Calibri"/>
          <w:b/>
          <w:sz w:val="24"/>
          <w:szCs w:val="24"/>
          <w:lang w:eastAsia="ar-SA"/>
        </w:rPr>
        <w:t>PART A</w:t>
      </w:r>
    </w:p>
    <w:p w:rsidR="0066752F" w:rsidRPr="0066752F" w:rsidRDefault="0066752F" w:rsidP="0066752F">
      <w:pPr>
        <w:spacing w:after="200"/>
        <w:rPr>
          <w:rFonts w:ascii="Times New Roman" w:eastAsia="Times New Roman" w:hAnsi="Times New Roman" w:cs="Calibri"/>
          <w:b/>
          <w:sz w:val="24"/>
          <w:szCs w:val="24"/>
          <w:lang w:eastAsia="ar-SA"/>
        </w:rPr>
      </w:pPr>
      <w:r w:rsidRPr="0066752F">
        <w:rPr>
          <w:rFonts w:ascii="Times New Roman" w:eastAsia="Times New Roman" w:hAnsi="Times New Roman" w:cs="Calibri"/>
          <w:b/>
          <w:sz w:val="24"/>
          <w:szCs w:val="24"/>
          <w:lang w:eastAsia="ar-SA"/>
        </w:rPr>
        <w:t xml:space="preserve">“Asking Questions” </w:t>
      </w:r>
    </w:p>
    <w:p w:rsidR="0066752F" w:rsidRPr="0066752F" w:rsidRDefault="0066752F" w:rsidP="0066752F">
      <w:pPr>
        <w:spacing w:after="200"/>
        <w:rPr>
          <w:rFonts w:ascii="Times New Roman" w:eastAsia="Times New Roman" w:hAnsi="Times New Roman" w:cs="Calibri"/>
          <w:b/>
          <w:sz w:val="24"/>
          <w:szCs w:val="24"/>
          <w:lang w:eastAsia="ar-SA"/>
        </w:rPr>
      </w:pPr>
      <w:r w:rsidRPr="0066752F">
        <w:rPr>
          <w:rFonts w:ascii="Times New Roman" w:eastAsia="Times New Roman" w:hAnsi="Times New Roman" w:cs="Calibri"/>
          <w:b/>
          <w:sz w:val="24"/>
          <w:szCs w:val="24"/>
          <w:lang w:eastAsia="ar-SA"/>
        </w:rPr>
        <w:t xml:space="preserve">Writing prompt: </w:t>
      </w:r>
      <w:r w:rsidRPr="0066752F">
        <w:rPr>
          <w:rFonts w:ascii="Times New Roman" w:eastAsia="Times New Roman" w:hAnsi="Times New Roman" w:cs="Calibri"/>
          <w:sz w:val="24"/>
          <w:szCs w:val="24"/>
          <w:lang w:eastAsia="ar-SA"/>
        </w:rPr>
        <w:t>Do social networking sites provide as satisfying a connection to others as face-to-face dating?</w:t>
      </w:r>
    </w:p>
    <w:p w:rsidR="0066752F" w:rsidRPr="0066752F" w:rsidRDefault="0066752F" w:rsidP="0066752F">
      <w:pPr>
        <w:spacing w:after="200"/>
        <w:rPr>
          <w:rFonts w:ascii="Times New Roman" w:eastAsia="Times New Roman" w:hAnsi="Times New Roman" w:cs="Calibri"/>
          <w:b/>
          <w:sz w:val="24"/>
          <w:szCs w:val="24"/>
          <w:lang w:eastAsia="ar-SA"/>
        </w:rPr>
      </w:pPr>
      <w:r w:rsidRPr="0066752F">
        <w:rPr>
          <w:rFonts w:ascii="Times New Roman" w:eastAsia="Times New Roman" w:hAnsi="Times New Roman" w:cs="Calibri"/>
          <w:b/>
          <w:sz w:val="24"/>
          <w:szCs w:val="24"/>
          <w:lang w:eastAsia="ar-SA"/>
        </w:rPr>
        <w:t xml:space="preserve">Instructions: </w:t>
      </w:r>
      <w:r w:rsidRPr="0066752F">
        <w:rPr>
          <w:rFonts w:ascii="Times New Roman" w:eastAsia="Times New Roman" w:hAnsi="Times New Roman" w:cs="Calibri"/>
          <w:sz w:val="24"/>
          <w:szCs w:val="24"/>
          <w:lang w:eastAsia="ar-SA"/>
        </w:rPr>
        <w:t>Using the “asking questions” technique, explore the question above and generate five questions about this topic.</w:t>
      </w:r>
    </w:p>
    <w:p w:rsidR="0066752F" w:rsidRPr="0066752F" w:rsidRDefault="0066752F" w:rsidP="00BE149A">
      <w:pPr>
        <w:numPr>
          <w:ilvl w:val="0"/>
          <w:numId w:val="48"/>
        </w:numPr>
        <w:suppressAutoHyphens/>
        <w:spacing w:after="200" w:line="240" w:lineRule="auto"/>
        <w:contextualSpacing/>
        <w:rPr>
          <w:rFonts w:ascii="Times New Roman" w:eastAsia="Times New Roman" w:hAnsi="Times New Roman"/>
          <w:sz w:val="24"/>
          <w:szCs w:val="24"/>
          <w:lang w:eastAsia="ar-SA"/>
        </w:rPr>
      </w:pPr>
      <w:r w:rsidRPr="0066752F">
        <w:rPr>
          <w:rFonts w:ascii="Times New Roman" w:eastAsia="Times New Roman" w:hAnsi="Times New Roman"/>
          <w:sz w:val="24"/>
          <w:szCs w:val="24"/>
          <w:lang w:eastAsia="ar-SA"/>
        </w:rPr>
        <w:t>How many women are accosted from Internet sites?</w:t>
      </w:r>
    </w:p>
    <w:p w:rsidR="0066752F" w:rsidRPr="0066752F" w:rsidRDefault="0066752F" w:rsidP="00BE149A">
      <w:pPr>
        <w:numPr>
          <w:ilvl w:val="0"/>
          <w:numId w:val="48"/>
        </w:numPr>
        <w:suppressAutoHyphens/>
        <w:spacing w:after="200" w:line="240" w:lineRule="auto"/>
        <w:contextualSpacing/>
        <w:rPr>
          <w:rFonts w:ascii="Times New Roman" w:eastAsia="Times New Roman" w:hAnsi="Times New Roman"/>
          <w:sz w:val="24"/>
          <w:szCs w:val="24"/>
          <w:lang w:eastAsia="ar-SA"/>
        </w:rPr>
      </w:pPr>
      <w:r w:rsidRPr="0066752F">
        <w:rPr>
          <w:rFonts w:ascii="Times New Roman" w:eastAsia="Times New Roman" w:hAnsi="Times New Roman"/>
          <w:sz w:val="24"/>
          <w:szCs w:val="24"/>
          <w:lang w:eastAsia="ar-SA"/>
        </w:rPr>
        <w:t>How do people have relationships without actually seeing one another?</w:t>
      </w:r>
    </w:p>
    <w:p w:rsidR="0066752F" w:rsidRPr="0066752F" w:rsidRDefault="0066752F" w:rsidP="00BE149A">
      <w:pPr>
        <w:numPr>
          <w:ilvl w:val="0"/>
          <w:numId w:val="48"/>
        </w:numPr>
        <w:suppressAutoHyphens/>
        <w:spacing w:after="200" w:line="240" w:lineRule="auto"/>
        <w:contextualSpacing/>
        <w:rPr>
          <w:rFonts w:ascii="Times New Roman" w:eastAsia="Times New Roman" w:hAnsi="Times New Roman"/>
          <w:sz w:val="24"/>
          <w:szCs w:val="24"/>
          <w:lang w:eastAsia="ar-SA"/>
        </w:rPr>
      </w:pPr>
      <w:r w:rsidRPr="0066752F">
        <w:rPr>
          <w:rFonts w:ascii="Times New Roman" w:eastAsia="Times New Roman" w:hAnsi="Times New Roman"/>
          <w:sz w:val="24"/>
          <w:szCs w:val="24"/>
          <w:lang w:eastAsia="ar-SA"/>
        </w:rPr>
        <w:t>Are people losing social skills due to Internet dating?</w:t>
      </w:r>
    </w:p>
    <w:p w:rsidR="0066752F" w:rsidRPr="0066752F" w:rsidRDefault="0066752F" w:rsidP="00BE149A">
      <w:pPr>
        <w:numPr>
          <w:ilvl w:val="0"/>
          <w:numId w:val="48"/>
        </w:numPr>
        <w:suppressAutoHyphens/>
        <w:spacing w:after="200" w:line="240" w:lineRule="auto"/>
        <w:contextualSpacing/>
        <w:rPr>
          <w:rFonts w:ascii="Times New Roman" w:eastAsia="Times New Roman" w:hAnsi="Times New Roman"/>
          <w:sz w:val="24"/>
          <w:szCs w:val="24"/>
          <w:lang w:eastAsia="ar-SA"/>
        </w:rPr>
      </w:pPr>
      <w:r w:rsidRPr="0066752F">
        <w:rPr>
          <w:rFonts w:ascii="Times New Roman" w:eastAsia="Times New Roman" w:hAnsi="Times New Roman"/>
          <w:sz w:val="24"/>
          <w:szCs w:val="24"/>
          <w:lang w:eastAsia="ar-SA"/>
        </w:rPr>
        <w:t>How many couples who meet online get married?</w:t>
      </w:r>
    </w:p>
    <w:p w:rsidR="0066752F" w:rsidRPr="0066752F" w:rsidRDefault="0066752F" w:rsidP="00BE149A">
      <w:pPr>
        <w:numPr>
          <w:ilvl w:val="0"/>
          <w:numId w:val="48"/>
        </w:numPr>
        <w:suppressAutoHyphens/>
        <w:spacing w:after="200" w:line="240" w:lineRule="auto"/>
        <w:contextualSpacing/>
        <w:rPr>
          <w:rFonts w:ascii="Times New Roman" w:eastAsia="Times New Roman" w:hAnsi="Times New Roman"/>
          <w:sz w:val="24"/>
          <w:szCs w:val="24"/>
          <w:lang w:eastAsia="ar-SA"/>
        </w:rPr>
      </w:pPr>
      <w:r w:rsidRPr="0066752F">
        <w:rPr>
          <w:rFonts w:ascii="Times New Roman" w:eastAsia="Times New Roman" w:hAnsi="Times New Roman"/>
          <w:sz w:val="24"/>
          <w:szCs w:val="24"/>
          <w:lang w:eastAsia="ar-SA"/>
        </w:rPr>
        <w:t>Is this a good way for busy people to have a chance to meet others?</w:t>
      </w:r>
    </w:p>
    <w:p w:rsidR="0066752F" w:rsidRPr="0066752F" w:rsidRDefault="0066752F" w:rsidP="0066752F">
      <w:pPr>
        <w:spacing w:after="200"/>
        <w:jc w:val="center"/>
        <w:rPr>
          <w:rFonts w:ascii="Times New Roman" w:eastAsia="Times New Roman" w:hAnsi="Times New Roman" w:cs="Calibri"/>
          <w:b/>
          <w:sz w:val="24"/>
          <w:szCs w:val="24"/>
          <w:lang w:eastAsia="ar-SA"/>
        </w:rPr>
      </w:pPr>
    </w:p>
    <w:p w:rsidR="0066752F" w:rsidRPr="0066752F" w:rsidRDefault="0066752F" w:rsidP="0066752F">
      <w:pPr>
        <w:spacing w:after="200"/>
        <w:rPr>
          <w:rFonts w:ascii="Times New Roman" w:eastAsia="Times New Roman" w:hAnsi="Times New Roman" w:cs="Calibri"/>
          <w:b/>
          <w:sz w:val="24"/>
          <w:szCs w:val="24"/>
          <w:lang w:eastAsia="ar-SA"/>
        </w:rPr>
      </w:pPr>
      <w:r w:rsidRPr="0066752F">
        <w:rPr>
          <w:rFonts w:ascii="Times New Roman" w:eastAsia="Times New Roman" w:hAnsi="Times New Roman" w:cs="Calibri"/>
          <w:b/>
          <w:sz w:val="24"/>
          <w:szCs w:val="24"/>
          <w:lang w:eastAsia="ar-SA"/>
        </w:rPr>
        <w:t xml:space="preserve"> “Brainstorming” </w:t>
      </w:r>
    </w:p>
    <w:p w:rsidR="0066752F" w:rsidRPr="0066752F" w:rsidRDefault="0066752F" w:rsidP="0066752F">
      <w:pPr>
        <w:spacing w:after="200"/>
        <w:rPr>
          <w:rFonts w:ascii="Times New Roman" w:eastAsia="Times New Roman" w:hAnsi="Times New Roman" w:cs="Calibri"/>
          <w:b/>
          <w:sz w:val="24"/>
          <w:szCs w:val="24"/>
          <w:lang w:eastAsia="ar-SA"/>
        </w:rPr>
      </w:pPr>
      <w:r w:rsidRPr="0066752F">
        <w:rPr>
          <w:rFonts w:ascii="Times New Roman" w:eastAsia="Times New Roman" w:hAnsi="Times New Roman" w:cs="Calibri"/>
          <w:b/>
          <w:sz w:val="24"/>
          <w:szCs w:val="24"/>
          <w:lang w:eastAsia="ar-SA"/>
        </w:rPr>
        <w:t xml:space="preserve">Writing prompt: </w:t>
      </w:r>
      <w:r w:rsidRPr="0066752F">
        <w:rPr>
          <w:rFonts w:ascii="Times New Roman" w:eastAsia="Times New Roman" w:hAnsi="Times New Roman" w:cs="Calibri"/>
          <w:sz w:val="24"/>
          <w:szCs w:val="24"/>
          <w:lang w:eastAsia="ar-SA"/>
        </w:rPr>
        <w:t>What are the benefits of a vegetarian diet?</w:t>
      </w:r>
    </w:p>
    <w:p w:rsidR="0066752F" w:rsidRPr="0066752F" w:rsidRDefault="0066752F" w:rsidP="0066752F">
      <w:pPr>
        <w:spacing w:after="200"/>
        <w:rPr>
          <w:rFonts w:ascii="Times New Roman" w:eastAsia="Times New Roman" w:hAnsi="Times New Roman" w:cs="Calibri"/>
          <w:b/>
          <w:sz w:val="24"/>
          <w:szCs w:val="24"/>
          <w:lang w:eastAsia="ar-SA"/>
        </w:rPr>
      </w:pPr>
      <w:r w:rsidRPr="0066752F">
        <w:rPr>
          <w:rFonts w:ascii="Times New Roman" w:eastAsia="Times New Roman" w:hAnsi="Times New Roman" w:cs="Calibri"/>
          <w:b/>
          <w:sz w:val="24"/>
          <w:szCs w:val="24"/>
          <w:lang w:eastAsia="ar-SA"/>
        </w:rPr>
        <w:t xml:space="preserve">Instructions: </w:t>
      </w:r>
      <w:r w:rsidRPr="0066752F">
        <w:rPr>
          <w:rFonts w:ascii="Times New Roman" w:eastAsia="Times New Roman" w:hAnsi="Times New Roman" w:cs="Calibri"/>
          <w:sz w:val="24"/>
          <w:szCs w:val="24"/>
          <w:lang w:eastAsia="ar-SA"/>
        </w:rPr>
        <w:t>Using the brainstorming technique, generate a list of benefits of “going vegetarian.” Try to list at least five ideas. As you brainstorm, don’t judge your ideas. Just write down any ideas that come to mind that are focused on the question.</w:t>
      </w:r>
    </w:p>
    <w:p w:rsidR="0066752F" w:rsidRPr="0066752F" w:rsidRDefault="0066752F" w:rsidP="00BE149A">
      <w:pPr>
        <w:numPr>
          <w:ilvl w:val="0"/>
          <w:numId w:val="49"/>
        </w:numPr>
        <w:suppressAutoHyphens/>
        <w:spacing w:after="200" w:line="240" w:lineRule="auto"/>
        <w:contextualSpacing/>
        <w:rPr>
          <w:rFonts w:ascii="Times New Roman" w:eastAsia="Times New Roman" w:hAnsi="Times New Roman"/>
          <w:sz w:val="24"/>
          <w:szCs w:val="24"/>
          <w:lang w:eastAsia="ar-SA"/>
        </w:rPr>
      </w:pPr>
      <w:r w:rsidRPr="0066752F">
        <w:rPr>
          <w:rFonts w:ascii="Times New Roman" w:eastAsia="Times New Roman" w:hAnsi="Times New Roman"/>
          <w:sz w:val="24"/>
          <w:szCs w:val="24"/>
          <w:lang w:eastAsia="ar-SA"/>
        </w:rPr>
        <w:t>No animal fat clogging the arteries</w:t>
      </w:r>
    </w:p>
    <w:p w:rsidR="0066752F" w:rsidRPr="0066752F" w:rsidRDefault="0066752F" w:rsidP="00BE149A">
      <w:pPr>
        <w:numPr>
          <w:ilvl w:val="0"/>
          <w:numId w:val="49"/>
        </w:numPr>
        <w:suppressAutoHyphens/>
        <w:spacing w:after="200" w:line="240" w:lineRule="auto"/>
        <w:contextualSpacing/>
        <w:rPr>
          <w:rFonts w:ascii="Times New Roman" w:eastAsia="Times New Roman" w:hAnsi="Times New Roman"/>
          <w:sz w:val="24"/>
          <w:szCs w:val="24"/>
          <w:lang w:eastAsia="ar-SA"/>
        </w:rPr>
      </w:pPr>
      <w:r w:rsidRPr="0066752F">
        <w:rPr>
          <w:rFonts w:ascii="Times New Roman" w:eastAsia="Times New Roman" w:hAnsi="Times New Roman"/>
          <w:sz w:val="24"/>
          <w:szCs w:val="24"/>
          <w:lang w:eastAsia="ar-SA"/>
        </w:rPr>
        <w:t>Whole grains for good digestive health</w:t>
      </w:r>
    </w:p>
    <w:p w:rsidR="0066752F" w:rsidRPr="0066752F" w:rsidRDefault="0066752F" w:rsidP="00BE149A">
      <w:pPr>
        <w:numPr>
          <w:ilvl w:val="0"/>
          <w:numId w:val="49"/>
        </w:numPr>
        <w:suppressAutoHyphens/>
        <w:spacing w:after="200" w:line="240" w:lineRule="auto"/>
        <w:contextualSpacing/>
        <w:rPr>
          <w:rFonts w:ascii="Times New Roman" w:eastAsia="Times New Roman" w:hAnsi="Times New Roman"/>
          <w:sz w:val="24"/>
          <w:szCs w:val="24"/>
          <w:lang w:eastAsia="ar-SA"/>
        </w:rPr>
      </w:pPr>
      <w:r w:rsidRPr="0066752F">
        <w:rPr>
          <w:rFonts w:ascii="Times New Roman" w:eastAsia="Times New Roman" w:hAnsi="Times New Roman"/>
          <w:sz w:val="24"/>
          <w:szCs w:val="24"/>
          <w:lang w:eastAsia="ar-SA"/>
        </w:rPr>
        <w:t>No hormones or antibiotics that they inject in cows and chickens</w:t>
      </w:r>
    </w:p>
    <w:p w:rsidR="0066752F" w:rsidRPr="0066752F" w:rsidRDefault="0066752F" w:rsidP="00BE149A">
      <w:pPr>
        <w:numPr>
          <w:ilvl w:val="0"/>
          <w:numId w:val="49"/>
        </w:numPr>
        <w:suppressAutoHyphens/>
        <w:spacing w:after="200" w:line="240" w:lineRule="auto"/>
        <w:contextualSpacing/>
        <w:rPr>
          <w:rFonts w:ascii="Times New Roman" w:eastAsia="Times New Roman" w:hAnsi="Times New Roman"/>
          <w:sz w:val="24"/>
          <w:szCs w:val="24"/>
          <w:lang w:eastAsia="ar-SA"/>
        </w:rPr>
      </w:pPr>
      <w:r w:rsidRPr="0066752F">
        <w:rPr>
          <w:rFonts w:ascii="Times New Roman" w:eastAsia="Times New Roman" w:hAnsi="Times New Roman"/>
          <w:sz w:val="24"/>
          <w:szCs w:val="24"/>
          <w:lang w:eastAsia="ar-SA"/>
        </w:rPr>
        <w:t>More leafy greens that promote a strong immune system</w:t>
      </w:r>
    </w:p>
    <w:p w:rsidR="0066752F" w:rsidRPr="0066752F" w:rsidRDefault="0066752F" w:rsidP="00BE149A">
      <w:pPr>
        <w:numPr>
          <w:ilvl w:val="0"/>
          <w:numId w:val="49"/>
        </w:numPr>
        <w:suppressAutoHyphens/>
        <w:spacing w:after="200" w:line="240" w:lineRule="auto"/>
        <w:contextualSpacing/>
        <w:rPr>
          <w:rFonts w:ascii="Times New Roman" w:eastAsia="Times New Roman" w:hAnsi="Times New Roman"/>
          <w:sz w:val="24"/>
          <w:szCs w:val="24"/>
          <w:lang w:eastAsia="ar-SA"/>
        </w:rPr>
      </w:pPr>
      <w:r w:rsidRPr="0066752F">
        <w:rPr>
          <w:rFonts w:ascii="Times New Roman" w:eastAsia="Times New Roman" w:hAnsi="Times New Roman"/>
          <w:sz w:val="24"/>
          <w:szCs w:val="24"/>
          <w:lang w:eastAsia="ar-SA"/>
        </w:rPr>
        <w:t>Feeling good about not contributing to the growing environmental hazards of factory farms</w:t>
      </w:r>
    </w:p>
    <w:p w:rsidR="0066752F" w:rsidRPr="0066752F" w:rsidRDefault="0066752F" w:rsidP="0066752F">
      <w:pPr>
        <w:spacing w:after="200"/>
        <w:rPr>
          <w:rFonts w:ascii="Times New Roman" w:eastAsia="Times New Roman" w:hAnsi="Times New Roman" w:cs="Calibri"/>
          <w:b/>
          <w:sz w:val="24"/>
          <w:szCs w:val="24"/>
          <w:lang w:eastAsia="ar-SA"/>
        </w:rPr>
      </w:pPr>
      <w:r w:rsidRPr="0066752F">
        <w:rPr>
          <w:rFonts w:ascii="Times New Roman" w:eastAsia="Times New Roman" w:hAnsi="Times New Roman" w:cs="Calibri"/>
          <w:b/>
          <w:sz w:val="24"/>
          <w:szCs w:val="24"/>
          <w:lang w:eastAsia="ar-SA"/>
        </w:rPr>
        <w:br w:type="page"/>
      </w:r>
      <w:r w:rsidRPr="0066752F">
        <w:rPr>
          <w:rFonts w:ascii="Times New Roman" w:eastAsia="Times New Roman" w:hAnsi="Times New Roman" w:cs="Calibri"/>
          <w:b/>
          <w:sz w:val="24"/>
          <w:szCs w:val="24"/>
          <w:lang w:eastAsia="ar-SA"/>
        </w:rPr>
        <w:lastRenderedPageBreak/>
        <w:t xml:space="preserve">“Clustering” </w:t>
      </w:r>
    </w:p>
    <w:p w:rsidR="0066752F" w:rsidRPr="0066752F" w:rsidRDefault="0066752F" w:rsidP="0066752F">
      <w:pPr>
        <w:spacing w:after="200"/>
        <w:rPr>
          <w:rFonts w:ascii="Times New Roman" w:eastAsia="Times New Roman" w:hAnsi="Times New Roman" w:cs="Calibri"/>
          <w:b/>
          <w:sz w:val="24"/>
          <w:szCs w:val="24"/>
          <w:lang w:eastAsia="ar-SA"/>
        </w:rPr>
      </w:pPr>
      <w:r w:rsidRPr="0066752F">
        <w:rPr>
          <w:rFonts w:ascii="Times New Roman" w:eastAsia="Times New Roman" w:hAnsi="Times New Roman" w:cs="Calibri"/>
          <w:b/>
          <w:sz w:val="24"/>
          <w:szCs w:val="24"/>
          <w:lang w:eastAsia="ar-SA"/>
        </w:rPr>
        <w:t xml:space="preserve">Writing prompt: </w:t>
      </w:r>
      <w:r w:rsidRPr="0066752F">
        <w:rPr>
          <w:rFonts w:ascii="Times New Roman" w:eastAsia="Times New Roman" w:hAnsi="Times New Roman" w:cs="Calibri"/>
          <w:sz w:val="24"/>
          <w:szCs w:val="24"/>
          <w:lang w:eastAsia="ar-SA"/>
        </w:rPr>
        <w:t>How has the recent economic recession affected Americans’ lives?</w:t>
      </w:r>
    </w:p>
    <w:p w:rsidR="0066752F" w:rsidRPr="0066752F" w:rsidRDefault="007E308C" w:rsidP="0066752F">
      <w:pPr>
        <w:spacing w:after="200"/>
        <w:rPr>
          <w:rFonts w:ascii="Times New Roman" w:eastAsia="Times New Roman" w:hAnsi="Times New Roman" w:cs="Calibri"/>
          <w:b/>
          <w:sz w:val="24"/>
          <w:szCs w:val="24"/>
          <w:lang w:eastAsia="ar-SA"/>
        </w:rPr>
      </w:pPr>
      <w:r w:rsidRPr="0066752F">
        <w:rPr>
          <w:rFonts w:ascii="Times New Roman" w:eastAsia="Times New Roman" w:hAnsi="Times New Roman" w:cs="Calibri"/>
          <w:b/>
          <w:noProof/>
          <w:sz w:val="24"/>
          <w:szCs w:val="24"/>
        </w:rPr>
        <mc:AlternateContent>
          <mc:Choice Requires="wps">
            <w:drawing>
              <wp:anchor distT="0" distB="0" distL="114300" distR="114300" simplePos="0" relativeHeight="251704320" behindDoc="0" locked="0" layoutInCell="1" allowOverlap="1" wp14:anchorId="0E38391A" wp14:editId="1DF365D3">
                <wp:simplePos x="0" y="0"/>
                <wp:positionH relativeFrom="column">
                  <wp:posOffset>323850</wp:posOffset>
                </wp:positionH>
                <wp:positionV relativeFrom="paragraph">
                  <wp:posOffset>600710</wp:posOffset>
                </wp:positionV>
                <wp:extent cx="1590675" cy="1052195"/>
                <wp:effectExtent l="0" t="0" r="28575" b="14605"/>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1052195"/>
                        </a:xfrm>
                        <a:prstGeom prst="ellipse">
                          <a:avLst/>
                        </a:prstGeom>
                        <a:solidFill>
                          <a:srgbClr val="FFFFFF"/>
                        </a:solidFill>
                        <a:ln w="9525">
                          <a:solidFill>
                            <a:srgbClr val="000000"/>
                          </a:solidFill>
                          <a:round/>
                          <a:headEnd/>
                          <a:tailEnd/>
                        </a:ln>
                      </wps:spPr>
                      <wps:txbx>
                        <w:txbxContent>
                          <w:p w:rsidR="00E81836" w:rsidRPr="0066752F" w:rsidRDefault="00E81836" w:rsidP="0066752F">
                            <w:r w:rsidRPr="0066752F">
                              <w:t>Unemployment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48" style="position:absolute;margin-left:25.5pt;margin-top:47.3pt;width:125.25pt;height:82.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">
                <v:textbox>
                  <w:txbxContent>
                    <w:p w:rsidR="00E81836" w:rsidRPr="0066752F" w:rsidRDefault="00E81836" w:rsidP="0066752F">
                      <w:r w:rsidRPr="0066752F">
                        <w:t>Unemployment</w:t>
                      </w:r>
                    </w:p>
                  </w:txbxContent>
                </v:textbox>
              </v:oval>
            </w:pict>
          </mc:Fallback>
        </mc:AlternateContent>
      </w:r>
      <w:r w:rsidR="0066752F" w:rsidRPr="0066752F">
        <w:rPr>
          <w:rFonts w:ascii="Times New Roman" w:eastAsia="Times New Roman" w:hAnsi="Times New Roman" w:cs="Calibri"/>
          <w:b/>
          <w:noProof/>
          <w:sz w:val="24"/>
          <w:szCs w:val="24"/>
        </w:rPr>
        <mc:AlternateContent>
          <mc:Choice Requires="wps">
            <w:drawing>
              <wp:anchor distT="0" distB="0" distL="114300" distR="114300" simplePos="0" relativeHeight="251713536" behindDoc="0" locked="0" layoutInCell="1" allowOverlap="1" wp14:anchorId="3CAF78DC" wp14:editId="32BC5B14">
                <wp:simplePos x="0" y="0"/>
                <wp:positionH relativeFrom="column">
                  <wp:posOffset>4914900</wp:posOffset>
                </wp:positionH>
                <wp:positionV relativeFrom="paragraph">
                  <wp:posOffset>419100</wp:posOffset>
                </wp:positionV>
                <wp:extent cx="914400" cy="914400"/>
                <wp:effectExtent l="9525" t="9525" r="9525" b="9525"/>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rsidR="00E81836" w:rsidRPr="0066752F" w:rsidRDefault="00E81836" w:rsidP="0066752F">
                            <w:pPr>
                              <w:rPr>
                                <w:sz w:val="20"/>
                                <w:szCs w:val="20"/>
                              </w:rPr>
                            </w:pPr>
                            <w:r w:rsidRPr="0066752F">
                              <w:rPr>
                                <w:sz w:val="20"/>
                                <w:szCs w:val="20"/>
                              </w:rPr>
                              <w:t>Need to relocate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 o:spid="_x0000_s1049" style="position:absolute;margin-left:387pt;margin-top:33pt;width:1in;height:1in;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">
                <v:textbox>
                  <w:txbxContent>
                    <w:p w:rsidR="00E81836" w:rsidRPr="0066752F" w:rsidRDefault="00E81836" w:rsidP="0066752F">
                      <w:pPr>
                        <w:rPr>
                          <w:sz w:val="20"/>
                          <w:szCs w:val="20"/>
                        </w:rPr>
                      </w:pPr>
                      <w:r w:rsidRPr="0066752F">
                        <w:rPr>
                          <w:sz w:val="20"/>
                          <w:szCs w:val="20"/>
                        </w:rPr>
                        <w:t>Need to relocate</w:t>
                      </w:r>
                    </w:p>
                  </w:txbxContent>
                </v:textbox>
              </v:oval>
            </w:pict>
          </mc:Fallback>
        </mc:AlternateContent>
      </w:r>
      <w:r w:rsidR="0066752F" w:rsidRPr="0066752F">
        <w:rPr>
          <w:rFonts w:ascii="Times New Roman" w:eastAsia="Times New Roman" w:hAnsi="Times New Roman" w:cs="Calibri"/>
          <w:b/>
          <w:noProof/>
          <w:sz w:val="24"/>
          <w:szCs w:val="24"/>
        </w:rPr>
        <mc:AlternateContent>
          <mc:Choice Requires="wps">
            <w:drawing>
              <wp:anchor distT="0" distB="0" distL="114300" distR="114300" simplePos="0" relativeHeight="251718656" behindDoc="0" locked="0" layoutInCell="1" allowOverlap="1" wp14:anchorId="7EFEDFDC" wp14:editId="12DEF3B6">
                <wp:simplePos x="0" y="0"/>
                <wp:positionH relativeFrom="column">
                  <wp:posOffset>1867535</wp:posOffset>
                </wp:positionH>
                <wp:positionV relativeFrom="paragraph">
                  <wp:posOffset>419100</wp:posOffset>
                </wp:positionV>
                <wp:extent cx="1018540" cy="914400"/>
                <wp:effectExtent l="10160" t="9525" r="9525" b="9525"/>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8540" cy="914400"/>
                        </a:xfrm>
                        <a:prstGeom prst="ellipse">
                          <a:avLst/>
                        </a:prstGeom>
                        <a:solidFill>
                          <a:srgbClr val="FFFFFF"/>
                        </a:solidFill>
                        <a:ln w="9525">
                          <a:solidFill>
                            <a:srgbClr val="000000"/>
                          </a:solidFill>
                          <a:round/>
                          <a:headEnd/>
                          <a:tailEnd/>
                        </a:ln>
                      </wps:spPr>
                      <wps:txbx>
                        <w:txbxContent>
                          <w:p w:rsidR="00E81836" w:rsidRPr="0066752F" w:rsidRDefault="00E81836" w:rsidP="0066752F">
                            <w:pPr>
                              <w:rPr>
                                <w:sz w:val="20"/>
                                <w:szCs w:val="20"/>
                              </w:rPr>
                            </w:pPr>
                            <w:r w:rsidRPr="0066752F">
                              <w:rPr>
                                <w:sz w:val="20"/>
                                <w:szCs w:val="20"/>
                              </w:rPr>
                              <w:t>Loss of health benefits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8" o:spid="_x0000_s1050" style="position:absolute;margin-left:147.05pt;margin-top:33pt;width:80.2pt;height:1in;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">
                <v:textbox>
                  <w:txbxContent>
                    <w:p w:rsidR="00E81836" w:rsidRPr="0066752F" w:rsidRDefault="00E81836" w:rsidP="0066752F">
                      <w:pPr>
                        <w:rPr>
                          <w:sz w:val="20"/>
                          <w:szCs w:val="20"/>
                        </w:rPr>
                      </w:pPr>
                      <w:r w:rsidRPr="0066752F">
                        <w:rPr>
                          <w:sz w:val="20"/>
                          <w:szCs w:val="20"/>
                        </w:rPr>
                        <w:t>Loss of health benefits</w:t>
                      </w:r>
                    </w:p>
                  </w:txbxContent>
                </v:textbox>
              </v:oval>
            </w:pict>
          </mc:Fallback>
        </mc:AlternateContent>
      </w:r>
      <w:r w:rsidR="0066752F" w:rsidRPr="0066752F">
        <w:rPr>
          <w:rFonts w:ascii="Times New Roman" w:eastAsia="Times New Roman" w:hAnsi="Times New Roman" w:cs="Calibri"/>
          <w:b/>
          <w:sz w:val="24"/>
          <w:szCs w:val="24"/>
          <w:lang w:eastAsia="ar-SA"/>
        </w:rPr>
        <w:t xml:space="preserve">Instructions: </w:t>
      </w:r>
      <w:r w:rsidR="0066752F" w:rsidRPr="0066752F">
        <w:rPr>
          <w:rFonts w:ascii="Times New Roman" w:eastAsia="Times New Roman" w:hAnsi="Times New Roman" w:cs="Calibri"/>
          <w:sz w:val="24"/>
          <w:szCs w:val="24"/>
          <w:lang w:eastAsia="ar-SA"/>
        </w:rPr>
        <w:t>You can begin your cluster with the central idea of “effects of the recession.”  The surrounding bubbles can be major effects. The outlying bubbles are further details about these effects.</w:t>
      </w:r>
    </w:p>
    <w:p w:rsidR="0066752F" w:rsidRPr="007E308C" w:rsidRDefault="0066752F" w:rsidP="0066752F">
      <w:pPr>
        <w:spacing w:after="200"/>
        <w:rPr>
          <w:rFonts w:ascii="Times New Roman" w:eastAsia="Times New Roman" w:hAnsi="Times New Roman" w:cs="Calibri"/>
          <w:sz w:val="24"/>
          <w:szCs w:val="24"/>
          <w:lang w:eastAsia="ar-SA"/>
        </w:rPr>
      </w:pPr>
      <w:r w:rsidRPr="007E308C">
        <w:rPr>
          <w:rFonts w:ascii="Times New Roman" w:eastAsia="Times New Roman" w:hAnsi="Times New Roman" w:cs="Calibri"/>
          <w:noProof/>
          <w:sz w:val="24"/>
          <w:szCs w:val="24"/>
        </w:rPr>
        <mc:AlternateContent>
          <mc:Choice Requires="wps">
            <w:drawing>
              <wp:anchor distT="0" distB="0" distL="114300" distR="114300" simplePos="0" relativeHeight="251705344" behindDoc="0" locked="0" layoutInCell="1" allowOverlap="1" wp14:anchorId="4D09DAE1" wp14:editId="0E1ED710">
                <wp:simplePos x="0" y="0"/>
                <wp:positionH relativeFrom="column">
                  <wp:posOffset>3762375</wp:posOffset>
                </wp:positionH>
                <wp:positionV relativeFrom="paragraph">
                  <wp:posOffset>235585</wp:posOffset>
                </wp:positionV>
                <wp:extent cx="1447800" cy="1090295"/>
                <wp:effectExtent l="9525" t="5080" r="9525" b="952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090295"/>
                        </a:xfrm>
                        <a:prstGeom prst="ellipse">
                          <a:avLst/>
                        </a:prstGeom>
                        <a:solidFill>
                          <a:srgbClr val="FFFFFF"/>
                        </a:solidFill>
                        <a:ln w="9525">
                          <a:solidFill>
                            <a:srgbClr val="000000"/>
                          </a:solidFill>
                          <a:round/>
                          <a:headEnd/>
                          <a:tailEnd/>
                        </a:ln>
                      </wps:spPr>
                      <wps:txbx>
                        <w:txbxContent>
                          <w:p w:rsidR="00E81836" w:rsidRDefault="00E81836" w:rsidP="0066752F"/>
                          <w:p w:rsidR="00E81836" w:rsidRPr="0066752F" w:rsidRDefault="00E81836" w:rsidP="0066752F">
                            <w:r w:rsidRPr="0066752F">
                              <w:t>Loss of Home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 o:spid="_x0000_s1051" style="position:absolute;margin-left:296.25pt;margin-top:18.55pt;width:114pt;height:8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">
                <v:textbox>
                  <w:txbxContent>
                    <w:p w:rsidR="00E81836" w:rsidRDefault="00E81836" w:rsidP="0066752F"/>
                    <w:p w:rsidR="00E81836" w:rsidRPr="0066752F" w:rsidRDefault="00E81836" w:rsidP="0066752F">
                      <w:r w:rsidRPr="0066752F">
                        <w:t>Loss of Home</w:t>
                      </w:r>
                    </w:p>
                  </w:txbxContent>
                </v:textbox>
              </v:oval>
            </w:pict>
          </mc:Fallback>
        </mc:AlternateContent>
      </w:r>
    </w:p>
    <w:p w:rsidR="0066752F" w:rsidRPr="0066752F" w:rsidRDefault="0066752F" w:rsidP="0066752F">
      <w:pPr>
        <w:spacing w:after="200"/>
        <w:jc w:val="center"/>
        <w:rPr>
          <w:rFonts w:ascii="Times New Roman" w:eastAsia="Times New Roman" w:hAnsi="Times New Roman" w:cs="Calibri"/>
          <w:b/>
          <w:sz w:val="24"/>
          <w:szCs w:val="24"/>
          <w:lang w:eastAsia="ar-SA"/>
        </w:rPr>
      </w:pPr>
    </w:p>
    <w:p w:rsidR="0066752F" w:rsidRPr="0066752F" w:rsidRDefault="00F566FE" w:rsidP="0066752F">
      <w:pPr>
        <w:spacing w:after="200"/>
        <w:jc w:val="center"/>
        <w:rPr>
          <w:rFonts w:ascii="Times New Roman" w:eastAsia="Times New Roman" w:hAnsi="Times New Roman" w:cs="Calibri"/>
          <w:b/>
          <w:sz w:val="24"/>
          <w:szCs w:val="24"/>
          <w:lang w:eastAsia="ar-SA"/>
        </w:rPr>
      </w:pPr>
      <w:r w:rsidRPr="0066752F">
        <w:rPr>
          <w:rFonts w:ascii="Times New Roman" w:eastAsia="Times New Roman" w:hAnsi="Times New Roman" w:cs="Calibri"/>
          <w:b/>
          <w:noProof/>
          <w:sz w:val="24"/>
          <w:szCs w:val="24"/>
        </w:rPr>
        <mc:AlternateContent>
          <mc:Choice Requires="wps">
            <w:drawing>
              <wp:anchor distT="0" distB="0" distL="114300" distR="114300" simplePos="0" relativeHeight="251717632" behindDoc="0" locked="0" layoutInCell="1" allowOverlap="1" wp14:anchorId="233EB4F6" wp14:editId="37B10F98">
                <wp:simplePos x="0" y="0"/>
                <wp:positionH relativeFrom="column">
                  <wp:posOffset>47625</wp:posOffset>
                </wp:positionH>
                <wp:positionV relativeFrom="paragraph">
                  <wp:posOffset>192405</wp:posOffset>
                </wp:positionV>
                <wp:extent cx="1371600" cy="962025"/>
                <wp:effectExtent l="0" t="0" r="19050" b="2857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962025"/>
                        </a:xfrm>
                        <a:prstGeom prst="ellipse">
                          <a:avLst/>
                        </a:prstGeom>
                        <a:solidFill>
                          <a:srgbClr val="FFFFFF"/>
                        </a:solidFill>
                        <a:ln w="9525">
                          <a:solidFill>
                            <a:srgbClr val="000000"/>
                          </a:solidFill>
                          <a:round/>
                          <a:headEnd/>
                          <a:tailEnd/>
                        </a:ln>
                      </wps:spPr>
                      <wps:txbx>
                        <w:txbxContent>
                          <w:p w:rsidR="00E81836" w:rsidRPr="00F566FE" w:rsidRDefault="00E81836" w:rsidP="0066752F">
                            <w:r w:rsidRPr="0066752F">
                              <w:rPr>
                                <w:sz w:val="20"/>
                                <w:szCs w:val="20"/>
                              </w:rPr>
                              <w:t>Lack of money for goods</w:t>
                            </w:r>
                            <w:r w:rsidRPr="0066752F">
                              <w:t xml:space="preserve"> </w:t>
                            </w:r>
                            <w:r w:rsidRPr="0066752F">
                              <w:rPr>
                                <w:sz w:val="20"/>
                                <w:szCs w:val="20"/>
                              </w:rPr>
                              <w:t xml:space="preserve">and </w:t>
                            </w:r>
                            <w:r w:rsidRPr="00F566FE">
                              <w:rPr>
                                <w:sz w:val="20"/>
                                <w:szCs w:val="20"/>
                              </w:rPr>
                              <w:t>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52" style="position:absolute;left:0;text-align:left;margin-left:3.75pt;margin-top:15.15pt;width:108pt;height:75.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">
                <v:textbox>
                  <w:txbxContent>
                    <w:p w:rsidR="00E81836" w:rsidRPr="00F566FE" w:rsidRDefault="00E81836" w:rsidP="0066752F">
                      <w:r w:rsidRPr="0066752F">
                        <w:rPr>
                          <w:sz w:val="20"/>
                          <w:szCs w:val="20"/>
                        </w:rPr>
                        <w:t>Lack of money for goods</w:t>
                      </w:r>
                      <w:r w:rsidRPr="0066752F">
                        <w:t xml:space="preserve"> </w:t>
                      </w:r>
                      <w:r w:rsidRPr="0066752F">
                        <w:rPr>
                          <w:sz w:val="20"/>
                          <w:szCs w:val="20"/>
                        </w:rPr>
                        <w:t xml:space="preserve">and </w:t>
                      </w:r>
                      <w:r w:rsidRPr="00F566FE">
                        <w:rPr>
                          <w:sz w:val="20"/>
                          <w:szCs w:val="20"/>
                        </w:rPr>
                        <w:t>services</w:t>
                      </w:r>
                    </w:p>
                  </w:txbxContent>
                </v:textbox>
              </v:oval>
            </w:pict>
          </mc:Fallback>
        </mc:AlternateContent>
      </w:r>
      <w:r w:rsidR="007E308C" w:rsidRPr="0066752F">
        <w:rPr>
          <w:rFonts w:ascii="Times New Roman" w:eastAsia="Times New Roman" w:hAnsi="Times New Roman" w:cs="Calibri"/>
          <w:b/>
          <w:noProof/>
          <w:sz w:val="24"/>
          <w:szCs w:val="24"/>
        </w:rPr>
        <mc:AlternateContent>
          <mc:Choice Requires="wps">
            <w:drawing>
              <wp:anchor distT="0" distB="0" distL="114300" distR="114300" simplePos="0" relativeHeight="251712512" behindDoc="0" locked="0" layoutInCell="1" allowOverlap="1" wp14:anchorId="7D334976" wp14:editId="33962CBA">
                <wp:simplePos x="0" y="0"/>
                <wp:positionH relativeFrom="column">
                  <wp:posOffset>3552825</wp:posOffset>
                </wp:positionH>
                <wp:positionV relativeFrom="paragraph">
                  <wp:posOffset>263525</wp:posOffset>
                </wp:positionV>
                <wp:extent cx="209550" cy="152400"/>
                <wp:effectExtent l="0" t="0" r="19050" b="190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955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79.75pt;margin-top:20.75pt;width:16.5pt;height:12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"/>
            </w:pict>
          </mc:Fallback>
        </mc:AlternateContent>
      </w:r>
      <w:r w:rsidR="007E308C" w:rsidRPr="0066752F">
        <w:rPr>
          <w:rFonts w:ascii="Times New Roman" w:eastAsia="Times New Roman" w:hAnsi="Times New Roman" w:cs="Calibri"/>
          <w:b/>
          <w:noProof/>
          <w:sz w:val="24"/>
          <w:szCs w:val="24"/>
        </w:rPr>
        <mc:AlternateContent>
          <mc:Choice Requires="wps">
            <w:drawing>
              <wp:anchor distT="0" distB="0" distL="114300" distR="114300" simplePos="0" relativeHeight="251708416" behindDoc="0" locked="0" layoutInCell="1" allowOverlap="1" wp14:anchorId="5E2AF463" wp14:editId="30EE6F9A">
                <wp:simplePos x="0" y="0"/>
                <wp:positionH relativeFrom="column">
                  <wp:posOffset>1619250</wp:posOffset>
                </wp:positionH>
                <wp:positionV relativeFrom="paragraph">
                  <wp:posOffset>163830</wp:posOffset>
                </wp:positionV>
                <wp:extent cx="466725" cy="314325"/>
                <wp:effectExtent l="0" t="0" r="28575" b="2857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127.5pt;margin-top:12.9pt;width:36.75pt;height:24.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"/>
            </w:pict>
          </mc:Fallback>
        </mc:AlternateContent>
      </w:r>
      <w:r w:rsidR="0066752F" w:rsidRPr="0066752F">
        <w:rPr>
          <w:rFonts w:ascii="Times New Roman" w:eastAsia="Times New Roman" w:hAnsi="Times New Roman" w:cs="Calibri"/>
          <w:b/>
          <w:noProof/>
          <w:sz w:val="24"/>
          <w:szCs w:val="24"/>
        </w:rPr>
        <mc:AlternateContent>
          <mc:Choice Requires="wps">
            <w:drawing>
              <wp:anchor distT="0" distB="0" distL="114300" distR="114300" simplePos="0" relativeHeight="251702272" behindDoc="0" locked="0" layoutInCell="1" allowOverlap="1" wp14:anchorId="463C4787" wp14:editId="1190E50E">
                <wp:simplePos x="0" y="0"/>
                <wp:positionH relativeFrom="column">
                  <wp:posOffset>1752600</wp:posOffset>
                </wp:positionH>
                <wp:positionV relativeFrom="paragraph">
                  <wp:posOffset>163830</wp:posOffset>
                </wp:positionV>
                <wp:extent cx="2076450" cy="1323975"/>
                <wp:effectExtent l="9525" t="9525" r="9525" b="9525"/>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1323975"/>
                        </a:xfrm>
                        <a:prstGeom prst="ellipse">
                          <a:avLst/>
                        </a:prstGeom>
                        <a:solidFill>
                          <a:srgbClr val="FFFFFF"/>
                        </a:solidFill>
                        <a:ln w="9525">
                          <a:solidFill>
                            <a:srgbClr val="000000"/>
                          </a:solidFill>
                          <a:round/>
                          <a:headEnd/>
                          <a:tailEnd/>
                        </a:ln>
                      </wps:spPr>
                      <wps:txbx>
                        <w:txbxContent>
                          <w:p w:rsidR="00E81836" w:rsidRPr="0066752F" w:rsidRDefault="00E81836" w:rsidP="0066752F">
                            <w:pPr>
                              <w:jc w:val="center"/>
                              <w:rPr>
                                <w:sz w:val="32"/>
                                <w:szCs w:val="32"/>
                                <w:u w:val="single"/>
                              </w:rPr>
                            </w:pPr>
                            <w:r w:rsidRPr="0066752F">
                              <w:rPr>
                                <w:sz w:val="32"/>
                                <w:szCs w:val="32"/>
                                <w:u w:val="single"/>
                              </w:rPr>
                              <w:t>Effects of recession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53" style="position:absolute;left:0;text-align:left;margin-left:138pt;margin-top:12.9pt;width:163.5pt;height:10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">
                <v:textbox>
                  <w:txbxContent>
                    <w:p w:rsidR="00E81836" w:rsidRPr="0066752F" w:rsidRDefault="00E81836" w:rsidP="0066752F">
                      <w:pPr>
                        <w:jc w:val="center"/>
                        <w:rPr>
                          <w:sz w:val="32"/>
                          <w:szCs w:val="32"/>
                          <w:u w:val="single"/>
                        </w:rPr>
                      </w:pPr>
                      <w:r w:rsidRPr="0066752F">
                        <w:rPr>
                          <w:sz w:val="32"/>
                          <w:szCs w:val="32"/>
                          <w:u w:val="single"/>
                        </w:rPr>
                        <w:t>Effects of recession</w:t>
                      </w:r>
                    </w:p>
                  </w:txbxContent>
                </v:textbox>
              </v:oval>
            </w:pict>
          </mc:Fallback>
        </mc:AlternateContent>
      </w:r>
    </w:p>
    <w:p w:rsidR="0066752F" w:rsidRPr="0066752F" w:rsidRDefault="007E308C" w:rsidP="0066752F">
      <w:pPr>
        <w:spacing w:after="200"/>
        <w:jc w:val="center"/>
        <w:rPr>
          <w:rFonts w:ascii="Times New Roman" w:eastAsia="Times New Roman" w:hAnsi="Times New Roman" w:cs="Calibri"/>
          <w:b/>
          <w:sz w:val="24"/>
          <w:szCs w:val="24"/>
          <w:lang w:eastAsia="ar-SA"/>
        </w:rPr>
      </w:pPr>
      <w:r w:rsidRPr="0066752F">
        <w:rPr>
          <w:rFonts w:ascii="Times New Roman" w:eastAsia="Times New Roman" w:hAnsi="Times New Roman" w:cs="Calibri"/>
          <w:b/>
          <w:noProof/>
          <w:sz w:val="24"/>
          <w:szCs w:val="24"/>
        </w:rPr>
        <mc:AlternateContent>
          <mc:Choice Requires="wps">
            <w:drawing>
              <wp:anchor distT="0" distB="0" distL="114300" distR="114300" simplePos="0" relativeHeight="251715584" behindDoc="0" locked="0" layoutInCell="1" allowOverlap="1" wp14:anchorId="7EB009D9" wp14:editId="4276B9C6">
                <wp:simplePos x="0" y="0"/>
                <wp:positionH relativeFrom="column">
                  <wp:posOffset>4914900</wp:posOffset>
                </wp:positionH>
                <wp:positionV relativeFrom="paragraph">
                  <wp:posOffset>2540</wp:posOffset>
                </wp:positionV>
                <wp:extent cx="914400" cy="914400"/>
                <wp:effectExtent l="0" t="0" r="19050" b="19050"/>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rsidR="00E81836" w:rsidRPr="0066752F" w:rsidRDefault="00E81836" w:rsidP="0066752F">
                            <w:pPr>
                              <w:rPr>
                                <w:sz w:val="20"/>
                                <w:szCs w:val="20"/>
                              </w:rPr>
                            </w:pPr>
                            <w:r w:rsidRPr="0066752F">
                              <w:rPr>
                                <w:sz w:val="20"/>
                                <w:szCs w:val="20"/>
                              </w:rPr>
                              <w:t>Loss of equity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54" style="position:absolute;left:0;text-align:left;margin-left:387pt;margin-top:.2pt;width:1in;height:1in;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">
                <v:textbox>
                  <w:txbxContent>
                    <w:p w:rsidR="00E81836" w:rsidRPr="0066752F" w:rsidRDefault="00E81836" w:rsidP="0066752F">
                      <w:pPr>
                        <w:rPr>
                          <w:sz w:val="20"/>
                          <w:szCs w:val="20"/>
                        </w:rPr>
                      </w:pPr>
                      <w:r w:rsidRPr="0066752F">
                        <w:rPr>
                          <w:sz w:val="20"/>
                          <w:szCs w:val="20"/>
                        </w:rPr>
                        <w:t>Loss of equity</w:t>
                      </w:r>
                    </w:p>
                  </w:txbxContent>
                </v:textbox>
              </v:oval>
            </w:pict>
          </mc:Fallback>
        </mc:AlternateContent>
      </w:r>
    </w:p>
    <w:p w:rsidR="0066752F" w:rsidRPr="0066752F" w:rsidRDefault="0066752F" w:rsidP="0066752F">
      <w:pPr>
        <w:spacing w:after="200"/>
        <w:jc w:val="center"/>
        <w:rPr>
          <w:rFonts w:ascii="Times New Roman" w:eastAsia="Times New Roman" w:hAnsi="Times New Roman" w:cs="Calibri"/>
          <w:b/>
          <w:sz w:val="24"/>
          <w:szCs w:val="24"/>
          <w:lang w:eastAsia="ar-SA"/>
        </w:rPr>
      </w:pPr>
    </w:p>
    <w:p w:rsidR="0066752F" w:rsidRPr="0066752F" w:rsidRDefault="0066752F" w:rsidP="0066752F">
      <w:pPr>
        <w:spacing w:after="200"/>
        <w:jc w:val="center"/>
        <w:rPr>
          <w:rFonts w:ascii="Times New Roman" w:eastAsia="Times New Roman" w:hAnsi="Times New Roman" w:cs="Calibri"/>
          <w:b/>
          <w:sz w:val="24"/>
          <w:szCs w:val="24"/>
          <w:lang w:eastAsia="ar-SA"/>
        </w:rPr>
      </w:pPr>
      <w:r w:rsidRPr="0066752F">
        <w:rPr>
          <w:rFonts w:ascii="Times New Roman" w:eastAsia="Times New Roman" w:hAnsi="Times New Roman" w:cs="Calibri"/>
          <w:b/>
          <w:noProof/>
          <w:sz w:val="24"/>
          <w:szCs w:val="24"/>
        </w:rPr>
        <mc:AlternateContent>
          <mc:Choice Requires="wps">
            <w:drawing>
              <wp:anchor distT="0" distB="0" distL="114300" distR="114300" simplePos="0" relativeHeight="251710464" behindDoc="0" locked="0" layoutInCell="1" allowOverlap="1" wp14:anchorId="0EE539F7" wp14:editId="0AED7B32">
                <wp:simplePos x="0" y="0"/>
                <wp:positionH relativeFrom="column">
                  <wp:posOffset>1867535</wp:posOffset>
                </wp:positionH>
                <wp:positionV relativeFrom="paragraph">
                  <wp:posOffset>259715</wp:posOffset>
                </wp:positionV>
                <wp:extent cx="275590" cy="180975"/>
                <wp:effectExtent l="10160" t="5080" r="9525" b="1397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5590"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147.05pt;margin-top:20.45pt;width:21.7pt;height:14.2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"/>
            </w:pict>
          </mc:Fallback>
        </mc:AlternateContent>
      </w:r>
      <w:r w:rsidRPr="0066752F">
        <w:rPr>
          <w:rFonts w:ascii="Times New Roman" w:eastAsia="Times New Roman" w:hAnsi="Times New Roman" w:cs="Calibri"/>
          <w:b/>
          <w:noProof/>
          <w:sz w:val="24"/>
          <w:szCs w:val="24"/>
        </w:rPr>
        <mc:AlternateContent>
          <mc:Choice Requires="wps">
            <w:drawing>
              <wp:anchor distT="0" distB="0" distL="114300" distR="114300" simplePos="0" relativeHeight="251711488" behindDoc="0" locked="0" layoutInCell="1" allowOverlap="1" wp14:anchorId="1EAF5D9F" wp14:editId="48A76930">
                <wp:simplePos x="0" y="0"/>
                <wp:positionH relativeFrom="column">
                  <wp:posOffset>3552825</wp:posOffset>
                </wp:positionH>
                <wp:positionV relativeFrom="paragraph">
                  <wp:posOffset>168910</wp:posOffset>
                </wp:positionV>
                <wp:extent cx="276225" cy="90805"/>
                <wp:effectExtent l="9525" t="9525" r="9525" b="1397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76225" cy="90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279.75pt;margin-top:13.3pt;width:21.75pt;height:7.1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"/>
            </w:pict>
          </mc:Fallback>
        </mc:AlternateContent>
      </w:r>
      <w:r w:rsidRPr="0066752F">
        <w:rPr>
          <w:rFonts w:ascii="Times New Roman" w:eastAsia="Times New Roman" w:hAnsi="Times New Roman" w:cs="Calibri"/>
          <w:b/>
          <w:noProof/>
          <w:sz w:val="24"/>
          <w:szCs w:val="24"/>
        </w:rPr>
        <mc:AlternateContent>
          <mc:Choice Requires="wps">
            <w:drawing>
              <wp:anchor distT="0" distB="0" distL="114300" distR="114300" simplePos="0" relativeHeight="251703296" behindDoc="0" locked="0" layoutInCell="1" allowOverlap="1" wp14:anchorId="3F8D8160" wp14:editId="32A91153">
                <wp:simplePos x="0" y="0"/>
                <wp:positionH relativeFrom="column">
                  <wp:posOffset>419100</wp:posOffset>
                </wp:positionH>
                <wp:positionV relativeFrom="paragraph">
                  <wp:posOffset>116205</wp:posOffset>
                </wp:positionV>
                <wp:extent cx="1552575" cy="1205230"/>
                <wp:effectExtent l="9525" t="13970" r="9525" b="9525"/>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1205230"/>
                        </a:xfrm>
                        <a:prstGeom prst="ellipse">
                          <a:avLst/>
                        </a:prstGeom>
                        <a:solidFill>
                          <a:srgbClr val="FFFFFF"/>
                        </a:solidFill>
                        <a:ln w="9525">
                          <a:solidFill>
                            <a:srgbClr val="000000"/>
                          </a:solidFill>
                          <a:round/>
                          <a:headEnd/>
                          <a:tailEnd/>
                        </a:ln>
                      </wps:spPr>
                      <wps:txbx>
                        <w:txbxContent>
                          <w:p w:rsidR="00E81836" w:rsidRPr="0066752F" w:rsidRDefault="00E81836" w:rsidP="0066752F">
                            <w:r w:rsidRPr="0066752F">
                              <w:t>Lower Gross National Product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o:spid="_x0000_s1055" style="position:absolute;left:0;text-align:left;margin-left:33pt;margin-top:9.15pt;width:122.25pt;height:94.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">
                <v:textbox>
                  <w:txbxContent>
                    <w:p w:rsidR="00E81836" w:rsidRPr="0066752F" w:rsidRDefault="00E81836" w:rsidP="0066752F">
                      <w:r w:rsidRPr="0066752F">
                        <w:t>Lower Gross National Product</w:t>
                      </w:r>
                    </w:p>
                  </w:txbxContent>
                </v:textbox>
              </v:oval>
            </w:pict>
          </mc:Fallback>
        </mc:AlternateContent>
      </w:r>
      <w:r w:rsidRPr="0066752F">
        <w:rPr>
          <w:rFonts w:ascii="Times New Roman" w:eastAsia="Times New Roman" w:hAnsi="Times New Roman" w:cs="Calibri"/>
          <w:b/>
          <w:noProof/>
          <w:sz w:val="24"/>
          <w:szCs w:val="24"/>
        </w:rPr>
        <mc:AlternateContent>
          <mc:Choice Requires="wps">
            <w:drawing>
              <wp:anchor distT="0" distB="0" distL="114300" distR="114300" simplePos="0" relativeHeight="251706368" behindDoc="0" locked="0" layoutInCell="1" allowOverlap="1" wp14:anchorId="59BCB4C5" wp14:editId="376FE1E7">
                <wp:simplePos x="0" y="0"/>
                <wp:positionH relativeFrom="column">
                  <wp:posOffset>3371850</wp:posOffset>
                </wp:positionH>
                <wp:positionV relativeFrom="paragraph">
                  <wp:posOffset>168910</wp:posOffset>
                </wp:positionV>
                <wp:extent cx="1628775" cy="1152525"/>
                <wp:effectExtent l="9525" t="9525" r="9525" b="952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1152525"/>
                        </a:xfrm>
                        <a:prstGeom prst="ellipse">
                          <a:avLst/>
                        </a:prstGeom>
                        <a:solidFill>
                          <a:srgbClr val="FFFFFF"/>
                        </a:solidFill>
                        <a:ln w="9525">
                          <a:solidFill>
                            <a:srgbClr val="000000"/>
                          </a:solidFill>
                          <a:round/>
                          <a:headEnd/>
                          <a:tailEnd/>
                        </a:ln>
                      </wps:spPr>
                      <wps:txbx>
                        <w:txbxContent>
                          <w:p w:rsidR="00E81836" w:rsidRPr="0066752F" w:rsidRDefault="00E81836" w:rsidP="0066752F">
                            <w:r w:rsidRPr="0066752F">
                              <w:t>Personal Depression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56" style="position:absolute;left:0;text-align:left;margin-left:265.5pt;margin-top:13.3pt;width:128.25pt;height:90.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">
                <v:textbox>
                  <w:txbxContent>
                    <w:p w:rsidR="00E81836" w:rsidRPr="0066752F" w:rsidRDefault="00E81836" w:rsidP="0066752F">
                      <w:r w:rsidRPr="0066752F">
                        <w:t>Personal Depression</w:t>
                      </w:r>
                    </w:p>
                  </w:txbxContent>
                </v:textbox>
              </v:oval>
            </w:pict>
          </mc:Fallback>
        </mc:AlternateContent>
      </w:r>
    </w:p>
    <w:p w:rsidR="0066752F" w:rsidRPr="0066752F" w:rsidRDefault="0066752F" w:rsidP="0066752F">
      <w:pPr>
        <w:spacing w:after="200"/>
        <w:jc w:val="center"/>
        <w:rPr>
          <w:rFonts w:ascii="Times New Roman" w:eastAsia="Times New Roman" w:hAnsi="Times New Roman" w:cs="Calibri"/>
          <w:b/>
          <w:sz w:val="24"/>
          <w:szCs w:val="24"/>
          <w:lang w:eastAsia="ar-SA"/>
        </w:rPr>
      </w:pPr>
    </w:p>
    <w:p w:rsidR="0066752F" w:rsidRPr="0066752F" w:rsidRDefault="0066752F" w:rsidP="0066752F">
      <w:pPr>
        <w:spacing w:after="200"/>
        <w:jc w:val="center"/>
        <w:rPr>
          <w:rFonts w:ascii="Times New Roman" w:eastAsia="Times New Roman" w:hAnsi="Times New Roman" w:cs="Calibri"/>
          <w:b/>
          <w:sz w:val="24"/>
          <w:szCs w:val="24"/>
          <w:lang w:eastAsia="ar-SA"/>
        </w:rPr>
      </w:pPr>
      <w:r w:rsidRPr="0066752F">
        <w:rPr>
          <w:rFonts w:ascii="Times New Roman" w:eastAsia="Times New Roman" w:hAnsi="Times New Roman" w:cs="Calibri"/>
          <w:b/>
          <w:noProof/>
          <w:sz w:val="24"/>
          <w:szCs w:val="24"/>
        </w:rPr>
        <mc:AlternateContent>
          <mc:Choice Requires="wps">
            <w:drawing>
              <wp:anchor distT="0" distB="0" distL="114300" distR="114300" simplePos="0" relativeHeight="251707392" behindDoc="0" locked="0" layoutInCell="1" allowOverlap="1" wp14:anchorId="5E7357EE" wp14:editId="0A014119">
                <wp:simplePos x="0" y="0"/>
                <wp:positionH relativeFrom="column">
                  <wp:posOffset>4733925</wp:posOffset>
                </wp:positionH>
                <wp:positionV relativeFrom="paragraph">
                  <wp:posOffset>140970</wp:posOffset>
                </wp:positionV>
                <wp:extent cx="1266825" cy="1162050"/>
                <wp:effectExtent l="0" t="0" r="28575"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1162050"/>
                        </a:xfrm>
                        <a:prstGeom prst="ellipse">
                          <a:avLst/>
                        </a:prstGeom>
                        <a:solidFill>
                          <a:srgbClr val="FFFFFF"/>
                        </a:solidFill>
                        <a:ln w="9525">
                          <a:solidFill>
                            <a:srgbClr val="000000"/>
                          </a:solidFill>
                          <a:round/>
                          <a:headEnd/>
                          <a:tailEnd/>
                        </a:ln>
                      </wps:spPr>
                      <wps:txbx>
                        <w:txbxContent>
                          <w:p w:rsidR="00E81836" w:rsidRPr="0066752F" w:rsidRDefault="00E81836" w:rsidP="0066752F">
                            <w:pPr>
                              <w:rPr>
                                <w:sz w:val="20"/>
                                <w:szCs w:val="20"/>
                              </w:rPr>
                            </w:pPr>
                            <w:r w:rsidRPr="0066752F">
                              <w:rPr>
                                <w:sz w:val="20"/>
                                <w:szCs w:val="20"/>
                              </w:rPr>
                              <w:t xml:space="preserve">No </w:t>
                            </w:r>
                            <w:proofErr w:type="gramStart"/>
                            <w:r w:rsidRPr="0066752F">
                              <w:rPr>
                                <w:sz w:val="20"/>
                                <w:szCs w:val="20"/>
                              </w:rPr>
                              <w:t>motivation  to</w:t>
                            </w:r>
                            <w:proofErr w:type="gramEnd"/>
                            <w:r w:rsidRPr="0066752F">
                              <w:rPr>
                                <w:sz w:val="20"/>
                                <w:szCs w:val="20"/>
                              </w:rPr>
                              <w:t xml:space="preserve"> find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57" style="position:absolute;left:0;text-align:left;margin-left:372.75pt;margin-top:11.1pt;width:99.75pt;height:9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">
                <v:textbox>
                  <w:txbxContent>
                    <w:p w:rsidR="00E81836" w:rsidRPr="0066752F" w:rsidRDefault="00E81836" w:rsidP="0066752F">
                      <w:pPr>
                        <w:rPr>
                          <w:sz w:val="20"/>
                          <w:szCs w:val="20"/>
                        </w:rPr>
                      </w:pPr>
                      <w:r w:rsidRPr="0066752F">
                        <w:rPr>
                          <w:sz w:val="20"/>
                          <w:szCs w:val="20"/>
                        </w:rPr>
                        <w:t xml:space="preserve">No </w:t>
                      </w:r>
                      <w:proofErr w:type="gramStart"/>
                      <w:r w:rsidRPr="0066752F">
                        <w:rPr>
                          <w:sz w:val="20"/>
                          <w:szCs w:val="20"/>
                        </w:rPr>
                        <w:t>motivation  to</w:t>
                      </w:r>
                      <w:proofErr w:type="gramEnd"/>
                      <w:r w:rsidRPr="0066752F">
                        <w:rPr>
                          <w:sz w:val="20"/>
                          <w:szCs w:val="20"/>
                        </w:rPr>
                        <w:t xml:space="preserve"> find work</w:t>
                      </w:r>
                    </w:p>
                  </w:txbxContent>
                </v:textbox>
              </v:oval>
            </w:pict>
          </mc:Fallback>
        </mc:AlternateContent>
      </w:r>
    </w:p>
    <w:p w:rsidR="0066752F" w:rsidRPr="0066752F" w:rsidRDefault="007E308C" w:rsidP="0066752F">
      <w:pPr>
        <w:spacing w:after="200"/>
        <w:jc w:val="center"/>
        <w:rPr>
          <w:rFonts w:ascii="Times New Roman" w:eastAsia="Times New Roman" w:hAnsi="Times New Roman" w:cs="Calibri"/>
          <w:b/>
          <w:sz w:val="24"/>
          <w:szCs w:val="24"/>
          <w:lang w:eastAsia="ar-SA"/>
        </w:rPr>
      </w:pPr>
      <w:r w:rsidRPr="0066752F">
        <w:rPr>
          <w:rFonts w:ascii="Times New Roman" w:eastAsia="Times New Roman" w:hAnsi="Times New Roman" w:cs="Calibri"/>
          <w:b/>
          <w:noProof/>
          <w:sz w:val="24"/>
          <w:szCs w:val="24"/>
        </w:rPr>
        <mc:AlternateContent>
          <mc:Choice Requires="wps">
            <w:drawing>
              <wp:anchor distT="0" distB="0" distL="114300" distR="114300" simplePos="0" relativeHeight="251714560" behindDoc="0" locked="0" layoutInCell="1" allowOverlap="1" wp14:anchorId="6B5DF9EC" wp14:editId="0F49C321">
                <wp:simplePos x="0" y="0"/>
                <wp:positionH relativeFrom="column">
                  <wp:posOffset>-9525</wp:posOffset>
                </wp:positionH>
                <wp:positionV relativeFrom="paragraph">
                  <wp:posOffset>173355</wp:posOffset>
                </wp:positionV>
                <wp:extent cx="1104900" cy="1152525"/>
                <wp:effectExtent l="0" t="0" r="19050" b="28575"/>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1152525"/>
                        </a:xfrm>
                        <a:prstGeom prst="ellipse">
                          <a:avLst/>
                        </a:prstGeom>
                        <a:solidFill>
                          <a:srgbClr val="FFFFFF"/>
                        </a:solidFill>
                        <a:ln w="9525">
                          <a:solidFill>
                            <a:srgbClr val="000000"/>
                          </a:solidFill>
                          <a:round/>
                          <a:headEnd/>
                          <a:tailEnd/>
                        </a:ln>
                      </wps:spPr>
                      <wps:txbx>
                        <w:txbxContent>
                          <w:p w:rsidR="00E81836" w:rsidRPr="0066752F" w:rsidRDefault="00E81836" w:rsidP="0066752F">
                            <w:pPr>
                              <w:rPr>
                                <w:sz w:val="20"/>
                                <w:szCs w:val="20"/>
                              </w:rPr>
                            </w:pPr>
                            <w:r w:rsidRPr="0066752F">
                              <w:rPr>
                                <w:sz w:val="20"/>
                                <w:szCs w:val="20"/>
                              </w:rPr>
                              <w:t xml:space="preserve">Inability </w:t>
                            </w:r>
                            <w:proofErr w:type="gramStart"/>
                            <w:r w:rsidRPr="0066752F">
                              <w:rPr>
                                <w:sz w:val="20"/>
                                <w:szCs w:val="20"/>
                              </w:rPr>
                              <w:t>of  employers</w:t>
                            </w:r>
                            <w:proofErr w:type="gramEnd"/>
                            <w:r w:rsidRPr="0066752F">
                              <w:rPr>
                                <w:sz w:val="20"/>
                                <w:szCs w:val="20"/>
                              </w:rPr>
                              <w:t xml:space="preserve"> to create jobs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58" style="position:absolute;left:0;text-align:left;margin-left:-.75pt;margin-top:13.65pt;width:87pt;height:90.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">
                <v:textbox>
                  <w:txbxContent>
                    <w:p w:rsidR="00E81836" w:rsidRPr="0066752F" w:rsidRDefault="00E81836" w:rsidP="0066752F">
                      <w:pPr>
                        <w:rPr>
                          <w:sz w:val="20"/>
                          <w:szCs w:val="20"/>
                        </w:rPr>
                      </w:pPr>
                      <w:r w:rsidRPr="0066752F">
                        <w:rPr>
                          <w:sz w:val="20"/>
                          <w:szCs w:val="20"/>
                        </w:rPr>
                        <w:t xml:space="preserve">Inability </w:t>
                      </w:r>
                      <w:proofErr w:type="gramStart"/>
                      <w:r w:rsidRPr="0066752F">
                        <w:rPr>
                          <w:sz w:val="20"/>
                          <w:szCs w:val="20"/>
                        </w:rPr>
                        <w:t>of  employers</w:t>
                      </w:r>
                      <w:proofErr w:type="gramEnd"/>
                      <w:r w:rsidRPr="0066752F">
                        <w:rPr>
                          <w:sz w:val="20"/>
                          <w:szCs w:val="20"/>
                        </w:rPr>
                        <w:t xml:space="preserve"> to create jobs</w:t>
                      </w:r>
                    </w:p>
                  </w:txbxContent>
                </v:textbox>
              </v:oval>
            </w:pict>
          </mc:Fallback>
        </mc:AlternateContent>
      </w:r>
      <w:r w:rsidRPr="0066752F">
        <w:rPr>
          <w:rFonts w:ascii="Times New Roman" w:eastAsia="Times New Roman" w:hAnsi="Times New Roman" w:cs="Calibri"/>
          <w:b/>
          <w:noProof/>
          <w:sz w:val="24"/>
          <w:szCs w:val="24"/>
        </w:rPr>
        <mc:AlternateContent>
          <mc:Choice Requires="wps">
            <w:drawing>
              <wp:anchor distT="0" distB="0" distL="114300" distR="114300" simplePos="0" relativeHeight="251716608" behindDoc="0" locked="0" layoutInCell="1" allowOverlap="1" wp14:anchorId="651F7B30" wp14:editId="03C5BF73">
                <wp:simplePos x="0" y="0"/>
                <wp:positionH relativeFrom="column">
                  <wp:posOffset>1323975</wp:posOffset>
                </wp:positionH>
                <wp:positionV relativeFrom="paragraph">
                  <wp:posOffset>173990</wp:posOffset>
                </wp:positionV>
                <wp:extent cx="1181100" cy="1152525"/>
                <wp:effectExtent l="0" t="0" r="19050" b="2857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1152525"/>
                        </a:xfrm>
                        <a:prstGeom prst="ellipse">
                          <a:avLst/>
                        </a:prstGeom>
                        <a:solidFill>
                          <a:srgbClr val="FFFFFF"/>
                        </a:solidFill>
                        <a:ln w="9525">
                          <a:solidFill>
                            <a:srgbClr val="000000"/>
                          </a:solidFill>
                          <a:round/>
                          <a:headEnd/>
                          <a:tailEnd/>
                        </a:ln>
                      </wps:spPr>
                      <wps:txbx>
                        <w:txbxContent>
                          <w:p w:rsidR="00E81836" w:rsidRPr="0066752F" w:rsidRDefault="00E81836" w:rsidP="0066752F">
                            <w:proofErr w:type="gramStart"/>
                            <w:r w:rsidRPr="0066752F">
                              <w:rPr>
                                <w:sz w:val="20"/>
                                <w:szCs w:val="20"/>
                              </w:rPr>
                              <w:t>Trade  imbalance</w:t>
                            </w:r>
                            <w:proofErr w:type="gramEnd"/>
                            <w:r w:rsidRPr="0066752F">
                              <w:rPr>
                                <w:sz w:val="20"/>
                                <w:szCs w:val="20"/>
                              </w:rPr>
                              <w:t xml:space="preserve"> with other</w:t>
                            </w:r>
                            <w:r w:rsidRPr="0066752F">
                              <w:t xml:space="preserve"> </w:t>
                            </w:r>
                            <w:r w:rsidRPr="0066752F">
                              <w:rPr>
                                <w:sz w:val="20"/>
                                <w:szCs w:val="20"/>
                              </w:rPr>
                              <w:t>countries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59" style="position:absolute;left:0;text-align:left;margin-left:104.25pt;margin-top:13.7pt;width:93pt;height:90.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">
                <v:textbox>
                  <w:txbxContent>
                    <w:p w:rsidR="00E81836" w:rsidRPr="0066752F" w:rsidRDefault="00E81836" w:rsidP="0066752F">
                      <w:proofErr w:type="gramStart"/>
                      <w:r w:rsidRPr="0066752F">
                        <w:rPr>
                          <w:sz w:val="20"/>
                          <w:szCs w:val="20"/>
                        </w:rPr>
                        <w:t>Trade  imbalance</w:t>
                      </w:r>
                      <w:proofErr w:type="gramEnd"/>
                      <w:r w:rsidRPr="0066752F">
                        <w:rPr>
                          <w:sz w:val="20"/>
                          <w:szCs w:val="20"/>
                        </w:rPr>
                        <w:t xml:space="preserve"> with other</w:t>
                      </w:r>
                      <w:r w:rsidRPr="0066752F">
                        <w:t xml:space="preserve"> </w:t>
                      </w:r>
                      <w:r w:rsidRPr="0066752F">
                        <w:rPr>
                          <w:sz w:val="20"/>
                          <w:szCs w:val="20"/>
                        </w:rPr>
                        <w:t>countries</w:t>
                      </w:r>
                    </w:p>
                  </w:txbxContent>
                </v:textbox>
              </v:oval>
            </w:pict>
          </mc:Fallback>
        </mc:AlternateContent>
      </w:r>
    </w:p>
    <w:p w:rsidR="0066752F" w:rsidRPr="0066752F" w:rsidRDefault="0066752F" w:rsidP="0066752F">
      <w:pPr>
        <w:spacing w:after="200"/>
        <w:jc w:val="center"/>
        <w:rPr>
          <w:rFonts w:ascii="Times New Roman" w:eastAsia="Times New Roman" w:hAnsi="Times New Roman" w:cs="Calibri"/>
          <w:b/>
          <w:sz w:val="24"/>
          <w:szCs w:val="24"/>
          <w:lang w:eastAsia="ar-SA"/>
        </w:rPr>
      </w:pPr>
      <w:r w:rsidRPr="0066752F">
        <w:rPr>
          <w:rFonts w:ascii="Times New Roman" w:eastAsia="Times New Roman" w:hAnsi="Times New Roman" w:cs="Calibri"/>
          <w:b/>
          <w:noProof/>
          <w:sz w:val="24"/>
          <w:szCs w:val="24"/>
        </w:rPr>
        <mc:AlternateContent>
          <mc:Choice Requires="wps">
            <w:drawing>
              <wp:anchor distT="0" distB="0" distL="114300" distR="114300" simplePos="0" relativeHeight="251709440" behindDoc="0" locked="0" layoutInCell="1" allowOverlap="1" wp14:anchorId="5A16A468" wp14:editId="31AE221E">
                <wp:simplePos x="0" y="0"/>
                <wp:positionH relativeFrom="column">
                  <wp:posOffset>3762375</wp:posOffset>
                </wp:positionH>
                <wp:positionV relativeFrom="paragraph">
                  <wp:posOffset>7620</wp:posOffset>
                </wp:positionV>
                <wp:extent cx="914400" cy="914400"/>
                <wp:effectExtent l="9525" t="9525" r="9525" b="952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rsidR="00E81836" w:rsidRPr="0066752F" w:rsidRDefault="00E81836" w:rsidP="0066752F">
                            <w:pPr>
                              <w:rPr>
                                <w:sz w:val="20"/>
                                <w:szCs w:val="20"/>
                              </w:rPr>
                            </w:pPr>
                            <w:r w:rsidRPr="0066752F">
                              <w:rPr>
                                <w:sz w:val="20"/>
                                <w:szCs w:val="20"/>
                              </w:rPr>
                              <w:t>Divorce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60" style="position:absolute;left:0;text-align:left;margin-left:296.25pt;margin-top:.6pt;width:1in;height:1in;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">
                <v:textbox>
                  <w:txbxContent>
                    <w:p w:rsidR="00E81836" w:rsidRPr="0066752F" w:rsidRDefault="00E81836" w:rsidP="0066752F">
                      <w:pPr>
                        <w:rPr>
                          <w:sz w:val="20"/>
                          <w:szCs w:val="20"/>
                        </w:rPr>
                      </w:pPr>
                      <w:r w:rsidRPr="0066752F">
                        <w:rPr>
                          <w:sz w:val="20"/>
                          <w:szCs w:val="20"/>
                        </w:rPr>
                        <w:t>Divorce</w:t>
                      </w:r>
                    </w:p>
                  </w:txbxContent>
                </v:textbox>
              </v:oval>
            </w:pict>
          </mc:Fallback>
        </mc:AlternateContent>
      </w:r>
    </w:p>
    <w:p w:rsidR="0066752F" w:rsidRPr="0066752F" w:rsidRDefault="0066752F" w:rsidP="0066752F">
      <w:pPr>
        <w:spacing w:after="200"/>
        <w:jc w:val="center"/>
        <w:rPr>
          <w:rFonts w:ascii="Times New Roman" w:eastAsia="Times New Roman" w:hAnsi="Times New Roman" w:cs="Calibri"/>
          <w:b/>
          <w:sz w:val="24"/>
          <w:szCs w:val="24"/>
          <w:lang w:eastAsia="ar-SA"/>
        </w:rPr>
      </w:pPr>
    </w:p>
    <w:p w:rsidR="0066752F" w:rsidRPr="0066752F" w:rsidRDefault="0066752F" w:rsidP="0066752F">
      <w:pPr>
        <w:spacing w:after="200"/>
        <w:jc w:val="center"/>
        <w:rPr>
          <w:rFonts w:ascii="Times New Roman" w:eastAsia="Times New Roman" w:hAnsi="Times New Roman" w:cs="Calibri"/>
          <w:b/>
          <w:sz w:val="24"/>
          <w:szCs w:val="24"/>
          <w:lang w:eastAsia="ar-SA"/>
        </w:rPr>
      </w:pPr>
    </w:p>
    <w:p w:rsidR="0066752F" w:rsidRPr="0066752F" w:rsidRDefault="0066752F" w:rsidP="0066752F">
      <w:pPr>
        <w:spacing w:after="200"/>
        <w:jc w:val="center"/>
        <w:rPr>
          <w:rFonts w:ascii="Times New Roman" w:eastAsia="Times New Roman" w:hAnsi="Times New Roman" w:cs="Calibri"/>
          <w:b/>
          <w:sz w:val="24"/>
          <w:szCs w:val="24"/>
          <w:lang w:eastAsia="ar-SA"/>
        </w:rPr>
      </w:pPr>
    </w:p>
    <w:p w:rsidR="00E653A7" w:rsidRDefault="00E653A7">
      <w:pPr>
        <w:spacing w:line="240" w:lineRule="auto"/>
        <w:rPr>
          <w:rFonts w:ascii="Times New Roman" w:eastAsia="Times New Roman" w:hAnsi="Times New Roman" w:cs="Calibri"/>
          <w:b/>
          <w:sz w:val="24"/>
          <w:szCs w:val="24"/>
          <w:lang w:eastAsia="ar-SA"/>
        </w:rPr>
      </w:pPr>
      <w:r>
        <w:rPr>
          <w:rFonts w:ascii="Times New Roman" w:eastAsia="Times New Roman" w:hAnsi="Times New Roman" w:cs="Calibri"/>
          <w:b/>
          <w:sz w:val="24"/>
          <w:szCs w:val="24"/>
          <w:lang w:eastAsia="ar-SA"/>
        </w:rPr>
        <w:br w:type="page"/>
      </w:r>
    </w:p>
    <w:p w:rsidR="0066752F" w:rsidRPr="0066752F" w:rsidRDefault="0066752F" w:rsidP="0066752F">
      <w:pPr>
        <w:spacing w:after="200"/>
        <w:rPr>
          <w:rFonts w:ascii="Times New Roman" w:eastAsia="Times New Roman" w:hAnsi="Times New Roman" w:cs="Calibri"/>
          <w:b/>
          <w:sz w:val="24"/>
          <w:szCs w:val="24"/>
          <w:lang w:eastAsia="ar-SA"/>
        </w:rPr>
      </w:pPr>
      <w:r w:rsidRPr="0066752F">
        <w:rPr>
          <w:rFonts w:ascii="Times New Roman" w:eastAsia="Times New Roman" w:hAnsi="Times New Roman" w:cs="Calibri"/>
          <w:b/>
          <w:sz w:val="24"/>
          <w:szCs w:val="24"/>
          <w:lang w:eastAsia="ar-SA"/>
        </w:rPr>
        <w:lastRenderedPageBreak/>
        <w:t>“</w:t>
      </w:r>
      <w:proofErr w:type="spellStart"/>
      <w:r w:rsidRPr="0066752F">
        <w:rPr>
          <w:rFonts w:ascii="Times New Roman" w:eastAsia="Times New Roman" w:hAnsi="Times New Roman" w:cs="Calibri"/>
          <w:b/>
          <w:sz w:val="24"/>
          <w:szCs w:val="24"/>
          <w:lang w:eastAsia="ar-SA"/>
        </w:rPr>
        <w:t>Freewriting</w:t>
      </w:r>
      <w:proofErr w:type="spellEnd"/>
      <w:r w:rsidRPr="0066752F">
        <w:rPr>
          <w:rFonts w:ascii="Times New Roman" w:eastAsia="Times New Roman" w:hAnsi="Times New Roman" w:cs="Calibri"/>
          <w:b/>
          <w:sz w:val="24"/>
          <w:szCs w:val="24"/>
          <w:lang w:eastAsia="ar-SA"/>
        </w:rPr>
        <w:t xml:space="preserve">” </w:t>
      </w:r>
    </w:p>
    <w:p w:rsidR="0066752F" w:rsidRPr="0066752F" w:rsidRDefault="0066752F" w:rsidP="0066752F">
      <w:pPr>
        <w:spacing w:after="200"/>
        <w:rPr>
          <w:rFonts w:ascii="Times New Roman" w:eastAsia="Times New Roman" w:hAnsi="Times New Roman" w:cs="Calibri"/>
          <w:b/>
          <w:sz w:val="24"/>
          <w:szCs w:val="24"/>
          <w:lang w:eastAsia="ar-SA"/>
        </w:rPr>
      </w:pPr>
      <w:r w:rsidRPr="0066752F">
        <w:rPr>
          <w:rFonts w:ascii="Times New Roman" w:eastAsia="Times New Roman" w:hAnsi="Times New Roman" w:cs="Calibri"/>
          <w:b/>
          <w:sz w:val="24"/>
          <w:szCs w:val="24"/>
          <w:lang w:eastAsia="ar-SA"/>
        </w:rPr>
        <w:t xml:space="preserve">Writing prompt: </w:t>
      </w:r>
      <w:r w:rsidRPr="0066752F">
        <w:rPr>
          <w:rFonts w:ascii="Times New Roman" w:eastAsia="Times New Roman" w:hAnsi="Times New Roman" w:cs="Calibri"/>
          <w:sz w:val="24"/>
          <w:szCs w:val="24"/>
          <w:lang w:eastAsia="ar-SA"/>
        </w:rPr>
        <w:t>Should all eighteen-year-olds be required to serve their country for a year, either through military service or through some kind of community service?</w:t>
      </w:r>
    </w:p>
    <w:p w:rsidR="0066752F" w:rsidRDefault="0066752F" w:rsidP="0066752F">
      <w:pPr>
        <w:spacing w:after="200"/>
        <w:rPr>
          <w:rFonts w:ascii="Times New Roman" w:eastAsia="Times New Roman" w:hAnsi="Times New Roman" w:cs="Calibri"/>
          <w:b/>
          <w:sz w:val="24"/>
          <w:szCs w:val="24"/>
          <w:lang w:eastAsia="ar-SA"/>
        </w:rPr>
      </w:pPr>
      <w:r w:rsidRPr="0066752F">
        <w:rPr>
          <w:rFonts w:ascii="Times New Roman" w:eastAsia="Times New Roman" w:hAnsi="Times New Roman" w:cs="Calibri"/>
          <w:b/>
          <w:sz w:val="24"/>
          <w:szCs w:val="24"/>
          <w:lang w:eastAsia="ar-SA"/>
        </w:rPr>
        <w:t xml:space="preserve">Instructions: </w:t>
      </w:r>
      <w:r w:rsidRPr="0066752F">
        <w:rPr>
          <w:rFonts w:ascii="Times New Roman" w:eastAsia="Times New Roman" w:hAnsi="Times New Roman" w:cs="Calibri"/>
          <w:sz w:val="24"/>
          <w:szCs w:val="24"/>
          <w:lang w:eastAsia="ar-SA"/>
        </w:rPr>
        <w:t>For three minutes, write your thoughts and feelings about this topic. Include first impressions, national and personal benefits to consider, and any problems this policy might generate.</w:t>
      </w:r>
      <w:r w:rsidRPr="0066752F">
        <w:rPr>
          <w:rFonts w:ascii="Times New Roman" w:eastAsia="Times New Roman" w:hAnsi="Times New Roman" w:cs="Calibri"/>
          <w:b/>
          <w:sz w:val="24"/>
          <w:szCs w:val="24"/>
          <w:lang w:eastAsia="ar-SA"/>
        </w:rPr>
        <w:t xml:space="preserve"> </w:t>
      </w:r>
    </w:p>
    <w:p w:rsidR="00F13335" w:rsidRPr="00F13335" w:rsidRDefault="00F13335" w:rsidP="00F13335">
      <w:pPr>
        <w:spacing w:after="120" w:line="240" w:lineRule="auto"/>
        <w:rPr>
          <w:rFonts w:ascii="Times New Roman" w:eastAsia="Times New Roman" w:hAnsi="Times New Roman" w:cs="Calibri"/>
          <w:sz w:val="24"/>
          <w:szCs w:val="24"/>
          <w:lang w:eastAsia="ar-SA"/>
        </w:rPr>
      </w:pPr>
      <w:r w:rsidRPr="00F13335">
        <w:rPr>
          <w:rFonts w:ascii="Times New Roman" w:eastAsia="Times New Roman" w:hAnsi="Times New Roman" w:cs="Calibri"/>
          <w:sz w:val="24"/>
          <w:szCs w:val="24"/>
          <w:u w:val="single"/>
          <w:lang w:eastAsia="ar-SA"/>
        </w:rPr>
        <w:t>Sample answer</w:t>
      </w:r>
      <w:r w:rsidRPr="00F13335">
        <w:rPr>
          <w:rFonts w:ascii="Times New Roman" w:eastAsia="Times New Roman" w:hAnsi="Times New Roman" w:cs="Calibri"/>
          <w:sz w:val="24"/>
          <w:szCs w:val="24"/>
          <w:lang w:eastAsia="ar-SA"/>
        </w:rPr>
        <w:t>:</w:t>
      </w:r>
    </w:p>
    <w:p w:rsidR="0066752F" w:rsidRPr="0066752F" w:rsidRDefault="0066752F" w:rsidP="0066752F">
      <w:pPr>
        <w:suppressAutoHyphens/>
        <w:spacing w:line="240" w:lineRule="auto"/>
        <w:rPr>
          <w:rFonts w:ascii="Times New Roman" w:eastAsia="Times New Roman" w:hAnsi="Times New Roman" w:cs="Calibri"/>
          <w:sz w:val="24"/>
          <w:szCs w:val="24"/>
          <w:lang w:eastAsia="ar-SA"/>
        </w:rPr>
      </w:pPr>
      <w:r w:rsidRPr="0066752F">
        <w:rPr>
          <w:rFonts w:ascii="Times New Roman" w:eastAsia="Times New Roman" w:hAnsi="Times New Roman" w:cs="Calibri"/>
          <w:sz w:val="24"/>
          <w:szCs w:val="24"/>
          <w:lang w:eastAsia="ar-SA"/>
        </w:rPr>
        <w:t xml:space="preserve">I know that in other countries students out of high school are required to join the military. I don’t think we should have to join the army or navy, but I do like the idea of having to do some national service for the country. If people were given choices of the kinds of projects they could get involved with, then there would be options for everyone. I think we should contribute more of ourselves to our country and not just selfishly think of our own lives and careers. But how would something like this </w:t>
      </w:r>
      <w:proofErr w:type="gramStart"/>
      <w:r w:rsidRPr="0066752F">
        <w:rPr>
          <w:rFonts w:ascii="Times New Roman" w:eastAsia="Times New Roman" w:hAnsi="Times New Roman" w:cs="Calibri"/>
          <w:sz w:val="24"/>
          <w:szCs w:val="24"/>
          <w:lang w:eastAsia="ar-SA"/>
        </w:rPr>
        <w:t>be</w:t>
      </w:r>
      <w:proofErr w:type="gramEnd"/>
      <w:r w:rsidRPr="0066752F">
        <w:rPr>
          <w:rFonts w:ascii="Times New Roman" w:eastAsia="Times New Roman" w:hAnsi="Times New Roman" w:cs="Calibri"/>
          <w:sz w:val="24"/>
          <w:szCs w:val="24"/>
          <w:lang w:eastAsia="ar-SA"/>
        </w:rPr>
        <w:t xml:space="preserve"> implemented? Sounds like a major logistical nightmare. I know many would be furious and outraged, but like with any law at first, people have to get used to it. It would provide great benefits to many segments of our country. People could volunteer to teach, build roads, </w:t>
      </w:r>
      <w:proofErr w:type="gramStart"/>
      <w:r w:rsidRPr="0066752F">
        <w:rPr>
          <w:rFonts w:ascii="Times New Roman" w:eastAsia="Times New Roman" w:hAnsi="Times New Roman" w:cs="Calibri"/>
          <w:sz w:val="24"/>
          <w:szCs w:val="24"/>
          <w:lang w:eastAsia="ar-SA"/>
        </w:rPr>
        <w:t>join</w:t>
      </w:r>
      <w:proofErr w:type="gramEnd"/>
      <w:r w:rsidRPr="0066752F">
        <w:rPr>
          <w:rFonts w:ascii="Times New Roman" w:eastAsia="Times New Roman" w:hAnsi="Times New Roman" w:cs="Calibri"/>
          <w:sz w:val="24"/>
          <w:szCs w:val="24"/>
          <w:lang w:eastAsia="ar-SA"/>
        </w:rPr>
        <w:t xml:space="preserve"> the military. I’m sure leaders could think of other kinds of service. I think people would feel good about </w:t>
      </w:r>
      <w:proofErr w:type="gramStart"/>
      <w:r w:rsidRPr="0066752F">
        <w:rPr>
          <w:rFonts w:ascii="Times New Roman" w:eastAsia="Times New Roman" w:hAnsi="Times New Roman" w:cs="Calibri"/>
          <w:sz w:val="24"/>
          <w:szCs w:val="24"/>
          <w:lang w:eastAsia="ar-SA"/>
        </w:rPr>
        <w:t>themselves</w:t>
      </w:r>
      <w:proofErr w:type="gramEnd"/>
      <w:r w:rsidRPr="0066752F">
        <w:rPr>
          <w:rFonts w:ascii="Times New Roman" w:eastAsia="Times New Roman" w:hAnsi="Times New Roman" w:cs="Calibri"/>
          <w:sz w:val="24"/>
          <w:szCs w:val="24"/>
          <w:lang w:eastAsia="ar-SA"/>
        </w:rPr>
        <w:t xml:space="preserve"> and proud to help others. </w:t>
      </w:r>
    </w:p>
    <w:p w:rsidR="0066752F" w:rsidRPr="0066752F" w:rsidRDefault="0066752F" w:rsidP="0066752F">
      <w:pPr>
        <w:suppressAutoHyphens/>
        <w:spacing w:line="240" w:lineRule="auto"/>
        <w:rPr>
          <w:rFonts w:ascii="Times New Roman" w:eastAsia="Times New Roman" w:hAnsi="Times New Roman" w:cs="Calibri"/>
          <w:sz w:val="24"/>
          <w:szCs w:val="24"/>
          <w:lang w:eastAsia="ar-SA"/>
        </w:rPr>
      </w:pPr>
    </w:p>
    <w:p w:rsidR="0066752F" w:rsidRPr="0066752F" w:rsidRDefault="0066752F" w:rsidP="0066752F">
      <w:pPr>
        <w:suppressAutoHyphens/>
        <w:spacing w:line="240" w:lineRule="auto"/>
        <w:rPr>
          <w:rFonts w:ascii="Times New Roman" w:eastAsia="Times New Roman" w:hAnsi="Times New Roman" w:cs="Calibri"/>
          <w:sz w:val="24"/>
          <w:szCs w:val="24"/>
          <w:lang w:eastAsia="ar-SA"/>
        </w:rPr>
      </w:pPr>
    </w:p>
    <w:p w:rsidR="0066752F" w:rsidRPr="0066752F" w:rsidRDefault="0066752F" w:rsidP="0066752F">
      <w:pPr>
        <w:suppressAutoHyphens/>
        <w:spacing w:line="240" w:lineRule="auto"/>
        <w:rPr>
          <w:rFonts w:ascii="Times New Roman" w:eastAsia="Times New Roman" w:hAnsi="Times New Roman" w:cs="Calibri"/>
          <w:b/>
          <w:sz w:val="28"/>
          <w:szCs w:val="28"/>
          <w:lang w:eastAsia="ar-SA"/>
        </w:rPr>
      </w:pPr>
      <w:r w:rsidRPr="0066752F">
        <w:rPr>
          <w:rFonts w:ascii="Times New Roman" w:eastAsia="Times New Roman" w:hAnsi="Times New Roman" w:cs="Calibri"/>
          <w:b/>
          <w:sz w:val="28"/>
          <w:szCs w:val="28"/>
          <w:lang w:eastAsia="ar-SA"/>
        </w:rPr>
        <w:t>Part B</w:t>
      </w:r>
    </w:p>
    <w:p w:rsidR="0066752F" w:rsidRPr="0066752F" w:rsidRDefault="0066752F" w:rsidP="0066752F">
      <w:pPr>
        <w:suppressAutoHyphens/>
        <w:spacing w:line="240" w:lineRule="auto"/>
        <w:rPr>
          <w:rFonts w:ascii="Times New Roman" w:eastAsia="Times New Roman" w:hAnsi="Times New Roman" w:cs="Calibri"/>
          <w:b/>
          <w:sz w:val="28"/>
          <w:szCs w:val="28"/>
          <w:lang w:eastAsia="ar-SA"/>
        </w:rPr>
      </w:pPr>
    </w:p>
    <w:p w:rsidR="0066752F" w:rsidRPr="0066752F" w:rsidRDefault="0066752F" w:rsidP="0066752F">
      <w:pPr>
        <w:suppressAutoHyphens/>
        <w:spacing w:line="240" w:lineRule="auto"/>
        <w:rPr>
          <w:rFonts w:ascii="Times New Roman" w:eastAsia="Times New Roman" w:hAnsi="Times New Roman" w:cs="Calibri"/>
          <w:sz w:val="24"/>
          <w:szCs w:val="24"/>
          <w:lang w:eastAsia="ar-SA"/>
        </w:rPr>
      </w:pPr>
      <w:r w:rsidRPr="0066752F">
        <w:rPr>
          <w:rFonts w:ascii="Times New Roman" w:eastAsia="Times New Roman" w:hAnsi="Times New Roman" w:cs="Calibri"/>
          <w:sz w:val="24"/>
          <w:szCs w:val="24"/>
          <w:lang w:eastAsia="ar-SA"/>
        </w:rPr>
        <w:t>In pairs, one student gives his or her opinion about the topic. The other listens, and then asks questions for clarification or provides an alternate point of view to consider. The tutor will play the role of one of the students.</w:t>
      </w:r>
    </w:p>
    <w:p w:rsidR="0066752F" w:rsidRDefault="0066752F" w:rsidP="0066752F">
      <w:pPr>
        <w:spacing w:after="200"/>
        <w:rPr>
          <w:rFonts w:ascii="Times New Roman" w:eastAsia="Times New Roman" w:hAnsi="Times New Roman" w:cs="Calibri"/>
          <w:b/>
          <w:sz w:val="28"/>
          <w:szCs w:val="28"/>
          <w:lang w:eastAsia="ar-SA"/>
        </w:rPr>
      </w:pPr>
    </w:p>
    <w:p w:rsidR="00F13335" w:rsidRPr="00F13335" w:rsidRDefault="00F13335" w:rsidP="00F13335">
      <w:pPr>
        <w:spacing w:after="120" w:line="240" w:lineRule="auto"/>
        <w:rPr>
          <w:rFonts w:ascii="Times New Roman" w:eastAsia="Times New Roman" w:hAnsi="Times New Roman" w:cs="Calibri"/>
          <w:sz w:val="24"/>
          <w:szCs w:val="24"/>
          <w:lang w:eastAsia="ar-SA"/>
        </w:rPr>
      </w:pPr>
      <w:r>
        <w:rPr>
          <w:rFonts w:ascii="Times New Roman" w:eastAsia="Times New Roman" w:hAnsi="Times New Roman" w:cs="Calibri"/>
          <w:sz w:val="24"/>
          <w:szCs w:val="24"/>
          <w:u w:val="single"/>
          <w:lang w:eastAsia="ar-SA"/>
        </w:rPr>
        <w:t>Answers will vary.</w:t>
      </w:r>
    </w:p>
    <w:p w:rsidR="0040213A" w:rsidRPr="00AC5AD4" w:rsidRDefault="0040213A">
      <w:pPr>
        <w:spacing w:line="240" w:lineRule="auto"/>
        <w:rPr>
          <w:sz w:val="32"/>
          <w:szCs w:val="32"/>
        </w:rPr>
      </w:pPr>
      <w:r w:rsidRPr="00AC5AD4">
        <w:rPr>
          <w:sz w:val="32"/>
          <w:szCs w:val="32"/>
        </w:rPr>
        <w:br w:type="page"/>
      </w:r>
    </w:p>
    <w:p w:rsidR="001A0B93" w:rsidRPr="001A0B93" w:rsidRDefault="001A0B93" w:rsidP="001A0B93">
      <w:pPr>
        <w:pageBreakBefore/>
        <w:suppressAutoHyphens/>
        <w:autoSpaceDE w:val="0"/>
        <w:spacing w:after="120" w:line="240" w:lineRule="auto"/>
        <w:jc w:val="center"/>
        <w:rPr>
          <w:rFonts w:ascii="Times New Roman" w:eastAsia="Times New Roman" w:hAnsi="Times New Roman" w:cs="Courier New"/>
          <w:iCs/>
          <w:sz w:val="40"/>
          <w:szCs w:val="40"/>
          <w:lang w:eastAsia="ar-SA"/>
        </w:rPr>
      </w:pPr>
      <w:r w:rsidRPr="001A0B93">
        <w:rPr>
          <w:rFonts w:ascii="Times New Roman" w:eastAsia="Times New Roman" w:hAnsi="Times New Roman"/>
          <w:iCs/>
          <w:sz w:val="40"/>
          <w:szCs w:val="40"/>
          <w:lang w:eastAsia="ar-SA"/>
        </w:rPr>
        <w:lastRenderedPageBreak/>
        <w:t xml:space="preserve">MLA Style 1 – Worksheet </w:t>
      </w:r>
      <w:r w:rsidRPr="001A0B93">
        <w:rPr>
          <w:rFonts w:ascii="Times New Roman" w:eastAsia="Times New Roman" w:hAnsi="Times New Roman" w:cs="Courier New"/>
          <w:iCs/>
          <w:sz w:val="40"/>
          <w:szCs w:val="40"/>
          <w:lang w:eastAsia="ar-SA"/>
        </w:rPr>
        <w:t>Answer Key</w:t>
      </w:r>
    </w:p>
    <w:p w:rsidR="001A0B93" w:rsidRPr="001A0B93" w:rsidRDefault="001A0B93" w:rsidP="001A0B93">
      <w:pPr>
        <w:tabs>
          <w:tab w:val="left" w:pos="360"/>
        </w:tabs>
        <w:suppressAutoHyphens/>
        <w:spacing w:after="200" w:line="240" w:lineRule="auto"/>
        <w:rPr>
          <w:rFonts w:ascii="Times New Roman" w:hAnsi="Times New Roman" w:cs="Calibri"/>
          <w:sz w:val="24"/>
          <w:szCs w:val="24"/>
          <w:lang w:eastAsia="ar-SA"/>
        </w:rPr>
      </w:pPr>
      <w:r w:rsidRPr="001A0B93">
        <w:rPr>
          <w:rFonts w:ascii="Times New Roman" w:hAnsi="Times New Roman" w:cs="Calibri"/>
          <w:b/>
          <w:sz w:val="32"/>
          <w:szCs w:val="32"/>
          <w:lang w:eastAsia="ar-SA"/>
        </w:rPr>
        <w:t>Exercise 1:</w:t>
      </w:r>
      <w:r w:rsidRPr="001A0B93">
        <w:rPr>
          <w:rFonts w:ascii="Times New Roman" w:hAnsi="Times New Roman" w:cs="Calibri"/>
          <w:sz w:val="24"/>
          <w:szCs w:val="24"/>
          <w:lang w:eastAsia="ar-SA"/>
        </w:rPr>
        <w:t xml:space="preserve">  Create correctly formatted parenthetical citations for each of the four quotations below.  Use the attached Works Cited list to access citation information for each quote. Then refer to the MLA Citation Style Sheet to cite each quotation correctly.</w:t>
      </w:r>
      <w:r w:rsidRPr="001A0B93">
        <w:rPr>
          <w:rFonts w:ascii="Times New Roman" w:hAnsi="Times New Roman" w:cs="Calibri"/>
          <w:sz w:val="24"/>
          <w:szCs w:val="24"/>
          <w:lang w:eastAsia="ar-SA"/>
        </w:rPr>
        <w:br/>
      </w:r>
      <w:r w:rsidRPr="001A0B93">
        <w:rPr>
          <w:rFonts w:ascii="Times New Roman" w:hAnsi="Times New Roman" w:cs="Calibri"/>
          <w:sz w:val="24"/>
          <w:szCs w:val="24"/>
          <w:lang w:eastAsia="ar-SA"/>
        </w:rPr>
        <w:br/>
      </w:r>
      <w:r w:rsidRPr="001A0B93">
        <w:rPr>
          <w:rFonts w:ascii="Times New Roman" w:hAnsi="Times New Roman" w:cs="Calibri"/>
          <w:sz w:val="24"/>
          <w:szCs w:val="24"/>
          <w:lang w:eastAsia="ar-SA"/>
        </w:rPr>
        <w:br/>
      </w:r>
      <w:r w:rsidRPr="001A0B93">
        <w:rPr>
          <w:rFonts w:ascii="Times New Roman" w:hAnsi="Times New Roman" w:cs="Calibri"/>
          <w:b/>
          <w:sz w:val="28"/>
          <w:szCs w:val="28"/>
          <w:lang w:eastAsia="ar-SA"/>
        </w:rPr>
        <w:t>a</w:t>
      </w:r>
      <w:r w:rsidRPr="001A0B93">
        <w:rPr>
          <w:rFonts w:ascii="Times New Roman" w:hAnsi="Times New Roman" w:cs="Calibri"/>
          <w:sz w:val="24"/>
          <w:szCs w:val="24"/>
          <w:lang w:eastAsia="ar-SA"/>
        </w:rPr>
        <w:t xml:space="preserve">.    According to the Sierra Club, “ Global warming emissions from the transportation sector </w:t>
      </w:r>
      <w:r w:rsidRPr="001A0B93">
        <w:rPr>
          <w:rFonts w:ascii="Times New Roman" w:hAnsi="Times New Roman" w:cs="Calibri"/>
          <w:sz w:val="24"/>
          <w:szCs w:val="24"/>
          <w:lang w:eastAsia="ar-SA"/>
        </w:rPr>
        <w:br/>
        <w:t xml:space="preserve">       can be reduced by increasing the production and use of clean, highly efficient vehicles </w:t>
      </w:r>
      <w:r w:rsidRPr="001A0B93">
        <w:rPr>
          <w:rFonts w:ascii="Times New Roman" w:hAnsi="Times New Roman" w:cs="Calibri"/>
          <w:sz w:val="24"/>
          <w:szCs w:val="24"/>
          <w:lang w:eastAsia="ar-SA"/>
        </w:rPr>
        <w:br/>
        <w:t xml:space="preserve">       powered by sustainable low carbon fuels and electricity, and by better design in </w:t>
      </w:r>
      <w:r w:rsidRPr="001A0B93">
        <w:rPr>
          <w:rFonts w:ascii="Times New Roman" w:hAnsi="Times New Roman" w:cs="Calibri"/>
          <w:sz w:val="24"/>
          <w:szCs w:val="24"/>
          <w:lang w:eastAsia="ar-SA"/>
        </w:rPr>
        <w:br/>
        <w:t xml:space="preserve">       communities to include accessible and convenient alternatives to driving”  (“Green Cars, </w:t>
      </w:r>
      <w:r w:rsidRPr="001A0B93">
        <w:rPr>
          <w:rFonts w:ascii="Times New Roman" w:hAnsi="Times New Roman" w:cs="Calibri"/>
          <w:sz w:val="24"/>
          <w:szCs w:val="24"/>
          <w:lang w:eastAsia="ar-SA"/>
        </w:rPr>
        <w:br/>
        <w:t xml:space="preserve">       Fuels”). </w:t>
      </w:r>
    </w:p>
    <w:p w:rsidR="001A0B93" w:rsidRPr="001A0B93" w:rsidRDefault="001A0B93" w:rsidP="001A0B93">
      <w:pPr>
        <w:suppressAutoHyphens/>
        <w:spacing w:after="200" w:line="240" w:lineRule="auto"/>
        <w:ind w:left="990"/>
        <w:rPr>
          <w:rFonts w:ascii="Times New Roman" w:hAnsi="Times New Roman" w:cs="Calibri"/>
          <w:sz w:val="24"/>
          <w:szCs w:val="24"/>
          <w:lang w:eastAsia="ar-SA"/>
        </w:rPr>
      </w:pPr>
    </w:p>
    <w:p w:rsidR="001A0B93" w:rsidRPr="001A0B93" w:rsidRDefault="001A0B93" w:rsidP="00BE149A">
      <w:pPr>
        <w:numPr>
          <w:ilvl w:val="0"/>
          <w:numId w:val="78"/>
        </w:numPr>
        <w:tabs>
          <w:tab w:val="left" w:pos="360"/>
        </w:tabs>
        <w:suppressAutoHyphens/>
        <w:spacing w:after="200" w:line="240" w:lineRule="auto"/>
        <w:ind w:left="360"/>
        <w:rPr>
          <w:rFonts w:ascii="Times New Roman" w:hAnsi="Times New Roman" w:cs="Calibri"/>
          <w:sz w:val="24"/>
          <w:szCs w:val="24"/>
          <w:lang w:eastAsia="ar-SA"/>
        </w:rPr>
      </w:pPr>
      <w:r w:rsidRPr="001A0B93">
        <w:rPr>
          <w:rFonts w:ascii="Times New Roman" w:hAnsi="Times New Roman" w:cs="Calibri"/>
          <w:sz w:val="24"/>
          <w:szCs w:val="24"/>
          <w:lang w:eastAsia="ar-SA"/>
        </w:rPr>
        <w:t xml:space="preserve"> The National Oceanic and Atmospheric Administration says that it “has completed   </w:t>
      </w:r>
      <w:r w:rsidRPr="001A0B93">
        <w:rPr>
          <w:rFonts w:ascii="Times New Roman" w:hAnsi="Times New Roman" w:cs="Calibri"/>
          <w:sz w:val="24"/>
          <w:szCs w:val="24"/>
          <w:lang w:eastAsia="ar-SA"/>
        </w:rPr>
        <w:br/>
        <w:t xml:space="preserve"> implementation of the final phase of a nine year, $180 million contract by installing the  </w:t>
      </w:r>
      <w:r w:rsidRPr="001A0B93">
        <w:rPr>
          <w:rFonts w:ascii="Times New Roman" w:hAnsi="Times New Roman" w:cs="Calibri"/>
          <w:sz w:val="24"/>
          <w:szCs w:val="24"/>
          <w:lang w:eastAsia="ar-SA"/>
        </w:rPr>
        <w:br/>
        <w:t xml:space="preserve"> newest generation of IBM supercomputers for weather and climate prediction” (“NOAA’s </w:t>
      </w:r>
      <w:r w:rsidRPr="001A0B93">
        <w:rPr>
          <w:rFonts w:ascii="Times New Roman" w:hAnsi="Times New Roman" w:cs="Calibri"/>
          <w:sz w:val="24"/>
          <w:szCs w:val="24"/>
          <w:lang w:eastAsia="ar-SA"/>
        </w:rPr>
        <w:br/>
        <w:t xml:space="preserve"> Powerful New Supercomputers”).</w:t>
      </w:r>
    </w:p>
    <w:p w:rsidR="001A0B93" w:rsidRPr="001A0B93" w:rsidRDefault="001A0B93" w:rsidP="001A0B93">
      <w:pPr>
        <w:suppressAutoHyphens/>
        <w:spacing w:after="200" w:line="240" w:lineRule="auto"/>
        <w:ind w:left="990"/>
        <w:rPr>
          <w:rFonts w:ascii="Times New Roman" w:hAnsi="Times New Roman" w:cs="Calibri"/>
          <w:sz w:val="24"/>
          <w:szCs w:val="24"/>
          <w:lang w:eastAsia="ar-SA"/>
        </w:rPr>
      </w:pPr>
    </w:p>
    <w:p w:rsidR="001A0B93" w:rsidRPr="001A0B93" w:rsidRDefault="001A0B93" w:rsidP="00BE149A">
      <w:pPr>
        <w:numPr>
          <w:ilvl w:val="0"/>
          <w:numId w:val="78"/>
        </w:numPr>
        <w:tabs>
          <w:tab w:val="left" w:pos="360"/>
        </w:tabs>
        <w:suppressAutoHyphens/>
        <w:spacing w:after="200" w:line="240" w:lineRule="auto"/>
        <w:ind w:left="360"/>
        <w:rPr>
          <w:rFonts w:ascii="Times New Roman" w:hAnsi="Times New Roman" w:cs="Calibri"/>
          <w:sz w:val="24"/>
          <w:szCs w:val="24"/>
          <w:lang w:eastAsia="ar-SA"/>
        </w:rPr>
      </w:pPr>
      <w:r w:rsidRPr="001A0B93">
        <w:rPr>
          <w:rFonts w:ascii="Times New Roman" w:hAnsi="Times New Roman" w:cs="Calibri"/>
          <w:sz w:val="24"/>
          <w:szCs w:val="24"/>
          <w:lang w:eastAsia="ar-SA"/>
        </w:rPr>
        <w:t xml:space="preserve">As a writer for </w:t>
      </w:r>
      <w:r w:rsidRPr="001A0B93">
        <w:rPr>
          <w:rFonts w:ascii="Times New Roman" w:hAnsi="Times New Roman" w:cs="Calibri"/>
          <w:i/>
          <w:sz w:val="24"/>
          <w:szCs w:val="24"/>
          <w:lang w:eastAsia="ar-SA"/>
        </w:rPr>
        <w:t xml:space="preserve">Time </w:t>
      </w:r>
      <w:r w:rsidRPr="001A0B93">
        <w:rPr>
          <w:rFonts w:ascii="Times New Roman" w:hAnsi="Times New Roman" w:cs="Calibri"/>
          <w:sz w:val="24"/>
          <w:szCs w:val="24"/>
          <w:lang w:eastAsia="ar-SA"/>
        </w:rPr>
        <w:t>magazine states, “For years, global warming was discussed in the</w:t>
      </w:r>
      <w:r w:rsidRPr="001A0B93">
        <w:rPr>
          <w:rFonts w:ascii="Times New Roman" w:hAnsi="Times New Roman" w:cs="Calibri"/>
          <w:sz w:val="24"/>
          <w:szCs w:val="24"/>
          <w:lang w:eastAsia="ar-SA"/>
        </w:rPr>
        <w:br/>
        <w:t xml:space="preserve">hypothetical—a threat in the distant future.  Now it is increasingly regarded as a clear, </w:t>
      </w:r>
      <w:r w:rsidRPr="001A0B93">
        <w:rPr>
          <w:rFonts w:ascii="Times New Roman" w:hAnsi="Times New Roman" w:cs="Calibri"/>
          <w:sz w:val="24"/>
          <w:szCs w:val="24"/>
          <w:lang w:eastAsia="ar-SA"/>
        </w:rPr>
        <w:br/>
        <w:t xml:space="preserve">observable fact.   This sudden shift means that all of us must start thinking about the many </w:t>
      </w:r>
      <w:r w:rsidRPr="001A0B93">
        <w:rPr>
          <w:rFonts w:ascii="Times New Roman" w:hAnsi="Times New Roman" w:cs="Calibri"/>
          <w:sz w:val="24"/>
          <w:szCs w:val="24"/>
          <w:lang w:eastAsia="ar-SA"/>
        </w:rPr>
        <w:br/>
        <w:t xml:space="preserve">ways global warming will affect us, our loved ones, our property, and our economic </w:t>
      </w:r>
      <w:r w:rsidRPr="001A0B93">
        <w:rPr>
          <w:rFonts w:ascii="Times New Roman" w:hAnsi="Times New Roman" w:cs="Calibri"/>
          <w:sz w:val="24"/>
          <w:szCs w:val="24"/>
          <w:lang w:eastAsia="ar-SA"/>
        </w:rPr>
        <w:br/>
        <w:t>prospects.  We must think—and then adapt accordingly” (</w:t>
      </w:r>
      <w:proofErr w:type="spellStart"/>
      <w:r w:rsidRPr="001A0B93">
        <w:rPr>
          <w:rFonts w:ascii="Times New Roman" w:hAnsi="Times New Roman" w:cs="Calibri"/>
          <w:sz w:val="24"/>
          <w:szCs w:val="24"/>
          <w:lang w:eastAsia="ar-SA"/>
        </w:rPr>
        <w:t>Hertsgaard</w:t>
      </w:r>
      <w:proofErr w:type="spellEnd"/>
      <w:r w:rsidRPr="001A0B93">
        <w:rPr>
          <w:rFonts w:ascii="Times New Roman" w:hAnsi="Times New Roman" w:cs="Calibri"/>
          <w:sz w:val="24"/>
          <w:szCs w:val="24"/>
          <w:lang w:eastAsia="ar-SA"/>
        </w:rPr>
        <w:t>).</w:t>
      </w:r>
    </w:p>
    <w:p w:rsidR="001A0B93" w:rsidRPr="001A0B93" w:rsidRDefault="001A0B93" w:rsidP="001A0B93">
      <w:pPr>
        <w:suppressAutoHyphens/>
        <w:spacing w:after="200" w:line="240" w:lineRule="auto"/>
        <w:ind w:left="1440"/>
        <w:rPr>
          <w:rFonts w:ascii="Times New Roman" w:hAnsi="Times New Roman" w:cs="Calibri"/>
          <w:sz w:val="24"/>
          <w:szCs w:val="24"/>
          <w:lang w:eastAsia="ar-SA"/>
        </w:rPr>
      </w:pPr>
    </w:p>
    <w:p w:rsidR="001A0B93" w:rsidRPr="001A0B93" w:rsidRDefault="001A0B93" w:rsidP="00BE149A">
      <w:pPr>
        <w:numPr>
          <w:ilvl w:val="0"/>
          <w:numId w:val="78"/>
        </w:numPr>
        <w:suppressAutoHyphens/>
        <w:spacing w:after="200" w:line="240" w:lineRule="auto"/>
        <w:ind w:left="450" w:hanging="450"/>
        <w:rPr>
          <w:rFonts w:ascii="Times New Roman" w:hAnsi="Times New Roman" w:cs="Calibri"/>
          <w:sz w:val="24"/>
          <w:szCs w:val="24"/>
          <w:lang w:eastAsia="ar-SA"/>
        </w:rPr>
      </w:pPr>
      <w:r w:rsidRPr="001A0B93">
        <w:rPr>
          <w:rFonts w:ascii="Times New Roman" w:hAnsi="Times New Roman" w:cs="Calibri"/>
          <w:sz w:val="24"/>
          <w:szCs w:val="24"/>
          <w:lang w:eastAsia="ar-SA"/>
        </w:rPr>
        <w:t xml:space="preserve">In her book, </w:t>
      </w:r>
      <w:r w:rsidRPr="001A0B93">
        <w:rPr>
          <w:rFonts w:ascii="Times New Roman" w:hAnsi="Times New Roman" w:cs="Calibri"/>
          <w:i/>
          <w:sz w:val="24"/>
          <w:szCs w:val="24"/>
          <w:lang w:eastAsia="ar-SA"/>
        </w:rPr>
        <w:t>Big Green Purse</w:t>
      </w:r>
      <w:r w:rsidRPr="001A0B93">
        <w:rPr>
          <w:rFonts w:ascii="Times New Roman" w:hAnsi="Times New Roman" w:cs="Calibri"/>
          <w:sz w:val="24"/>
          <w:szCs w:val="24"/>
          <w:lang w:eastAsia="ar-SA"/>
        </w:rPr>
        <w:t xml:space="preserve">, author and environmentalist Diane </w:t>
      </w:r>
      <w:proofErr w:type="spellStart"/>
      <w:r w:rsidRPr="001A0B93">
        <w:rPr>
          <w:rFonts w:ascii="Times New Roman" w:hAnsi="Times New Roman" w:cs="Calibri"/>
          <w:sz w:val="24"/>
          <w:szCs w:val="24"/>
          <w:lang w:eastAsia="ar-SA"/>
        </w:rPr>
        <w:t>MacEachern</w:t>
      </w:r>
      <w:proofErr w:type="spellEnd"/>
      <w:r w:rsidRPr="001A0B93">
        <w:rPr>
          <w:rFonts w:ascii="Times New Roman" w:hAnsi="Times New Roman" w:cs="Calibri"/>
          <w:sz w:val="24"/>
          <w:szCs w:val="24"/>
          <w:lang w:eastAsia="ar-SA"/>
        </w:rPr>
        <w:t xml:space="preserve"> writes, “As a consumer, you can make the biggest difference to air quality in the way you use energy and in the products you buy that have been produced in the least energy-intensive way” (21).   </w:t>
      </w:r>
    </w:p>
    <w:p w:rsidR="001A0B93" w:rsidRPr="001A0B93" w:rsidRDefault="001A0B93" w:rsidP="001A0B93">
      <w:pPr>
        <w:suppressAutoHyphens/>
        <w:spacing w:after="200" w:line="240" w:lineRule="auto"/>
        <w:ind w:left="450"/>
        <w:rPr>
          <w:rFonts w:ascii="Times New Roman" w:hAnsi="Times New Roman" w:cs="Calibri"/>
          <w:i/>
          <w:sz w:val="24"/>
          <w:szCs w:val="24"/>
          <w:lang w:eastAsia="ar-SA"/>
        </w:rPr>
      </w:pPr>
      <w:r w:rsidRPr="001A0B93">
        <w:rPr>
          <w:rFonts w:ascii="Times New Roman" w:hAnsi="Times New Roman" w:cs="Calibri"/>
          <w:i/>
          <w:sz w:val="24"/>
          <w:szCs w:val="24"/>
          <w:lang w:eastAsia="ar-SA"/>
        </w:rPr>
        <w:t xml:space="preserve">Note: This passage appears on page 21 in </w:t>
      </w:r>
      <w:proofErr w:type="spellStart"/>
      <w:r w:rsidRPr="001A0B93">
        <w:rPr>
          <w:rFonts w:ascii="Times New Roman" w:hAnsi="Times New Roman" w:cs="Calibri"/>
          <w:i/>
          <w:sz w:val="24"/>
          <w:szCs w:val="24"/>
          <w:lang w:eastAsia="ar-SA"/>
        </w:rPr>
        <w:t>MacEachern’s</w:t>
      </w:r>
      <w:proofErr w:type="spellEnd"/>
      <w:r w:rsidRPr="001A0B93">
        <w:rPr>
          <w:rFonts w:ascii="Times New Roman" w:hAnsi="Times New Roman" w:cs="Calibri"/>
          <w:i/>
          <w:sz w:val="24"/>
          <w:szCs w:val="24"/>
          <w:lang w:eastAsia="ar-SA"/>
        </w:rPr>
        <w:t xml:space="preserve"> book.</w:t>
      </w:r>
    </w:p>
    <w:p w:rsidR="001A0B93" w:rsidRPr="001A0B93" w:rsidRDefault="001A0B93" w:rsidP="001A0B93">
      <w:pPr>
        <w:suppressAutoHyphens/>
        <w:spacing w:after="200"/>
        <w:rPr>
          <w:rFonts w:ascii="Times New Roman" w:hAnsi="Times New Roman" w:cs="Calibri"/>
          <w:sz w:val="28"/>
          <w:szCs w:val="28"/>
          <w:lang w:eastAsia="ar-SA"/>
        </w:rPr>
      </w:pPr>
    </w:p>
    <w:p w:rsidR="001A0B93" w:rsidRPr="001A0B93" w:rsidRDefault="001A0B93" w:rsidP="001A0B93">
      <w:pPr>
        <w:suppressAutoHyphens/>
        <w:spacing w:line="240" w:lineRule="auto"/>
        <w:rPr>
          <w:rFonts w:ascii="Times New Roman" w:hAnsi="Times New Roman" w:cs="Calibri"/>
          <w:sz w:val="24"/>
          <w:szCs w:val="24"/>
          <w:lang w:eastAsia="ar-SA"/>
        </w:rPr>
      </w:pPr>
      <w:r w:rsidRPr="001A0B93">
        <w:rPr>
          <w:rFonts w:ascii="Times New Roman" w:hAnsi="Times New Roman" w:cs="Calibri"/>
          <w:b/>
          <w:sz w:val="32"/>
          <w:szCs w:val="32"/>
          <w:lang w:eastAsia="ar-SA"/>
        </w:rPr>
        <w:br w:type="page"/>
      </w:r>
      <w:r w:rsidRPr="001A0B93">
        <w:rPr>
          <w:rFonts w:ascii="Times New Roman" w:hAnsi="Times New Roman" w:cs="Calibri"/>
          <w:b/>
          <w:sz w:val="32"/>
          <w:szCs w:val="32"/>
          <w:lang w:eastAsia="ar-SA"/>
        </w:rPr>
        <w:lastRenderedPageBreak/>
        <w:t xml:space="preserve">Exercise 2: </w:t>
      </w:r>
      <w:r w:rsidRPr="001A0B93">
        <w:rPr>
          <w:rFonts w:ascii="Times New Roman" w:hAnsi="Times New Roman" w:cs="Calibri"/>
          <w:sz w:val="24"/>
          <w:szCs w:val="24"/>
          <w:lang w:eastAsia="ar-SA"/>
        </w:rPr>
        <w:t xml:space="preserve"> On the lines below, create a Works Cited list for the following three sources.  You will see a website for the first two articles; you can locate the necessary citation information on each website. Refer to the MLA Citation Style Sheet to find the proper format for documenting an online article with or without an author. For the third source, refer to the MLA Citation Style Sheet to find the proper format for a book with an editor. </w:t>
      </w:r>
    </w:p>
    <w:p w:rsidR="001A0B93" w:rsidRPr="001A0B93" w:rsidRDefault="001A0B93" w:rsidP="001A0B93">
      <w:pPr>
        <w:suppressAutoHyphens/>
        <w:spacing w:line="240" w:lineRule="auto"/>
        <w:rPr>
          <w:rFonts w:ascii="Times New Roman" w:hAnsi="Times New Roman" w:cs="Calibri"/>
          <w:sz w:val="24"/>
          <w:szCs w:val="24"/>
          <w:lang w:eastAsia="ar-SA"/>
        </w:rPr>
      </w:pPr>
    </w:p>
    <w:p w:rsidR="001A0B93" w:rsidRPr="001A0B93" w:rsidRDefault="001A0B93" w:rsidP="00BE149A">
      <w:pPr>
        <w:numPr>
          <w:ilvl w:val="0"/>
          <w:numId w:val="79"/>
        </w:numPr>
        <w:suppressAutoHyphens/>
        <w:spacing w:after="200"/>
        <w:rPr>
          <w:rFonts w:ascii="Times New Roman" w:hAnsi="Times New Roman" w:cs="Calibri"/>
          <w:b/>
          <w:sz w:val="24"/>
          <w:szCs w:val="24"/>
          <w:lang w:eastAsia="ar-SA"/>
        </w:rPr>
      </w:pPr>
      <w:r w:rsidRPr="001A0B93">
        <w:rPr>
          <w:rFonts w:cs="Calibri"/>
          <w:lang w:eastAsia="ar-SA"/>
        </w:rPr>
        <w:t>http://www.time.com/time/health/article/0,8599,1921262,00.html</w:t>
      </w:r>
    </w:p>
    <w:p w:rsidR="001A0B93" w:rsidRPr="001A0B93" w:rsidRDefault="001A0B93" w:rsidP="00BE149A">
      <w:pPr>
        <w:numPr>
          <w:ilvl w:val="0"/>
          <w:numId w:val="79"/>
        </w:numPr>
        <w:suppressAutoHyphens/>
        <w:spacing w:after="200"/>
        <w:rPr>
          <w:rFonts w:ascii="Times New Roman" w:hAnsi="Times New Roman" w:cs="Calibri"/>
          <w:b/>
          <w:sz w:val="24"/>
          <w:szCs w:val="24"/>
          <w:lang w:eastAsia="ar-SA"/>
        </w:rPr>
      </w:pPr>
      <w:r w:rsidRPr="001A0B93">
        <w:rPr>
          <w:rFonts w:cs="Calibri"/>
          <w:lang w:eastAsia="ar-SA"/>
        </w:rPr>
        <w:t>http://www.epa.gov/climatechange/science/futurecc.html</w:t>
      </w:r>
    </w:p>
    <w:p w:rsidR="001A0B93" w:rsidRPr="001A0B93" w:rsidRDefault="001A0B93" w:rsidP="00BE149A">
      <w:pPr>
        <w:numPr>
          <w:ilvl w:val="0"/>
          <w:numId w:val="79"/>
        </w:numPr>
        <w:suppressAutoHyphens/>
        <w:spacing w:after="200"/>
        <w:rPr>
          <w:rFonts w:ascii="Times New Roman" w:hAnsi="Times New Roman" w:cs="Calibri"/>
          <w:sz w:val="24"/>
          <w:szCs w:val="24"/>
          <w:lang w:eastAsia="ar-SA"/>
        </w:rPr>
      </w:pPr>
      <w:r w:rsidRPr="001A0B93">
        <w:rPr>
          <w:rFonts w:ascii="Times New Roman" w:hAnsi="Times New Roman" w:cs="Calibri"/>
          <w:sz w:val="24"/>
          <w:szCs w:val="24"/>
          <w:lang w:eastAsia="ar-SA"/>
        </w:rPr>
        <w:t xml:space="preserve">The essay by Patricia Williams, “To See or Not to </w:t>
      </w:r>
      <w:proofErr w:type="gramStart"/>
      <w:r w:rsidRPr="001A0B93">
        <w:rPr>
          <w:rFonts w:ascii="Times New Roman" w:hAnsi="Times New Roman" w:cs="Calibri"/>
          <w:sz w:val="24"/>
          <w:szCs w:val="24"/>
          <w:lang w:eastAsia="ar-SA"/>
        </w:rPr>
        <w:t>See</w:t>
      </w:r>
      <w:proofErr w:type="gramEnd"/>
      <w:r w:rsidRPr="001A0B93">
        <w:rPr>
          <w:rFonts w:ascii="Times New Roman" w:hAnsi="Times New Roman" w:cs="Calibri"/>
          <w:sz w:val="24"/>
          <w:szCs w:val="24"/>
          <w:lang w:eastAsia="ar-SA"/>
        </w:rPr>
        <w:t xml:space="preserve">,” on pages 416-418 in the anthology, </w:t>
      </w:r>
      <w:r w:rsidRPr="001A0B93">
        <w:rPr>
          <w:rFonts w:ascii="Times New Roman" w:hAnsi="Times New Roman" w:cs="Calibri"/>
          <w:i/>
          <w:sz w:val="24"/>
          <w:szCs w:val="24"/>
          <w:lang w:eastAsia="ar-SA"/>
        </w:rPr>
        <w:t>The McGraw-Hill Reader</w:t>
      </w:r>
      <w:r w:rsidRPr="001A0B93">
        <w:rPr>
          <w:rFonts w:ascii="Times New Roman" w:hAnsi="Times New Roman" w:cs="Calibri"/>
          <w:sz w:val="24"/>
          <w:szCs w:val="24"/>
          <w:lang w:eastAsia="ar-SA"/>
        </w:rPr>
        <w:t xml:space="preserve">.  The book is edited by Gilbert H. Muller. The publisher is McGraw-Hill.  The book was published in Boston in 2006. </w:t>
      </w:r>
      <w:r w:rsidRPr="001A0B93">
        <w:rPr>
          <w:rFonts w:ascii="Times New Roman" w:hAnsi="Times New Roman" w:cs="Calibri"/>
          <w:sz w:val="24"/>
          <w:szCs w:val="24"/>
          <w:lang w:eastAsia="ar-SA"/>
        </w:rPr>
        <w:br/>
        <w:t xml:space="preserve">  </w:t>
      </w:r>
    </w:p>
    <w:p w:rsidR="001A0B93" w:rsidRPr="001A0B93" w:rsidRDefault="001A0B93" w:rsidP="00B752E5">
      <w:pPr>
        <w:shd w:val="clear" w:color="auto" w:fill="FFFFFF"/>
        <w:suppressAutoHyphens/>
        <w:spacing w:before="280" w:line="480" w:lineRule="auto"/>
        <w:jc w:val="center"/>
        <w:outlineLvl w:val="1"/>
        <w:rPr>
          <w:rFonts w:ascii="Arial" w:eastAsia="Times New Roman" w:hAnsi="Arial" w:cs="Arial"/>
          <w:b/>
          <w:bCs/>
          <w:sz w:val="29"/>
          <w:szCs w:val="29"/>
          <w:lang w:eastAsia="ar-SA"/>
        </w:rPr>
      </w:pPr>
      <w:r w:rsidRPr="001A0B93">
        <w:rPr>
          <w:rFonts w:ascii="Times New Roman" w:eastAsia="Times New Roman" w:hAnsi="Times New Roman"/>
          <w:bCs/>
          <w:sz w:val="24"/>
          <w:szCs w:val="24"/>
          <w:lang w:eastAsia="ar-SA"/>
        </w:rPr>
        <w:t>Works Cited</w:t>
      </w:r>
    </w:p>
    <w:p w:rsidR="001A0B93" w:rsidRPr="001A0B93" w:rsidRDefault="001A0B93" w:rsidP="001A0B93">
      <w:pPr>
        <w:suppressAutoHyphens/>
        <w:autoSpaceDE w:val="0"/>
        <w:spacing w:line="240" w:lineRule="auto"/>
        <w:rPr>
          <w:rFonts w:ascii="Times New Roman" w:eastAsia="Times New Roman" w:hAnsi="Times New Roman"/>
          <w:iCs/>
          <w:sz w:val="24"/>
          <w:szCs w:val="20"/>
          <w:lang w:eastAsia="ar-SA"/>
        </w:rPr>
      </w:pPr>
      <w:r w:rsidRPr="001A0B93">
        <w:rPr>
          <w:rFonts w:ascii="Times New Roman" w:eastAsia="Times New Roman" w:hAnsi="Times New Roman"/>
          <w:iCs/>
          <w:sz w:val="24"/>
          <w:szCs w:val="20"/>
          <w:lang w:eastAsia="ar-SA"/>
        </w:rPr>
        <w:t xml:space="preserve">United States.  </w:t>
      </w:r>
      <w:proofErr w:type="gramStart"/>
      <w:r w:rsidRPr="001A0B93">
        <w:rPr>
          <w:rFonts w:ascii="Times New Roman" w:eastAsia="Times New Roman" w:hAnsi="Times New Roman"/>
          <w:iCs/>
          <w:sz w:val="24"/>
          <w:szCs w:val="20"/>
          <w:lang w:eastAsia="ar-SA"/>
        </w:rPr>
        <w:t>Environmental Protection Agency.</w:t>
      </w:r>
      <w:proofErr w:type="gramEnd"/>
      <w:r w:rsidRPr="001A0B93">
        <w:rPr>
          <w:rFonts w:ascii="Times New Roman" w:eastAsia="Times New Roman" w:hAnsi="Times New Roman"/>
          <w:iCs/>
          <w:sz w:val="24"/>
          <w:szCs w:val="20"/>
          <w:lang w:eastAsia="ar-SA"/>
        </w:rPr>
        <w:t xml:space="preserve">  </w:t>
      </w:r>
      <w:proofErr w:type="gramStart"/>
      <w:r w:rsidRPr="001A0B93">
        <w:rPr>
          <w:rFonts w:ascii="Times New Roman" w:eastAsia="Times New Roman" w:hAnsi="Times New Roman"/>
          <w:iCs/>
          <w:sz w:val="24"/>
          <w:szCs w:val="20"/>
          <w:lang w:eastAsia="ar-SA"/>
        </w:rPr>
        <w:t>“Future Climate Change.”</w:t>
      </w:r>
      <w:proofErr w:type="gramEnd"/>
      <w:r w:rsidRPr="001A0B93">
        <w:rPr>
          <w:rFonts w:ascii="Times New Roman" w:eastAsia="Times New Roman" w:hAnsi="Times New Roman"/>
          <w:iCs/>
          <w:sz w:val="24"/>
          <w:szCs w:val="20"/>
          <w:lang w:eastAsia="ar-SA"/>
        </w:rPr>
        <w:t xml:space="preserve">  </w:t>
      </w:r>
      <w:r w:rsidRPr="001A0B93">
        <w:rPr>
          <w:rFonts w:ascii="Times New Roman" w:eastAsia="Times New Roman" w:hAnsi="Times New Roman"/>
          <w:i/>
          <w:iCs/>
          <w:sz w:val="24"/>
          <w:szCs w:val="20"/>
          <w:lang w:eastAsia="ar-SA"/>
        </w:rPr>
        <w:t>EPA</w:t>
      </w:r>
      <w:r w:rsidRPr="001A0B93">
        <w:rPr>
          <w:rFonts w:ascii="Times New Roman" w:eastAsia="Times New Roman" w:hAnsi="Times New Roman"/>
          <w:iCs/>
          <w:sz w:val="24"/>
          <w:szCs w:val="20"/>
          <w:lang w:eastAsia="ar-SA"/>
        </w:rPr>
        <w:t xml:space="preserve">, 14 Jan. </w:t>
      </w:r>
      <w:r w:rsidRPr="001A0B93">
        <w:rPr>
          <w:rFonts w:ascii="Times New Roman" w:eastAsia="Times New Roman" w:hAnsi="Times New Roman"/>
          <w:iCs/>
          <w:sz w:val="24"/>
          <w:szCs w:val="20"/>
          <w:lang w:eastAsia="ar-SA"/>
        </w:rPr>
        <w:br/>
      </w:r>
      <w:r w:rsidRPr="001A0B93">
        <w:rPr>
          <w:rFonts w:ascii="Times New Roman" w:eastAsia="Times New Roman" w:hAnsi="Times New Roman"/>
          <w:iCs/>
          <w:sz w:val="24"/>
          <w:szCs w:val="20"/>
          <w:lang w:eastAsia="ar-SA"/>
        </w:rPr>
        <w:br/>
      </w:r>
      <w:r w:rsidRPr="001A0B93">
        <w:rPr>
          <w:rFonts w:ascii="Times New Roman" w:eastAsia="Times New Roman" w:hAnsi="Times New Roman"/>
          <w:iCs/>
          <w:sz w:val="24"/>
          <w:szCs w:val="20"/>
          <w:lang w:eastAsia="ar-SA"/>
        </w:rPr>
        <w:tab/>
        <w:t xml:space="preserve">2010. </w:t>
      </w:r>
      <w:proofErr w:type="gramStart"/>
      <w:r w:rsidRPr="001A0B93">
        <w:rPr>
          <w:rFonts w:ascii="Times New Roman" w:eastAsia="Times New Roman" w:hAnsi="Times New Roman"/>
          <w:iCs/>
          <w:sz w:val="24"/>
          <w:szCs w:val="20"/>
          <w:lang w:eastAsia="ar-SA"/>
        </w:rPr>
        <w:t>Web.</w:t>
      </w:r>
      <w:proofErr w:type="gramEnd"/>
      <w:r w:rsidRPr="001A0B93">
        <w:rPr>
          <w:rFonts w:ascii="Times New Roman" w:eastAsia="Times New Roman" w:hAnsi="Times New Roman"/>
          <w:iCs/>
          <w:sz w:val="24"/>
          <w:szCs w:val="20"/>
          <w:lang w:eastAsia="ar-SA"/>
        </w:rPr>
        <w:t xml:space="preserve"> 5 Feb. 2010. [←date student accessed material]</w:t>
      </w:r>
    </w:p>
    <w:p w:rsidR="001A0B93" w:rsidRPr="001A0B93" w:rsidRDefault="001A0B93" w:rsidP="001A0B93">
      <w:pPr>
        <w:suppressAutoHyphens/>
        <w:autoSpaceDE w:val="0"/>
        <w:spacing w:line="240" w:lineRule="auto"/>
        <w:rPr>
          <w:rFonts w:ascii="Times New Roman" w:eastAsia="Times New Roman" w:hAnsi="Times New Roman"/>
          <w:iCs/>
          <w:sz w:val="24"/>
          <w:szCs w:val="20"/>
          <w:lang w:eastAsia="ar-SA"/>
        </w:rPr>
      </w:pPr>
    </w:p>
    <w:p w:rsidR="001A0B93" w:rsidRPr="001A0B93" w:rsidRDefault="001A0B93" w:rsidP="001A0B93">
      <w:pPr>
        <w:suppressAutoHyphens/>
        <w:autoSpaceDE w:val="0"/>
        <w:spacing w:line="240" w:lineRule="auto"/>
        <w:ind w:left="720" w:hanging="720"/>
        <w:rPr>
          <w:rFonts w:ascii="Times New Roman" w:eastAsia="Times New Roman" w:hAnsi="Times New Roman"/>
          <w:iCs/>
          <w:sz w:val="24"/>
          <w:szCs w:val="20"/>
          <w:lang w:eastAsia="ar-SA"/>
        </w:rPr>
      </w:pPr>
      <w:r w:rsidRPr="001A0B93">
        <w:rPr>
          <w:rFonts w:ascii="Times New Roman" w:eastAsia="Times New Roman" w:hAnsi="Times New Roman"/>
          <w:iCs/>
          <w:sz w:val="24"/>
          <w:szCs w:val="20"/>
          <w:lang w:eastAsia="ar-SA"/>
        </w:rPr>
        <w:t xml:space="preserve">Walsh, Brian. “Dozens of New Species Found in Island Crater.”  </w:t>
      </w:r>
      <w:r w:rsidRPr="001A0B93">
        <w:rPr>
          <w:rFonts w:ascii="Times New Roman" w:eastAsia="Times New Roman" w:hAnsi="Times New Roman" w:cs="Courier New"/>
          <w:i/>
          <w:iCs/>
          <w:sz w:val="24"/>
          <w:szCs w:val="24"/>
          <w:lang w:eastAsia="ar-SA"/>
        </w:rPr>
        <w:t>Time.com</w:t>
      </w:r>
      <w:r w:rsidRPr="001A0B93">
        <w:rPr>
          <w:rFonts w:ascii="Times New Roman" w:eastAsia="Times New Roman" w:hAnsi="Times New Roman" w:cs="Courier New"/>
          <w:iCs/>
          <w:sz w:val="24"/>
          <w:szCs w:val="24"/>
          <w:lang w:eastAsia="ar-SA"/>
        </w:rPr>
        <w:t xml:space="preserve">. Time Inc., </w:t>
      </w:r>
      <w:r w:rsidRPr="001A0B93">
        <w:rPr>
          <w:rFonts w:ascii="Times New Roman" w:eastAsia="Times New Roman" w:hAnsi="Times New Roman"/>
          <w:iCs/>
          <w:sz w:val="24"/>
          <w:szCs w:val="20"/>
          <w:lang w:eastAsia="ar-SA"/>
        </w:rPr>
        <w:t xml:space="preserve">9 Sept. </w:t>
      </w:r>
      <w:r w:rsidRPr="001A0B93">
        <w:rPr>
          <w:rFonts w:ascii="Times New Roman" w:eastAsia="Times New Roman" w:hAnsi="Times New Roman"/>
          <w:iCs/>
          <w:sz w:val="24"/>
          <w:szCs w:val="20"/>
          <w:lang w:eastAsia="ar-SA"/>
        </w:rPr>
        <w:br/>
      </w:r>
      <w:r w:rsidRPr="001A0B93">
        <w:rPr>
          <w:rFonts w:ascii="Times New Roman" w:eastAsia="Times New Roman" w:hAnsi="Times New Roman"/>
          <w:iCs/>
          <w:sz w:val="24"/>
          <w:szCs w:val="20"/>
          <w:lang w:eastAsia="ar-SA"/>
        </w:rPr>
        <w:br/>
        <w:t xml:space="preserve">2009. </w:t>
      </w:r>
      <w:proofErr w:type="gramStart"/>
      <w:r w:rsidRPr="001A0B93">
        <w:rPr>
          <w:rFonts w:ascii="Times New Roman" w:eastAsia="Times New Roman" w:hAnsi="Times New Roman"/>
          <w:iCs/>
          <w:sz w:val="24"/>
          <w:szCs w:val="20"/>
          <w:lang w:eastAsia="ar-SA"/>
        </w:rPr>
        <w:t>Web.</w:t>
      </w:r>
      <w:proofErr w:type="gramEnd"/>
      <w:r w:rsidRPr="001A0B93">
        <w:rPr>
          <w:rFonts w:ascii="Times New Roman" w:eastAsia="Times New Roman" w:hAnsi="Times New Roman"/>
          <w:iCs/>
          <w:sz w:val="24"/>
          <w:szCs w:val="20"/>
          <w:lang w:eastAsia="ar-SA"/>
        </w:rPr>
        <w:t xml:space="preserve"> 5 Feb. 2010.  [←date student accessed material]</w:t>
      </w:r>
      <w:r w:rsidRPr="001A0B93">
        <w:rPr>
          <w:rFonts w:ascii="Times New Roman" w:eastAsia="Times New Roman" w:hAnsi="Times New Roman"/>
          <w:iCs/>
          <w:sz w:val="24"/>
          <w:szCs w:val="20"/>
          <w:lang w:eastAsia="ar-SA"/>
        </w:rPr>
        <w:br/>
      </w:r>
    </w:p>
    <w:p w:rsidR="001A0B93" w:rsidRPr="001A0B93" w:rsidRDefault="001A0B93" w:rsidP="001A0B93">
      <w:pPr>
        <w:suppressAutoHyphens/>
        <w:spacing w:after="200" w:line="480" w:lineRule="auto"/>
        <w:ind w:left="720" w:hanging="720"/>
        <w:rPr>
          <w:rFonts w:ascii="Times New Roman" w:hAnsi="Times New Roman" w:cs="Calibri"/>
          <w:sz w:val="24"/>
          <w:szCs w:val="24"/>
          <w:lang w:eastAsia="ar-SA"/>
        </w:rPr>
      </w:pPr>
      <w:r w:rsidRPr="001A0B93">
        <w:rPr>
          <w:rFonts w:ascii="Times New Roman" w:hAnsi="Times New Roman" w:cs="Calibri"/>
          <w:sz w:val="24"/>
          <w:szCs w:val="24"/>
          <w:lang w:eastAsia="ar-SA"/>
        </w:rPr>
        <w:t xml:space="preserve">Williams, Patricia. </w:t>
      </w:r>
      <w:proofErr w:type="gramStart"/>
      <w:r w:rsidRPr="001A0B93">
        <w:rPr>
          <w:rFonts w:ascii="Times New Roman" w:hAnsi="Times New Roman" w:cs="Calibri"/>
          <w:sz w:val="24"/>
          <w:szCs w:val="24"/>
          <w:lang w:eastAsia="ar-SA"/>
        </w:rPr>
        <w:t>“To See or Not to See.”</w:t>
      </w:r>
      <w:proofErr w:type="gramEnd"/>
      <w:r w:rsidRPr="001A0B93">
        <w:rPr>
          <w:rFonts w:ascii="Times New Roman" w:hAnsi="Times New Roman" w:cs="Calibri"/>
          <w:sz w:val="24"/>
          <w:szCs w:val="24"/>
          <w:lang w:eastAsia="ar-SA"/>
        </w:rPr>
        <w:t xml:space="preserve"> </w:t>
      </w:r>
      <w:proofErr w:type="gramStart"/>
      <w:r w:rsidRPr="001A0B93">
        <w:rPr>
          <w:rFonts w:ascii="Times New Roman" w:hAnsi="Times New Roman" w:cs="Calibri"/>
          <w:i/>
          <w:sz w:val="24"/>
          <w:szCs w:val="24"/>
          <w:lang w:eastAsia="ar-SA"/>
        </w:rPr>
        <w:t>The McGraw-Hill Reader</w:t>
      </w:r>
      <w:r w:rsidRPr="001A0B93">
        <w:rPr>
          <w:rFonts w:ascii="Times New Roman" w:hAnsi="Times New Roman" w:cs="Calibri"/>
          <w:sz w:val="24"/>
          <w:szCs w:val="24"/>
          <w:lang w:eastAsia="ar-SA"/>
        </w:rPr>
        <w:t>.</w:t>
      </w:r>
      <w:proofErr w:type="gramEnd"/>
      <w:r w:rsidRPr="001A0B93">
        <w:rPr>
          <w:rFonts w:ascii="Times New Roman" w:hAnsi="Times New Roman" w:cs="Calibri"/>
          <w:sz w:val="24"/>
          <w:szCs w:val="24"/>
          <w:lang w:eastAsia="ar-SA"/>
        </w:rPr>
        <w:t xml:space="preserve"> </w:t>
      </w:r>
      <w:proofErr w:type="gramStart"/>
      <w:r w:rsidRPr="001A0B93">
        <w:rPr>
          <w:rFonts w:ascii="Times New Roman" w:hAnsi="Times New Roman" w:cs="Calibri"/>
          <w:sz w:val="24"/>
          <w:szCs w:val="24"/>
          <w:lang w:eastAsia="ar-SA"/>
        </w:rPr>
        <w:t>Ed. Gilbert H. Muller.</w:t>
      </w:r>
      <w:proofErr w:type="gramEnd"/>
      <w:r w:rsidRPr="001A0B93">
        <w:rPr>
          <w:rFonts w:ascii="Times New Roman" w:hAnsi="Times New Roman" w:cs="Calibri"/>
          <w:sz w:val="24"/>
          <w:szCs w:val="24"/>
          <w:lang w:eastAsia="ar-SA"/>
        </w:rPr>
        <w:t xml:space="preserve"> Boston:  McGraw-Hill, 2006. </w:t>
      </w:r>
      <w:proofErr w:type="gramStart"/>
      <w:r w:rsidRPr="001A0B93">
        <w:rPr>
          <w:rFonts w:ascii="Times New Roman" w:hAnsi="Times New Roman" w:cs="Calibri"/>
          <w:sz w:val="24"/>
          <w:szCs w:val="24"/>
          <w:lang w:eastAsia="ar-SA"/>
        </w:rPr>
        <w:t>416-418. Print.</w:t>
      </w:r>
      <w:proofErr w:type="gramEnd"/>
    </w:p>
    <w:p w:rsidR="001A0B93" w:rsidRPr="001A0B93" w:rsidRDefault="001A0B93" w:rsidP="001A0B93">
      <w:pPr>
        <w:suppressAutoHyphens/>
        <w:spacing w:line="240" w:lineRule="auto"/>
        <w:jc w:val="center"/>
        <w:rPr>
          <w:rFonts w:ascii="Times New Roman" w:hAnsi="Times New Roman" w:cs="Calibri"/>
          <w:b/>
          <w:sz w:val="28"/>
          <w:szCs w:val="28"/>
          <w:lang w:eastAsia="ar-SA"/>
        </w:rPr>
      </w:pPr>
    </w:p>
    <w:p w:rsidR="001A0B93" w:rsidRPr="001A0B93" w:rsidRDefault="001A0B93" w:rsidP="001A0B93">
      <w:pPr>
        <w:suppressAutoHyphens/>
        <w:spacing w:line="240" w:lineRule="auto"/>
        <w:jc w:val="center"/>
        <w:rPr>
          <w:rFonts w:ascii="Times New Roman" w:hAnsi="Times New Roman" w:cs="Calibri"/>
          <w:b/>
          <w:sz w:val="28"/>
          <w:szCs w:val="28"/>
          <w:lang w:eastAsia="ar-SA"/>
        </w:rPr>
      </w:pPr>
      <w:r w:rsidRPr="001A0B93">
        <w:rPr>
          <w:rFonts w:ascii="Times New Roman" w:hAnsi="Times New Roman" w:cs="Calibri"/>
          <w:b/>
          <w:sz w:val="28"/>
          <w:szCs w:val="28"/>
          <w:lang w:eastAsia="ar-SA"/>
        </w:rPr>
        <w:br w:type="page"/>
      </w:r>
      <w:r w:rsidRPr="001A0B93">
        <w:rPr>
          <w:rFonts w:ascii="Times New Roman" w:hAnsi="Times New Roman"/>
          <w:sz w:val="40"/>
          <w:szCs w:val="40"/>
          <w:lang w:eastAsia="ar-SA"/>
        </w:rPr>
        <w:lastRenderedPageBreak/>
        <w:t>MLA Style 1 − Quiz Answer Key</w:t>
      </w:r>
    </w:p>
    <w:p w:rsidR="001A0B93" w:rsidRPr="001A0B93" w:rsidRDefault="001A0B93" w:rsidP="001A0B93">
      <w:pPr>
        <w:suppressAutoHyphens/>
        <w:spacing w:line="240" w:lineRule="auto"/>
        <w:jc w:val="center"/>
        <w:rPr>
          <w:rFonts w:cs="Calibri"/>
          <w:sz w:val="24"/>
          <w:szCs w:val="24"/>
          <w:lang w:eastAsia="ar-SA"/>
        </w:rPr>
      </w:pPr>
    </w:p>
    <w:p w:rsidR="001A0B93" w:rsidRPr="00B752E5" w:rsidRDefault="001A0B93" w:rsidP="00BE149A">
      <w:pPr>
        <w:numPr>
          <w:ilvl w:val="0"/>
          <w:numId w:val="80"/>
        </w:numPr>
        <w:suppressAutoHyphens/>
        <w:spacing w:after="200"/>
        <w:rPr>
          <w:rFonts w:ascii="Times New Roman" w:hAnsi="Times New Roman" w:cs="Calibri"/>
          <w:sz w:val="24"/>
          <w:szCs w:val="24"/>
          <w:lang w:eastAsia="ar-SA"/>
        </w:rPr>
      </w:pPr>
      <w:r w:rsidRPr="001A0B93">
        <w:rPr>
          <w:rFonts w:ascii="Times New Roman" w:hAnsi="Times New Roman" w:cs="Calibri"/>
          <w:sz w:val="24"/>
          <w:szCs w:val="24"/>
          <w:lang w:eastAsia="ar-SA"/>
        </w:rPr>
        <w:t>Explain what MLA stands for and what the organization does.</w:t>
      </w:r>
      <w:r w:rsidR="00B752E5" w:rsidRPr="00B752E5">
        <w:rPr>
          <w:rFonts w:ascii="Times New Roman" w:hAnsi="Times New Roman" w:cs="Calibri"/>
          <w:sz w:val="24"/>
          <w:szCs w:val="24"/>
          <w:lang w:eastAsia="ar-SA"/>
        </w:rPr>
        <w:br/>
      </w:r>
      <w:r w:rsidRPr="00B752E5">
        <w:rPr>
          <w:rFonts w:ascii="Times New Roman" w:hAnsi="Times New Roman" w:cs="Calibri"/>
          <w:sz w:val="24"/>
          <w:szCs w:val="24"/>
          <w:lang w:eastAsia="ar-SA"/>
        </w:rPr>
        <w:t>MLA stands for Modern Language Association. It sets the guidelines and requirements for citing sources and reference page for Humanities courses.</w:t>
      </w:r>
      <w:r w:rsidRPr="00B752E5">
        <w:rPr>
          <w:rFonts w:ascii="Times New Roman" w:hAnsi="Times New Roman" w:cs="Calibri"/>
          <w:sz w:val="24"/>
          <w:szCs w:val="24"/>
          <w:lang w:eastAsia="ar-SA"/>
        </w:rPr>
        <w:br/>
      </w:r>
    </w:p>
    <w:p w:rsidR="001A0B93" w:rsidRPr="00B752E5" w:rsidRDefault="001A0B93" w:rsidP="00BE149A">
      <w:pPr>
        <w:numPr>
          <w:ilvl w:val="0"/>
          <w:numId w:val="80"/>
        </w:numPr>
        <w:suppressAutoHyphens/>
        <w:spacing w:after="200"/>
        <w:rPr>
          <w:rFonts w:ascii="Times New Roman" w:hAnsi="Times New Roman" w:cs="Calibri"/>
          <w:sz w:val="24"/>
          <w:szCs w:val="24"/>
          <w:lang w:eastAsia="ar-SA"/>
        </w:rPr>
      </w:pPr>
      <w:r w:rsidRPr="001A0B93">
        <w:rPr>
          <w:rFonts w:ascii="Times New Roman" w:hAnsi="Times New Roman" w:cs="Calibri"/>
          <w:sz w:val="24"/>
          <w:szCs w:val="24"/>
          <w:lang w:eastAsia="ar-SA"/>
        </w:rPr>
        <w:t>Name one source you can turn to if you need more information about MLA format.</w:t>
      </w:r>
      <w:r w:rsidR="00B752E5" w:rsidRPr="00B752E5">
        <w:rPr>
          <w:rFonts w:ascii="Times New Roman" w:hAnsi="Times New Roman" w:cs="Calibri"/>
          <w:sz w:val="24"/>
          <w:szCs w:val="24"/>
          <w:lang w:eastAsia="ar-SA"/>
        </w:rPr>
        <w:br/>
      </w:r>
      <w:r w:rsidRPr="00B752E5">
        <w:rPr>
          <w:rFonts w:ascii="Times New Roman" w:hAnsi="Times New Roman" w:cs="Calibri"/>
          <w:sz w:val="24"/>
          <w:szCs w:val="24"/>
          <w:lang w:eastAsia="ar-SA"/>
        </w:rPr>
        <w:t xml:space="preserve">MLA website, </w:t>
      </w:r>
      <w:r w:rsidRPr="00B752E5">
        <w:rPr>
          <w:rFonts w:ascii="Times New Roman" w:hAnsi="Times New Roman" w:cs="Calibri"/>
          <w:i/>
          <w:sz w:val="24"/>
          <w:szCs w:val="24"/>
          <w:lang w:eastAsia="ar-SA"/>
        </w:rPr>
        <w:t>Rules for Writers</w:t>
      </w:r>
      <w:r w:rsidRPr="00B752E5">
        <w:rPr>
          <w:rFonts w:ascii="Times New Roman" w:hAnsi="Times New Roman" w:cs="Calibri"/>
          <w:sz w:val="24"/>
          <w:szCs w:val="24"/>
          <w:lang w:eastAsia="ar-SA"/>
        </w:rPr>
        <w:t xml:space="preserve"> handbook, the TLC, my instructor</w:t>
      </w:r>
      <w:r w:rsidRPr="00B752E5">
        <w:rPr>
          <w:rFonts w:ascii="Times New Roman" w:hAnsi="Times New Roman" w:cs="Calibri"/>
          <w:sz w:val="24"/>
          <w:szCs w:val="24"/>
          <w:lang w:eastAsia="ar-SA"/>
        </w:rPr>
        <w:br/>
      </w:r>
    </w:p>
    <w:p w:rsidR="0040213A" w:rsidRPr="00B752E5" w:rsidRDefault="001A0B93" w:rsidP="00BE149A">
      <w:pPr>
        <w:numPr>
          <w:ilvl w:val="0"/>
          <w:numId w:val="80"/>
        </w:numPr>
        <w:suppressAutoHyphens/>
        <w:spacing w:after="200"/>
        <w:rPr>
          <w:rFonts w:ascii="Times New Roman" w:hAnsi="Times New Roman" w:cs="Calibri"/>
          <w:sz w:val="24"/>
          <w:szCs w:val="24"/>
          <w:lang w:eastAsia="ar-SA"/>
        </w:rPr>
      </w:pPr>
      <w:r w:rsidRPr="001A0B93">
        <w:rPr>
          <w:rFonts w:ascii="Times New Roman" w:hAnsi="Times New Roman" w:cs="Calibri"/>
          <w:sz w:val="24"/>
          <w:szCs w:val="24"/>
          <w:lang w:eastAsia="ar-SA"/>
        </w:rPr>
        <w:t xml:space="preserve">How </w:t>
      </w:r>
      <w:proofErr w:type="gramStart"/>
      <w:r w:rsidRPr="001A0B93">
        <w:rPr>
          <w:rFonts w:ascii="Times New Roman" w:hAnsi="Times New Roman" w:cs="Calibri"/>
          <w:sz w:val="24"/>
          <w:szCs w:val="24"/>
          <w:lang w:eastAsia="ar-SA"/>
        </w:rPr>
        <w:t>do the parenthetical citation and the works</w:t>
      </w:r>
      <w:proofErr w:type="gramEnd"/>
      <w:r w:rsidRPr="001A0B93">
        <w:rPr>
          <w:rFonts w:ascii="Times New Roman" w:hAnsi="Times New Roman" w:cs="Calibri"/>
          <w:sz w:val="24"/>
          <w:szCs w:val="24"/>
          <w:lang w:eastAsia="ar-SA"/>
        </w:rPr>
        <w:t xml:space="preserve"> cited list work together?</w:t>
      </w:r>
      <w:r w:rsidR="00B752E5" w:rsidRPr="00B752E5">
        <w:rPr>
          <w:rFonts w:ascii="Times New Roman" w:hAnsi="Times New Roman" w:cs="Calibri"/>
          <w:sz w:val="24"/>
          <w:szCs w:val="24"/>
          <w:lang w:eastAsia="ar-SA"/>
        </w:rPr>
        <w:br/>
      </w:r>
      <w:r w:rsidRPr="00B752E5">
        <w:rPr>
          <w:rFonts w:ascii="Times New Roman" w:hAnsi="Times New Roman" w:cs="Calibri"/>
          <w:sz w:val="24"/>
          <w:szCs w:val="24"/>
          <w:lang w:eastAsia="ar-SA"/>
        </w:rPr>
        <w:t>The parenthetical citation is a shorthand hint or key that indicates the source (its author, article title or web sponsor) that is linked to the Works Cited page. The word in the parenthetical citation is the first word of the citation on the Works Cited page</w:t>
      </w:r>
      <w:proofErr w:type="gramStart"/>
      <w:r w:rsidRPr="00B752E5">
        <w:rPr>
          <w:rFonts w:ascii="Times New Roman" w:hAnsi="Times New Roman" w:cs="Calibri"/>
          <w:sz w:val="24"/>
          <w:szCs w:val="24"/>
          <w:lang w:eastAsia="ar-SA"/>
        </w:rPr>
        <w:t>.</w:t>
      </w:r>
      <w:r w:rsidR="0040213A" w:rsidRPr="00B752E5">
        <w:t>.</w:t>
      </w:r>
      <w:proofErr w:type="gramEnd"/>
    </w:p>
    <w:p w:rsidR="0040213A" w:rsidRPr="00B752E5" w:rsidRDefault="0040213A"/>
    <w:p w:rsidR="0040213A" w:rsidRPr="00B752E5" w:rsidRDefault="0040213A">
      <w:pPr>
        <w:spacing w:line="240" w:lineRule="auto"/>
      </w:pPr>
      <w:r w:rsidRPr="00B752E5">
        <w:br w:type="page"/>
      </w:r>
    </w:p>
    <w:p w:rsidR="00383105" w:rsidRPr="00383105" w:rsidRDefault="00383105" w:rsidP="00383105">
      <w:pPr>
        <w:spacing w:after="40" w:line="240" w:lineRule="auto"/>
        <w:ind w:left="446"/>
        <w:jc w:val="center"/>
        <w:rPr>
          <w:sz w:val="40"/>
          <w:szCs w:val="40"/>
        </w:rPr>
      </w:pPr>
      <w:r w:rsidRPr="00383105">
        <w:rPr>
          <w:sz w:val="40"/>
          <w:szCs w:val="40"/>
        </w:rPr>
        <w:lastRenderedPageBreak/>
        <w:t>MLA Style 2 – Worksheet Answer Key</w:t>
      </w:r>
    </w:p>
    <w:p w:rsidR="00383105" w:rsidRPr="00383105" w:rsidRDefault="00383105" w:rsidP="00383105">
      <w:pPr>
        <w:spacing w:after="200"/>
        <w:ind w:left="450"/>
        <w:contextualSpacing/>
        <w:jc w:val="center"/>
        <w:rPr>
          <w:sz w:val="32"/>
          <w:szCs w:val="32"/>
        </w:rPr>
      </w:pPr>
      <w:r w:rsidRPr="00383105">
        <w:rPr>
          <w:sz w:val="32"/>
          <w:szCs w:val="32"/>
        </w:rPr>
        <w:t>(</w:t>
      </w:r>
      <w:proofErr w:type="gramStart"/>
      <w:r w:rsidRPr="00383105">
        <w:rPr>
          <w:sz w:val="32"/>
          <w:szCs w:val="32"/>
        </w:rPr>
        <w:t>model/sample</w:t>
      </w:r>
      <w:proofErr w:type="gramEnd"/>
      <w:r w:rsidRPr="00383105">
        <w:rPr>
          <w:sz w:val="32"/>
          <w:szCs w:val="32"/>
        </w:rPr>
        <w:t xml:space="preserve"> answers are designated in bold)</w:t>
      </w:r>
    </w:p>
    <w:p w:rsidR="00383105" w:rsidRPr="00383105" w:rsidRDefault="00383105" w:rsidP="00383105">
      <w:pPr>
        <w:spacing w:after="120" w:line="240" w:lineRule="auto"/>
        <w:jc w:val="center"/>
        <w:rPr>
          <w:rFonts w:ascii="Times New Roman" w:eastAsia="Times New Roman" w:hAnsi="Times New Roman"/>
          <w:sz w:val="24"/>
          <w:szCs w:val="24"/>
        </w:rPr>
      </w:pPr>
      <w:r w:rsidRPr="00383105">
        <w:rPr>
          <w:rFonts w:ascii="Times New Roman" w:eastAsia="Times New Roman" w:hAnsi="Times New Roman"/>
          <w:sz w:val="24"/>
          <w:szCs w:val="24"/>
        </w:rPr>
        <w:t>Did Climate Kill Off the Neanderthals?</w:t>
      </w:r>
      <w:r w:rsidRPr="00383105">
        <w:rPr>
          <w:rFonts w:ascii="Times New Roman" w:eastAsia="Times New Roman" w:hAnsi="Times New Roman"/>
          <w:sz w:val="24"/>
          <w:szCs w:val="24"/>
        </w:rPr>
        <w:br/>
        <w:t>By Paul Rincon, Science Reporter, BBC News</w:t>
      </w:r>
    </w:p>
    <w:p w:rsidR="00383105" w:rsidRDefault="00383105" w:rsidP="00383105">
      <w:pPr>
        <w:spacing w:line="336" w:lineRule="atLeast"/>
        <w:rPr>
          <w:rFonts w:ascii="Times New Roman" w:eastAsia="Times New Roman" w:hAnsi="Times New Roman"/>
          <w:sz w:val="24"/>
          <w:szCs w:val="24"/>
        </w:rPr>
      </w:pPr>
      <w:r w:rsidRPr="00383105">
        <w:rPr>
          <w:rFonts w:ascii="Verdana" w:eastAsia="Times New Roman" w:hAnsi="Verdana"/>
          <w:sz w:val="20"/>
          <w:szCs w:val="20"/>
        </w:rPr>
        <w:tab/>
      </w:r>
      <w:r w:rsidRPr="00383105">
        <w:rPr>
          <w:rFonts w:ascii="Times New Roman" w:eastAsia="Times New Roman" w:hAnsi="Times New Roman"/>
          <w:sz w:val="24"/>
          <w:szCs w:val="24"/>
        </w:rPr>
        <w:t>Scientists have always envisaged an important role for our direct ancestors—</w:t>
      </w:r>
      <w:r w:rsidRPr="00383105">
        <w:rPr>
          <w:rFonts w:ascii="Times New Roman" w:eastAsia="Times New Roman" w:hAnsi="Times New Roman"/>
          <w:i/>
          <w:iCs/>
          <w:sz w:val="24"/>
          <w:szCs w:val="24"/>
        </w:rPr>
        <w:t>Homo sapiens—</w:t>
      </w:r>
      <w:r w:rsidRPr="00383105">
        <w:rPr>
          <w:rFonts w:ascii="Times New Roman" w:eastAsia="Times New Roman" w:hAnsi="Times New Roman"/>
          <w:sz w:val="24"/>
          <w:szCs w:val="24"/>
        </w:rPr>
        <w:t xml:space="preserve"> in the Neanderthal extinction across Europe and Asia. After all, modern humans arrive on the scene just as the Neanderthals start to vanish. Surely that was too much of a coincidence, wasn't it? Professor Chris Stringer, of </w:t>
      </w:r>
      <w:smartTag w:uri="urn:schemas-microsoft-com:office:smarttags" w:element="place">
        <w:smartTag w:uri="urn:schemas-microsoft-com:office:smarttags" w:element="City">
          <w:r w:rsidRPr="00383105">
            <w:rPr>
              <w:rFonts w:ascii="Times New Roman" w:eastAsia="Times New Roman" w:hAnsi="Times New Roman"/>
              <w:sz w:val="24"/>
              <w:szCs w:val="24"/>
            </w:rPr>
            <w:t>London</w:t>
          </w:r>
        </w:smartTag>
      </w:smartTag>
      <w:r w:rsidRPr="00383105">
        <w:rPr>
          <w:rFonts w:ascii="Times New Roman" w:eastAsia="Times New Roman" w:hAnsi="Times New Roman"/>
          <w:sz w:val="24"/>
          <w:szCs w:val="24"/>
        </w:rPr>
        <w:t xml:space="preserve">'s Natural History Museum: "For many years, people assumed that it was an overall superiority of modern humans: that modern humans were more intelligent, that they had better technology, or had more effective adaptations.  They thought that when they came into Neanderthal regions, the Neanderthals very quickly disappeared, because they were out-competed. What we've learnt recently, is that the story was much more complicated. There probably wasn't a single cause of the Neanderthal extinction. They may have died out in different places for different reasons." But an exceptionally cold and variable climate might have driven the disappearance of Ice Age animals upon which the Neanderthals relied for food. In addition, climate change probably cleared </w:t>
      </w:r>
      <w:smartTag w:uri="urn:schemas-microsoft-com:office:smarttags" w:element="place">
        <w:r w:rsidRPr="00383105">
          <w:rPr>
            <w:rFonts w:ascii="Times New Roman" w:eastAsia="Times New Roman" w:hAnsi="Times New Roman"/>
            <w:sz w:val="24"/>
            <w:szCs w:val="24"/>
          </w:rPr>
          <w:t>Europe</w:t>
        </w:r>
      </w:smartTag>
      <w:r w:rsidRPr="00383105">
        <w:rPr>
          <w:rFonts w:ascii="Times New Roman" w:eastAsia="Times New Roman" w:hAnsi="Times New Roman"/>
          <w:sz w:val="24"/>
          <w:szCs w:val="24"/>
        </w:rPr>
        <w:t xml:space="preserve"> of its forests, creating an open environment that did not </w:t>
      </w:r>
      <w:proofErr w:type="spellStart"/>
      <w:r w:rsidRPr="00383105">
        <w:rPr>
          <w:rFonts w:ascii="Times New Roman" w:eastAsia="Times New Roman" w:hAnsi="Times New Roman"/>
          <w:sz w:val="24"/>
          <w:szCs w:val="24"/>
        </w:rPr>
        <w:t>favour</w:t>
      </w:r>
      <w:proofErr w:type="spellEnd"/>
      <w:r w:rsidRPr="00383105">
        <w:rPr>
          <w:rFonts w:ascii="Times New Roman" w:eastAsia="Times New Roman" w:hAnsi="Times New Roman"/>
          <w:sz w:val="24"/>
          <w:szCs w:val="24"/>
        </w:rPr>
        <w:t xml:space="preserve"> the Neanderthals. Had the role of our ancestors in the Neanderthal extinction been overstated? </w:t>
      </w:r>
    </w:p>
    <w:p w:rsidR="00383105" w:rsidRPr="00383105" w:rsidRDefault="00383105" w:rsidP="00383105">
      <w:pPr>
        <w:spacing w:line="336" w:lineRule="atLeast"/>
        <w:rPr>
          <w:rFonts w:ascii="Times New Roman" w:hAnsi="Times New Roman"/>
          <w:sz w:val="24"/>
          <w:szCs w:val="24"/>
        </w:rPr>
      </w:pPr>
    </w:p>
    <w:p w:rsidR="00383105" w:rsidRPr="00383105" w:rsidRDefault="00383105" w:rsidP="00383105">
      <w:pPr>
        <w:contextualSpacing/>
        <w:rPr>
          <w:b/>
        </w:rPr>
      </w:pPr>
      <w:r w:rsidRPr="00383105">
        <w:rPr>
          <w:b/>
          <w:sz w:val="32"/>
          <w:szCs w:val="32"/>
        </w:rPr>
        <w:t>Exercise 1</w:t>
      </w:r>
      <w:r w:rsidRPr="00383105">
        <w:rPr>
          <w:b/>
        </w:rPr>
        <w:t xml:space="preserve"> –</w:t>
      </w:r>
      <w:r w:rsidRPr="00383105">
        <w:t xml:space="preserve"> Imagine that you are using Rincon’s article as a source for a history paper you are writing. In one section of your essay, which is presented below, you have decided to use part of the Stringer quote, and you have introduced it with a signal phrase.  In addition, you know that you will need to do two things:  (1) use a </w:t>
      </w:r>
      <w:r w:rsidRPr="00383105">
        <w:rPr>
          <w:u w:val="single"/>
        </w:rPr>
        <w:t>“</w:t>
      </w:r>
      <w:proofErr w:type="spellStart"/>
      <w:r w:rsidRPr="00383105">
        <w:rPr>
          <w:u w:val="single"/>
        </w:rPr>
        <w:t>qtd</w:t>
      </w:r>
      <w:proofErr w:type="spellEnd"/>
      <w:r w:rsidRPr="00383105">
        <w:rPr>
          <w:u w:val="single"/>
        </w:rPr>
        <w:t xml:space="preserve">. </w:t>
      </w:r>
      <w:proofErr w:type="gramStart"/>
      <w:r w:rsidRPr="00383105">
        <w:rPr>
          <w:u w:val="single"/>
        </w:rPr>
        <w:t>in</w:t>
      </w:r>
      <w:proofErr w:type="gramEnd"/>
      <w:r w:rsidRPr="00383105">
        <w:rPr>
          <w:u w:val="single"/>
        </w:rPr>
        <w:t>”</w:t>
      </w:r>
      <w:r w:rsidRPr="00383105">
        <w:t xml:space="preserve"> parenthetical citation; and (2) use </w:t>
      </w:r>
      <w:r w:rsidRPr="00383105">
        <w:rPr>
          <w:u w:val="single"/>
        </w:rPr>
        <w:t>square brackets</w:t>
      </w:r>
      <w:r w:rsidRPr="00383105">
        <w:t xml:space="preserve"> to clarify certain words in the quoted passage. Complete those two tasks here:</w:t>
      </w:r>
      <w:r w:rsidRPr="00383105">
        <w:rPr>
          <w:b/>
        </w:rPr>
        <w:t xml:space="preserve"> </w:t>
      </w:r>
    </w:p>
    <w:p w:rsidR="00383105" w:rsidRPr="00383105" w:rsidRDefault="00383105" w:rsidP="00383105">
      <w:pPr>
        <w:spacing w:after="200"/>
        <w:contextualSpacing/>
      </w:pPr>
    </w:p>
    <w:p w:rsidR="00383105" w:rsidRPr="00383105" w:rsidRDefault="00383105" w:rsidP="00383105">
      <w:pPr>
        <w:spacing w:after="200"/>
        <w:contextualSpacing/>
      </w:pPr>
      <w:r w:rsidRPr="00383105">
        <w:tab/>
        <w:t xml:space="preserve">The demise of the Neanderthals is controversial, and old views are changing.  According </w:t>
      </w:r>
      <w:r w:rsidRPr="00383105">
        <w:br/>
        <w:t xml:space="preserve">to Chris Stringer, a professor associated with the Natural History Museum in </w:t>
      </w:r>
      <w:smartTag w:uri="urn:schemas-microsoft-com:office:smarttags" w:element="place">
        <w:smartTag w:uri="urn:schemas-microsoft-com:office:smarttags" w:element="City">
          <w:r w:rsidRPr="00383105">
            <w:t>London</w:t>
          </w:r>
        </w:smartTag>
      </w:smartTag>
      <w:r w:rsidRPr="00383105">
        <w:t>, “</w:t>
      </w:r>
      <w:r w:rsidRPr="00383105">
        <w:rPr>
          <w:b/>
        </w:rPr>
        <w:t xml:space="preserve">[People] </w:t>
      </w:r>
      <w:r w:rsidRPr="00383105">
        <w:t xml:space="preserve">thought that when </w:t>
      </w:r>
      <w:r w:rsidRPr="00383105">
        <w:rPr>
          <w:b/>
        </w:rPr>
        <w:t>[modern humans]</w:t>
      </w:r>
      <w:r w:rsidRPr="00383105">
        <w:t xml:space="preserve"> came into Neanderthal regions, the Neanderthals very quickly disappeared, because they were out-competed.  What we’ve learnt recently, is that the story was much more complicated” </w:t>
      </w:r>
      <w:r w:rsidRPr="00383105">
        <w:rPr>
          <w:b/>
        </w:rPr>
        <w:t>(</w:t>
      </w:r>
      <w:proofErr w:type="spellStart"/>
      <w:r w:rsidRPr="00383105">
        <w:rPr>
          <w:b/>
        </w:rPr>
        <w:t>qtd</w:t>
      </w:r>
      <w:proofErr w:type="spellEnd"/>
      <w:r w:rsidRPr="00383105">
        <w:rPr>
          <w:b/>
        </w:rPr>
        <w:t>. in Rincon).</w:t>
      </w:r>
      <w:r>
        <w:t xml:space="preserve"> </w:t>
      </w:r>
    </w:p>
    <w:p w:rsidR="00383105" w:rsidRPr="00383105" w:rsidRDefault="00383105" w:rsidP="00383105">
      <w:pPr>
        <w:spacing w:after="200"/>
        <w:contextualSpacing/>
        <w:rPr>
          <w:b/>
        </w:rPr>
      </w:pPr>
    </w:p>
    <w:p w:rsidR="00383105" w:rsidRPr="00383105" w:rsidRDefault="00383105" w:rsidP="00383105">
      <w:pPr>
        <w:spacing w:after="200"/>
        <w:contextualSpacing/>
        <w:rPr>
          <w:b/>
        </w:rPr>
      </w:pPr>
      <w:r w:rsidRPr="00383105">
        <w:rPr>
          <w:b/>
          <w:sz w:val="32"/>
          <w:szCs w:val="32"/>
        </w:rPr>
        <w:t>Exercise 2</w:t>
      </w:r>
      <w:r w:rsidRPr="00383105">
        <w:rPr>
          <w:b/>
        </w:rPr>
        <w:t xml:space="preserve"> –</w:t>
      </w:r>
      <w:r w:rsidRPr="00383105">
        <w:t xml:space="preserve"> Imagine, again, that you are using Rincon’s article as a source for a history paper.  In one section of your essay, you decide to quote just one short comment from Rincon’s article—not an entire sentence.  You know that you will need to </w:t>
      </w:r>
      <w:r w:rsidRPr="00383105">
        <w:rPr>
          <w:u w:val="single"/>
        </w:rPr>
        <w:t>integrate the comment smoothly into your own sentence structure</w:t>
      </w:r>
      <w:r w:rsidRPr="00383105">
        <w:t>.  Complete that task below.  You may quote any comment from Rincon’s article, as long as it is not an entire sentence.</w:t>
      </w:r>
    </w:p>
    <w:p w:rsidR="00383105" w:rsidRPr="00383105" w:rsidRDefault="00383105" w:rsidP="00383105">
      <w:pPr>
        <w:spacing w:after="200"/>
        <w:rPr>
          <w:rFonts w:ascii="Times New Roman" w:eastAsia="Times New Roman" w:hAnsi="Times New Roman"/>
          <w:sz w:val="24"/>
          <w:szCs w:val="24"/>
        </w:rPr>
      </w:pPr>
      <w:r w:rsidRPr="00383105">
        <w:rPr>
          <w:rFonts w:ascii="Times New Roman" w:eastAsia="Times New Roman" w:hAnsi="Times New Roman"/>
          <w:sz w:val="24"/>
          <w:szCs w:val="24"/>
          <w:u w:val="single"/>
        </w:rPr>
        <w:lastRenderedPageBreak/>
        <w:t>Begin your own sentence here, and then smoothly integrate the quote into the structure of your sentence</w:t>
      </w:r>
      <w:r w:rsidRPr="00383105">
        <w:rPr>
          <w:rFonts w:ascii="Times New Roman" w:eastAsia="Times New Roman" w:hAnsi="Times New Roman"/>
          <w:sz w:val="24"/>
          <w:szCs w:val="24"/>
        </w:rPr>
        <w:t>:</w:t>
      </w:r>
    </w:p>
    <w:p w:rsidR="00383105" w:rsidRPr="00383105" w:rsidRDefault="00383105" w:rsidP="00383105">
      <w:pPr>
        <w:spacing w:after="200"/>
        <w:rPr>
          <w:rFonts w:ascii="Times New Roman" w:eastAsia="Times New Roman" w:hAnsi="Times New Roman"/>
          <w:b/>
          <w:sz w:val="24"/>
          <w:szCs w:val="24"/>
        </w:rPr>
      </w:pPr>
      <w:r w:rsidRPr="00383105">
        <w:rPr>
          <w:rFonts w:ascii="Times New Roman" w:eastAsia="Times New Roman" w:hAnsi="Times New Roman"/>
          <w:b/>
          <w:sz w:val="24"/>
          <w:szCs w:val="24"/>
        </w:rPr>
        <w:t>The reasons for Neanderthal extinction are complicated, and according to Professor Chris Stringer, Neanderthals “may have died out in different places for different reasons” (</w:t>
      </w:r>
      <w:proofErr w:type="spellStart"/>
      <w:r w:rsidRPr="00383105">
        <w:rPr>
          <w:rFonts w:ascii="Times New Roman" w:eastAsia="Times New Roman" w:hAnsi="Times New Roman"/>
          <w:b/>
          <w:sz w:val="24"/>
          <w:szCs w:val="24"/>
        </w:rPr>
        <w:t>qtd</w:t>
      </w:r>
      <w:proofErr w:type="spellEnd"/>
      <w:r w:rsidRPr="00383105">
        <w:rPr>
          <w:rFonts w:ascii="Times New Roman" w:eastAsia="Times New Roman" w:hAnsi="Times New Roman"/>
          <w:b/>
          <w:sz w:val="24"/>
          <w:szCs w:val="24"/>
        </w:rPr>
        <w:t>. in Rincon).</w:t>
      </w:r>
    </w:p>
    <w:p w:rsidR="00383105" w:rsidRPr="00383105" w:rsidRDefault="00383105" w:rsidP="00383105">
      <w:pPr>
        <w:spacing w:after="200"/>
        <w:rPr>
          <w:rFonts w:ascii="Times New Roman" w:eastAsia="Times New Roman" w:hAnsi="Times New Roman"/>
          <w:b/>
          <w:sz w:val="24"/>
          <w:szCs w:val="24"/>
        </w:rPr>
      </w:pPr>
      <w:r w:rsidRPr="00383105">
        <w:rPr>
          <w:rFonts w:ascii="Times New Roman" w:eastAsia="Times New Roman" w:hAnsi="Times New Roman"/>
          <w:b/>
          <w:sz w:val="24"/>
          <w:szCs w:val="24"/>
        </w:rPr>
        <w:t>OR</w:t>
      </w:r>
    </w:p>
    <w:p w:rsidR="00383105" w:rsidRPr="00383105" w:rsidRDefault="00383105" w:rsidP="00383105">
      <w:pPr>
        <w:spacing w:after="200"/>
        <w:rPr>
          <w:rFonts w:ascii="Times New Roman" w:eastAsia="Times New Roman" w:hAnsi="Times New Roman"/>
          <w:b/>
          <w:sz w:val="24"/>
          <w:szCs w:val="24"/>
        </w:rPr>
      </w:pPr>
      <w:r w:rsidRPr="00383105">
        <w:rPr>
          <w:rFonts w:ascii="Times New Roman" w:eastAsia="Times New Roman" w:hAnsi="Times New Roman"/>
          <w:b/>
          <w:sz w:val="24"/>
          <w:szCs w:val="24"/>
        </w:rPr>
        <w:t>Rincon suggests that it is not a coincidence that “modern humans arrive on the scene just as the Neanderthals start to vanish.”</w:t>
      </w:r>
    </w:p>
    <w:p w:rsidR="00383105" w:rsidRPr="00383105" w:rsidRDefault="00383105" w:rsidP="00383105">
      <w:pPr>
        <w:spacing w:after="200"/>
        <w:contextualSpacing/>
      </w:pPr>
      <w:r w:rsidRPr="00383105">
        <w:rPr>
          <w:b/>
          <w:sz w:val="32"/>
          <w:szCs w:val="32"/>
        </w:rPr>
        <w:t>Exercise 3</w:t>
      </w:r>
      <w:r w:rsidRPr="00383105">
        <w:rPr>
          <w:b/>
        </w:rPr>
        <w:t xml:space="preserve"> –</w:t>
      </w:r>
      <w:r w:rsidRPr="00383105">
        <w:t xml:space="preserve"> Once again, imagine that you are using Rincon’s article as a source for a history paper.  In one section of your essay, you decide to quote from Rincon’s article, and you want to introduce the quote with a </w:t>
      </w:r>
      <w:r w:rsidRPr="00383105">
        <w:rPr>
          <w:u w:val="single"/>
        </w:rPr>
        <w:t>signal phrase</w:t>
      </w:r>
      <w:r w:rsidRPr="00383105">
        <w:t xml:space="preserve"> that contains two things:  (1) Rincon’s </w:t>
      </w:r>
      <w:r w:rsidRPr="00383105">
        <w:rPr>
          <w:u w:val="single"/>
        </w:rPr>
        <w:t>credentials</w:t>
      </w:r>
      <w:r w:rsidRPr="00383105">
        <w:t xml:space="preserve">, and (2) a </w:t>
      </w:r>
      <w:r w:rsidRPr="00383105">
        <w:rPr>
          <w:u w:val="single"/>
        </w:rPr>
        <w:t>preview of the content</w:t>
      </w:r>
      <w:r w:rsidRPr="00383105">
        <w:t xml:space="preserve"> of the quoted passage.  Complete those two tasks below.  Your signal phrase may introduce any sentence from Rincon’s article (your choice).</w:t>
      </w:r>
    </w:p>
    <w:p w:rsidR="00383105" w:rsidRPr="00383105" w:rsidRDefault="00383105" w:rsidP="00383105">
      <w:pPr>
        <w:spacing w:after="200"/>
        <w:contextualSpacing/>
        <w:rPr>
          <w:b/>
        </w:rPr>
      </w:pPr>
    </w:p>
    <w:p w:rsidR="00383105" w:rsidRPr="00383105" w:rsidRDefault="00383105" w:rsidP="00383105">
      <w:pPr>
        <w:spacing w:after="200"/>
        <w:rPr>
          <w:rFonts w:ascii="Times New Roman" w:hAnsi="Times New Roman"/>
          <w:b/>
          <w:sz w:val="24"/>
          <w:szCs w:val="24"/>
        </w:rPr>
      </w:pPr>
      <w:r w:rsidRPr="00383105">
        <w:rPr>
          <w:rFonts w:ascii="Times New Roman" w:hAnsi="Times New Roman"/>
          <w:b/>
          <w:sz w:val="24"/>
          <w:szCs w:val="24"/>
        </w:rPr>
        <w:t>Paul Rincon, science reporter for the BBC News, highlights the impact of climate on our ancestors, pointing out that “climate change probably cleared Europe of its forests, creating an open environment that did not </w:t>
      </w:r>
      <w:proofErr w:type="spellStart"/>
      <w:r w:rsidRPr="00383105">
        <w:rPr>
          <w:rFonts w:ascii="Times New Roman" w:hAnsi="Times New Roman"/>
          <w:b/>
          <w:sz w:val="24"/>
          <w:szCs w:val="24"/>
        </w:rPr>
        <w:t>favour</w:t>
      </w:r>
      <w:proofErr w:type="spellEnd"/>
      <w:r w:rsidRPr="00383105">
        <w:rPr>
          <w:rFonts w:ascii="Times New Roman" w:hAnsi="Times New Roman"/>
          <w:b/>
          <w:sz w:val="24"/>
          <w:szCs w:val="24"/>
        </w:rPr>
        <w:t xml:space="preserve"> the Neanderthals.” </w:t>
      </w:r>
    </w:p>
    <w:p w:rsidR="00383105" w:rsidRPr="00383105" w:rsidRDefault="00383105" w:rsidP="00383105">
      <w:pPr>
        <w:spacing w:after="120"/>
      </w:pPr>
    </w:p>
    <w:p w:rsidR="00383105" w:rsidRPr="00383105" w:rsidRDefault="00383105" w:rsidP="00383105">
      <w:pPr>
        <w:spacing w:after="200"/>
        <w:contextualSpacing/>
        <w:rPr>
          <w:b/>
        </w:rPr>
      </w:pPr>
      <w:r w:rsidRPr="00383105">
        <w:rPr>
          <w:b/>
          <w:sz w:val="32"/>
          <w:szCs w:val="32"/>
        </w:rPr>
        <w:t>Exercise 4</w:t>
      </w:r>
      <w:r w:rsidRPr="00383105">
        <w:rPr>
          <w:b/>
        </w:rPr>
        <w:t xml:space="preserve"> –</w:t>
      </w:r>
      <w:r w:rsidRPr="00383105">
        <w:t xml:space="preserve"> Imagine, now, that you are writing a paper for your English class.  Your topic is the new Range Rover SUV.  To support one of your points, you would like to use the following passage, written by Paul Neil, a reporter for the </w:t>
      </w:r>
      <w:r w:rsidRPr="00383105">
        <w:rPr>
          <w:i/>
        </w:rPr>
        <w:t>Los Angeles Times</w:t>
      </w:r>
      <w:r w:rsidRPr="00383105">
        <w:t>.  However, the passage is quite long, and it seems to contain some information that you don’t need in your paper.  You realize that you can use the ellipsis technique to delete words or phrases that you consider unnecessary.  Complete that task below.  (You can decide how much information to omit from the quote.)</w:t>
      </w:r>
      <w:r w:rsidRPr="00383105">
        <w:rPr>
          <w:b/>
        </w:rPr>
        <w:t xml:space="preserve">  Ellipses are in bold below.</w:t>
      </w:r>
    </w:p>
    <w:p w:rsidR="00383105" w:rsidRPr="00383105" w:rsidRDefault="00383105" w:rsidP="00383105">
      <w:pPr>
        <w:spacing w:after="200"/>
        <w:contextualSpacing/>
        <w:rPr>
          <w:rFonts w:ascii="Verdana" w:eastAsia="Times New Roman" w:hAnsi="Verdana"/>
          <w:sz w:val="20"/>
          <w:szCs w:val="20"/>
        </w:rPr>
      </w:pPr>
    </w:p>
    <w:p w:rsidR="00383105" w:rsidRPr="00383105" w:rsidRDefault="00383105" w:rsidP="00383105">
      <w:pPr>
        <w:spacing w:line="240" w:lineRule="auto"/>
      </w:pPr>
      <w:r w:rsidRPr="00383105">
        <w:t xml:space="preserve">Paul Neil of the </w:t>
      </w:r>
      <w:r w:rsidRPr="00383105">
        <w:rPr>
          <w:i/>
        </w:rPr>
        <w:t>Los Angeles Times</w:t>
      </w:r>
      <w:r w:rsidRPr="00383105">
        <w:t xml:space="preserve"> reports on the quiet but powerful Range Rover: “Propelled by </w:t>
      </w:r>
      <w:r w:rsidRPr="00383105">
        <w:br/>
        <w:t>either of the two new 5.0-liter V8s available in the U.S</w:t>
      </w:r>
      <w:r w:rsidRPr="00383105">
        <w:rPr>
          <w:b/>
          <w:strike/>
        </w:rPr>
        <w:t xml:space="preserve">.—one naturally aspirated (375 </w:t>
      </w:r>
      <w:proofErr w:type="spellStart"/>
      <w:r w:rsidRPr="00383105">
        <w:rPr>
          <w:b/>
          <w:strike/>
        </w:rPr>
        <w:t>hp</w:t>
      </w:r>
      <w:proofErr w:type="spellEnd"/>
      <w:r w:rsidRPr="00383105">
        <w:rPr>
          <w:b/>
          <w:strike/>
        </w:rPr>
        <w:t xml:space="preserve">) and one supercharged (510 </w:t>
      </w:r>
      <w:proofErr w:type="spellStart"/>
      <w:r w:rsidRPr="00383105">
        <w:rPr>
          <w:b/>
          <w:strike/>
        </w:rPr>
        <w:t>hp</w:t>
      </w:r>
      <w:proofErr w:type="spellEnd"/>
      <w:r w:rsidRPr="00383105">
        <w:rPr>
          <w:b/>
          <w:strike/>
        </w:rPr>
        <w:t>)—</w:t>
      </w:r>
      <w:r w:rsidRPr="00383105">
        <w:t>the Range Rover feels less like a truck and more like a four-</w:t>
      </w:r>
      <w:r w:rsidRPr="00383105">
        <w:br/>
        <w:t xml:space="preserve">stack ocean liner, all deep hull and mighty propellers churning in an ocean of endorphins.  </w:t>
      </w:r>
      <w:proofErr w:type="gramStart"/>
      <w:r w:rsidRPr="00383105">
        <w:t>Less</w:t>
      </w:r>
      <w:r w:rsidRPr="00383105">
        <w:br/>
        <w:t>terrestrial than maritime, all gliding, frictionless serenity and near-silence, betraying no trace of the furious coal-shoveling going on below decks.”</w:t>
      </w:r>
      <w:proofErr w:type="gramEnd"/>
      <w:r w:rsidRPr="00383105">
        <w:t xml:space="preserve">  </w:t>
      </w:r>
    </w:p>
    <w:p w:rsidR="00383105" w:rsidRPr="00383105" w:rsidRDefault="00383105" w:rsidP="00383105">
      <w:pPr>
        <w:spacing w:line="240" w:lineRule="auto"/>
      </w:pPr>
    </w:p>
    <w:p w:rsidR="00383105" w:rsidRPr="00383105" w:rsidRDefault="00383105" w:rsidP="00383105">
      <w:pPr>
        <w:spacing w:line="240" w:lineRule="auto"/>
        <w:rPr>
          <w:b/>
        </w:rPr>
      </w:pPr>
      <w:r w:rsidRPr="00383105">
        <w:rPr>
          <w:b/>
        </w:rPr>
        <w:t xml:space="preserve">Paul Neil of the </w:t>
      </w:r>
      <w:r w:rsidRPr="00383105">
        <w:rPr>
          <w:b/>
          <w:i/>
        </w:rPr>
        <w:t>Los Angeles Times</w:t>
      </w:r>
      <w:r w:rsidRPr="00383105">
        <w:rPr>
          <w:b/>
        </w:rPr>
        <w:t xml:space="preserve"> reports on the quiet but powerful Range Rover: “Propelled by </w:t>
      </w:r>
      <w:r w:rsidRPr="00383105">
        <w:rPr>
          <w:b/>
        </w:rPr>
        <w:br/>
        <w:t xml:space="preserve">either of the two new 5.0-liter V8s available in the U.S. . . . the Range Rover feels less like a truck and more like a four-stack ocean liner, all deep hull and mighty propellers churning in an ocean of endorphins.  </w:t>
      </w:r>
      <w:proofErr w:type="gramStart"/>
      <w:r w:rsidRPr="00383105">
        <w:rPr>
          <w:b/>
        </w:rPr>
        <w:t>Less terrestrial than maritime, all gliding, frictionless serenity and near-silence, betraying no trace of the furious coal-shoveling going on below decks.”</w:t>
      </w:r>
      <w:proofErr w:type="gramEnd"/>
      <w:r w:rsidRPr="00383105">
        <w:rPr>
          <w:b/>
        </w:rPr>
        <w:t xml:space="preserve">  </w:t>
      </w:r>
    </w:p>
    <w:p w:rsidR="00383105" w:rsidRPr="00383105" w:rsidRDefault="00383105" w:rsidP="00383105">
      <w:pPr>
        <w:spacing w:after="120" w:line="240" w:lineRule="auto"/>
      </w:pPr>
      <w:r w:rsidRPr="00383105">
        <w:br w:type="page"/>
      </w:r>
    </w:p>
    <w:p w:rsidR="00383105" w:rsidRPr="00383105" w:rsidRDefault="00383105" w:rsidP="00383105">
      <w:pPr>
        <w:spacing w:after="200"/>
        <w:rPr>
          <w:rFonts w:ascii="Times New Roman" w:hAnsi="Times New Roman"/>
          <w:sz w:val="24"/>
          <w:szCs w:val="24"/>
        </w:rPr>
      </w:pPr>
      <w:r w:rsidRPr="00383105">
        <w:rPr>
          <w:rFonts w:ascii="Times New Roman" w:hAnsi="Times New Roman"/>
          <w:sz w:val="24"/>
          <w:szCs w:val="24"/>
        </w:rPr>
        <w:lastRenderedPageBreak/>
        <w:t xml:space="preserve">Paul Neil of the </w:t>
      </w:r>
      <w:r w:rsidRPr="00383105">
        <w:rPr>
          <w:rFonts w:ascii="Times New Roman" w:hAnsi="Times New Roman"/>
          <w:i/>
          <w:sz w:val="24"/>
          <w:szCs w:val="24"/>
        </w:rPr>
        <w:t>Los Angeles Times</w:t>
      </w:r>
      <w:r w:rsidRPr="00383105">
        <w:rPr>
          <w:rFonts w:ascii="Times New Roman" w:hAnsi="Times New Roman"/>
          <w:sz w:val="24"/>
          <w:szCs w:val="24"/>
        </w:rPr>
        <w:t xml:space="preserve"> reports on the quiet but powerful Range Rover: “Propelled by </w:t>
      </w:r>
      <w:r w:rsidRPr="00383105">
        <w:rPr>
          <w:rFonts w:ascii="Times New Roman" w:hAnsi="Times New Roman"/>
          <w:sz w:val="24"/>
          <w:szCs w:val="24"/>
        </w:rPr>
        <w:br/>
        <w:t xml:space="preserve">either of the two new 5.0-liter V8s available in the U.S. </w:t>
      </w:r>
      <w:r w:rsidRPr="00383105">
        <w:rPr>
          <w:rFonts w:ascii="Times New Roman" w:hAnsi="Times New Roman"/>
          <w:b/>
          <w:sz w:val="24"/>
          <w:szCs w:val="24"/>
        </w:rPr>
        <w:t>. . .</w:t>
      </w:r>
      <w:r w:rsidRPr="00383105">
        <w:rPr>
          <w:rFonts w:ascii="Times New Roman" w:hAnsi="Times New Roman"/>
          <w:sz w:val="24"/>
          <w:szCs w:val="24"/>
        </w:rPr>
        <w:t xml:space="preserve"> the Range Rover feels less like a truck and more like a four-stack ocean liner, all deep hull and mighty propellers churning in an ocean of endorphins </w:t>
      </w:r>
      <w:r w:rsidRPr="00383105">
        <w:rPr>
          <w:rFonts w:ascii="Times New Roman" w:hAnsi="Times New Roman"/>
          <w:b/>
          <w:sz w:val="32"/>
          <w:szCs w:val="32"/>
        </w:rPr>
        <w:t>. . . .</w:t>
      </w:r>
      <w:r w:rsidRPr="00383105">
        <w:rPr>
          <w:rFonts w:ascii="Times New Roman" w:hAnsi="Times New Roman"/>
          <w:b/>
          <w:sz w:val="24"/>
          <w:szCs w:val="24"/>
        </w:rPr>
        <w:t>”</w:t>
      </w:r>
      <w:r w:rsidRPr="00383105">
        <w:rPr>
          <w:rFonts w:ascii="Times New Roman" w:hAnsi="Times New Roman"/>
          <w:color w:val="FF0000"/>
          <w:sz w:val="24"/>
          <w:szCs w:val="24"/>
        </w:rPr>
        <w:t xml:space="preserve"> </w:t>
      </w:r>
      <w:r w:rsidRPr="00383105">
        <w:rPr>
          <w:rFonts w:ascii="Times New Roman" w:hAnsi="Times New Roman"/>
          <w:sz w:val="24"/>
          <w:szCs w:val="24"/>
        </w:rPr>
        <w:t xml:space="preserve"> </w:t>
      </w:r>
    </w:p>
    <w:p w:rsidR="00383105" w:rsidRPr="00383105" w:rsidRDefault="00383105" w:rsidP="00383105">
      <w:pPr>
        <w:spacing w:after="200"/>
        <w:ind w:left="450"/>
        <w:contextualSpacing/>
        <w:rPr>
          <w:b/>
        </w:rPr>
      </w:pPr>
    </w:p>
    <w:p w:rsidR="00383105" w:rsidRPr="00383105" w:rsidRDefault="00383105" w:rsidP="00383105">
      <w:pPr>
        <w:spacing w:after="200"/>
        <w:contextualSpacing/>
        <w:rPr>
          <w:b/>
        </w:rPr>
      </w:pPr>
      <w:r w:rsidRPr="00383105">
        <w:rPr>
          <w:b/>
          <w:sz w:val="32"/>
          <w:szCs w:val="32"/>
        </w:rPr>
        <w:t>Exercise 5</w:t>
      </w:r>
      <w:r w:rsidRPr="00383105">
        <w:rPr>
          <w:b/>
        </w:rPr>
        <w:t xml:space="preserve"> – </w:t>
      </w:r>
      <w:r w:rsidRPr="00383105">
        <w:t xml:space="preserve">Now imagine that you want to incorporate into your English essay the following sentences from Paul Neil’s article.  However, because Neil’s passage already contains some quoted words, you know that you will need to present a </w:t>
      </w:r>
      <w:r w:rsidRPr="00383105">
        <w:rPr>
          <w:u w:val="single"/>
        </w:rPr>
        <w:t>“quote-within-a-quote.”</w:t>
      </w:r>
      <w:r w:rsidRPr="00383105">
        <w:t xml:space="preserve">  Use that technique to quote Neil’s remarks, below.  Provide a signal phrase to introduce your quote.</w:t>
      </w:r>
    </w:p>
    <w:p w:rsidR="00383105" w:rsidRPr="00383105" w:rsidRDefault="00383105" w:rsidP="00383105">
      <w:pPr>
        <w:spacing w:after="200"/>
        <w:contextualSpacing/>
      </w:pPr>
    </w:p>
    <w:p w:rsidR="00383105" w:rsidRPr="00383105" w:rsidRDefault="00383105" w:rsidP="00383105">
      <w:pPr>
        <w:spacing w:after="200"/>
        <w:contextualSpacing/>
      </w:pPr>
      <w:r w:rsidRPr="00383105">
        <w:rPr>
          <w:rFonts w:ascii="Georgia" w:hAnsi="Georgia" w:cs="Helvetica"/>
          <w:sz w:val="21"/>
          <w:szCs w:val="21"/>
        </w:rPr>
        <w:t>For years Rolls Royce has owned the term "</w:t>
      </w:r>
      <w:proofErr w:type="spellStart"/>
      <w:r w:rsidRPr="00383105">
        <w:rPr>
          <w:rFonts w:ascii="Georgia" w:hAnsi="Georgia" w:cs="Helvetica"/>
          <w:sz w:val="21"/>
          <w:szCs w:val="21"/>
        </w:rPr>
        <w:t>waftability</w:t>
      </w:r>
      <w:proofErr w:type="spellEnd"/>
      <w:r w:rsidRPr="00383105">
        <w:rPr>
          <w:rFonts w:ascii="Georgia" w:hAnsi="Georgia" w:cs="Helvetica"/>
          <w:sz w:val="21"/>
          <w:szCs w:val="21"/>
        </w:rPr>
        <w:t xml:space="preserve">" to convey those cars' easy grace and pace. But </w:t>
      </w:r>
      <w:r w:rsidRPr="00383105">
        <w:rPr>
          <w:rFonts w:ascii="Georgia" w:hAnsi="Georgia" w:cs="Helvetica"/>
          <w:sz w:val="21"/>
          <w:szCs w:val="21"/>
        </w:rPr>
        <w:br/>
        <w:t xml:space="preserve">just sit </w:t>
      </w:r>
      <w:proofErr w:type="gramStart"/>
      <w:r w:rsidRPr="00383105">
        <w:rPr>
          <w:rFonts w:ascii="Georgia" w:hAnsi="Georgia" w:cs="Helvetica"/>
          <w:sz w:val="21"/>
          <w:szCs w:val="21"/>
        </w:rPr>
        <w:t>ye</w:t>
      </w:r>
      <w:proofErr w:type="gramEnd"/>
      <w:r w:rsidRPr="00383105">
        <w:rPr>
          <w:rFonts w:ascii="Georgia" w:hAnsi="Georgia" w:cs="Helvetica"/>
          <w:sz w:val="21"/>
          <w:szCs w:val="21"/>
        </w:rPr>
        <w:t xml:space="preserve"> down in a 2010 Range Rover for a while. This thing will "waft" your fool head off.</w:t>
      </w:r>
    </w:p>
    <w:p w:rsidR="00383105" w:rsidRPr="00383105" w:rsidRDefault="00383105" w:rsidP="00383105">
      <w:pPr>
        <w:spacing w:after="200"/>
        <w:contextualSpacing/>
      </w:pPr>
    </w:p>
    <w:p w:rsidR="00383105" w:rsidRPr="00383105" w:rsidRDefault="00383105" w:rsidP="00383105">
      <w:pPr>
        <w:spacing w:after="200"/>
        <w:contextualSpacing/>
        <w:rPr>
          <w:b/>
        </w:rPr>
      </w:pPr>
      <w:r w:rsidRPr="00383105">
        <w:rPr>
          <w:b/>
        </w:rPr>
        <w:t xml:space="preserve">Paul Neil of the </w:t>
      </w:r>
      <w:r w:rsidRPr="00383105">
        <w:rPr>
          <w:b/>
          <w:i/>
        </w:rPr>
        <w:t>Los Angeles Times</w:t>
      </w:r>
      <w:r w:rsidRPr="00383105">
        <w:rPr>
          <w:b/>
        </w:rPr>
        <w:t xml:space="preserve"> reports that “[f]or years Rolls Royce has owned the term ‘</w:t>
      </w:r>
      <w:proofErr w:type="spellStart"/>
      <w:r w:rsidRPr="00383105">
        <w:rPr>
          <w:b/>
        </w:rPr>
        <w:t>waftability</w:t>
      </w:r>
      <w:proofErr w:type="spellEnd"/>
      <w:r w:rsidRPr="00383105">
        <w:rPr>
          <w:b/>
        </w:rPr>
        <w:t>’ to convey those cars’ easy grace and pace.”</w:t>
      </w:r>
    </w:p>
    <w:p w:rsidR="00383105" w:rsidRPr="00383105" w:rsidRDefault="00383105" w:rsidP="00383105">
      <w:pPr>
        <w:spacing w:after="200"/>
        <w:contextualSpacing/>
        <w:rPr>
          <w:b/>
          <w:sz w:val="28"/>
          <w:szCs w:val="28"/>
        </w:rPr>
      </w:pPr>
    </w:p>
    <w:p w:rsidR="00383105" w:rsidRPr="00383105" w:rsidRDefault="00383105" w:rsidP="00383105">
      <w:pPr>
        <w:spacing w:after="200"/>
        <w:rPr>
          <w:b/>
        </w:rPr>
      </w:pPr>
      <w:r w:rsidRPr="00383105">
        <w:rPr>
          <w:b/>
          <w:sz w:val="32"/>
          <w:szCs w:val="32"/>
        </w:rPr>
        <w:t>Exercise 6</w:t>
      </w:r>
      <w:r w:rsidRPr="00383105">
        <w:rPr>
          <w:b/>
        </w:rPr>
        <w:t xml:space="preserve"> –</w:t>
      </w:r>
      <w:r w:rsidRPr="00383105">
        <w:t xml:space="preserve"> This time, imagine that you want to use the entire quote from Paul Neil’s article (cited in Exercise 4, above).  However, you discover that the length of the quote will exceed four lines of type on your page.  In the space below, introduce Neil’s remarks with a signal phrase, and then convert the original text to “block format.”</w:t>
      </w:r>
      <w:r w:rsidRPr="00383105">
        <w:rPr>
          <w:b/>
        </w:rPr>
        <w:t xml:space="preserve">    </w:t>
      </w:r>
    </w:p>
    <w:p w:rsidR="00383105" w:rsidRPr="00383105" w:rsidRDefault="00383105" w:rsidP="00383105">
      <w:pPr>
        <w:spacing w:line="480" w:lineRule="auto"/>
        <w:rPr>
          <w:b/>
        </w:rPr>
      </w:pPr>
      <w:r w:rsidRPr="00383105">
        <w:rPr>
          <w:b/>
        </w:rPr>
        <w:t xml:space="preserve">Paul Neil of the </w:t>
      </w:r>
      <w:r w:rsidRPr="00383105">
        <w:rPr>
          <w:b/>
          <w:i/>
        </w:rPr>
        <w:t>Los Angeles Times</w:t>
      </w:r>
      <w:r w:rsidRPr="00383105">
        <w:rPr>
          <w:b/>
        </w:rPr>
        <w:t xml:space="preserve"> reports on the impressive features of the Range Rover: </w:t>
      </w:r>
    </w:p>
    <w:p w:rsidR="00383105" w:rsidRPr="00383105" w:rsidRDefault="00383105" w:rsidP="00383105">
      <w:pPr>
        <w:spacing w:line="480" w:lineRule="auto"/>
        <w:ind w:left="1440"/>
      </w:pPr>
      <w:r w:rsidRPr="00383105">
        <w:rPr>
          <w:b/>
        </w:rPr>
        <w:t xml:space="preserve">Propelled by either of the two new 5.0-liter V8s available in the U.S.—one naturally aspirated (375 </w:t>
      </w:r>
      <w:proofErr w:type="spellStart"/>
      <w:r w:rsidRPr="00383105">
        <w:rPr>
          <w:b/>
        </w:rPr>
        <w:t>hp</w:t>
      </w:r>
      <w:proofErr w:type="spellEnd"/>
      <w:r w:rsidRPr="00383105">
        <w:rPr>
          <w:b/>
        </w:rPr>
        <w:t xml:space="preserve">) and one supercharged (510 </w:t>
      </w:r>
      <w:proofErr w:type="spellStart"/>
      <w:r w:rsidRPr="00383105">
        <w:rPr>
          <w:b/>
        </w:rPr>
        <w:t>hp</w:t>
      </w:r>
      <w:proofErr w:type="spellEnd"/>
      <w:r w:rsidRPr="00383105">
        <w:rPr>
          <w:b/>
        </w:rPr>
        <w:t xml:space="preserve">)—the Range Rover feels less like a truck and more like a four-stack ocean liner, all deep hull and mighty propellers churning in an ocean of endorphins.  </w:t>
      </w:r>
      <w:proofErr w:type="gramStart"/>
      <w:r w:rsidRPr="00383105">
        <w:rPr>
          <w:b/>
        </w:rPr>
        <w:t>Less terrestrial than maritime, all gliding, frictionless serenity and near-silence, betraying no trace of the furious coal-shoveling going on below decks.</w:t>
      </w:r>
      <w:proofErr w:type="gramEnd"/>
      <w:r w:rsidRPr="00383105">
        <w:rPr>
          <w:b/>
        </w:rPr>
        <w:t xml:space="preserve">  </w:t>
      </w:r>
    </w:p>
    <w:p w:rsidR="00383105" w:rsidRPr="00383105" w:rsidRDefault="00383105" w:rsidP="00383105">
      <w:pPr>
        <w:spacing w:after="200"/>
        <w:rPr>
          <w:rFonts w:ascii="Times New Roman" w:hAnsi="Times New Roman"/>
          <w:sz w:val="24"/>
          <w:szCs w:val="24"/>
        </w:rPr>
      </w:pPr>
    </w:p>
    <w:p w:rsidR="003F7FEB" w:rsidRPr="00AC5AD4" w:rsidRDefault="003F7FEB">
      <w:pPr>
        <w:spacing w:line="240" w:lineRule="auto"/>
      </w:pPr>
      <w:r w:rsidRPr="00AC5AD4">
        <w:br w:type="page"/>
      </w:r>
    </w:p>
    <w:p w:rsidR="00383105" w:rsidRPr="00383105" w:rsidRDefault="00383105" w:rsidP="00383105">
      <w:pPr>
        <w:spacing w:after="120" w:line="240" w:lineRule="auto"/>
        <w:jc w:val="center"/>
        <w:rPr>
          <w:rFonts w:cs="Calibri"/>
          <w:sz w:val="40"/>
          <w:szCs w:val="40"/>
        </w:rPr>
      </w:pPr>
      <w:r w:rsidRPr="00383105">
        <w:rPr>
          <w:rFonts w:cs="Calibri"/>
          <w:sz w:val="40"/>
          <w:szCs w:val="40"/>
        </w:rPr>
        <w:lastRenderedPageBreak/>
        <w:t>Sentence Fragments – Worksheet Answer Key</w:t>
      </w:r>
    </w:p>
    <w:p w:rsidR="00383105" w:rsidRPr="00383105" w:rsidRDefault="00383105" w:rsidP="00383105">
      <w:pPr>
        <w:spacing w:after="120" w:line="240" w:lineRule="auto"/>
        <w:rPr>
          <w:rFonts w:cs="Calibri"/>
          <w:u w:val="single"/>
        </w:rPr>
      </w:pPr>
      <w:r w:rsidRPr="00383105">
        <w:rPr>
          <w:rFonts w:cs="Calibri"/>
          <w:b/>
          <w:sz w:val="32"/>
          <w:szCs w:val="32"/>
        </w:rPr>
        <w:t>Participle Fragments:</w:t>
      </w:r>
      <w:r w:rsidRPr="00383105">
        <w:rPr>
          <w:rFonts w:cs="Calibri"/>
        </w:rPr>
        <w:t xml:space="preserve">  Correct these fragments in two different ways.</w:t>
      </w:r>
    </w:p>
    <w:p w:rsidR="00383105" w:rsidRPr="00383105" w:rsidRDefault="00383105" w:rsidP="00383105">
      <w:pPr>
        <w:spacing w:after="120" w:line="240" w:lineRule="auto"/>
        <w:rPr>
          <w:rFonts w:cs="Calibri"/>
        </w:rPr>
      </w:pPr>
      <w:r w:rsidRPr="00383105">
        <w:rPr>
          <w:rFonts w:cs="Calibri"/>
        </w:rPr>
        <w:t>Driving down the deserted road</w:t>
      </w:r>
    </w:p>
    <w:p w:rsidR="00383105" w:rsidRPr="00383105" w:rsidRDefault="00383105" w:rsidP="00BE149A">
      <w:pPr>
        <w:numPr>
          <w:ilvl w:val="0"/>
          <w:numId w:val="81"/>
        </w:numPr>
        <w:spacing w:after="200"/>
        <w:ind w:left="360"/>
        <w:contextualSpacing/>
        <w:rPr>
          <w:rFonts w:cs="Calibri"/>
        </w:rPr>
      </w:pPr>
      <w:r w:rsidRPr="00383105">
        <w:rPr>
          <w:rFonts w:cs="Calibri"/>
        </w:rPr>
        <w:t>Jake was driving down the deserted road.</w:t>
      </w:r>
    </w:p>
    <w:p w:rsidR="00383105" w:rsidRPr="00383105" w:rsidRDefault="00383105" w:rsidP="00BE149A">
      <w:pPr>
        <w:numPr>
          <w:ilvl w:val="0"/>
          <w:numId w:val="81"/>
        </w:numPr>
        <w:spacing w:after="200"/>
        <w:ind w:left="360"/>
        <w:contextualSpacing/>
        <w:rPr>
          <w:rFonts w:cs="Calibri"/>
        </w:rPr>
      </w:pPr>
      <w:r w:rsidRPr="00383105">
        <w:rPr>
          <w:rFonts w:cs="Calibri"/>
        </w:rPr>
        <w:t xml:space="preserve">Driving down the deserted road, Sarah squinted into the dark and gasped. </w:t>
      </w:r>
    </w:p>
    <w:p w:rsidR="00383105" w:rsidRPr="00383105" w:rsidRDefault="00383105" w:rsidP="00383105">
      <w:pPr>
        <w:spacing w:before="360" w:after="120" w:line="240" w:lineRule="auto"/>
        <w:rPr>
          <w:rFonts w:cs="Calibri"/>
        </w:rPr>
      </w:pPr>
      <w:r w:rsidRPr="00383105">
        <w:rPr>
          <w:rFonts w:cs="Calibri"/>
        </w:rPr>
        <w:t>Writing a letter to her boyfriend</w:t>
      </w:r>
    </w:p>
    <w:p w:rsidR="00383105" w:rsidRPr="00383105" w:rsidRDefault="00383105" w:rsidP="00BE149A">
      <w:pPr>
        <w:numPr>
          <w:ilvl w:val="0"/>
          <w:numId w:val="82"/>
        </w:numPr>
        <w:spacing w:after="200"/>
        <w:ind w:left="360"/>
        <w:contextualSpacing/>
        <w:rPr>
          <w:rFonts w:cs="Calibri"/>
        </w:rPr>
      </w:pPr>
      <w:r w:rsidRPr="00383105">
        <w:rPr>
          <w:rFonts w:cs="Calibri"/>
        </w:rPr>
        <w:t>Joan will be writing a letter to her boyfriend.</w:t>
      </w:r>
    </w:p>
    <w:p w:rsidR="00383105" w:rsidRPr="00383105" w:rsidRDefault="00383105" w:rsidP="00BE149A">
      <w:pPr>
        <w:numPr>
          <w:ilvl w:val="0"/>
          <w:numId w:val="82"/>
        </w:numPr>
        <w:spacing w:after="200"/>
        <w:ind w:left="360"/>
        <w:contextualSpacing/>
        <w:rPr>
          <w:rFonts w:cs="Calibri"/>
        </w:rPr>
      </w:pPr>
      <w:r w:rsidRPr="00383105">
        <w:rPr>
          <w:rFonts w:cs="Calibri"/>
        </w:rPr>
        <w:t xml:space="preserve">Writing a letter to her boyfriend, Joan paused and remembered the last time she saw him. </w:t>
      </w:r>
    </w:p>
    <w:p w:rsidR="00383105" w:rsidRPr="00383105" w:rsidRDefault="00383105" w:rsidP="00383105">
      <w:pPr>
        <w:spacing w:after="200"/>
        <w:contextualSpacing/>
        <w:rPr>
          <w:rFonts w:cs="Calibri"/>
        </w:rPr>
      </w:pPr>
    </w:p>
    <w:p w:rsidR="00383105" w:rsidRPr="00383105" w:rsidRDefault="00383105" w:rsidP="00383105">
      <w:pPr>
        <w:spacing w:before="360" w:after="120" w:line="240" w:lineRule="auto"/>
        <w:rPr>
          <w:rFonts w:cs="Calibri"/>
          <w:b/>
          <w:u w:val="single"/>
        </w:rPr>
      </w:pPr>
      <w:r w:rsidRPr="00383105">
        <w:rPr>
          <w:rFonts w:cs="Calibri"/>
          <w:b/>
          <w:sz w:val="32"/>
          <w:szCs w:val="32"/>
        </w:rPr>
        <w:t>Subordinate Clause Fragments:</w:t>
      </w:r>
      <w:r w:rsidRPr="00383105">
        <w:rPr>
          <w:rFonts w:cs="Calibri"/>
        </w:rPr>
        <w:t xml:space="preserve">  Correct the following fragments.</w:t>
      </w:r>
    </w:p>
    <w:p w:rsidR="00383105" w:rsidRPr="00383105" w:rsidRDefault="00383105" w:rsidP="00BE149A">
      <w:pPr>
        <w:numPr>
          <w:ilvl w:val="0"/>
          <w:numId w:val="84"/>
        </w:numPr>
        <w:spacing w:after="200"/>
        <w:ind w:left="360"/>
        <w:contextualSpacing/>
        <w:rPr>
          <w:rFonts w:cs="Calibri"/>
        </w:rPr>
      </w:pPr>
      <w:r w:rsidRPr="00383105">
        <w:rPr>
          <w:rFonts w:cs="Calibri"/>
        </w:rPr>
        <w:t>After Ben and his wife celebrated their anniversary, they came home to a house full of screaming children.</w:t>
      </w:r>
    </w:p>
    <w:p w:rsidR="00383105" w:rsidRPr="00383105" w:rsidRDefault="00383105" w:rsidP="00BE149A">
      <w:pPr>
        <w:numPr>
          <w:ilvl w:val="0"/>
          <w:numId w:val="84"/>
        </w:numPr>
        <w:spacing w:after="200"/>
        <w:ind w:left="360"/>
        <w:contextualSpacing/>
        <w:rPr>
          <w:rFonts w:cs="Calibri"/>
        </w:rPr>
      </w:pPr>
      <w:r w:rsidRPr="00383105">
        <w:rPr>
          <w:rFonts w:cs="Calibri"/>
        </w:rPr>
        <w:t>When I get home from the concert, I’m going to take off these painful shoes.</w:t>
      </w:r>
    </w:p>
    <w:p w:rsidR="00383105" w:rsidRPr="00383105" w:rsidRDefault="00383105" w:rsidP="00383105">
      <w:pPr>
        <w:spacing w:after="200"/>
        <w:contextualSpacing/>
        <w:rPr>
          <w:rFonts w:cs="Calibri"/>
        </w:rPr>
      </w:pPr>
    </w:p>
    <w:p w:rsidR="00383105" w:rsidRPr="00383105" w:rsidRDefault="00383105" w:rsidP="00383105">
      <w:pPr>
        <w:spacing w:before="360" w:after="120" w:line="240" w:lineRule="auto"/>
        <w:rPr>
          <w:rFonts w:cs="Calibri"/>
          <w:u w:val="single"/>
        </w:rPr>
      </w:pPr>
      <w:r w:rsidRPr="00383105">
        <w:rPr>
          <w:rFonts w:cs="Calibri"/>
          <w:b/>
          <w:sz w:val="32"/>
          <w:szCs w:val="32"/>
        </w:rPr>
        <w:t>Coordinating Conjunction Fragments:</w:t>
      </w:r>
      <w:r w:rsidRPr="00383105">
        <w:rPr>
          <w:rFonts w:cs="Calibri"/>
        </w:rPr>
        <w:t xml:space="preserve">  Correct these fragments in two different ways.</w:t>
      </w:r>
    </w:p>
    <w:p w:rsidR="00383105" w:rsidRPr="00383105" w:rsidRDefault="00383105" w:rsidP="00383105">
      <w:pPr>
        <w:tabs>
          <w:tab w:val="left" w:pos="360"/>
        </w:tabs>
        <w:spacing w:after="120" w:line="240" w:lineRule="auto"/>
        <w:rPr>
          <w:rFonts w:cs="Calibri"/>
        </w:rPr>
      </w:pPr>
      <w:r w:rsidRPr="00383105">
        <w:rPr>
          <w:rFonts w:cs="Calibri"/>
        </w:rPr>
        <w:t>But the president’s speech was not well-received.</w:t>
      </w:r>
    </w:p>
    <w:p w:rsidR="00383105" w:rsidRPr="00383105" w:rsidRDefault="00383105" w:rsidP="00BE149A">
      <w:pPr>
        <w:numPr>
          <w:ilvl w:val="0"/>
          <w:numId w:val="83"/>
        </w:numPr>
        <w:tabs>
          <w:tab w:val="left" w:pos="360"/>
        </w:tabs>
        <w:spacing w:after="200"/>
        <w:ind w:left="360"/>
        <w:contextualSpacing/>
        <w:rPr>
          <w:rFonts w:cs="Calibri"/>
        </w:rPr>
      </w:pPr>
      <w:r w:rsidRPr="00383105">
        <w:rPr>
          <w:rFonts w:cs="Calibri"/>
        </w:rPr>
        <w:t>The president’s speech was not well-received.</w:t>
      </w:r>
    </w:p>
    <w:p w:rsidR="00383105" w:rsidRPr="00383105" w:rsidRDefault="00383105" w:rsidP="00BE149A">
      <w:pPr>
        <w:numPr>
          <w:ilvl w:val="0"/>
          <w:numId w:val="83"/>
        </w:numPr>
        <w:tabs>
          <w:tab w:val="left" w:pos="360"/>
        </w:tabs>
        <w:spacing w:after="200"/>
        <w:ind w:left="360"/>
        <w:contextualSpacing/>
        <w:rPr>
          <w:rFonts w:cs="Calibri"/>
        </w:rPr>
      </w:pPr>
      <w:r w:rsidRPr="00383105">
        <w:rPr>
          <w:rFonts w:cs="Calibri"/>
        </w:rPr>
        <w:t>The Democrats were hoping for increased popularity ratings, but the president’s speech was not well received.</w:t>
      </w:r>
    </w:p>
    <w:p w:rsidR="00383105" w:rsidRPr="00383105" w:rsidRDefault="00383105" w:rsidP="00383105">
      <w:pPr>
        <w:spacing w:after="200"/>
        <w:contextualSpacing/>
        <w:rPr>
          <w:rFonts w:cs="Calibri"/>
        </w:rPr>
      </w:pPr>
    </w:p>
    <w:p w:rsidR="00383105" w:rsidRPr="00383105" w:rsidRDefault="00383105" w:rsidP="00383105">
      <w:pPr>
        <w:spacing w:before="360" w:after="120" w:line="240" w:lineRule="auto"/>
        <w:rPr>
          <w:rFonts w:cs="Calibri"/>
          <w:b/>
          <w:u w:val="single"/>
        </w:rPr>
      </w:pPr>
      <w:r w:rsidRPr="00383105">
        <w:rPr>
          <w:rFonts w:cs="Calibri"/>
          <w:b/>
          <w:sz w:val="32"/>
          <w:szCs w:val="32"/>
        </w:rPr>
        <w:t>Relative Clause Fragments:</w:t>
      </w:r>
      <w:r w:rsidRPr="00383105">
        <w:rPr>
          <w:rFonts w:cs="Calibri"/>
        </w:rPr>
        <w:t xml:space="preserve">  Correct the following fragments.</w:t>
      </w:r>
    </w:p>
    <w:p w:rsidR="00383105" w:rsidRPr="00383105" w:rsidRDefault="00383105" w:rsidP="00BE149A">
      <w:pPr>
        <w:numPr>
          <w:ilvl w:val="0"/>
          <w:numId w:val="50"/>
        </w:numPr>
        <w:spacing w:after="120" w:line="240" w:lineRule="auto"/>
        <w:ind w:left="360"/>
        <w:rPr>
          <w:rFonts w:cs="Calibri"/>
        </w:rPr>
      </w:pPr>
      <w:r w:rsidRPr="00383105">
        <w:rPr>
          <w:rFonts w:cs="Calibri"/>
        </w:rPr>
        <w:t>Who entered the classroom ten minutes late</w:t>
      </w:r>
    </w:p>
    <w:p w:rsidR="00383105" w:rsidRPr="00383105" w:rsidRDefault="00383105" w:rsidP="00383105">
      <w:pPr>
        <w:spacing w:after="200"/>
        <w:ind w:left="360"/>
        <w:contextualSpacing/>
        <w:rPr>
          <w:rFonts w:cs="Calibri"/>
        </w:rPr>
      </w:pPr>
      <w:r w:rsidRPr="00383105">
        <w:rPr>
          <w:rFonts w:cs="Calibri"/>
        </w:rPr>
        <w:t xml:space="preserve">The students stared at the eccentrically dressed man who entered the class ten minutes </w:t>
      </w:r>
      <w:proofErr w:type="spellStart"/>
      <w:r w:rsidRPr="00383105">
        <w:rPr>
          <w:rFonts w:cs="Calibri"/>
        </w:rPr>
        <w:t>late.Jake</w:t>
      </w:r>
      <w:proofErr w:type="spellEnd"/>
      <w:r w:rsidRPr="00383105">
        <w:rPr>
          <w:rFonts w:cs="Calibri"/>
        </w:rPr>
        <w:t xml:space="preserve">, </w:t>
      </w:r>
      <w:proofErr w:type="gramStart"/>
      <w:r w:rsidRPr="00383105">
        <w:rPr>
          <w:rFonts w:cs="Calibri"/>
        </w:rPr>
        <w:t>who</w:t>
      </w:r>
      <w:proofErr w:type="gramEnd"/>
      <w:r w:rsidRPr="00383105">
        <w:rPr>
          <w:rFonts w:cs="Calibri"/>
        </w:rPr>
        <w:t xml:space="preserve"> entered the classroom ten minutes late, walked quietly to the back of the room.</w:t>
      </w:r>
    </w:p>
    <w:p w:rsidR="00383105" w:rsidRPr="00383105" w:rsidRDefault="00383105" w:rsidP="00383105">
      <w:pPr>
        <w:spacing w:after="200"/>
        <w:ind w:left="360" w:hanging="360"/>
        <w:contextualSpacing/>
        <w:rPr>
          <w:rFonts w:cs="Calibri"/>
        </w:rPr>
      </w:pPr>
    </w:p>
    <w:p w:rsidR="00383105" w:rsidRPr="00383105" w:rsidRDefault="00383105" w:rsidP="00BE149A">
      <w:pPr>
        <w:numPr>
          <w:ilvl w:val="0"/>
          <w:numId w:val="50"/>
        </w:numPr>
        <w:spacing w:after="120" w:line="240" w:lineRule="auto"/>
        <w:ind w:left="360"/>
        <w:rPr>
          <w:rFonts w:cs="Calibri"/>
        </w:rPr>
      </w:pPr>
      <w:r w:rsidRPr="00383105">
        <w:rPr>
          <w:rFonts w:cs="Calibri"/>
        </w:rPr>
        <w:t>Whose oldest child is in the Navy</w:t>
      </w:r>
    </w:p>
    <w:p w:rsidR="00383105" w:rsidRPr="00383105" w:rsidRDefault="00383105" w:rsidP="00383105">
      <w:pPr>
        <w:spacing w:after="200"/>
        <w:ind w:left="360"/>
        <w:contextualSpacing/>
        <w:rPr>
          <w:rFonts w:cs="Calibri"/>
        </w:rPr>
      </w:pPr>
      <w:r w:rsidRPr="00383105">
        <w:rPr>
          <w:rFonts w:cs="Calibri"/>
        </w:rPr>
        <w:t xml:space="preserve">Mr. Jacobson, whose oldest child is in the Navy, is proud of his son’s accomplishments. </w:t>
      </w:r>
    </w:p>
    <w:p w:rsidR="00383105" w:rsidRPr="00383105" w:rsidRDefault="00383105" w:rsidP="00383105">
      <w:pPr>
        <w:pageBreakBefore/>
        <w:spacing w:after="200"/>
        <w:jc w:val="center"/>
        <w:rPr>
          <w:rFonts w:cs="Calibri"/>
          <w:sz w:val="40"/>
          <w:szCs w:val="40"/>
        </w:rPr>
      </w:pPr>
      <w:r w:rsidRPr="00383105">
        <w:rPr>
          <w:rFonts w:cs="Calibri"/>
          <w:sz w:val="40"/>
          <w:szCs w:val="40"/>
        </w:rPr>
        <w:lastRenderedPageBreak/>
        <w:t xml:space="preserve">Sentence Fragments - Quiz </w:t>
      </w:r>
      <w:r w:rsidR="00103B4D">
        <w:rPr>
          <w:rFonts w:cs="Calibri"/>
          <w:sz w:val="40"/>
          <w:szCs w:val="40"/>
        </w:rPr>
        <w:t xml:space="preserve">Answer </w:t>
      </w:r>
      <w:r w:rsidRPr="00383105">
        <w:rPr>
          <w:rFonts w:cs="Calibri"/>
          <w:sz w:val="40"/>
          <w:szCs w:val="40"/>
        </w:rPr>
        <w:t>Key</w:t>
      </w:r>
    </w:p>
    <w:p w:rsidR="00383105" w:rsidRPr="00383105" w:rsidRDefault="00383105" w:rsidP="00383105">
      <w:pPr>
        <w:spacing w:after="200"/>
        <w:rPr>
          <w:rFonts w:cs="Calibri"/>
        </w:rPr>
      </w:pPr>
      <w:r w:rsidRPr="00383105">
        <w:rPr>
          <w:rFonts w:cs="Calibri"/>
        </w:rPr>
        <w:t>1.</w:t>
      </w:r>
      <w:r w:rsidRPr="00383105">
        <w:rPr>
          <w:rFonts w:cs="Calibri"/>
        </w:rPr>
        <w:tab/>
        <w:t>What are the three required components of a sentence?</w:t>
      </w:r>
    </w:p>
    <w:p w:rsidR="00383105" w:rsidRPr="00383105" w:rsidRDefault="00383105" w:rsidP="00383105">
      <w:pPr>
        <w:spacing w:after="200"/>
        <w:ind w:firstLine="720"/>
        <w:rPr>
          <w:rFonts w:cs="Calibri"/>
          <w:b/>
        </w:rPr>
      </w:pPr>
      <w:r w:rsidRPr="00383105">
        <w:rPr>
          <w:rFonts w:cs="Calibri"/>
          <w:b/>
        </w:rPr>
        <w:t>Subject, Verb, Complete thought</w:t>
      </w:r>
    </w:p>
    <w:p w:rsidR="00383105" w:rsidRPr="00383105" w:rsidRDefault="00383105" w:rsidP="00383105">
      <w:pPr>
        <w:spacing w:before="360" w:after="200" w:line="240" w:lineRule="auto"/>
        <w:ind w:left="720" w:hanging="720"/>
        <w:rPr>
          <w:rFonts w:cs="Calibri"/>
        </w:rPr>
      </w:pPr>
      <w:r w:rsidRPr="00383105">
        <w:rPr>
          <w:rFonts w:cs="Calibri"/>
        </w:rPr>
        <w:t>2.</w:t>
      </w:r>
      <w:r w:rsidRPr="00383105">
        <w:rPr>
          <w:rFonts w:cs="Calibri"/>
        </w:rPr>
        <w:tab/>
        <w:t xml:space="preserve">Identify whether the selections below are </w:t>
      </w:r>
      <w:r w:rsidRPr="00383105">
        <w:rPr>
          <w:rFonts w:cs="Calibri"/>
          <w:u w:val="single"/>
        </w:rPr>
        <w:t>sentences</w:t>
      </w:r>
      <w:r w:rsidRPr="00383105">
        <w:rPr>
          <w:rFonts w:cs="Calibri"/>
        </w:rPr>
        <w:t xml:space="preserve"> or </w:t>
      </w:r>
      <w:r w:rsidRPr="00383105">
        <w:rPr>
          <w:rFonts w:cs="Calibri"/>
          <w:u w:val="single"/>
        </w:rPr>
        <w:t>fragments</w:t>
      </w:r>
      <w:r w:rsidRPr="00383105">
        <w:rPr>
          <w:rFonts w:cs="Calibri"/>
        </w:rPr>
        <w:t xml:space="preserve"> by writing an S or F in the blank provided.  Then correct the fragments.</w:t>
      </w:r>
    </w:p>
    <w:p w:rsidR="00383105" w:rsidRPr="00383105" w:rsidRDefault="00383105" w:rsidP="00383105">
      <w:pPr>
        <w:tabs>
          <w:tab w:val="left" w:pos="720"/>
          <w:tab w:val="left" w:pos="1350"/>
        </w:tabs>
        <w:spacing w:after="200"/>
        <w:ind w:left="720" w:hanging="720"/>
        <w:rPr>
          <w:rFonts w:cs="Calibri"/>
        </w:rPr>
      </w:pPr>
      <w:r w:rsidRPr="00383105">
        <w:rPr>
          <w:rFonts w:cs="Calibri"/>
          <w:b/>
        </w:rPr>
        <w:tab/>
      </w:r>
      <w:r w:rsidRPr="00383105">
        <w:rPr>
          <w:rFonts w:cs="Calibri"/>
          <w:u w:val="single"/>
        </w:rPr>
        <w:t xml:space="preserve">F  </w:t>
      </w:r>
      <w:r w:rsidRPr="00383105">
        <w:rPr>
          <w:rFonts w:cs="Calibri"/>
        </w:rPr>
        <w:tab/>
        <w:t>If you want to succeed, you must be willing to ask for help.</w:t>
      </w:r>
    </w:p>
    <w:p w:rsidR="00383105" w:rsidRPr="00383105" w:rsidRDefault="00383105" w:rsidP="00383105">
      <w:pPr>
        <w:tabs>
          <w:tab w:val="left" w:pos="720"/>
          <w:tab w:val="left" w:pos="1350"/>
        </w:tabs>
        <w:spacing w:after="200"/>
        <w:ind w:left="720" w:hanging="720"/>
        <w:rPr>
          <w:rFonts w:cs="Calibri"/>
        </w:rPr>
      </w:pPr>
      <w:r w:rsidRPr="00383105">
        <w:rPr>
          <w:rFonts w:cs="Calibri"/>
        </w:rPr>
        <w:tab/>
      </w:r>
      <w:r w:rsidRPr="00383105">
        <w:rPr>
          <w:rFonts w:cs="Calibri"/>
          <w:u w:val="single"/>
        </w:rPr>
        <w:t xml:space="preserve">F </w:t>
      </w:r>
      <w:r w:rsidRPr="00383105">
        <w:rPr>
          <w:rFonts w:cs="Calibri"/>
        </w:rPr>
        <w:t xml:space="preserve">  </w:t>
      </w:r>
      <w:r w:rsidRPr="00383105">
        <w:rPr>
          <w:rFonts w:cs="Calibri"/>
        </w:rPr>
        <w:tab/>
        <w:t>Today, I plan to play tennis, but not until the afternoon.</w:t>
      </w:r>
    </w:p>
    <w:p w:rsidR="00383105" w:rsidRPr="00383105" w:rsidRDefault="00383105" w:rsidP="00383105">
      <w:pPr>
        <w:tabs>
          <w:tab w:val="left" w:pos="720"/>
          <w:tab w:val="left" w:pos="1350"/>
        </w:tabs>
        <w:spacing w:after="200"/>
        <w:ind w:left="720" w:hanging="720"/>
        <w:rPr>
          <w:rFonts w:cs="Calibri"/>
        </w:rPr>
      </w:pPr>
      <w:r w:rsidRPr="00383105">
        <w:rPr>
          <w:rFonts w:cs="Calibri"/>
        </w:rPr>
        <w:tab/>
      </w:r>
      <w:r w:rsidRPr="00383105">
        <w:rPr>
          <w:rFonts w:cs="Calibri"/>
          <w:u w:val="single"/>
        </w:rPr>
        <w:t>S</w:t>
      </w:r>
      <w:r w:rsidRPr="00383105">
        <w:rPr>
          <w:rFonts w:cs="Calibri"/>
        </w:rPr>
        <w:t xml:space="preserve">  </w:t>
      </w:r>
      <w:r w:rsidRPr="00383105">
        <w:rPr>
          <w:rFonts w:cs="Calibri"/>
        </w:rPr>
        <w:tab/>
        <w:t>I am tired but happy.</w:t>
      </w:r>
    </w:p>
    <w:p w:rsidR="00383105" w:rsidRPr="00383105" w:rsidRDefault="00383105" w:rsidP="00383105">
      <w:pPr>
        <w:tabs>
          <w:tab w:val="left" w:pos="720"/>
          <w:tab w:val="left" w:pos="1350"/>
        </w:tabs>
        <w:spacing w:after="200"/>
        <w:ind w:left="720" w:hanging="720"/>
        <w:rPr>
          <w:rFonts w:cs="Calibri"/>
        </w:rPr>
      </w:pPr>
      <w:r w:rsidRPr="00383105">
        <w:rPr>
          <w:rFonts w:cs="Calibri"/>
        </w:rPr>
        <w:tab/>
      </w:r>
      <w:proofErr w:type="gramStart"/>
      <w:r w:rsidRPr="00383105">
        <w:rPr>
          <w:rFonts w:cs="Calibri"/>
          <w:u w:val="single"/>
        </w:rPr>
        <w:t xml:space="preserve">F   </w:t>
      </w:r>
      <w:r w:rsidRPr="00383105">
        <w:rPr>
          <w:rFonts w:cs="Calibri"/>
        </w:rPr>
        <w:tab/>
        <w:t>Screaming very loudly.</w:t>
      </w:r>
      <w:proofErr w:type="gramEnd"/>
      <w:r w:rsidRPr="00383105">
        <w:rPr>
          <w:rFonts w:cs="Calibri"/>
        </w:rPr>
        <w:t xml:space="preserve"> She was screaming very loudly at the robber.</w:t>
      </w:r>
    </w:p>
    <w:p w:rsidR="00383105" w:rsidRPr="00383105" w:rsidRDefault="00383105" w:rsidP="00383105">
      <w:pPr>
        <w:tabs>
          <w:tab w:val="left" w:pos="720"/>
          <w:tab w:val="left" w:pos="1350"/>
        </w:tabs>
        <w:spacing w:after="200"/>
        <w:ind w:left="720" w:hanging="720"/>
        <w:rPr>
          <w:rFonts w:cs="Calibri"/>
        </w:rPr>
      </w:pPr>
      <w:r w:rsidRPr="00383105">
        <w:rPr>
          <w:rFonts w:cs="Calibri"/>
        </w:rPr>
        <w:tab/>
      </w:r>
      <w:proofErr w:type="spellStart"/>
      <w:r w:rsidRPr="00383105">
        <w:rPr>
          <w:rFonts w:cs="Calibri"/>
          <w:u w:val="single"/>
        </w:rPr>
        <w:t>F</w:t>
      </w:r>
      <w:proofErr w:type="spellEnd"/>
      <w:r w:rsidRPr="00383105">
        <w:rPr>
          <w:rFonts w:cs="Calibri"/>
          <w:u w:val="single"/>
        </w:rPr>
        <w:t xml:space="preserve"> </w:t>
      </w:r>
      <w:r w:rsidRPr="00383105">
        <w:rPr>
          <w:rFonts w:cs="Calibri"/>
        </w:rPr>
        <w:tab/>
        <w:t>The students walking to the elementary school discovered a large lizard.</w:t>
      </w:r>
    </w:p>
    <w:p w:rsidR="00383105" w:rsidRPr="00383105" w:rsidRDefault="00383105" w:rsidP="00383105">
      <w:pPr>
        <w:tabs>
          <w:tab w:val="left" w:pos="720"/>
          <w:tab w:val="left" w:pos="1350"/>
        </w:tabs>
        <w:spacing w:after="200"/>
        <w:ind w:left="720" w:hanging="720"/>
        <w:rPr>
          <w:rFonts w:cs="Calibri"/>
        </w:rPr>
      </w:pPr>
      <w:r w:rsidRPr="00383105">
        <w:rPr>
          <w:rFonts w:cs="Calibri"/>
        </w:rPr>
        <w:tab/>
      </w:r>
      <w:r w:rsidRPr="00383105">
        <w:rPr>
          <w:rFonts w:cs="Calibri"/>
          <w:u w:val="single"/>
        </w:rPr>
        <w:t xml:space="preserve">F   </w:t>
      </w:r>
      <w:r w:rsidRPr="00383105">
        <w:rPr>
          <w:rFonts w:cs="Calibri"/>
        </w:rPr>
        <w:tab/>
        <w:t xml:space="preserve">Jackson Pollack, </w:t>
      </w:r>
      <w:r w:rsidRPr="00383105">
        <w:rPr>
          <w:rFonts w:cs="Calibri"/>
          <w:b/>
        </w:rPr>
        <w:t>w</w:t>
      </w:r>
      <w:r w:rsidRPr="00383105">
        <w:rPr>
          <w:rFonts w:cs="Calibri"/>
        </w:rPr>
        <w:t>hose work I find very interesting, was an American painter.</w:t>
      </w:r>
    </w:p>
    <w:p w:rsidR="00383105" w:rsidRPr="00383105" w:rsidRDefault="00383105" w:rsidP="00383105">
      <w:pPr>
        <w:tabs>
          <w:tab w:val="left" w:pos="720"/>
          <w:tab w:val="left" w:pos="1350"/>
        </w:tabs>
        <w:spacing w:after="200"/>
        <w:ind w:left="720" w:hanging="720"/>
        <w:rPr>
          <w:rFonts w:cs="Calibri"/>
        </w:rPr>
      </w:pPr>
      <w:r w:rsidRPr="00383105">
        <w:rPr>
          <w:rFonts w:cs="Calibri"/>
        </w:rPr>
        <w:tab/>
      </w:r>
      <w:r w:rsidRPr="00383105">
        <w:rPr>
          <w:rFonts w:cs="Calibri"/>
          <w:u w:val="single"/>
        </w:rPr>
        <w:t>S</w:t>
      </w:r>
      <w:r w:rsidRPr="00383105">
        <w:rPr>
          <w:rFonts w:cs="Calibri"/>
        </w:rPr>
        <w:tab/>
        <w:t>However, I don’t think he knows what he is talking about.</w:t>
      </w:r>
    </w:p>
    <w:p w:rsidR="00383105" w:rsidRPr="00383105" w:rsidRDefault="00383105" w:rsidP="00383105">
      <w:pPr>
        <w:spacing w:after="200"/>
        <w:rPr>
          <w:rFonts w:cs="Calibri"/>
        </w:rPr>
      </w:pPr>
    </w:p>
    <w:p w:rsidR="00383105" w:rsidRDefault="00383105" w:rsidP="00383105">
      <w:pPr>
        <w:spacing w:after="200"/>
        <w:rPr>
          <w:rFonts w:cs="Calibri"/>
        </w:rPr>
      </w:pPr>
    </w:p>
    <w:p w:rsidR="007F5EFB" w:rsidRDefault="007F5EFB">
      <w:pPr>
        <w:spacing w:line="240" w:lineRule="auto"/>
        <w:rPr>
          <w:rFonts w:cs="Calibri"/>
        </w:rPr>
      </w:pPr>
      <w:r>
        <w:rPr>
          <w:rFonts w:cs="Calibri"/>
        </w:rPr>
        <w:br w:type="page"/>
      </w:r>
    </w:p>
    <w:p w:rsidR="007F5EFB" w:rsidRPr="007F5EFB" w:rsidRDefault="007F5EFB" w:rsidP="007F5EFB">
      <w:pPr>
        <w:spacing w:line="240" w:lineRule="auto"/>
        <w:jc w:val="center"/>
        <w:rPr>
          <w:rFonts w:cs="Calibri"/>
          <w:sz w:val="40"/>
          <w:szCs w:val="40"/>
        </w:rPr>
      </w:pPr>
      <w:r w:rsidRPr="007F5EFB">
        <w:rPr>
          <w:rFonts w:cs="Calibri"/>
          <w:bCs/>
          <w:sz w:val="40"/>
          <w:szCs w:val="40"/>
        </w:rPr>
        <w:lastRenderedPageBreak/>
        <w:t xml:space="preserve">Paragraph Structure – Worksheet Answer </w:t>
      </w:r>
      <w:r w:rsidRPr="007F5EFB">
        <w:rPr>
          <w:rFonts w:cs="Calibri"/>
          <w:sz w:val="40"/>
          <w:szCs w:val="40"/>
        </w:rPr>
        <w:t>Key</w:t>
      </w:r>
    </w:p>
    <w:p w:rsidR="007F5EFB" w:rsidRPr="007F5EFB" w:rsidRDefault="007F5EFB" w:rsidP="007F5EFB">
      <w:pPr>
        <w:spacing w:after="200" w:line="240" w:lineRule="auto"/>
        <w:jc w:val="center"/>
        <w:rPr>
          <w:rFonts w:cs="Calibri"/>
          <w:sz w:val="28"/>
          <w:szCs w:val="28"/>
        </w:rPr>
      </w:pPr>
      <w:r w:rsidRPr="007F5EFB">
        <w:rPr>
          <w:rFonts w:cs="Calibri"/>
          <w:sz w:val="28"/>
          <w:szCs w:val="28"/>
        </w:rPr>
        <w:t>(Sample Answers)</w:t>
      </w:r>
    </w:p>
    <w:p w:rsidR="007F5EFB" w:rsidRPr="007F5EFB" w:rsidRDefault="007F5EFB" w:rsidP="007F5EFB">
      <w:pPr>
        <w:tabs>
          <w:tab w:val="left" w:pos="360"/>
        </w:tabs>
        <w:spacing w:after="120" w:line="240" w:lineRule="auto"/>
        <w:ind w:left="360" w:hanging="360"/>
        <w:rPr>
          <w:rFonts w:cs="Calibri"/>
          <w:b/>
          <w:lang w:val="en"/>
        </w:rPr>
      </w:pPr>
      <w:r w:rsidRPr="007F5EFB">
        <w:rPr>
          <w:rFonts w:cs="Calibri"/>
          <w:b/>
        </w:rPr>
        <w:t>I.</w:t>
      </w:r>
      <w:r w:rsidRPr="007F5EFB">
        <w:rPr>
          <w:rFonts w:cs="Calibri"/>
          <w:b/>
        </w:rPr>
        <w:tab/>
        <w:t xml:space="preserve">Topic Sentence:  </w:t>
      </w:r>
      <w:r w:rsidRPr="007F5EFB">
        <w:rPr>
          <w:rFonts w:cs="Calibri"/>
          <w:bCs/>
          <w:lang w:val="en"/>
        </w:rPr>
        <w:t>Changing gender roles in the workplace are causing difficult adjustments for American husbands and wives.</w:t>
      </w:r>
    </w:p>
    <w:p w:rsidR="007F5EFB" w:rsidRPr="007F5EFB" w:rsidRDefault="007F5EFB" w:rsidP="007F5EFB">
      <w:pPr>
        <w:spacing w:before="240" w:after="120" w:line="240" w:lineRule="auto"/>
        <w:ind w:left="360" w:hanging="360"/>
        <w:rPr>
          <w:rFonts w:cs="Calibri"/>
          <w:b/>
        </w:rPr>
      </w:pPr>
      <w:r w:rsidRPr="007F5EFB">
        <w:rPr>
          <w:rFonts w:cs="Calibri"/>
          <w:b/>
        </w:rPr>
        <w:t>A.</w:t>
      </w:r>
      <w:r w:rsidRPr="007F5EFB">
        <w:rPr>
          <w:rFonts w:cs="Calibri"/>
          <w:b/>
        </w:rPr>
        <w:tab/>
        <w:t xml:space="preserve">Main Point #1:  </w:t>
      </w:r>
      <w:r w:rsidRPr="007F5EFB">
        <w:rPr>
          <w:rFonts w:cs="Calibri"/>
        </w:rPr>
        <w:t xml:space="preserve">As more women enter the workforce to supplement family incomes during </w:t>
      </w:r>
      <w:proofErr w:type="gramStart"/>
      <w:r w:rsidRPr="007F5EFB">
        <w:rPr>
          <w:rFonts w:cs="Calibri"/>
        </w:rPr>
        <w:t>hard  economic</w:t>
      </w:r>
      <w:proofErr w:type="gramEnd"/>
      <w:r w:rsidRPr="007F5EFB">
        <w:rPr>
          <w:rFonts w:cs="Calibri"/>
        </w:rPr>
        <w:t xml:space="preserve"> times, men cope with no longer being the primary financial support of the family.</w:t>
      </w:r>
    </w:p>
    <w:p w:rsidR="007F5EFB" w:rsidRPr="007F5EFB" w:rsidRDefault="007F5EFB" w:rsidP="007F5EFB">
      <w:pPr>
        <w:spacing w:after="120" w:line="240" w:lineRule="auto"/>
        <w:ind w:left="360"/>
        <w:rPr>
          <w:rFonts w:cs="Calibri"/>
          <w:b/>
          <w:lang w:val="en"/>
        </w:rPr>
      </w:pPr>
      <w:r w:rsidRPr="007F5EFB">
        <w:rPr>
          <w:rFonts w:cs="Calibri"/>
          <w:b/>
        </w:rPr>
        <w:t xml:space="preserve">Quote Source #1/Introduce with a signal phrase: </w:t>
      </w:r>
      <w:r w:rsidRPr="007F5EFB">
        <w:rPr>
          <w:rFonts w:cs="Calibri"/>
          <w:lang w:val="en"/>
        </w:rPr>
        <w:t xml:space="preserve">Maria Shriver, the wife of governor Arnold Schwarzenegger notes that "for the first time in our nation's history, women now represent half of all workers and are becoming the primary breadwinners in more families than ever before." </w:t>
      </w:r>
      <w:proofErr w:type="gramStart"/>
      <w:r w:rsidRPr="007F5EFB">
        <w:rPr>
          <w:rFonts w:cs="Calibri"/>
          <w:lang w:val="en"/>
        </w:rPr>
        <w:t xml:space="preserve">According to Shriver, “This is a seismic shift in the economic and cultural landscape of </w:t>
      </w:r>
      <w:r w:rsidRPr="007F5EFB">
        <w:rPr>
          <w:rFonts w:cs="Calibri"/>
          <w:iCs/>
          <w:lang w:val="en"/>
        </w:rPr>
        <w:t xml:space="preserve">America” </w:t>
      </w:r>
      <w:r w:rsidRPr="007F5EFB">
        <w:rPr>
          <w:rFonts w:cs="Calibri"/>
          <w:lang w:val="en"/>
        </w:rPr>
        <w:t>(</w:t>
      </w:r>
      <w:proofErr w:type="spellStart"/>
      <w:r w:rsidRPr="007F5EFB">
        <w:rPr>
          <w:rFonts w:cs="Calibri"/>
          <w:lang w:val="en"/>
        </w:rPr>
        <w:t>qtd</w:t>
      </w:r>
      <w:proofErr w:type="spellEnd"/>
      <w:r w:rsidRPr="007F5EFB">
        <w:rPr>
          <w:rFonts w:cs="Calibri"/>
          <w:lang w:val="en"/>
        </w:rPr>
        <w:t>. in Baxter).</w:t>
      </w:r>
      <w:proofErr w:type="gramEnd"/>
    </w:p>
    <w:p w:rsidR="007F5EFB" w:rsidRPr="007F5EFB" w:rsidRDefault="007F5EFB" w:rsidP="007F5EFB">
      <w:pPr>
        <w:spacing w:after="120" w:line="240" w:lineRule="auto"/>
        <w:ind w:left="360"/>
        <w:rPr>
          <w:rFonts w:cs="Calibri"/>
        </w:rPr>
      </w:pPr>
      <w:r w:rsidRPr="007F5EFB">
        <w:rPr>
          <w:rFonts w:cs="Calibri"/>
          <w:b/>
        </w:rPr>
        <w:t xml:space="preserve">Commentary/Analyze the significance of Quote #1: </w:t>
      </w:r>
      <w:r w:rsidRPr="007F5EFB">
        <w:rPr>
          <w:rFonts w:cs="Calibri"/>
        </w:rPr>
        <w:t>Shriver suggests that this cultural “seismic shift” is causing an upheaval in roles within families which can lead to stressful relationships and challenges in adjusting.</w:t>
      </w:r>
    </w:p>
    <w:p w:rsidR="007F5EFB" w:rsidRPr="007F5EFB" w:rsidRDefault="007F5EFB" w:rsidP="007F5EFB">
      <w:pPr>
        <w:spacing w:before="240" w:after="120" w:line="240" w:lineRule="auto"/>
        <w:ind w:left="360" w:hanging="360"/>
        <w:rPr>
          <w:rFonts w:cs="Calibri"/>
        </w:rPr>
      </w:pPr>
      <w:r w:rsidRPr="007F5EFB">
        <w:rPr>
          <w:rFonts w:cs="Calibri"/>
          <w:b/>
        </w:rPr>
        <w:t>B.</w:t>
      </w:r>
      <w:r w:rsidRPr="007F5EFB">
        <w:rPr>
          <w:rFonts w:cs="Calibri"/>
          <w:b/>
        </w:rPr>
        <w:tab/>
        <w:t xml:space="preserve">Main Point #2:  </w:t>
      </w:r>
      <w:r w:rsidRPr="007F5EFB">
        <w:rPr>
          <w:rFonts w:cs="Calibri"/>
        </w:rPr>
        <w:t>Further adjustments are occurring as more men are staying home and must share more of domestic and child rearing responsibilities traditionally carried out by women.</w:t>
      </w:r>
    </w:p>
    <w:p w:rsidR="007F5EFB" w:rsidRPr="007F5EFB" w:rsidRDefault="007F5EFB" w:rsidP="007F5EFB">
      <w:pPr>
        <w:spacing w:after="120" w:line="240" w:lineRule="auto"/>
        <w:ind w:left="360"/>
        <w:rPr>
          <w:rFonts w:cs="Calibri"/>
          <w:b/>
        </w:rPr>
      </w:pPr>
      <w:r w:rsidRPr="007F5EFB">
        <w:rPr>
          <w:rFonts w:cs="Calibri"/>
          <w:b/>
        </w:rPr>
        <w:t xml:space="preserve">Quote Source #2/Introduce with a signal phrase (use a different verb than in #1): </w:t>
      </w:r>
      <w:r w:rsidRPr="007F5EFB">
        <w:rPr>
          <w:rFonts w:cs="Calibri"/>
          <w:lang w:val="en"/>
        </w:rPr>
        <w:t>Writer A. Taylor in her article “</w:t>
      </w:r>
      <w:r w:rsidRPr="007F5EFB">
        <w:rPr>
          <w:rFonts w:cs="Calibri"/>
        </w:rPr>
        <w:t xml:space="preserve">Many Fathers </w:t>
      </w:r>
      <w:r w:rsidRPr="007F5EFB">
        <w:rPr>
          <w:rFonts w:cs="Calibri"/>
          <w:i/>
        </w:rPr>
        <w:t>Begin</w:t>
      </w:r>
      <w:r w:rsidRPr="007F5EFB">
        <w:rPr>
          <w:rFonts w:cs="Calibri"/>
        </w:rPr>
        <w:t xml:space="preserve"> to Stay at Home with Children"</w:t>
      </w:r>
      <w:r w:rsidRPr="007F5EFB">
        <w:rPr>
          <w:rFonts w:cs="Calibri"/>
          <w:lang w:val="en"/>
        </w:rPr>
        <w:t xml:space="preserve"> asserts that “In the case of modern families, both husband and wife share responsibilities of work, homemaking and child care. Since 1990, the non-traditional family orientation of ‘stay-at-home’ dads has increased by 70 per cent.”</w:t>
      </w:r>
    </w:p>
    <w:p w:rsidR="007F5EFB" w:rsidRPr="007F5EFB" w:rsidRDefault="007F5EFB" w:rsidP="007F5EFB">
      <w:pPr>
        <w:spacing w:after="120" w:line="240" w:lineRule="auto"/>
        <w:ind w:left="360"/>
        <w:rPr>
          <w:rFonts w:cs="Calibri"/>
          <w:b/>
        </w:rPr>
      </w:pPr>
      <w:r w:rsidRPr="007F5EFB">
        <w:rPr>
          <w:rFonts w:cs="Calibri"/>
          <w:b/>
        </w:rPr>
        <w:t xml:space="preserve">Commentary/Analyze the significance of Quote #2:  </w:t>
      </w:r>
      <w:r w:rsidRPr="007F5EFB">
        <w:rPr>
          <w:rFonts w:cs="Calibri"/>
        </w:rPr>
        <w:t xml:space="preserve">This significant shift to “stay-home-dads” is disrupting the traditional family model, particularly if the change was not voluntary, and is forcing husbands, wives, and children to cope with new family routines and schedules. </w:t>
      </w:r>
    </w:p>
    <w:p w:rsidR="007F5EFB" w:rsidRPr="007F5EFB" w:rsidRDefault="007F5EFB" w:rsidP="007F5EFB">
      <w:pPr>
        <w:spacing w:before="240" w:after="120" w:line="240" w:lineRule="auto"/>
        <w:ind w:left="360" w:hanging="360"/>
        <w:rPr>
          <w:rFonts w:cs="Calibri"/>
          <w:b/>
        </w:rPr>
      </w:pPr>
      <w:r w:rsidRPr="007F5EFB">
        <w:rPr>
          <w:rFonts w:cs="Calibri"/>
          <w:b/>
        </w:rPr>
        <w:t>C.</w:t>
      </w:r>
      <w:r w:rsidRPr="007F5EFB">
        <w:rPr>
          <w:rFonts w:cs="Calibri"/>
          <w:b/>
        </w:rPr>
        <w:tab/>
        <w:t xml:space="preserve">Main Point #3:  </w:t>
      </w:r>
      <w:r w:rsidRPr="007F5EFB">
        <w:rPr>
          <w:rFonts w:cs="Calibri"/>
        </w:rPr>
        <w:t>Not only are men coping with changes in the workplace but women as well are subject to the economic stresses and uncertainty of their careers.</w:t>
      </w:r>
    </w:p>
    <w:p w:rsidR="007F5EFB" w:rsidRPr="007F5EFB" w:rsidRDefault="007F5EFB" w:rsidP="007F5EFB">
      <w:pPr>
        <w:spacing w:after="120" w:line="240" w:lineRule="auto"/>
        <w:ind w:left="360"/>
        <w:rPr>
          <w:rFonts w:cs="Calibri"/>
          <w:b/>
        </w:rPr>
      </w:pPr>
      <w:r w:rsidRPr="007F5EFB">
        <w:rPr>
          <w:rFonts w:cs="Calibri"/>
          <w:b/>
        </w:rPr>
        <w:t xml:space="preserve">Quote Source #3/Introduce with a signal phrase (use a different verb than in #1 and #2): </w:t>
      </w:r>
      <w:r w:rsidRPr="007F5EFB">
        <w:rPr>
          <w:rFonts w:cs="Calibri"/>
          <w:lang w:val="en"/>
        </w:rPr>
        <w:t xml:space="preserve">“Being the sole </w:t>
      </w:r>
      <w:r w:rsidRPr="007F5EFB">
        <w:rPr>
          <w:rFonts w:cs="Calibri"/>
          <w:iCs/>
          <w:lang w:val="en"/>
        </w:rPr>
        <w:t>breadwinner</w:t>
      </w:r>
      <w:r w:rsidRPr="007F5EFB">
        <w:rPr>
          <w:rFonts w:cs="Calibri"/>
          <w:i/>
          <w:lang w:val="en"/>
        </w:rPr>
        <w:t xml:space="preserve"> </w:t>
      </w:r>
      <w:r w:rsidRPr="007F5EFB">
        <w:rPr>
          <w:rFonts w:cs="Calibri"/>
          <w:lang w:val="en"/>
        </w:rPr>
        <w:t xml:space="preserve">can be stressful for a woman too,” said working mother Suzanne </w:t>
      </w:r>
      <w:proofErr w:type="spellStart"/>
      <w:r w:rsidRPr="007F5EFB">
        <w:rPr>
          <w:rFonts w:cs="Calibri"/>
          <w:lang w:val="en"/>
        </w:rPr>
        <w:t>Wertman</w:t>
      </w:r>
      <w:proofErr w:type="spellEnd"/>
      <w:r w:rsidRPr="007F5EFB">
        <w:rPr>
          <w:rFonts w:cs="Calibri"/>
          <w:lang w:val="en"/>
        </w:rPr>
        <w:t xml:space="preserve">. "Sometimes I think I feel stuck like it's all on me. Especially in this economy, I worry. Will I still be </w:t>
      </w:r>
      <w:proofErr w:type="gramStart"/>
      <w:r w:rsidRPr="007F5EFB">
        <w:rPr>
          <w:rFonts w:cs="Calibri"/>
          <w:lang w:val="en"/>
        </w:rPr>
        <w:t>needed,</w:t>
      </w:r>
      <w:proofErr w:type="gramEnd"/>
      <w:r w:rsidRPr="007F5EFB">
        <w:rPr>
          <w:rFonts w:cs="Calibri"/>
          <w:lang w:val="en"/>
        </w:rPr>
        <w:t xml:space="preserve"> will I still have a job?" (</w:t>
      </w:r>
      <w:proofErr w:type="spellStart"/>
      <w:proofErr w:type="gramStart"/>
      <w:r w:rsidRPr="007F5EFB">
        <w:rPr>
          <w:rFonts w:cs="Calibri"/>
          <w:lang w:val="en"/>
        </w:rPr>
        <w:t>qtd</w:t>
      </w:r>
      <w:proofErr w:type="spellEnd"/>
      <w:proofErr w:type="gramEnd"/>
      <w:r w:rsidRPr="007F5EFB">
        <w:rPr>
          <w:rFonts w:cs="Calibri"/>
          <w:lang w:val="en"/>
        </w:rPr>
        <w:t>. in Greene).</w:t>
      </w:r>
    </w:p>
    <w:p w:rsidR="007F5EFB" w:rsidRPr="007F5EFB" w:rsidRDefault="007F5EFB" w:rsidP="007F5EFB">
      <w:pPr>
        <w:spacing w:after="120" w:line="240" w:lineRule="auto"/>
        <w:ind w:left="360"/>
        <w:rPr>
          <w:rFonts w:cs="Calibri"/>
          <w:b/>
        </w:rPr>
      </w:pPr>
      <w:r w:rsidRPr="007F5EFB">
        <w:rPr>
          <w:rFonts w:cs="Calibri"/>
          <w:b/>
        </w:rPr>
        <w:t xml:space="preserve">Commentary/Analyze the significance of Quote #3: </w:t>
      </w:r>
      <w:r w:rsidRPr="007F5EFB">
        <w:rPr>
          <w:rFonts w:cs="Calibri"/>
        </w:rPr>
        <w:t>As women take on more financial responsibility for the family, they too suffer the pressure and anxiety that strains relationships and creates family tension.</w:t>
      </w:r>
    </w:p>
    <w:p w:rsidR="007F5EFB" w:rsidRPr="007F5EFB" w:rsidRDefault="007F5EFB" w:rsidP="007F5EFB">
      <w:pPr>
        <w:spacing w:before="240" w:line="240" w:lineRule="auto"/>
        <w:ind w:left="360" w:hanging="360"/>
        <w:rPr>
          <w:rFonts w:cs="Calibri"/>
        </w:rPr>
      </w:pPr>
      <w:r w:rsidRPr="007F5EFB">
        <w:rPr>
          <w:rFonts w:cs="Calibri"/>
          <w:b/>
        </w:rPr>
        <w:t xml:space="preserve">Concluding Sentence: </w:t>
      </w:r>
      <w:r w:rsidRPr="007F5EFB">
        <w:rPr>
          <w:rFonts w:cs="Calibri"/>
        </w:rPr>
        <w:t xml:space="preserve"> In these ways, changing gender roles are creating challenges that force husbands and wives to re-evaluate their career goals, personal lives, and family priorities.</w:t>
      </w:r>
    </w:p>
    <w:p w:rsidR="007F5EFB" w:rsidRPr="00383105" w:rsidRDefault="007F5EFB" w:rsidP="00383105">
      <w:pPr>
        <w:spacing w:after="200"/>
        <w:rPr>
          <w:rFonts w:cs="Calibri"/>
        </w:rPr>
      </w:pPr>
    </w:p>
    <w:p w:rsidR="003F7FEB" w:rsidRPr="00103B4D" w:rsidRDefault="003F7FEB">
      <w:pPr>
        <w:spacing w:line="240" w:lineRule="auto"/>
      </w:pPr>
      <w:r w:rsidRPr="00103B4D">
        <w:br w:type="page"/>
      </w:r>
    </w:p>
    <w:p w:rsidR="00EB25EA" w:rsidRPr="00EB25EA" w:rsidRDefault="00EB25EA" w:rsidP="00EB25EA">
      <w:pPr>
        <w:spacing w:after="200"/>
        <w:contextualSpacing/>
        <w:jc w:val="center"/>
        <w:rPr>
          <w:sz w:val="40"/>
          <w:szCs w:val="40"/>
        </w:rPr>
      </w:pPr>
      <w:r w:rsidRPr="00EB25EA">
        <w:rPr>
          <w:sz w:val="40"/>
          <w:szCs w:val="40"/>
        </w:rPr>
        <w:lastRenderedPageBreak/>
        <w:t>Proofreading – Worksheet Answer Key</w:t>
      </w:r>
    </w:p>
    <w:p w:rsidR="00EB25EA" w:rsidRPr="00EB25EA" w:rsidRDefault="00EB25EA" w:rsidP="00EB25EA">
      <w:pPr>
        <w:spacing w:after="200"/>
        <w:contextualSpacing/>
        <w:rPr>
          <w:b/>
          <w:sz w:val="24"/>
          <w:szCs w:val="24"/>
        </w:rPr>
      </w:pPr>
      <w:r w:rsidRPr="00EB25EA">
        <w:rPr>
          <w:b/>
          <w:sz w:val="28"/>
          <w:szCs w:val="28"/>
          <w:u w:val="single"/>
        </w:rPr>
        <w:t>Practice I</w:t>
      </w:r>
      <w:r w:rsidRPr="00EB25EA">
        <w:rPr>
          <w:b/>
          <w:sz w:val="28"/>
          <w:szCs w:val="28"/>
        </w:rPr>
        <w:t>:</w:t>
      </w:r>
      <w:r w:rsidRPr="00EB25EA">
        <w:rPr>
          <w:b/>
          <w:sz w:val="24"/>
          <w:szCs w:val="24"/>
        </w:rPr>
        <w:t xml:space="preserve">    5 errors</w:t>
      </w:r>
    </w:p>
    <w:p w:rsidR="00EB25EA" w:rsidRDefault="00EB25EA" w:rsidP="00EB25EA">
      <w:pPr>
        <w:spacing w:after="200"/>
        <w:contextualSpacing/>
        <w:rPr>
          <w:sz w:val="24"/>
          <w:szCs w:val="24"/>
        </w:rPr>
      </w:pPr>
      <w:r w:rsidRPr="00EB25EA">
        <w:rPr>
          <w:sz w:val="24"/>
          <w:szCs w:val="24"/>
        </w:rPr>
        <w:t xml:space="preserve">Now it is time to apply the skills that you have learned. </w:t>
      </w:r>
      <w:r w:rsidRPr="00EB25EA">
        <w:rPr>
          <w:b/>
          <w:sz w:val="24"/>
          <w:szCs w:val="24"/>
          <w:u w:val="single"/>
        </w:rPr>
        <w:t>It’s</w:t>
      </w:r>
      <w:r w:rsidRPr="00EB25EA">
        <w:rPr>
          <w:sz w:val="24"/>
          <w:szCs w:val="24"/>
        </w:rPr>
        <w:t xml:space="preserve"> one thing just to learn about these strategies</w:t>
      </w:r>
      <w:r w:rsidRPr="00EB25EA">
        <w:rPr>
          <w:b/>
          <w:sz w:val="32"/>
          <w:szCs w:val="32"/>
          <w:u w:val="single"/>
        </w:rPr>
        <w:t xml:space="preserve">; </w:t>
      </w:r>
      <w:r w:rsidRPr="00EB25EA">
        <w:rPr>
          <w:sz w:val="24"/>
          <w:szCs w:val="24"/>
        </w:rPr>
        <w:t xml:space="preserve">it’s another to actually use them. The idea is to make these strategies an integral part of your writing process. If you view proofreading as essential, </w:t>
      </w:r>
      <w:r w:rsidRPr="00EB25EA">
        <w:rPr>
          <w:b/>
          <w:sz w:val="24"/>
          <w:szCs w:val="24"/>
          <w:u w:val="single"/>
        </w:rPr>
        <w:t>then</w:t>
      </w:r>
      <w:r w:rsidRPr="00EB25EA">
        <w:rPr>
          <w:sz w:val="24"/>
          <w:szCs w:val="24"/>
        </w:rPr>
        <w:t xml:space="preserve"> you will be sure to proofread every essay. As a result, your essays will have fewer errors and </w:t>
      </w:r>
      <w:r w:rsidRPr="00EB25EA">
        <w:rPr>
          <w:b/>
          <w:sz w:val="24"/>
          <w:szCs w:val="24"/>
          <w:u w:val="single"/>
        </w:rPr>
        <w:t>you’re</w:t>
      </w:r>
      <w:r w:rsidRPr="00EB25EA">
        <w:rPr>
          <w:sz w:val="24"/>
          <w:szCs w:val="24"/>
        </w:rPr>
        <w:t xml:space="preserve"> certain to receive higher grades. Remember, never turn in </w:t>
      </w:r>
      <w:r w:rsidRPr="00EB25EA">
        <w:rPr>
          <w:b/>
          <w:sz w:val="24"/>
          <w:szCs w:val="24"/>
          <w:u w:val="single"/>
        </w:rPr>
        <w:t>an</w:t>
      </w:r>
      <w:r w:rsidRPr="00EB25EA">
        <w:rPr>
          <w:b/>
          <w:sz w:val="24"/>
          <w:szCs w:val="24"/>
        </w:rPr>
        <w:t xml:space="preserve"> </w:t>
      </w:r>
      <w:r w:rsidRPr="00EB25EA">
        <w:rPr>
          <w:sz w:val="24"/>
          <w:szCs w:val="24"/>
        </w:rPr>
        <w:t xml:space="preserve">essay that you have not proofread at least twice. </w:t>
      </w:r>
    </w:p>
    <w:p w:rsidR="00EB25EA" w:rsidRDefault="00EB25EA" w:rsidP="00EB25EA">
      <w:pPr>
        <w:spacing w:after="200"/>
        <w:contextualSpacing/>
        <w:rPr>
          <w:sz w:val="24"/>
          <w:szCs w:val="24"/>
        </w:rPr>
      </w:pPr>
    </w:p>
    <w:p w:rsidR="00EB25EA" w:rsidRPr="00EB25EA" w:rsidRDefault="00EB25EA" w:rsidP="00EB25EA">
      <w:pPr>
        <w:spacing w:after="200"/>
        <w:contextualSpacing/>
        <w:rPr>
          <w:b/>
          <w:sz w:val="28"/>
          <w:szCs w:val="28"/>
        </w:rPr>
      </w:pPr>
      <w:r w:rsidRPr="00EB25EA">
        <w:rPr>
          <w:b/>
          <w:sz w:val="28"/>
          <w:szCs w:val="28"/>
          <w:u w:val="single"/>
        </w:rPr>
        <w:t>Practice II</w:t>
      </w:r>
      <w:r w:rsidRPr="00EB25EA">
        <w:rPr>
          <w:b/>
          <w:sz w:val="28"/>
          <w:szCs w:val="28"/>
        </w:rPr>
        <w:t>:</w:t>
      </w:r>
    </w:p>
    <w:p w:rsidR="00EB25EA" w:rsidRPr="00EB25EA" w:rsidRDefault="00EB25EA" w:rsidP="00EB25EA">
      <w:pPr>
        <w:spacing w:after="200"/>
        <w:contextualSpacing/>
        <w:jc w:val="center"/>
        <w:rPr>
          <w:sz w:val="24"/>
          <w:szCs w:val="24"/>
        </w:rPr>
      </w:pPr>
      <w:r w:rsidRPr="00EB25EA">
        <w:rPr>
          <w:sz w:val="24"/>
          <w:szCs w:val="24"/>
        </w:rPr>
        <w:t>Why COC?</w:t>
      </w:r>
    </w:p>
    <w:p w:rsidR="00EB25EA" w:rsidRPr="00EB25EA" w:rsidRDefault="00EB25EA" w:rsidP="00C314B4">
      <w:pPr>
        <w:spacing w:after="200"/>
        <w:ind w:firstLine="720"/>
        <w:rPr>
          <w:b/>
        </w:rPr>
      </w:pPr>
      <w:proofErr w:type="gramStart"/>
      <w:r w:rsidRPr="00EB25EA">
        <w:t xml:space="preserve">When I was a senior in high school, my counselor </w:t>
      </w:r>
      <w:r w:rsidRPr="00EB25EA">
        <w:rPr>
          <w:b/>
          <w:u w:val="single"/>
        </w:rPr>
        <w:t>encourages</w:t>
      </w:r>
      <w:r w:rsidRPr="00EB25EA">
        <w:rPr>
          <w:vertAlign w:val="superscript"/>
        </w:rPr>
        <w:t>1</w:t>
      </w:r>
      <w:r w:rsidRPr="00EB25EA">
        <w:t>me to attend College of the Canyons before transferring to CSUN for a psychology degree.</w:t>
      </w:r>
      <w:proofErr w:type="gramEnd"/>
      <w:r w:rsidRPr="00EB25EA">
        <w:t xml:space="preserve"> Although </w:t>
      </w:r>
      <w:r w:rsidRPr="00EB25EA">
        <w:rPr>
          <w:b/>
          <w:u w:val="single"/>
        </w:rPr>
        <w:t>their</w:t>
      </w:r>
      <w:r w:rsidRPr="00EB25EA">
        <w:rPr>
          <w:vertAlign w:val="superscript"/>
        </w:rPr>
        <w:t>2</w:t>
      </w:r>
      <w:r w:rsidRPr="00EB25EA">
        <w:t xml:space="preserve"> information was helpful, I was not interested in the idea because I was tired of living in Valencia and wanted to move out of town. Howeve</w:t>
      </w:r>
      <w:r w:rsidRPr="00EB25EA">
        <w:rPr>
          <w:u w:val="single"/>
        </w:rPr>
        <w:t>r</w:t>
      </w:r>
      <w:r w:rsidRPr="00EB25EA">
        <w:rPr>
          <w:b/>
          <w:u w:val="single"/>
          <w:vertAlign w:val="superscript"/>
        </w:rPr>
        <w:t xml:space="preserve">3 </w:t>
      </w:r>
      <w:r w:rsidRPr="00EB25EA">
        <w:t>my father lost his job in the spring of 2009. Since I didn’t receive a scholarship from CSUN, I was forced to reconsider COC if I wanted to go to college. Luckily, COC is an open admission college, so all I needed to</w:t>
      </w:r>
      <w:r w:rsidRPr="00EB25EA">
        <w:rPr>
          <w:b/>
          <w:vertAlign w:val="superscript"/>
        </w:rPr>
        <w:t xml:space="preserve"> </w:t>
      </w:r>
      <w:r w:rsidRPr="00EB25EA">
        <w:t xml:space="preserve">do was submit an application to be </w:t>
      </w:r>
      <w:r w:rsidRPr="00EB25EA">
        <w:rPr>
          <w:b/>
          <w:u w:val="single"/>
        </w:rPr>
        <w:t>excepted</w:t>
      </w:r>
      <w:r w:rsidRPr="00EB25EA">
        <w:rPr>
          <w:vertAlign w:val="superscript"/>
        </w:rPr>
        <w:t>4</w:t>
      </w:r>
      <w:r w:rsidRPr="00EB25EA">
        <w:t>. College of the Canyons was not my first choice</w:t>
      </w:r>
      <w:r w:rsidRPr="00EB25EA">
        <w:rPr>
          <w:b/>
          <w:u w:val="single"/>
        </w:rPr>
        <w:t xml:space="preserve">, </w:t>
      </w:r>
      <w:r w:rsidRPr="00EB25EA">
        <w:rPr>
          <w:vertAlign w:val="superscript"/>
        </w:rPr>
        <w:t>5</w:t>
      </w:r>
      <w:r w:rsidRPr="00EB25EA">
        <w:t xml:space="preserve"> however, now that I am here, I am happy to be attending and I </w:t>
      </w:r>
      <w:r w:rsidRPr="00EB25EA">
        <w:rPr>
          <w:b/>
          <w:u w:val="single"/>
        </w:rPr>
        <w:t>been</w:t>
      </w:r>
      <w:r w:rsidRPr="00EB25EA">
        <w:rPr>
          <w:vertAlign w:val="superscript"/>
        </w:rPr>
        <w:t>6</w:t>
      </w:r>
      <w:r w:rsidRPr="00EB25EA">
        <w:t xml:space="preserve"> pleased with my classes. If I were to advise students</w:t>
      </w:r>
      <w:r w:rsidRPr="00EB25EA">
        <w:rPr>
          <w:b/>
          <w:u w:val="single"/>
        </w:rPr>
        <w:t>’</w:t>
      </w:r>
      <w:r w:rsidRPr="00EB25EA">
        <w:rPr>
          <w:b/>
          <w:u w:val="single"/>
          <w:vertAlign w:val="superscript"/>
        </w:rPr>
        <w:t>7</w:t>
      </w:r>
      <w:r w:rsidRPr="00EB25EA">
        <w:t xml:space="preserve"> who are considering attending </w:t>
      </w:r>
      <w:proofErr w:type="gramStart"/>
      <w:r w:rsidRPr="00EB25EA">
        <w:t>COC</w:t>
      </w:r>
      <w:r w:rsidRPr="00EB25EA">
        <w:rPr>
          <w:b/>
          <w:u w:val="single"/>
        </w:rPr>
        <w:t>.</w:t>
      </w:r>
      <w:r w:rsidRPr="00EB25EA">
        <w:rPr>
          <w:vertAlign w:val="superscript"/>
        </w:rPr>
        <w:t xml:space="preserve">8  </w:t>
      </w:r>
      <w:r w:rsidRPr="00EB25EA">
        <w:t>I</w:t>
      </w:r>
      <w:proofErr w:type="gramEnd"/>
      <w:r w:rsidRPr="00EB25EA">
        <w:t xml:space="preserve"> would say students should get </w:t>
      </w:r>
      <w:r w:rsidRPr="00EB25EA">
        <w:rPr>
          <w:b/>
          <w:u w:val="single"/>
        </w:rPr>
        <w:t>your</w:t>
      </w:r>
      <w:r w:rsidRPr="00EB25EA">
        <w:t xml:space="preserve"> </w:t>
      </w:r>
      <w:r w:rsidRPr="00EB25EA">
        <w:rPr>
          <w:vertAlign w:val="superscript"/>
        </w:rPr>
        <w:t>9</w:t>
      </w:r>
      <w:r w:rsidRPr="00EB25EA">
        <w:t xml:space="preserve"> writing classes taken care of first.</w:t>
      </w:r>
      <w:r w:rsidRPr="00EB25EA">
        <w:rPr>
          <w:b/>
          <w:vertAlign w:val="superscript"/>
        </w:rPr>
        <w:t xml:space="preserve"> </w:t>
      </w:r>
      <w:r w:rsidRPr="00EB25EA">
        <w:t xml:space="preserve">They should talk to their counselor to work out a degree plan, so they will be </w:t>
      </w:r>
      <w:r w:rsidRPr="00EB25EA">
        <w:rPr>
          <w:b/>
          <w:u w:val="single"/>
        </w:rPr>
        <w:t>ready to roll</w:t>
      </w:r>
      <w:r w:rsidRPr="00EB25EA">
        <w:rPr>
          <w:vertAlign w:val="superscript"/>
        </w:rPr>
        <w:t>10</w:t>
      </w:r>
      <w:r w:rsidRPr="00EB25EA">
        <w:rPr>
          <w:b/>
        </w:rPr>
        <w:t xml:space="preserve">. </w:t>
      </w:r>
    </w:p>
    <w:tbl>
      <w:tblPr>
        <w:tblpPr w:leftFromText="180" w:rightFromText="180" w:vertAnchor="text" w:horzAnchor="margin" w:tblpY="6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8"/>
        <w:gridCol w:w="3542"/>
        <w:gridCol w:w="3209"/>
        <w:gridCol w:w="1187"/>
      </w:tblGrid>
      <w:tr w:rsidR="00EB25EA" w:rsidRPr="00EB25EA" w:rsidTr="00E81836">
        <w:tc>
          <w:tcPr>
            <w:tcW w:w="855" w:type="pct"/>
            <w:shd w:val="pct10" w:color="auto" w:fill="auto"/>
          </w:tcPr>
          <w:p w:rsidR="00EB25EA" w:rsidRPr="00EB25EA" w:rsidRDefault="00EB25EA" w:rsidP="00EB25EA">
            <w:pPr>
              <w:spacing w:line="240" w:lineRule="auto"/>
              <w:jc w:val="center"/>
              <w:rPr>
                <w:b/>
              </w:rPr>
            </w:pPr>
            <w:r w:rsidRPr="00EB25EA">
              <w:rPr>
                <w:b/>
              </w:rPr>
              <w:t xml:space="preserve">Error </w:t>
            </w:r>
          </w:p>
        </w:tc>
        <w:tc>
          <w:tcPr>
            <w:tcW w:w="1849" w:type="pct"/>
            <w:shd w:val="pct10" w:color="auto" w:fill="auto"/>
          </w:tcPr>
          <w:p w:rsidR="00EB25EA" w:rsidRPr="00EB25EA" w:rsidRDefault="00EB25EA" w:rsidP="00EB25EA">
            <w:pPr>
              <w:spacing w:line="240" w:lineRule="auto"/>
              <w:jc w:val="center"/>
              <w:rPr>
                <w:b/>
              </w:rPr>
            </w:pPr>
            <w:r w:rsidRPr="00EB25EA">
              <w:rPr>
                <w:b/>
              </w:rPr>
              <w:t>Type of Error</w:t>
            </w:r>
          </w:p>
        </w:tc>
        <w:tc>
          <w:tcPr>
            <w:tcW w:w="1675" w:type="pct"/>
            <w:shd w:val="pct10" w:color="auto" w:fill="auto"/>
          </w:tcPr>
          <w:p w:rsidR="00EB25EA" w:rsidRPr="00EB25EA" w:rsidRDefault="00EB25EA" w:rsidP="00EB25EA">
            <w:pPr>
              <w:spacing w:line="240" w:lineRule="auto"/>
              <w:jc w:val="center"/>
              <w:rPr>
                <w:b/>
              </w:rPr>
            </w:pPr>
            <w:r w:rsidRPr="00EB25EA">
              <w:rPr>
                <w:b/>
              </w:rPr>
              <w:t xml:space="preserve">Index Heading in Handbook </w:t>
            </w:r>
          </w:p>
        </w:tc>
        <w:tc>
          <w:tcPr>
            <w:tcW w:w="620" w:type="pct"/>
            <w:shd w:val="pct10" w:color="auto" w:fill="auto"/>
          </w:tcPr>
          <w:p w:rsidR="00EB25EA" w:rsidRPr="00EB25EA" w:rsidRDefault="00EB25EA" w:rsidP="00EB25EA">
            <w:pPr>
              <w:spacing w:line="240" w:lineRule="auto"/>
              <w:jc w:val="center"/>
              <w:rPr>
                <w:b/>
              </w:rPr>
            </w:pPr>
            <w:r w:rsidRPr="00EB25EA">
              <w:rPr>
                <w:b/>
              </w:rPr>
              <w:t>Page</w:t>
            </w:r>
          </w:p>
        </w:tc>
      </w:tr>
      <w:tr w:rsidR="00EB25EA" w:rsidRPr="00EB25EA" w:rsidTr="00E81836">
        <w:tc>
          <w:tcPr>
            <w:tcW w:w="855" w:type="pct"/>
          </w:tcPr>
          <w:p w:rsidR="00EB25EA" w:rsidRPr="00EB25EA" w:rsidRDefault="00EB25EA" w:rsidP="00EB25EA">
            <w:pPr>
              <w:spacing w:line="240" w:lineRule="auto"/>
              <w:rPr>
                <w:b/>
              </w:rPr>
            </w:pPr>
            <w:r w:rsidRPr="00EB25EA">
              <w:rPr>
                <w:b/>
                <w:vertAlign w:val="superscript"/>
              </w:rPr>
              <w:t xml:space="preserve">1 </w:t>
            </w:r>
            <w:r w:rsidRPr="00EB25EA">
              <w:rPr>
                <w:b/>
              </w:rPr>
              <w:t>encourages</w:t>
            </w:r>
          </w:p>
        </w:tc>
        <w:tc>
          <w:tcPr>
            <w:tcW w:w="1849" w:type="pct"/>
          </w:tcPr>
          <w:p w:rsidR="00EB25EA" w:rsidRPr="00EB25EA" w:rsidRDefault="00EB25EA" w:rsidP="00EB25EA">
            <w:pPr>
              <w:spacing w:line="240" w:lineRule="auto"/>
            </w:pPr>
            <w:r w:rsidRPr="00EB25EA">
              <w:t>Verb tense shift from past to present</w:t>
            </w:r>
          </w:p>
        </w:tc>
        <w:tc>
          <w:tcPr>
            <w:tcW w:w="1675" w:type="pct"/>
          </w:tcPr>
          <w:p w:rsidR="00EB25EA" w:rsidRPr="00EB25EA" w:rsidRDefault="00EB25EA" w:rsidP="00EB25EA">
            <w:pPr>
              <w:spacing w:line="240" w:lineRule="auto"/>
            </w:pPr>
            <w:r w:rsidRPr="00EB25EA">
              <w:t>Verbs—shifts in tense, mood, voice</w:t>
            </w:r>
          </w:p>
        </w:tc>
        <w:tc>
          <w:tcPr>
            <w:tcW w:w="620" w:type="pct"/>
          </w:tcPr>
          <w:p w:rsidR="00EB25EA" w:rsidRPr="00EB25EA" w:rsidRDefault="00EB25EA" w:rsidP="00EB25EA">
            <w:pPr>
              <w:spacing w:line="240" w:lineRule="auto"/>
            </w:pPr>
            <w:r w:rsidRPr="00EB25EA">
              <w:t xml:space="preserve">106-08 </w:t>
            </w:r>
          </w:p>
        </w:tc>
      </w:tr>
      <w:tr w:rsidR="00EB25EA" w:rsidRPr="00EB25EA" w:rsidTr="00E81836">
        <w:tc>
          <w:tcPr>
            <w:tcW w:w="855" w:type="pct"/>
          </w:tcPr>
          <w:p w:rsidR="00EB25EA" w:rsidRPr="00EB25EA" w:rsidRDefault="00EB25EA" w:rsidP="00EB25EA">
            <w:pPr>
              <w:spacing w:line="240" w:lineRule="auto"/>
              <w:rPr>
                <w:b/>
              </w:rPr>
            </w:pPr>
            <w:r w:rsidRPr="00EB25EA">
              <w:rPr>
                <w:b/>
                <w:vertAlign w:val="superscript"/>
              </w:rPr>
              <w:t xml:space="preserve">2 </w:t>
            </w:r>
            <w:r w:rsidRPr="00EB25EA">
              <w:rPr>
                <w:b/>
              </w:rPr>
              <w:t>their</w:t>
            </w:r>
          </w:p>
        </w:tc>
        <w:tc>
          <w:tcPr>
            <w:tcW w:w="1849" w:type="pct"/>
          </w:tcPr>
          <w:p w:rsidR="00EB25EA" w:rsidRPr="00EB25EA" w:rsidRDefault="00EB25EA" w:rsidP="00EB25EA">
            <w:pPr>
              <w:spacing w:line="240" w:lineRule="auto"/>
            </w:pPr>
            <w:r w:rsidRPr="00EB25EA">
              <w:t>Unclear pronoun reference</w:t>
            </w:r>
          </w:p>
        </w:tc>
        <w:tc>
          <w:tcPr>
            <w:tcW w:w="1675" w:type="pct"/>
          </w:tcPr>
          <w:p w:rsidR="00EB25EA" w:rsidRPr="00EB25EA" w:rsidRDefault="00EB25EA" w:rsidP="00EB25EA">
            <w:pPr>
              <w:spacing w:line="240" w:lineRule="auto"/>
            </w:pPr>
            <w:r w:rsidRPr="00EB25EA">
              <w:t>Pronoun Reference</w:t>
            </w:r>
          </w:p>
        </w:tc>
        <w:tc>
          <w:tcPr>
            <w:tcW w:w="620" w:type="pct"/>
          </w:tcPr>
          <w:p w:rsidR="00EB25EA" w:rsidRPr="00EB25EA" w:rsidRDefault="00EB25EA" w:rsidP="00EB25EA">
            <w:pPr>
              <w:spacing w:line="240" w:lineRule="auto"/>
            </w:pPr>
            <w:r w:rsidRPr="00EB25EA">
              <w:t xml:space="preserve">184 </w:t>
            </w:r>
          </w:p>
        </w:tc>
      </w:tr>
      <w:tr w:rsidR="00EB25EA" w:rsidRPr="00EB25EA" w:rsidTr="00E81836">
        <w:tc>
          <w:tcPr>
            <w:tcW w:w="855" w:type="pct"/>
          </w:tcPr>
          <w:p w:rsidR="00EB25EA" w:rsidRPr="00EB25EA" w:rsidRDefault="00EB25EA" w:rsidP="00EB25EA">
            <w:pPr>
              <w:spacing w:line="240" w:lineRule="auto"/>
              <w:rPr>
                <w:b/>
              </w:rPr>
            </w:pPr>
            <w:r w:rsidRPr="00EB25EA">
              <w:rPr>
                <w:b/>
                <w:vertAlign w:val="superscript"/>
              </w:rPr>
              <w:t xml:space="preserve">3 </w:t>
            </w:r>
            <w:r w:rsidRPr="00EB25EA">
              <w:rPr>
                <w:b/>
              </w:rPr>
              <w:t>However</w:t>
            </w:r>
          </w:p>
        </w:tc>
        <w:tc>
          <w:tcPr>
            <w:tcW w:w="1849" w:type="pct"/>
          </w:tcPr>
          <w:p w:rsidR="00EB25EA" w:rsidRPr="00EB25EA" w:rsidRDefault="00EB25EA" w:rsidP="00EB25EA">
            <w:pPr>
              <w:spacing w:line="240" w:lineRule="auto"/>
            </w:pPr>
            <w:r w:rsidRPr="00EB25EA">
              <w:t>Missing comma after introductory word</w:t>
            </w:r>
          </w:p>
        </w:tc>
        <w:tc>
          <w:tcPr>
            <w:tcW w:w="1675" w:type="pct"/>
          </w:tcPr>
          <w:p w:rsidR="00EB25EA" w:rsidRPr="00EB25EA" w:rsidRDefault="00EB25EA" w:rsidP="00EB25EA">
            <w:pPr>
              <w:spacing w:line="240" w:lineRule="auto"/>
            </w:pPr>
            <w:r w:rsidRPr="00EB25EA">
              <w:t>Commas—after introductory elements</w:t>
            </w:r>
          </w:p>
        </w:tc>
        <w:tc>
          <w:tcPr>
            <w:tcW w:w="620" w:type="pct"/>
          </w:tcPr>
          <w:p w:rsidR="00EB25EA" w:rsidRPr="00EB25EA" w:rsidRDefault="00EB25EA" w:rsidP="00EB25EA">
            <w:pPr>
              <w:spacing w:line="240" w:lineRule="auto"/>
            </w:pPr>
            <w:r w:rsidRPr="00EB25EA">
              <w:t xml:space="preserve">271-73 </w:t>
            </w:r>
          </w:p>
        </w:tc>
      </w:tr>
      <w:tr w:rsidR="00EB25EA" w:rsidRPr="00EB25EA" w:rsidTr="00E81836">
        <w:tc>
          <w:tcPr>
            <w:tcW w:w="855" w:type="pct"/>
          </w:tcPr>
          <w:p w:rsidR="00EB25EA" w:rsidRPr="00EB25EA" w:rsidRDefault="00EB25EA" w:rsidP="00EB25EA">
            <w:pPr>
              <w:spacing w:line="240" w:lineRule="auto"/>
              <w:rPr>
                <w:b/>
              </w:rPr>
            </w:pPr>
            <w:r w:rsidRPr="00EB25EA">
              <w:rPr>
                <w:b/>
                <w:vertAlign w:val="superscript"/>
              </w:rPr>
              <w:t xml:space="preserve">4 </w:t>
            </w:r>
            <w:r w:rsidRPr="00EB25EA">
              <w:rPr>
                <w:b/>
              </w:rPr>
              <w:t>excepted</w:t>
            </w:r>
          </w:p>
        </w:tc>
        <w:tc>
          <w:tcPr>
            <w:tcW w:w="1849" w:type="pct"/>
          </w:tcPr>
          <w:p w:rsidR="00EB25EA" w:rsidRPr="00EB25EA" w:rsidRDefault="00EB25EA" w:rsidP="00EB25EA">
            <w:pPr>
              <w:spacing w:line="240" w:lineRule="auto"/>
            </w:pPr>
            <w:r w:rsidRPr="00EB25EA">
              <w:t>Spelling error/misused word</w:t>
            </w:r>
          </w:p>
        </w:tc>
        <w:tc>
          <w:tcPr>
            <w:tcW w:w="1675" w:type="pct"/>
          </w:tcPr>
          <w:p w:rsidR="00EB25EA" w:rsidRPr="00EB25EA" w:rsidRDefault="00EB25EA" w:rsidP="00EB25EA">
            <w:pPr>
              <w:spacing w:line="240" w:lineRule="auto"/>
              <w:rPr>
                <w:i/>
              </w:rPr>
            </w:pPr>
            <w:r w:rsidRPr="00EB25EA">
              <w:t>Spelling</w:t>
            </w:r>
          </w:p>
          <w:p w:rsidR="00EB25EA" w:rsidRPr="00EB25EA" w:rsidRDefault="00EB25EA" w:rsidP="00EB25EA">
            <w:pPr>
              <w:spacing w:line="240" w:lineRule="auto"/>
              <w:rPr>
                <w:i/>
              </w:rPr>
            </w:pPr>
            <w:r w:rsidRPr="00EB25EA">
              <w:rPr>
                <w:i/>
              </w:rPr>
              <w:t>Except—see  accept</w:t>
            </w:r>
          </w:p>
        </w:tc>
        <w:tc>
          <w:tcPr>
            <w:tcW w:w="620" w:type="pct"/>
          </w:tcPr>
          <w:p w:rsidR="00EB25EA" w:rsidRPr="00EB25EA" w:rsidRDefault="00EB25EA" w:rsidP="00EB25EA">
            <w:pPr>
              <w:spacing w:line="240" w:lineRule="auto"/>
            </w:pPr>
            <w:r w:rsidRPr="00EB25EA">
              <w:t xml:space="preserve">331 </w:t>
            </w:r>
          </w:p>
          <w:p w:rsidR="00EB25EA" w:rsidRPr="00EB25EA" w:rsidRDefault="00EB25EA" w:rsidP="00EB25EA">
            <w:pPr>
              <w:spacing w:line="240" w:lineRule="auto"/>
            </w:pPr>
            <w:r w:rsidRPr="00EB25EA">
              <w:t xml:space="preserve">566 </w:t>
            </w:r>
          </w:p>
        </w:tc>
      </w:tr>
      <w:tr w:rsidR="00EB25EA" w:rsidRPr="00EB25EA" w:rsidTr="00E81836">
        <w:tc>
          <w:tcPr>
            <w:tcW w:w="855" w:type="pct"/>
          </w:tcPr>
          <w:p w:rsidR="00EB25EA" w:rsidRPr="00EB25EA" w:rsidRDefault="00EB25EA" w:rsidP="00EB25EA">
            <w:pPr>
              <w:spacing w:line="240" w:lineRule="auto"/>
              <w:rPr>
                <w:b/>
              </w:rPr>
            </w:pPr>
            <w:r w:rsidRPr="00EB25EA">
              <w:rPr>
                <w:b/>
                <w:vertAlign w:val="superscript"/>
              </w:rPr>
              <w:t xml:space="preserve">5 </w:t>
            </w:r>
            <w:r w:rsidRPr="00EB25EA">
              <w:rPr>
                <w:b/>
              </w:rPr>
              <w:t>first choice,</w:t>
            </w:r>
          </w:p>
        </w:tc>
        <w:tc>
          <w:tcPr>
            <w:tcW w:w="1849" w:type="pct"/>
          </w:tcPr>
          <w:p w:rsidR="00EB25EA" w:rsidRPr="00EB25EA" w:rsidRDefault="00EB25EA" w:rsidP="00EB25EA">
            <w:pPr>
              <w:spacing w:line="240" w:lineRule="auto"/>
            </w:pPr>
            <w:r w:rsidRPr="00EB25EA">
              <w:t>Run-on error</w:t>
            </w:r>
          </w:p>
        </w:tc>
        <w:tc>
          <w:tcPr>
            <w:tcW w:w="1675" w:type="pct"/>
          </w:tcPr>
          <w:p w:rsidR="00EB25EA" w:rsidRPr="00EB25EA" w:rsidRDefault="00EB25EA" w:rsidP="00EB25EA">
            <w:pPr>
              <w:spacing w:line="240" w:lineRule="auto"/>
            </w:pPr>
            <w:r w:rsidRPr="00EB25EA">
              <w:t>Run-on Sentences</w:t>
            </w:r>
          </w:p>
        </w:tc>
        <w:tc>
          <w:tcPr>
            <w:tcW w:w="620" w:type="pct"/>
          </w:tcPr>
          <w:p w:rsidR="00EB25EA" w:rsidRPr="00EB25EA" w:rsidRDefault="00EB25EA" w:rsidP="00EB25EA">
            <w:pPr>
              <w:spacing w:line="240" w:lineRule="auto"/>
            </w:pPr>
            <w:r w:rsidRPr="00EB25EA">
              <w:t xml:space="preserve">156-64 </w:t>
            </w:r>
          </w:p>
        </w:tc>
      </w:tr>
      <w:tr w:rsidR="00EB25EA" w:rsidRPr="00EB25EA" w:rsidTr="00E81836">
        <w:tc>
          <w:tcPr>
            <w:tcW w:w="855" w:type="pct"/>
          </w:tcPr>
          <w:p w:rsidR="00EB25EA" w:rsidRPr="00EB25EA" w:rsidRDefault="00EB25EA" w:rsidP="00EB25EA">
            <w:pPr>
              <w:spacing w:line="240" w:lineRule="auto"/>
              <w:rPr>
                <w:b/>
              </w:rPr>
            </w:pPr>
            <w:r w:rsidRPr="00EB25EA">
              <w:rPr>
                <w:b/>
                <w:vertAlign w:val="superscript"/>
              </w:rPr>
              <w:t xml:space="preserve">6 </w:t>
            </w:r>
            <w:r w:rsidRPr="00EB25EA">
              <w:rPr>
                <w:b/>
              </w:rPr>
              <w:t>been</w:t>
            </w:r>
          </w:p>
        </w:tc>
        <w:tc>
          <w:tcPr>
            <w:tcW w:w="1849" w:type="pct"/>
          </w:tcPr>
          <w:p w:rsidR="00EB25EA" w:rsidRPr="00EB25EA" w:rsidRDefault="00EB25EA" w:rsidP="00EB25EA">
            <w:pPr>
              <w:spacing w:line="240" w:lineRule="auto"/>
            </w:pPr>
            <w:r w:rsidRPr="00EB25EA">
              <w:t>Incorrect form of verb</w:t>
            </w:r>
          </w:p>
        </w:tc>
        <w:tc>
          <w:tcPr>
            <w:tcW w:w="1675" w:type="pct"/>
          </w:tcPr>
          <w:p w:rsidR="00EB25EA" w:rsidRPr="00EB25EA" w:rsidRDefault="00EB25EA" w:rsidP="00EB25EA">
            <w:pPr>
              <w:spacing w:line="240" w:lineRule="auto"/>
            </w:pPr>
            <w:r w:rsidRPr="00EB25EA">
              <w:t>Verbs—irregular</w:t>
            </w:r>
          </w:p>
        </w:tc>
        <w:tc>
          <w:tcPr>
            <w:tcW w:w="620" w:type="pct"/>
          </w:tcPr>
          <w:p w:rsidR="00EB25EA" w:rsidRPr="00EB25EA" w:rsidRDefault="00EB25EA" w:rsidP="00EB25EA">
            <w:pPr>
              <w:spacing w:line="240" w:lineRule="auto"/>
            </w:pPr>
            <w:r w:rsidRPr="00EB25EA">
              <w:t xml:space="preserve">204-07 </w:t>
            </w:r>
          </w:p>
        </w:tc>
      </w:tr>
      <w:tr w:rsidR="00EB25EA" w:rsidRPr="00EB25EA" w:rsidTr="00E81836">
        <w:tc>
          <w:tcPr>
            <w:tcW w:w="855" w:type="pct"/>
          </w:tcPr>
          <w:p w:rsidR="00EB25EA" w:rsidRPr="00EB25EA" w:rsidRDefault="00EB25EA" w:rsidP="00EB25EA">
            <w:pPr>
              <w:spacing w:line="240" w:lineRule="auto"/>
              <w:rPr>
                <w:b/>
              </w:rPr>
            </w:pPr>
            <w:r w:rsidRPr="00EB25EA">
              <w:rPr>
                <w:b/>
                <w:vertAlign w:val="superscript"/>
              </w:rPr>
              <w:t xml:space="preserve">7 </w:t>
            </w:r>
            <w:r w:rsidRPr="00EB25EA">
              <w:rPr>
                <w:b/>
              </w:rPr>
              <w:t>students’</w:t>
            </w:r>
          </w:p>
        </w:tc>
        <w:tc>
          <w:tcPr>
            <w:tcW w:w="1849" w:type="pct"/>
          </w:tcPr>
          <w:p w:rsidR="00EB25EA" w:rsidRPr="00EB25EA" w:rsidRDefault="00EB25EA" w:rsidP="00EB25EA">
            <w:pPr>
              <w:spacing w:line="240" w:lineRule="auto"/>
            </w:pPr>
            <w:r w:rsidRPr="00EB25EA">
              <w:t>Apostrophe error</w:t>
            </w:r>
          </w:p>
        </w:tc>
        <w:tc>
          <w:tcPr>
            <w:tcW w:w="1675" w:type="pct"/>
          </w:tcPr>
          <w:p w:rsidR="00EB25EA" w:rsidRPr="00EB25EA" w:rsidRDefault="00EB25EA" w:rsidP="00EB25EA">
            <w:pPr>
              <w:spacing w:line="240" w:lineRule="auto"/>
            </w:pPr>
            <w:r w:rsidRPr="00EB25EA">
              <w:t>Apostrophe—misuse of</w:t>
            </w:r>
          </w:p>
        </w:tc>
        <w:tc>
          <w:tcPr>
            <w:tcW w:w="620" w:type="pct"/>
          </w:tcPr>
          <w:p w:rsidR="00EB25EA" w:rsidRPr="00EB25EA" w:rsidRDefault="00EB25EA" w:rsidP="00EB25EA">
            <w:pPr>
              <w:spacing w:line="240" w:lineRule="auto"/>
            </w:pPr>
            <w:r w:rsidRPr="00EB25EA">
              <w:t xml:space="preserve">301-02 </w:t>
            </w:r>
          </w:p>
        </w:tc>
      </w:tr>
      <w:tr w:rsidR="00EB25EA" w:rsidRPr="00EB25EA" w:rsidTr="00E81836">
        <w:tc>
          <w:tcPr>
            <w:tcW w:w="855" w:type="pct"/>
          </w:tcPr>
          <w:p w:rsidR="00EB25EA" w:rsidRPr="00EB25EA" w:rsidRDefault="00EB25EA" w:rsidP="00EB25EA">
            <w:pPr>
              <w:spacing w:line="240" w:lineRule="auto"/>
              <w:rPr>
                <w:b/>
              </w:rPr>
            </w:pPr>
            <w:r w:rsidRPr="00EB25EA">
              <w:rPr>
                <w:b/>
                <w:vertAlign w:val="superscript"/>
              </w:rPr>
              <w:t xml:space="preserve">8 </w:t>
            </w:r>
            <w:r w:rsidRPr="00EB25EA">
              <w:rPr>
                <w:b/>
              </w:rPr>
              <w:t>COC.</w:t>
            </w:r>
          </w:p>
        </w:tc>
        <w:tc>
          <w:tcPr>
            <w:tcW w:w="1849" w:type="pct"/>
          </w:tcPr>
          <w:p w:rsidR="00EB25EA" w:rsidRPr="00EB25EA" w:rsidRDefault="00EB25EA" w:rsidP="00EB25EA">
            <w:pPr>
              <w:spacing w:line="240" w:lineRule="auto"/>
            </w:pPr>
            <w:r w:rsidRPr="00EB25EA">
              <w:t>Sentence fragment</w:t>
            </w:r>
          </w:p>
        </w:tc>
        <w:tc>
          <w:tcPr>
            <w:tcW w:w="1675" w:type="pct"/>
          </w:tcPr>
          <w:p w:rsidR="00EB25EA" w:rsidRPr="00EB25EA" w:rsidRDefault="00EB25EA" w:rsidP="00EB25EA">
            <w:pPr>
              <w:spacing w:line="240" w:lineRule="auto"/>
            </w:pPr>
            <w:r w:rsidRPr="00EB25EA">
              <w:t>Fragments, sentence</w:t>
            </w:r>
          </w:p>
        </w:tc>
        <w:tc>
          <w:tcPr>
            <w:tcW w:w="620" w:type="pct"/>
          </w:tcPr>
          <w:p w:rsidR="00EB25EA" w:rsidRPr="00EB25EA" w:rsidRDefault="00EB25EA" w:rsidP="00EB25EA">
            <w:pPr>
              <w:spacing w:line="240" w:lineRule="auto"/>
            </w:pPr>
            <w:r w:rsidRPr="00EB25EA">
              <w:t xml:space="preserve">148-56 </w:t>
            </w:r>
          </w:p>
        </w:tc>
      </w:tr>
      <w:tr w:rsidR="00EB25EA" w:rsidRPr="00EB25EA" w:rsidTr="00E81836">
        <w:tc>
          <w:tcPr>
            <w:tcW w:w="855" w:type="pct"/>
          </w:tcPr>
          <w:p w:rsidR="00EB25EA" w:rsidRPr="00EB25EA" w:rsidRDefault="00EB25EA" w:rsidP="00EB25EA">
            <w:pPr>
              <w:spacing w:line="240" w:lineRule="auto"/>
              <w:rPr>
                <w:b/>
              </w:rPr>
            </w:pPr>
            <w:r w:rsidRPr="00EB25EA">
              <w:rPr>
                <w:b/>
                <w:vertAlign w:val="superscript"/>
              </w:rPr>
              <w:t xml:space="preserve">9 </w:t>
            </w:r>
            <w:r w:rsidRPr="00EB25EA">
              <w:rPr>
                <w:b/>
              </w:rPr>
              <w:t>your</w:t>
            </w:r>
          </w:p>
        </w:tc>
        <w:tc>
          <w:tcPr>
            <w:tcW w:w="1849" w:type="pct"/>
          </w:tcPr>
          <w:p w:rsidR="00EB25EA" w:rsidRPr="00EB25EA" w:rsidRDefault="00EB25EA" w:rsidP="00EB25EA">
            <w:pPr>
              <w:spacing w:line="240" w:lineRule="auto"/>
            </w:pPr>
            <w:r w:rsidRPr="00EB25EA">
              <w:t>Shift in pronoun point of view</w:t>
            </w:r>
          </w:p>
        </w:tc>
        <w:tc>
          <w:tcPr>
            <w:tcW w:w="1675" w:type="pct"/>
          </w:tcPr>
          <w:p w:rsidR="00EB25EA" w:rsidRPr="00EB25EA" w:rsidRDefault="00EB25EA" w:rsidP="00EB25EA">
            <w:pPr>
              <w:spacing w:line="240" w:lineRule="auto"/>
            </w:pPr>
            <w:r w:rsidRPr="00EB25EA">
              <w:t>Pronoun—shifts in person, number</w:t>
            </w:r>
          </w:p>
        </w:tc>
        <w:tc>
          <w:tcPr>
            <w:tcW w:w="620" w:type="pct"/>
          </w:tcPr>
          <w:p w:rsidR="00EB25EA" w:rsidRPr="00EB25EA" w:rsidRDefault="00EB25EA" w:rsidP="00EB25EA">
            <w:pPr>
              <w:spacing w:line="240" w:lineRule="auto"/>
            </w:pPr>
            <w:r w:rsidRPr="00EB25EA">
              <w:t xml:space="preserve">104-06 </w:t>
            </w:r>
          </w:p>
        </w:tc>
      </w:tr>
      <w:tr w:rsidR="00EB25EA" w:rsidRPr="00EB25EA" w:rsidTr="00E81836">
        <w:tc>
          <w:tcPr>
            <w:tcW w:w="855" w:type="pct"/>
          </w:tcPr>
          <w:p w:rsidR="00EB25EA" w:rsidRPr="00EB25EA" w:rsidRDefault="00EB25EA" w:rsidP="00EB25EA">
            <w:pPr>
              <w:spacing w:line="240" w:lineRule="auto"/>
              <w:rPr>
                <w:b/>
              </w:rPr>
            </w:pPr>
            <w:r w:rsidRPr="00EB25EA">
              <w:rPr>
                <w:b/>
                <w:vertAlign w:val="superscript"/>
              </w:rPr>
              <w:t xml:space="preserve">10 </w:t>
            </w:r>
            <w:r w:rsidRPr="00EB25EA">
              <w:rPr>
                <w:b/>
              </w:rPr>
              <w:t>ready to roll</w:t>
            </w:r>
          </w:p>
        </w:tc>
        <w:tc>
          <w:tcPr>
            <w:tcW w:w="1849" w:type="pct"/>
          </w:tcPr>
          <w:p w:rsidR="00EB25EA" w:rsidRPr="00EB25EA" w:rsidRDefault="00EB25EA" w:rsidP="00EB25EA">
            <w:pPr>
              <w:spacing w:line="240" w:lineRule="auto"/>
            </w:pPr>
            <w:r w:rsidRPr="00EB25EA">
              <w:t>Slang</w:t>
            </w:r>
          </w:p>
          <w:p w:rsidR="00EB25EA" w:rsidRPr="00EB25EA" w:rsidRDefault="00EB25EA" w:rsidP="00EB25EA">
            <w:pPr>
              <w:spacing w:line="240" w:lineRule="auto"/>
            </w:pPr>
          </w:p>
        </w:tc>
        <w:tc>
          <w:tcPr>
            <w:tcW w:w="1675" w:type="pct"/>
          </w:tcPr>
          <w:p w:rsidR="00EB25EA" w:rsidRPr="00EB25EA" w:rsidRDefault="00EB25EA" w:rsidP="00EB25EA">
            <w:pPr>
              <w:spacing w:line="240" w:lineRule="auto"/>
            </w:pPr>
            <w:r w:rsidRPr="00EB25EA">
              <w:t>Slang</w:t>
            </w:r>
          </w:p>
        </w:tc>
        <w:tc>
          <w:tcPr>
            <w:tcW w:w="620" w:type="pct"/>
          </w:tcPr>
          <w:p w:rsidR="00EB25EA" w:rsidRPr="00EB25EA" w:rsidRDefault="00EB25EA" w:rsidP="00EB25EA">
            <w:pPr>
              <w:spacing w:line="240" w:lineRule="auto"/>
            </w:pPr>
            <w:r w:rsidRPr="00EB25EA">
              <w:t xml:space="preserve">132-33 </w:t>
            </w:r>
          </w:p>
        </w:tc>
      </w:tr>
    </w:tbl>
    <w:p w:rsidR="003F7FEB" w:rsidRPr="00AC5AD4" w:rsidRDefault="003F7FEB" w:rsidP="005045DF">
      <w:pPr>
        <w:spacing w:line="240" w:lineRule="auto"/>
        <w:rPr>
          <w:b/>
          <w:sz w:val="28"/>
          <w:szCs w:val="28"/>
        </w:rPr>
      </w:pPr>
      <w:r w:rsidRPr="00AC5AD4">
        <w:rPr>
          <w:b/>
          <w:sz w:val="28"/>
          <w:szCs w:val="28"/>
        </w:rPr>
        <w:br w:type="page"/>
      </w:r>
    </w:p>
    <w:p w:rsidR="00C314B4" w:rsidRPr="00C314B4" w:rsidRDefault="00C314B4" w:rsidP="00C314B4">
      <w:pPr>
        <w:widowControl w:val="0"/>
        <w:spacing w:after="40" w:line="240" w:lineRule="auto"/>
        <w:jc w:val="center"/>
        <w:rPr>
          <w:rFonts w:cs="Calibri"/>
          <w:sz w:val="40"/>
          <w:szCs w:val="40"/>
        </w:rPr>
      </w:pPr>
      <w:r w:rsidRPr="00C314B4">
        <w:rPr>
          <w:rFonts w:cs="Calibri"/>
          <w:sz w:val="40"/>
          <w:szCs w:val="40"/>
        </w:rPr>
        <w:lastRenderedPageBreak/>
        <w:t xml:space="preserve">Thesis Development – Worksheet Answer Key </w:t>
      </w:r>
    </w:p>
    <w:p w:rsidR="00C314B4" w:rsidRPr="00C314B4" w:rsidRDefault="00C314B4" w:rsidP="00C314B4">
      <w:pPr>
        <w:widowControl w:val="0"/>
        <w:spacing w:after="120" w:line="240" w:lineRule="auto"/>
        <w:rPr>
          <w:rFonts w:cs="Calibri"/>
          <w:snapToGrid w:val="0"/>
        </w:rPr>
      </w:pPr>
      <w:r w:rsidRPr="00C314B4">
        <w:rPr>
          <w:rFonts w:cs="Calibri"/>
          <w:b/>
          <w:bCs/>
          <w:snapToGrid w:val="0"/>
          <w:sz w:val="28"/>
          <w:szCs w:val="28"/>
        </w:rPr>
        <w:t>Instructions</w:t>
      </w:r>
      <w:r w:rsidRPr="00C314B4">
        <w:rPr>
          <w:rFonts w:cs="Calibri"/>
          <w:snapToGrid w:val="0"/>
          <w:sz w:val="28"/>
          <w:szCs w:val="28"/>
        </w:rPr>
        <w:t>:</w:t>
      </w:r>
      <w:r w:rsidRPr="00C314B4">
        <w:rPr>
          <w:rFonts w:cs="Calibri"/>
          <w:snapToGrid w:val="0"/>
        </w:rPr>
        <w:t xml:space="preserve">  Analyze the following thesis statements and identify the reason(s) why you think they do or do not work.  </w:t>
      </w:r>
    </w:p>
    <w:p w:rsidR="00C314B4" w:rsidRPr="00C314B4" w:rsidRDefault="00C314B4" w:rsidP="00BE149A">
      <w:pPr>
        <w:widowControl w:val="0"/>
        <w:numPr>
          <w:ilvl w:val="0"/>
          <w:numId w:val="25"/>
        </w:numPr>
        <w:tabs>
          <w:tab w:val="left" w:pos="360"/>
        </w:tabs>
        <w:spacing w:line="240" w:lineRule="auto"/>
        <w:ind w:left="360"/>
        <w:rPr>
          <w:rFonts w:cs="Calibri"/>
          <w:snapToGrid w:val="0"/>
        </w:rPr>
      </w:pPr>
      <w:r w:rsidRPr="00C314B4">
        <w:rPr>
          <w:rFonts w:cs="Calibri"/>
          <w:snapToGrid w:val="0"/>
        </w:rPr>
        <w:t>Richard M. Nixon was the first president of the United States to resign from office.</w:t>
      </w:r>
    </w:p>
    <w:p w:rsidR="00C314B4" w:rsidRPr="00C314B4" w:rsidRDefault="00C314B4" w:rsidP="00C314B4">
      <w:pPr>
        <w:widowControl w:val="0"/>
        <w:tabs>
          <w:tab w:val="left" w:pos="360"/>
        </w:tabs>
        <w:spacing w:after="120" w:line="240" w:lineRule="auto"/>
        <w:ind w:left="720" w:hanging="360"/>
        <w:rPr>
          <w:rFonts w:cs="Calibri"/>
          <w:snapToGrid w:val="0"/>
        </w:rPr>
      </w:pPr>
      <w:r w:rsidRPr="00C314B4">
        <w:rPr>
          <w:rFonts w:cs="Calibri"/>
          <w:snapToGrid w:val="0"/>
        </w:rPr>
        <w:t>Too narrow—just a fact.</w:t>
      </w:r>
    </w:p>
    <w:p w:rsidR="00C314B4" w:rsidRPr="00C314B4" w:rsidRDefault="00C314B4" w:rsidP="00BE149A">
      <w:pPr>
        <w:widowControl w:val="0"/>
        <w:numPr>
          <w:ilvl w:val="0"/>
          <w:numId w:val="25"/>
        </w:numPr>
        <w:tabs>
          <w:tab w:val="left" w:pos="360"/>
        </w:tabs>
        <w:spacing w:line="240" w:lineRule="auto"/>
        <w:ind w:left="360"/>
        <w:rPr>
          <w:rFonts w:cs="Calibri"/>
          <w:snapToGrid w:val="0"/>
        </w:rPr>
      </w:pPr>
      <w:r w:rsidRPr="00C314B4">
        <w:rPr>
          <w:rFonts w:cs="Calibri"/>
          <w:snapToGrid w:val="0"/>
        </w:rPr>
        <w:t>An examination of the benefits of penicillin.</w:t>
      </w:r>
    </w:p>
    <w:p w:rsidR="00C314B4" w:rsidRPr="00C314B4" w:rsidRDefault="00C314B4" w:rsidP="00C314B4">
      <w:pPr>
        <w:widowControl w:val="0"/>
        <w:tabs>
          <w:tab w:val="left" w:pos="360"/>
        </w:tabs>
        <w:spacing w:after="120" w:line="240" w:lineRule="auto"/>
        <w:ind w:left="720" w:hanging="360"/>
        <w:rPr>
          <w:rFonts w:cs="Calibri"/>
          <w:snapToGrid w:val="0"/>
        </w:rPr>
      </w:pPr>
      <w:proofErr w:type="gramStart"/>
      <w:r w:rsidRPr="00C314B4">
        <w:rPr>
          <w:rFonts w:cs="Calibri"/>
          <w:snapToGrid w:val="0"/>
        </w:rPr>
        <w:t>Just a topic—a fragment, not a complete sentence.</w:t>
      </w:r>
      <w:proofErr w:type="gramEnd"/>
    </w:p>
    <w:p w:rsidR="00C314B4" w:rsidRPr="00C314B4" w:rsidRDefault="00C314B4" w:rsidP="00BE149A">
      <w:pPr>
        <w:widowControl w:val="0"/>
        <w:numPr>
          <w:ilvl w:val="0"/>
          <w:numId w:val="25"/>
        </w:numPr>
        <w:tabs>
          <w:tab w:val="left" w:pos="360"/>
        </w:tabs>
        <w:spacing w:line="240" w:lineRule="auto"/>
        <w:ind w:left="360"/>
        <w:rPr>
          <w:rFonts w:cs="Calibri"/>
          <w:snapToGrid w:val="0"/>
        </w:rPr>
      </w:pPr>
      <w:r w:rsidRPr="00C314B4">
        <w:rPr>
          <w:rFonts w:cs="Calibri"/>
          <w:snapToGrid w:val="0"/>
        </w:rPr>
        <w:t>In this essay, I am going to talk about the problems faced by ex-prisoners in returning to society.</w:t>
      </w:r>
    </w:p>
    <w:p w:rsidR="00C314B4" w:rsidRPr="00C314B4" w:rsidRDefault="00C314B4" w:rsidP="00C314B4">
      <w:pPr>
        <w:widowControl w:val="0"/>
        <w:tabs>
          <w:tab w:val="left" w:pos="360"/>
        </w:tabs>
        <w:spacing w:after="120" w:line="240" w:lineRule="auto"/>
        <w:ind w:left="720" w:hanging="360"/>
        <w:rPr>
          <w:rFonts w:cs="Calibri"/>
          <w:snapToGrid w:val="0"/>
        </w:rPr>
      </w:pPr>
      <w:r w:rsidRPr="00C314B4">
        <w:rPr>
          <w:rFonts w:cs="Calibri"/>
          <w:snapToGrid w:val="0"/>
        </w:rPr>
        <w:t>Don’t explain to your reader what you will talk about. Just assert your claim or opinion.</w:t>
      </w:r>
    </w:p>
    <w:p w:rsidR="00C314B4" w:rsidRPr="00C314B4" w:rsidRDefault="00C314B4" w:rsidP="00BE149A">
      <w:pPr>
        <w:widowControl w:val="0"/>
        <w:numPr>
          <w:ilvl w:val="0"/>
          <w:numId w:val="25"/>
        </w:numPr>
        <w:tabs>
          <w:tab w:val="left" w:pos="360"/>
        </w:tabs>
        <w:spacing w:line="240" w:lineRule="auto"/>
        <w:ind w:left="360"/>
        <w:rPr>
          <w:rFonts w:cs="Calibri"/>
          <w:snapToGrid w:val="0"/>
        </w:rPr>
      </w:pPr>
      <w:r w:rsidRPr="00C314B4">
        <w:rPr>
          <w:rFonts w:cs="Calibri"/>
          <w:snapToGrid w:val="0"/>
        </w:rPr>
        <w:t>Have you ever wondered why most people read so much more slowly than they need to?</w:t>
      </w:r>
    </w:p>
    <w:p w:rsidR="00C314B4" w:rsidRPr="00C314B4" w:rsidRDefault="00C314B4" w:rsidP="00C314B4">
      <w:pPr>
        <w:widowControl w:val="0"/>
        <w:tabs>
          <w:tab w:val="left" w:pos="360"/>
        </w:tabs>
        <w:spacing w:after="120" w:line="240" w:lineRule="auto"/>
        <w:ind w:left="720" w:hanging="360"/>
        <w:rPr>
          <w:rFonts w:cs="Calibri"/>
          <w:snapToGrid w:val="0"/>
        </w:rPr>
      </w:pPr>
      <w:r w:rsidRPr="00C314B4">
        <w:rPr>
          <w:rFonts w:cs="Calibri"/>
          <w:snapToGrid w:val="0"/>
        </w:rPr>
        <w:t>Thesis should not be a question but an answer to the question.</w:t>
      </w:r>
    </w:p>
    <w:p w:rsidR="00C314B4" w:rsidRPr="00C314B4" w:rsidRDefault="00C314B4" w:rsidP="00BE149A">
      <w:pPr>
        <w:widowControl w:val="0"/>
        <w:numPr>
          <w:ilvl w:val="0"/>
          <w:numId w:val="25"/>
        </w:numPr>
        <w:tabs>
          <w:tab w:val="left" w:pos="360"/>
        </w:tabs>
        <w:spacing w:line="240" w:lineRule="auto"/>
        <w:ind w:left="360"/>
        <w:rPr>
          <w:rFonts w:cs="Calibri"/>
          <w:snapToGrid w:val="0"/>
        </w:rPr>
      </w:pPr>
      <w:r w:rsidRPr="00C314B4">
        <w:rPr>
          <w:rFonts w:cs="Calibri"/>
          <w:snapToGrid w:val="0"/>
        </w:rPr>
        <w:t>Unemployment is a serious problem in today's world.</w:t>
      </w:r>
    </w:p>
    <w:p w:rsidR="00C314B4" w:rsidRPr="00C314B4" w:rsidRDefault="00C314B4" w:rsidP="00C314B4">
      <w:pPr>
        <w:widowControl w:val="0"/>
        <w:tabs>
          <w:tab w:val="left" w:pos="360"/>
        </w:tabs>
        <w:spacing w:after="120" w:line="240" w:lineRule="auto"/>
        <w:ind w:left="720" w:hanging="360"/>
        <w:rPr>
          <w:rFonts w:cs="Calibri"/>
          <w:snapToGrid w:val="0"/>
        </w:rPr>
      </w:pPr>
      <w:r w:rsidRPr="00C314B4">
        <w:rPr>
          <w:rFonts w:cs="Calibri"/>
          <w:snapToGrid w:val="0"/>
        </w:rPr>
        <w:t>Too broad—lacks a specific focus.</w:t>
      </w:r>
    </w:p>
    <w:p w:rsidR="00C314B4" w:rsidRPr="00C314B4" w:rsidRDefault="00C314B4" w:rsidP="00BE149A">
      <w:pPr>
        <w:widowControl w:val="0"/>
        <w:numPr>
          <w:ilvl w:val="0"/>
          <w:numId w:val="25"/>
        </w:numPr>
        <w:tabs>
          <w:tab w:val="left" w:pos="360"/>
        </w:tabs>
        <w:spacing w:line="240" w:lineRule="auto"/>
        <w:ind w:left="360"/>
        <w:rPr>
          <w:rFonts w:cs="Calibri"/>
          <w:snapToGrid w:val="0"/>
        </w:rPr>
      </w:pPr>
      <w:r w:rsidRPr="00C314B4">
        <w:rPr>
          <w:rFonts w:cs="Calibri"/>
          <w:snapToGrid w:val="0"/>
        </w:rPr>
        <w:t>In my opinion, I think that birth control might be said to be the most urgent need in today's world.</w:t>
      </w:r>
    </w:p>
    <w:p w:rsidR="00C314B4" w:rsidRPr="00C314B4" w:rsidRDefault="00C314B4" w:rsidP="00C314B4">
      <w:pPr>
        <w:widowControl w:val="0"/>
        <w:tabs>
          <w:tab w:val="left" w:pos="360"/>
        </w:tabs>
        <w:spacing w:after="120" w:line="240" w:lineRule="auto"/>
        <w:ind w:left="720" w:hanging="360"/>
        <w:rPr>
          <w:rFonts w:cs="Calibri"/>
          <w:snapToGrid w:val="0"/>
        </w:rPr>
      </w:pPr>
      <w:r w:rsidRPr="00C314B4">
        <w:rPr>
          <w:rFonts w:cs="Calibri"/>
          <w:snapToGrid w:val="0"/>
        </w:rPr>
        <w:t>It weakens the thesis to say “in my opinion.”  Just assert the opinion.</w:t>
      </w:r>
    </w:p>
    <w:p w:rsidR="00C314B4" w:rsidRPr="00C314B4" w:rsidRDefault="00C314B4" w:rsidP="00BE149A">
      <w:pPr>
        <w:widowControl w:val="0"/>
        <w:numPr>
          <w:ilvl w:val="0"/>
          <w:numId w:val="25"/>
        </w:numPr>
        <w:tabs>
          <w:tab w:val="left" w:pos="360"/>
        </w:tabs>
        <w:spacing w:line="240" w:lineRule="auto"/>
        <w:ind w:left="360"/>
        <w:rPr>
          <w:rFonts w:cs="Calibri"/>
          <w:snapToGrid w:val="0"/>
        </w:rPr>
      </w:pPr>
      <w:r w:rsidRPr="00C314B4">
        <w:rPr>
          <w:rFonts w:cs="Calibri"/>
          <w:snapToGrid w:val="0"/>
        </w:rPr>
        <w:t>Just how far should the law go in its tolerance of pornography?</w:t>
      </w:r>
    </w:p>
    <w:p w:rsidR="00C314B4" w:rsidRPr="00C314B4" w:rsidRDefault="00C314B4" w:rsidP="00C314B4">
      <w:pPr>
        <w:widowControl w:val="0"/>
        <w:tabs>
          <w:tab w:val="left" w:pos="360"/>
        </w:tabs>
        <w:spacing w:after="120" w:line="240" w:lineRule="auto"/>
        <w:ind w:left="720" w:hanging="360"/>
        <w:rPr>
          <w:rFonts w:cs="Calibri"/>
          <w:snapToGrid w:val="0"/>
        </w:rPr>
      </w:pPr>
      <w:r w:rsidRPr="00C314B4">
        <w:rPr>
          <w:rFonts w:cs="Calibri"/>
          <w:snapToGrid w:val="0"/>
        </w:rPr>
        <w:t>Thesis should not be a question.</w:t>
      </w:r>
    </w:p>
    <w:p w:rsidR="00C314B4" w:rsidRPr="00C314B4" w:rsidRDefault="00C314B4" w:rsidP="00BE149A">
      <w:pPr>
        <w:widowControl w:val="0"/>
        <w:numPr>
          <w:ilvl w:val="0"/>
          <w:numId w:val="25"/>
        </w:numPr>
        <w:tabs>
          <w:tab w:val="left" w:pos="360"/>
        </w:tabs>
        <w:spacing w:line="240" w:lineRule="auto"/>
        <w:ind w:left="360"/>
        <w:rPr>
          <w:rFonts w:cs="Calibri"/>
          <w:snapToGrid w:val="0"/>
        </w:rPr>
      </w:pPr>
      <w:r w:rsidRPr="00C314B4">
        <w:rPr>
          <w:rFonts w:cs="Calibri"/>
          <w:snapToGrid w:val="0"/>
        </w:rPr>
        <w:t>How missionaries are sent to primitive areas in order to introduce Western civilization.</w:t>
      </w:r>
    </w:p>
    <w:p w:rsidR="00C314B4" w:rsidRPr="00C314B4" w:rsidRDefault="00C314B4" w:rsidP="00C314B4">
      <w:pPr>
        <w:widowControl w:val="0"/>
        <w:tabs>
          <w:tab w:val="left" w:pos="360"/>
        </w:tabs>
        <w:spacing w:after="120" w:line="240" w:lineRule="auto"/>
        <w:ind w:left="720" w:hanging="360"/>
        <w:rPr>
          <w:rFonts w:cs="Calibri"/>
          <w:snapToGrid w:val="0"/>
        </w:rPr>
      </w:pPr>
      <w:r w:rsidRPr="00C314B4">
        <w:rPr>
          <w:rFonts w:cs="Calibri"/>
          <w:snapToGrid w:val="0"/>
        </w:rPr>
        <w:t>Not a complete sentence. (Don’t start your thesis with “how.”)</w:t>
      </w:r>
    </w:p>
    <w:p w:rsidR="00C314B4" w:rsidRPr="00C314B4" w:rsidRDefault="00C314B4" w:rsidP="00BE149A">
      <w:pPr>
        <w:widowControl w:val="0"/>
        <w:numPr>
          <w:ilvl w:val="0"/>
          <w:numId w:val="25"/>
        </w:numPr>
        <w:tabs>
          <w:tab w:val="left" w:pos="360"/>
        </w:tabs>
        <w:spacing w:line="240" w:lineRule="auto"/>
        <w:ind w:left="360"/>
        <w:rPr>
          <w:rFonts w:cs="Calibri"/>
          <w:snapToGrid w:val="0"/>
        </w:rPr>
      </w:pPr>
      <w:r w:rsidRPr="00C314B4">
        <w:rPr>
          <w:rFonts w:cs="Calibri"/>
          <w:snapToGrid w:val="0"/>
        </w:rPr>
        <w:t>The study of psychology is fascinating.</w:t>
      </w:r>
    </w:p>
    <w:p w:rsidR="00C314B4" w:rsidRPr="00C314B4" w:rsidRDefault="00C314B4" w:rsidP="00C314B4">
      <w:pPr>
        <w:widowControl w:val="0"/>
        <w:tabs>
          <w:tab w:val="left" w:pos="360"/>
        </w:tabs>
        <w:spacing w:after="120" w:line="240" w:lineRule="auto"/>
        <w:ind w:left="720" w:hanging="360"/>
        <w:rPr>
          <w:rFonts w:cs="Calibri"/>
          <w:snapToGrid w:val="0"/>
        </w:rPr>
      </w:pPr>
      <w:proofErr w:type="gramStart"/>
      <w:r w:rsidRPr="00C314B4">
        <w:rPr>
          <w:rFonts w:cs="Calibri"/>
          <w:snapToGrid w:val="0"/>
        </w:rPr>
        <w:t>Too vague—no clear point or assertion in the sentence.</w:t>
      </w:r>
      <w:proofErr w:type="gramEnd"/>
    </w:p>
    <w:p w:rsidR="00C314B4" w:rsidRPr="00C314B4" w:rsidRDefault="00C314B4" w:rsidP="00BE149A">
      <w:pPr>
        <w:widowControl w:val="0"/>
        <w:numPr>
          <w:ilvl w:val="0"/>
          <w:numId w:val="25"/>
        </w:numPr>
        <w:tabs>
          <w:tab w:val="left" w:pos="360"/>
        </w:tabs>
        <w:spacing w:line="240" w:lineRule="auto"/>
        <w:ind w:left="360"/>
        <w:rPr>
          <w:rFonts w:cs="Calibri"/>
          <w:snapToGrid w:val="0"/>
        </w:rPr>
      </w:pPr>
      <w:r w:rsidRPr="00C314B4">
        <w:rPr>
          <w:rFonts w:cs="Calibri"/>
          <w:snapToGrid w:val="0"/>
        </w:rPr>
        <w:t>Education should train all young people for jobs, and women are impatient with conditions today.</w:t>
      </w:r>
    </w:p>
    <w:p w:rsidR="00C314B4" w:rsidRPr="00C314B4" w:rsidRDefault="00C314B4" w:rsidP="00C314B4">
      <w:pPr>
        <w:widowControl w:val="0"/>
        <w:tabs>
          <w:tab w:val="left" w:pos="360"/>
        </w:tabs>
        <w:spacing w:after="120" w:line="240" w:lineRule="auto"/>
        <w:ind w:left="720" w:hanging="360"/>
        <w:rPr>
          <w:rFonts w:cs="Calibri"/>
          <w:snapToGrid w:val="0"/>
        </w:rPr>
      </w:pPr>
      <w:r w:rsidRPr="00C314B4">
        <w:rPr>
          <w:rFonts w:cs="Calibri"/>
          <w:snapToGrid w:val="0"/>
        </w:rPr>
        <w:t>A thesis should not contain elements that are not clearly related.</w:t>
      </w:r>
    </w:p>
    <w:p w:rsidR="00C314B4" w:rsidRPr="00C314B4" w:rsidRDefault="00C314B4" w:rsidP="00BE149A">
      <w:pPr>
        <w:widowControl w:val="0"/>
        <w:numPr>
          <w:ilvl w:val="0"/>
          <w:numId w:val="25"/>
        </w:numPr>
        <w:tabs>
          <w:tab w:val="left" w:pos="360"/>
        </w:tabs>
        <w:spacing w:line="240" w:lineRule="auto"/>
        <w:ind w:left="360"/>
        <w:rPr>
          <w:rFonts w:cs="Calibri"/>
          <w:snapToGrid w:val="0"/>
        </w:rPr>
      </w:pPr>
      <w:r w:rsidRPr="00C314B4">
        <w:rPr>
          <w:rFonts w:cs="Calibri"/>
          <w:snapToGrid w:val="0"/>
        </w:rPr>
        <w:t>I believe a person, in today's society, is becoming more aware about physical fitness in order to remain relatively healthy.</w:t>
      </w:r>
    </w:p>
    <w:p w:rsidR="00C314B4" w:rsidRPr="00C314B4" w:rsidRDefault="00C314B4" w:rsidP="00C314B4">
      <w:pPr>
        <w:widowControl w:val="0"/>
        <w:tabs>
          <w:tab w:val="left" w:pos="360"/>
        </w:tabs>
        <w:spacing w:after="120" w:line="240" w:lineRule="auto"/>
        <w:ind w:left="720" w:hanging="360"/>
        <w:rPr>
          <w:rFonts w:cs="Calibri"/>
          <w:snapToGrid w:val="0"/>
        </w:rPr>
      </w:pPr>
      <w:r w:rsidRPr="00C314B4">
        <w:rPr>
          <w:rFonts w:cs="Calibri"/>
          <w:snapToGrid w:val="0"/>
        </w:rPr>
        <w:t>A thesis should not contain phrases such as "I think” or “I believe.”</w:t>
      </w:r>
    </w:p>
    <w:p w:rsidR="00C314B4" w:rsidRPr="00C314B4" w:rsidRDefault="00C314B4" w:rsidP="00BE149A">
      <w:pPr>
        <w:widowControl w:val="0"/>
        <w:numPr>
          <w:ilvl w:val="0"/>
          <w:numId w:val="25"/>
        </w:numPr>
        <w:tabs>
          <w:tab w:val="left" w:pos="360"/>
        </w:tabs>
        <w:spacing w:line="240" w:lineRule="auto"/>
        <w:ind w:left="360"/>
        <w:rPr>
          <w:rFonts w:cs="Calibri"/>
          <w:snapToGrid w:val="0"/>
        </w:rPr>
      </w:pPr>
      <w:r w:rsidRPr="00C314B4">
        <w:rPr>
          <w:rFonts w:cs="Calibri"/>
          <w:snapToGrid w:val="0"/>
        </w:rPr>
        <w:t>Reasons I came up with were excitement, riskiness, glamour, and wealth.</w:t>
      </w:r>
    </w:p>
    <w:p w:rsidR="00C314B4" w:rsidRPr="00C314B4" w:rsidRDefault="00C314B4" w:rsidP="00C314B4">
      <w:pPr>
        <w:widowControl w:val="0"/>
        <w:tabs>
          <w:tab w:val="left" w:pos="360"/>
        </w:tabs>
        <w:spacing w:after="120" w:line="240" w:lineRule="auto"/>
        <w:ind w:left="720" w:hanging="360"/>
        <w:rPr>
          <w:rFonts w:cs="Calibri"/>
          <w:snapToGrid w:val="0"/>
        </w:rPr>
      </w:pPr>
      <w:proofErr w:type="gramStart"/>
      <w:r w:rsidRPr="00C314B4">
        <w:rPr>
          <w:rFonts w:cs="Calibri"/>
          <w:snapToGrid w:val="0"/>
        </w:rPr>
        <w:t>Awkward wording.</w:t>
      </w:r>
      <w:proofErr w:type="gramEnd"/>
      <w:r w:rsidRPr="00C314B4">
        <w:rPr>
          <w:rFonts w:cs="Calibri"/>
          <w:snapToGrid w:val="0"/>
        </w:rPr>
        <w:t xml:space="preserve"> </w:t>
      </w:r>
      <w:proofErr w:type="gramStart"/>
      <w:r w:rsidRPr="00C314B4">
        <w:rPr>
          <w:rFonts w:cs="Calibri"/>
          <w:snapToGrid w:val="0"/>
        </w:rPr>
        <w:t>Vague topic.</w:t>
      </w:r>
      <w:proofErr w:type="gramEnd"/>
      <w:r w:rsidRPr="00C314B4">
        <w:rPr>
          <w:rFonts w:cs="Calibri"/>
          <w:snapToGrid w:val="0"/>
        </w:rPr>
        <w:t xml:space="preserve"> No clear assertion or claim is expressed.</w:t>
      </w:r>
    </w:p>
    <w:p w:rsidR="00C314B4" w:rsidRPr="00C314B4" w:rsidRDefault="00C314B4" w:rsidP="00BE149A">
      <w:pPr>
        <w:widowControl w:val="0"/>
        <w:numPr>
          <w:ilvl w:val="0"/>
          <w:numId w:val="25"/>
        </w:numPr>
        <w:tabs>
          <w:tab w:val="left" w:pos="360"/>
        </w:tabs>
        <w:spacing w:line="240" w:lineRule="auto"/>
        <w:ind w:left="360"/>
        <w:rPr>
          <w:rFonts w:cs="Calibri"/>
          <w:snapToGrid w:val="0"/>
        </w:rPr>
      </w:pPr>
      <w:r w:rsidRPr="00C314B4">
        <w:rPr>
          <w:rFonts w:cs="Calibri"/>
          <w:snapToGrid w:val="0"/>
        </w:rPr>
        <w:t>I will talk about the negative and positive aspects regarding alcohol as well as my own personal bias.</w:t>
      </w:r>
    </w:p>
    <w:p w:rsidR="00C314B4" w:rsidRPr="00C314B4" w:rsidRDefault="00C314B4" w:rsidP="00C314B4">
      <w:pPr>
        <w:widowControl w:val="0"/>
        <w:tabs>
          <w:tab w:val="left" w:pos="360"/>
        </w:tabs>
        <w:spacing w:after="120" w:line="240" w:lineRule="auto"/>
        <w:ind w:left="720" w:hanging="360"/>
        <w:rPr>
          <w:rFonts w:cs="Calibri"/>
          <w:snapToGrid w:val="0"/>
        </w:rPr>
      </w:pPr>
      <w:r w:rsidRPr="00C314B4">
        <w:rPr>
          <w:rFonts w:cs="Calibri"/>
          <w:snapToGrid w:val="0"/>
        </w:rPr>
        <w:t>Avoid explaining to your reader what you will talk about. Just assert your claim or opinion.</w:t>
      </w:r>
    </w:p>
    <w:p w:rsidR="00C314B4" w:rsidRPr="00C314B4" w:rsidRDefault="00C314B4" w:rsidP="00BE149A">
      <w:pPr>
        <w:widowControl w:val="0"/>
        <w:numPr>
          <w:ilvl w:val="0"/>
          <w:numId w:val="25"/>
        </w:numPr>
        <w:tabs>
          <w:tab w:val="left" w:pos="360"/>
        </w:tabs>
        <w:spacing w:line="240" w:lineRule="auto"/>
        <w:ind w:left="360"/>
        <w:rPr>
          <w:rFonts w:cs="Calibri"/>
          <w:snapToGrid w:val="0"/>
        </w:rPr>
      </w:pPr>
      <w:r w:rsidRPr="00C314B4">
        <w:rPr>
          <w:rFonts w:cs="Calibri"/>
          <w:snapToGrid w:val="0"/>
        </w:rPr>
        <w:t>I would like to further expand this issue by answering the question: why do many people buy designer clothes?</w:t>
      </w:r>
    </w:p>
    <w:p w:rsidR="00C314B4" w:rsidRPr="00C314B4" w:rsidRDefault="00C314B4" w:rsidP="00C314B4">
      <w:pPr>
        <w:widowControl w:val="0"/>
        <w:tabs>
          <w:tab w:val="left" w:pos="360"/>
        </w:tabs>
        <w:spacing w:after="120" w:line="240" w:lineRule="auto"/>
        <w:ind w:left="720" w:hanging="360"/>
        <w:rPr>
          <w:rFonts w:cs="Calibri"/>
          <w:snapToGrid w:val="0"/>
        </w:rPr>
      </w:pPr>
      <w:r w:rsidRPr="00C314B4">
        <w:rPr>
          <w:rFonts w:cs="Calibri"/>
          <w:snapToGrid w:val="0"/>
        </w:rPr>
        <w:t>Thesis should assert the answer to the question.</w:t>
      </w:r>
    </w:p>
    <w:p w:rsidR="00C314B4" w:rsidRPr="00C314B4" w:rsidRDefault="00C314B4" w:rsidP="00BE149A">
      <w:pPr>
        <w:widowControl w:val="0"/>
        <w:numPr>
          <w:ilvl w:val="0"/>
          <w:numId w:val="25"/>
        </w:numPr>
        <w:tabs>
          <w:tab w:val="left" w:pos="360"/>
        </w:tabs>
        <w:spacing w:line="240" w:lineRule="auto"/>
        <w:ind w:left="360"/>
        <w:rPr>
          <w:rFonts w:cs="Calibri"/>
          <w:snapToGrid w:val="0"/>
        </w:rPr>
      </w:pPr>
      <w:r w:rsidRPr="00C314B4">
        <w:rPr>
          <w:rFonts w:cs="Calibri"/>
          <w:snapToGrid w:val="0"/>
        </w:rPr>
        <w:t>People engage in this common behavioral pattern not only because of the media's influence, but also because of the critical nature of society.</w:t>
      </w:r>
    </w:p>
    <w:p w:rsidR="00C314B4" w:rsidRPr="00C314B4" w:rsidRDefault="00C314B4" w:rsidP="00C314B4">
      <w:pPr>
        <w:widowControl w:val="0"/>
        <w:tabs>
          <w:tab w:val="left" w:pos="360"/>
        </w:tabs>
        <w:spacing w:after="120" w:line="240" w:lineRule="auto"/>
        <w:ind w:left="720" w:hanging="360"/>
        <w:rPr>
          <w:rFonts w:cs="Calibri"/>
          <w:snapToGrid w:val="0"/>
        </w:rPr>
      </w:pPr>
      <w:r w:rsidRPr="00C314B4">
        <w:rPr>
          <w:rFonts w:cs="Calibri"/>
          <w:snapToGrid w:val="0"/>
        </w:rPr>
        <w:t>Vague language:  What is the critical nature of society? What common behavioral pattern?</w:t>
      </w:r>
    </w:p>
    <w:p w:rsidR="00C314B4" w:rsidRPr="00C314B4" w:rsidRDefault="00C314B4" w:rsidP="00BE149A">
      <w:pPr>
        <w:widowControl w:val="0"/>
        <w:numPr>
          <w:ilvl w:val="0"/>
          <w:numId w:val="25"/>
        </w:numPr>
        <w:tabs>
          <w:tab w:val="left" w:pos="360"/>
        </w:tabs>
        <w:spacing w:line="240" w:lineRule="auto"/>
        <w:ind w:left="360"/>
        <w:rPr>
          <w:rFonts w:cs="Calibri"/>
          <w:snapToGrid w:val="0"/>
        </w:rPr>
      </w:pPr>
      <w:r w:rsidRPr="00C314B4">
        <w:rPr>
          <w:rFonts w:cs="Calibri"/>
          <w:snapToGrid w:val="0"/>
        </w:rPr>
        <w:t xml:space="preserve">Besides being beneficial for a person's body, there are other factors that drive a person to becoming physically fit. </w:t>
      </w:r>
    </w:p>
    <w:p w:rsidR="00C314B4" w:rsidRPr="00C314B4" w:rsidRDefault="00C314B4" w:rsidP="00C314B4">
      <w:pPr>
        <w:widowControl w:val="0"/>
        <w:tabs>
          <w:tab w:val="left" w:pos="360"/>
        </w:tabs>
        <w:spacing w:line="240" w:lineRule="auto"/>
        <w:ind w:left="721" w:hanging="361"/>
        <w:rPr>
          <w:rFonts w:cs="Calibri"/>
          <w:snapToGrid w:val="0"/>
        </w:rPr>
      </w:pPr>
      <w:proofErr w:type="gramStart"/>
      <w:r w:rsidRPr="00C314B4">
        <w:rPr>
          <w:rFonts w:cs="Calibri"/>
          <w:snapToGrid w:val="0"/>
        </w:rPr>
        <w:t>Muddled  language</w:t>
      </w:r>
      <w:proofErr w:type="gramEnd"/>
      <w:r w:rsidRPr="00C314B4">
        <w:rPr>
          <w:rFonts w:cs="Calibri"/>
          <w:snapToGrid w:val="0"/>
        </w:rPr>
        <w:t xml:space="preserve">:  What is beneficial? </w:t>
      </w:r>
    </w:p>
    <w:p w:rsidR="00C314B4" w:rsidRPr="00C314B4" w:rsidRDefault="00C314B4" w:rsidP="00C314B4">
      <w:pPr>
        <w:widowControl w:val="0"/>
        <w:spacing w:after="120" w:line="240" w:lineRule="auto"/>
        <w:jc w:val="center"/>
        <w:rPr>
          <w:rFonts w:cs="Calibri"/>
          <w:b/>
          <w:snapToGrid w:val="0"/>
          <w:u w:val="single"/>
        </w:rPr>
      </w:pPr>
      <w:r w:rsidRPr="00C314B4">
        <w:rPr>
          <w:rFonts w:cs="Calibri"/>
          <w:snapToGrid w:val="0"/>
        </w:rPr>
        <w:br w:type="page"/>
      </w:r>
      <w:r w:rsidRPr="00C314B4">
        <w:rPr>
          <w:rFonts w:cs="Calibri"/>
          <w:sz w:val="40"/>
          <w:szCs w:val="40"/>
        </w:rPr>
        <w:lastRenderedPageBreak/>
        <w:t>Thesis Development – Quiz Answer Key</w:t>
      </w:r>
    </w:p>
    <w:p w:rsidR="00C314B4" w:rsidRPr="00C314B4" w:rsidRDefault="00C314B4" w:rsidP="00C314B4">
      <w:pPr>
        <w:widowControl w:val="0"/>
        <w:spacing w:after="200"/>
        <w:rPr>
          <w:rFonts w:cs="Calibri"/>
          <w:snapToGrid w:val="0"/>
        </w:rPr>
      </w:pPr>
      <w:r w:rsidRPr="00C314B4">
        <w:rPr>
          <w:rFonts w:cs="Calibri"/>
          <w:b/>
          <w:snapToGrid w:val="0"/>
          <w:sz w:val="28"/>
          <w:szCs w:val="28"/>
        </w:rPr>
        <w:t>Instructions:</w:t>
      </w:r>
      <w:r w:rsidRPr="00C314B4">
        <w:rPr>
          <w:rFonts w:cs="Calibri"/>
          <w:snapToGrid w:val="0"/>
          <w:sz w:val="28"/>
          <w:szCs w:val="28"/>
        </w:rPr>
        <w:t xml:space="preserve">  </w:t>
      </w:r>
      <w:r w:rsidRPr="00C314B4">
        <w:rPr>
          <w:rFonts w:cs="Calibri"/>
          <w:snapToGrid w:val="0"/>
        </w:rPr>
        <w:t>Choose one of the thesis statements you identified as weak and revise it into a strong one.  Using subtopics is optional.</w:t>
      </w:r>
    </w:p>
    <w:p w:rsidR="00C314B4" w:rsidRPr="00C314B4" w:rsidRDefault="00C314B4" w:rsidP="00C314B4">
      <w:pPr>
        <w:widowControl w:val="0"/>
        <w:spacing w:after="200"/>
        <w:rPr>
          <w:rFonts w:cs="Calibri"/>
          <w:snapToGrid w:val="0"/>
        </w:rPr>
      </w:pPr>
      <w:r w:rsidRPr="00C314B4">
        <w:rPr>
          <w:rFonts w:cs="Calibri"/>
          <w:snapToGrid w:val="0"/>
          <w:u w:val="single"/>
        </w:rPr>
        <w:t>Sample answer</w:t>
      </w:r>
      <w:r w:rsidRPr="00C314B4">
        <w:rPr>
          <w:rFonts w:cs="Calibri"/>
          <w:snapToGrid w:val="0"/>
        </w:rPr>
        <w:t>:</w:t>
      </w:r>
    </w:p>
    <w:p w:rsidR="00C314B4" w:rsidRPr="00C314B4" w:rsidRDefault="00C314B4" w:rsidP="00C314B4">
      <w:pPr>
        <w:widowControl w:val="0"/>
        <w:spacing w:after="200" w:line="480" w:lineRule="auto"/>
        <w:rPr>
          <w:rFonts w:cs="Calibri"/>
          <w:snapToGrid w:val="0"/>
        </w:rPr>
      </w:pPr>
      <w:r w:rsidRPr="00C314B4">
        <w:rPr>
          <w:rFonts w:cs="Calibri"/>
          <w:snapToGrid w:val="0"/>
        </w:rPr>
        <w:t>16. Several factors, including the physical benefit, drive people to become physically fit.</w:t>
      </w:r>
    </w:p>
    <w:p w:rsidR="00C314B4" w:rsidRPr="00C314B4" w:rsidRDefault="00C314B4" w:rsidP="00C314B4">
      <w:pPr>
        <w:widowControl w:val="0"/>
        <w:spacing w:after="200" w:line="480" w:lineRule="auto"/>
        <w:rPr>
          <w:rFonts w:cs="Calibri"/>
          <w:snapToGrid w:val="0"/>
        </w:rPr>
      </w:pPr>
    </w:p>
    <w:p w:rsidR="00C314B4" w:rsidRPr="00C314B4" w:rsidRDefault="00C314B4" w:rsidP="00C314B4">
      <w:pPr>
        <w:widowControl w:val="0"/>
        <w:spacing w:after="200" w:line="480" w:lineRule="auto"/>
        <w:rPr>
          <w:rFonts w:cs="Calibri"/>
          <w:snapToGrid w:val="0"/>
        </w:rPr>
      </w:pPr>
    </w:p>
    <w:p w:rsidR="00C314B4" w:rsidRPr="00C314B4" w:rsidRDefault="00C314B4" w:rsidP="00C314B4">
      <w:pPr>
        <w:spacing w:after="200"/>
        <w:rPr>
          <w:rFonts w:cs="Calibri"/>
        </w:rPr>
      </w:pPr>
    </w:p>
    <w:p w:rsidR="00C314B4" w:rsidRDefault="00C314B4">
      <w:pPr>
        <w:spacing w:line="240" w:lineRule="auto"/>
        <w:rPr>
          <w:rFonts w:asciiTheme="minorHAnsi" w:hAnsiTheme="minorHAnsi"/>
          <w:b/>
          <w:sz w:val="36"/>
          <w:szCs w:val="36"/>
        </w:rPr>
      </w:pPr>
      <w:r>
        <w:rPr>
          <w:rFonts w:asciiTheme="minorHAnsi" w:hAnsiTheme="minorHAnsi"/>
          <w:b/>
          <w:sz w:val="36"/>
          <w:szCs w:val="36"/>
        </w:rPr>
        <w:br w:type="page"/>
      </w:r>
    </w:p>
    <w:p w:rsidR="00915EFF" w:rsidRPr="00915EFF" w:rsidRDefault="00915EFF" w:rsidP="00915EFF">
      <w:pPr>
        <w:spacing w:after="200"/>
        <w:jc w:val="center"/>
        <w:rPr>
          <w:sz w:val="40"/>
          <w:szCs w:val="40"/>
        </w:rPr>
      </w:pPr>
      <w:r w:rsidRPr="00915EFF">
        <w:rPr>
          <w:sz w:val="40"/>
          <w:szCs w:val="40"/>
        </w:rPr>
        <w:lastRenderedPageBreak/>
        <w:t>Vocabulary Building – Worksheet Answer Key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915EFF" w:rsidRPr="00915EFF" w:rsidTr="00B4405D">
        <w:tc>
          <w:tcPr>
            <w:tcW w:w="9576" w:type="dxa"/>
            <w:shd w:val="clear" w:color="auto" w:fill="auto"/>
          </w:tcPr>
          <w:p w:rsidR="00915EFF" w:rsidRPr="00915EFF" w:rsidRDefault="00915EFF" w:rsidP="00915EFF">
            <w:pPr>
              <w:spacing w:before="120" w:after="120" w:line="240" w:lineRule="auto"/>
              <w:rPr>
                <w:b/>
                <w:sz w:val="32"/>
                <w:szCs w:val="32"/>
              </w:rPr>
            </w:pPr>
            <w:r w:rsidRPr="00915EFF">
              <w:rPr>
                <w:b/>
                <w:sz w:val="32"/>
                <w:szCs w:val="32"/>
              </w:rPr>
              <w:t>Part A</w:t>
            </w:r>
          </w:p>
        </w:tc>
      </w:tr>
    </w:tbl>
    <w:p w:rsidR="00915EFF" w:rsidRPr="00915EFF" w:rsidRDefault="00915EFF" w:rsidP="00915EFF">
      <w:pPr>
        <w:tabs>
          <w:tab w:val="left" w:pos="360"/>
        </w:tabs>
        <w:spacing w:before="120" w:after="120" w:line="240" w:lineRule="auto"/>
        <w:ind w:left="360" w:hanging="360"/>
        <w:rPr>
          <w:sz w:val="24"/>
          <w:szCs w:val="24"/>
        </w:rPr>
      </w:pPr>
      <w:r w:rsidRPr="00915EFF">
        <w:rPr>
          <w:sz w:val="24"/>
          <w:szCs w:val="24"/>
        </w:rPr>
        <w:t>1.</w:t>
      </w:r>
      <w:r w:rsidRPr="00915EFF">
        <w:rPr>
          <w:sz w:val="24"/>
          <w:szCs w:val="24"/>
        </w:rPr>
        <w:tab/>
        <w:t>“</w:t>
      </w:r>
      <w:proofErr w:type="gramStart"/>
      <w:r w:rsidRPr="00915EFF">
        <w:rPr>
          <w:sz w:val="24"/>
          <w:szCs w:val="24"/>
        </w:rPr>
        <w:t>cacophony</w:t>
      </w:r>
      <w:proofErr w:type="gramEnd"/>
      <w:r w:rsidRPr="00915EFF">
        <w:rPr>
          <w:sz w:val="24"/>
          <w:szCs w:val="24"/>
        </w:rPr>
        <w:t xml:space="preserve">” = loud, harsh, confusing sounds (The context clues are </w:t>
      </w:r>
      <w:r w:rsidRPr="00915EFF">
        <w:rPr>
          <w:sz w:val="24"/>
          <w:szCs w:val="24"/>
          <w:u w:val="single"/>
        </w:rPr>
        <w:t>examples</w:t>
      </w:r>
      <w:r w:rsidRPr="00915EFF">
        <w:rPr>
          <w:sz w:val="24"/>
          <w:szCs w:val="24"/>
        </w:rPr>
        <w:t>:  cannons firing, trumpets blaring, soldiers shouting)</w:t>
      </w:r>
    </w:p>
    <w:p w:rsidR="00915EFF" w:rsidRPr="00915EFF" w:rsidRDefault="00915EFF" w:rsidP="00915EFF">
      <w:pPr>
        <w:tabs>
          <w:tab w:val="left" w:pos="360"/>
        </w:tabs>
        <w:spacing w:after="120" w:line="240" w:lineRule="auto"/>
        <w:ind w:left="360" w:hanging="360"/>
        <w:rPr>
          <w:sz w:val="24"/>
          <w:szCs w:val="24"/>
        </w:rPr>
      </w:pPr>
      <w:r w:rsidRPr="00915EFF">
        <w:rPr>
          <w:sz w:val="24"/>
          <w:szCs w:val="24"/>
        </w:rPr>
        <w:t>2.</w:t>
      </w:r>
      <w:r w:rsidRPr="00915EFF">
        <w:rPr>
          <w:sz w:val="24"/>
          <w:szCs w:val="24"/>
        </w:rPr>
        <w:tab/>
        <w:t>“</w:t>
      </w:r>
      <w:proofErr w:type="gramStart"/>
      <w:r w:rsidRPr="00915EFF">
        <w:rPr>
          <w:sz w:val="24"/>
          <w:szCs w:val="24"/>
        </w:rPr>
        <w:t>emulate</w:t>
      </w:r>
      <w:proofErr w:type="gramEnd"/>
      <w:r w:rsidRPr="00915EFF">
        <w:rPr>
          <w:sz w:val="24"/>
          <w:szCs w:val="24"/>
        </w:rPr>
        <w:t xml:space="preserve">” = to imitate; to try to equal or excel (The context clues are </w:t>
      </w:r>
      <w:r w:rsidRPr="00915EFF">
        <w:rPr>
          <w:sz w:val="24"/>
          <w:szCs w:val="24"/>
          <w:u w:val="single"/>
        </w:rPr>
        <w:t>examples</w:t>
      </w:r>
      <w:r w:rsidRPr="00915EFF">
        <w:rPr>
          <w:sz w:val="24"/>
          <w:szCs w:val="24"/>
        </w:rPr>
        <w:t>:  trying to talk like, walk like, and wear hats like the queen; the phrase “be her equal” is also a clue)</w:t>
      </w:r>
    </w:p>
    <w:p w:rsidR="00915EFF" w:rsidRPr="00915EFF" w:rsidRDefault="00915EFF" w:rsidP="00915EFF">
      <w:pPr>
        <w:tabs>
          <w:tab w:val="left" w:pos="360"/>
        </w:tabs>
        <w:spacing w:after="120" w:line="240" w:lineRule="auto"/>
        <w:ind w:left="360" w:hanging="360"/>
        <w:rPr>
          <w:sz w:val="24"/>
          <w:szCs w:val="24"/>
        </w:rPr>
      </w:pPr>
      <w:r w:rsidRPr="00915EFF">
        <w:rPr>
          <w:sz w:val="24"/>
          <w:szCs w:val="24"/>
        </w:rPr>
        <w:t>3.</w:t>
      </w:r>
      <w:r w:rsidRPr="00915EFF">
        <w:rPr>
          <w:sz w:val="24"/>
          <w:szCs w:val="24"/>
        </w:rPr>
        <w:tab/>
        <w:t>“</w:t>
      </w:r>
      <w:proofErr w:type="gramStart"/>
      <w:r w:rsidRPr="00915EFF">
        <w:rPr>
          <w:sz w:val="24"/>
          <w:szCs w:val="24"/>
        </w:rPr>
        <w:t>placate</w:t>
      </w:r>
      <w:proofErr w:type="gramEnd"/>
      <w:r w:rsidRPr="00915EFF">
        <w:rPr>
          <w:sz w:val="24"/>
          <w:szCs w:val="24"/>
        </w:rPr>
        <w:t xml:space="preserve">” = to soothe or appease (The context clue is a </w:t>
      </w:r>
      <w:r w:rsidRPr="00915EFF">
        <w:rPr>
          <w:sz w:val="24"/>
          <w:szCs w:val="24"/>
          <w:u w:val="single"/>
        </w:rPr>
        <w:t>synonym</w:t>
      </w:r>
      <w:r w:rsidRPr="00915EFF">
        <w:rPr>
          <w:sz w:val="24"/>
          <w:szCs w:val="24"/>
        </w:rPr>
        <w:t>: calm down)</w:t>
      </w:r>
    </w:p>
    <w:p w:rsidR="00915EFF" w:rsidRPr="00915EFF" w:rsidRDefault="00915EFF" w:rsidP="00915EFF">
      <w:pPr>
        <w:tabs>
          <w:tab w:val="left" w:pos="360"/>
        </w:tabs>
        <w:spacing w:after="120" w:line="240" w:lineRule="auto"/>
        <w:ind w:left="360" w:hanging="360"/>
        <w:rPr>
          <w:sz w:val="24"/>
          <w:szCs w:val="24"/>
        </w:rPr>
      </w:pPr>
      <w:r w:rsidRPr="00915EFF">
        <w:rPr>
          <w:sz w:val="24"/>
          <w:szCs w:val="24"/>
        </w:rPr>
        <w:t>4.</w:t>
      </w:r>
      <w:r w:rsidRPr="00915EFF">
        <w:rPr>
          <w:sz w:val="24"/>
          <w:szCs w:val="24"/>
        </w:rPr>
        <w:tab/>
        <w:t>“</w:t>
      </w:r>
      <w:proofErr w:type="gramStart"/>
      <w:r w:rsidRPr="00915EFF">
        <w:rPr>
          <w:sz w:val="24"/>
          <w:szCs w:val="24"/>
        </w:rPr>
        <w:t>spelunker</w:t>
      </w:r>
      <w:proofErr w:type="gramEnd"/>
      <w:r w:rsidRPr="00915EFF">
        <w:rPr>
          <w:sz w:val="24"/>
          <w:szCs w:val="24"/>
        </w:rPr>
        <w:t xml:space="preserve">” = someone who explores or studies caves (The </w:t>
      </w:r>
      <w:r w:rsidRPr="00915EFF">
        <w:rPr>
          <w:sz w:val="24"/>
          <w:szCs w:val="24"/>
          <w:u w:val="single"/>
        </w:rPr>
        <w:t>general context</w:t>
      </w:r>
      <w:r w:rsidRPr="00915EFF">
        <w:rPr>
          <w:sz w:val="24"/>
          <w:szCs w:val="24"/>
        </w:rPr>
        <w:t>, built up from details, gives the clue: people going into a cave, adventure, headlamps, ropes, darkness)</w:t>
      </w:r>
    </w:p>
    <w:p w:rsidR="00915EFF" w:rsidRPr="00915EFF" w:rsidRDefault="00915EFF" w:rsidP="00915EFF">
      <w:pPr>
        <w:tabs>
          <w:tab w:val="left" w:pos="360"/>
        </w:tabs>
        <w:spacing w:after="120" w:line="240" w:lineRule="auto"/>
        <w:ind w:left="360" w:hanging="360"/>
        <w:rPr>
          <w:sz w:val="24"/>
          <w:szCs w:val="24"/>
        </w:rPr>
      </w:pPr>
      <w:r w:rsidRPr="00915EFF">
        <w:rPr>
          <w:sz w:val="24"/>
          <w:szCs w:val="24"/>
        </w:rPr>
        <w:t>5.</w:t>
      </w:r>
      <w:r w:rsidRPr="00915EFF">
        <w:rPr>
          <w:sz w:val="24"/>
          <w:szCs w:val="24"/>
        </w:rPr>
        <w:tab/>
        <w:t>“</w:t>
      </w:r>
      <w:proofErr w:type="gramStart"/>
      <w:r w:rsidRPr="00915EFF">
        <w:rPr>
          <w:sz w:val="24"/>
          <w:szCs w:val="24"/>
        </w:rPr>
        <w:t>lugubrious</w:t>
      </w:r>
      <w:proofErr w:type="gramEnd"/>
      <w:r w:rsidRPr="00915EFF">
        <w:rPr>
          <w:sz w:val="24"/>
          <w:szCs w:val="24"/>
        </w:rPr>
        <w:t xml:space="preserve">” = mournful, especially in an exaggerated way (The </w:t>
      </w:r>
      <w:r w:rsidRPr="00915EFF">
        <w:rPr>
          <w:sz w:val="24"/>
          <w:szCs w:val="24"/>
          <w:u w:val="single"/>
        </w:rPr>
        <w:t>general context</w:t>
      </w:r>
      <w:r w:rsidRPr="00915EFF">
        <w:rPr>
          <w:sz w:val="24"/>
          <w:szCs w:val="24"/>
        </w:rPr>
        <w:t xml:space="preserve"> provides the clues:  wiping tears, tissue, began to sob, he cried, sad story, sick kitten)</w:t>
      </w:r>
    </w:p>
    <w:p w:rsidR="00915EFF" w:rsidRPr="00915EFF" w:rsidRDefault="00915EFF" w:rsidP="00915EFF">
      <w:pPr>
        <w:tabs>
          <w:tab w:val="left" w:pos="360"/>
        </w:tabs>
        <w:spacing w:after="360" w:line="240" w:lineRule="auto"/>
        <w:ind w:left="360" w:hanging="360"/>
        <w:rPr>
          <w:sz w:val="24"/>
          <w:szCs w:val="24"/>
        </w:rPr>
      </w:pPr>
      <w:r w:rsidRPr="00915EFF">
        <w:rPr>
          <w:sz w:val="24"/>
          <w:szCs w:val="24"/>
        </w:rPr>
        <w:t>6.</w:t>
      </w:r>
      <w:r w:rsidRPr="00915EFF">
        <w:rPr>
          <w:sz w:val="24"/>
          <w:szCs w:val="24"/>
        </w:rPr>
        <w:tab/>
        <w:t>"</w:t>
      </w:r>
      <w:proofErr w:type="gramStart"/>
      <w:r w:rsidRPr="00915EFF">
        <w:rPr>
          <w:sz w:val="24"/>
          <w:szCs w:val="24"/>
        </w:rPr>
        <w:t>innocuous</w:t>
      </w:r>
      <w:proofErr w:type="gramEnd"/>
      <w:r w:rsidRPr="00915EFF">
        <w:rPr>
          <w:sz w:val="24"/>
          <w:szCs w:val="24"/>
        </w:rPr>
        <w:t xml:space="preserve">" = harmless, inoffensive (The context clue is a </w:t>
      </w:r>
      <w:r w:rsidRPr="00915EFF">
        <w:rPr>
          <w:sz w:val="24"/>
          <w:szCs w:val="24"/>
          <w:u w:val="single"/>
        </w:rPr>
        <w:t>contrast</w:t>
      </w:r>
      <w:r w:rsidRPr="00915EFF">
        <w:rPr>
          <w:sz w:val="24"/>
          <w:szCs w:val="24"/>
        </w:rPr>
        <w:t xml:space="preserve"> to “harmful”)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915EFF" w:rsidRPr="00915EFF" w:rsidTr="00B4405D">
        <w:tc>
          <w:tcPr>
            <w:tcW w:w="9576" w:type="dxa"/>
            <w:shd w:val="clear" w:color="auto" w:fill="auto"/>
          </w:tcPr>
          <w:p w:rsidR="00915EFF" w:rsidRPr="00915EFF" w:rsidRDefault="00915EFF" w:rsidP="00915EFF">
            <w:pPr>
              <w:spacing w:before="120" w:after="120" w:line="240" w:lineRule="auto"/>
              <w:rPr>
                <w:b/>
                <w:sz w:val="32"/>
                <w:szCs w:val="32"/>
              </w:rPr>
            </w:pPr>
            <w:r w:rsidRPr="00915EFF">
              <w:rPr>
                <w:b/>
                <w:sz w:val="32"/>
                <w:szCs w:val="32"/>
              </w:rPr>
              <w:t>Part B</w:t>
            </w:r>
          </w:p>
        </w:tc>
      </w:tr>
    </w:tbl>
    <w:p w:rsidR="00915EFF" w:rsidRPr="00915EFF" w:rsidRDefault="00915EFF" w:rsidP="00BE149A">
      <w:pPr>
        <w:numPr>
          <w:ilvl w:val="0"/>
          <w:numId w:val="85"/>
        </w:numPr>
        <w:tabs>
          <w:tab w:val="left" w:pos="360"/>
        </w:tabs>
        <w:suppressAutoHyphens/>
        <w:spacing w:before="240" w:after="120" w:line="240" w:lineRule="auto"/>
        <w:ind w:left="360"/>
        <w:rPr>
          <w:rFonts w:cs="Calibri"/>
          <w:sz w:val="24"/>
          <w:szCs w:val="24"/>
          <w:lang w:eastAsia="ar-SA"/>
        </w:rPr>
      </w:pPr>
      <w:r w:rsidRPr="00915EFF">
        <w:rPr>
          <w:rFonts w:cs="Calibri"/>
          <w:sz w:val="24"/>
          <w:szCs w:val="24"/>
          <w:lang w:eastAsia="ar-SA"/>
        </w:rPr>
        <w:t>“telepathy” = to communicate with someone at a distance by means of extrasensory perception (</w:t>
      </w:r>
      <w:proofErr w:type="spellStart"/>
      <w:r w:rsidRPr="00915EFF">
        <w:rPr>
          <w:rFonts w:cs="Calibri"/>
          <w:sz w:val="24"/>
          <w:szCs w:val="24"/>
          <w:lang w:eastAsia="ar-SA"/>
        </w:rPr>
        <w:t>tele</w:t>
      </w:r>
      <w:proofErr w:type="spellEnd"/>
      <w:r w:rsidRPr="00915EFF">
        <w:rPr>
          <w:rFonts w:cs="Calibri"/>
          <w:sz w:val="24"/>
          <w:szCs w:val="24"/>
          <w:lang w:eastAsia="ar-SA"/>
        </w:rPr>
        <w:t xml:space="preserve"> = far; path = feeling) . . . “feeling at a distance”</w:t>
      </w:r>
    </w:p>
    <w:p w:rsidR="00915EFF" w:rsidRPr="00915EFF" w:rsidRDefault="00915EFF" w:rsidP="00BE149A">
      <w:pPr>
        <w:numPr>
          <w:ilvl w:val="0"/>
          <w:numId w:val="85"/>
        </w:numPr>
        <w:tabs>
          <w:tab w:val="left" w:pos="360"/>
        </w:tabs>
        <w:suppressAutoHyphens/>
        <w:spacing w:after="120" w:line="240" w:lineRule="auto"/>
        <w:ind w:left="360"/>
        <w:rPr>
          <w:rFonts w:cs="Calibri"/>
          <w:sz w:val="24"/>
          <w:szCs w:val="24"/>
          <w:lang w:eastAsia="ar-SA"/>
        </w:rPr>
      </w:pPr>
      <w:r w:rsidRPr="00915EFF">
        <w:rPr>
          <w:rFonts w:cs="Calibri"/>
          <w:sz w:val="24"/>
          <w:szCs w:val="24"/>
          <w:lang w:eastAsia="ar-SA"/>
        </w:rPr>
        <w:t xml:space="preserve">“pandemic” = affecting a high proportion of the population over a wide geographic area   </w:t>
      </w:r>
      <w:r w:rsidRPr="00915EFF">
        <w:rPr>
          <w:rFonts w:cs="Calibri"/>
          <w:sz w:val="24"/>
          <w:szCs w:val="24"/>
          <w:lang w:eastAsia="ar-SA"/>
        </w:rPr>
        <w:br/>
        <w:t xml:space="preserve">(pan = all; demo = people) . . . “all people” </w:t>
      </w:r>
    </w:p>
    <w:p w:rsidR="00915EFF" w:rsidRPr="00915EFF" w:rsidRDefault="00915EFF" w:rsidP="00BE149A">
      <w:pPr>
        <w:numPr>
          <w:ilvl w:val="0"/>
          <w:numId w:val="85"/>
        </w:numPr>
        <w:tabs>
          <w:tab w:val="left" w:pos="360"/>
        </w:tabs>
        <w:suppressAutoHyphens/>
        <w:spacing w:after="120" w:line="240" w:lineRule="auto"/>
        <w:ind w:left="360"/>
        <w:rPr>
          <w:rFonts w:cs="Calibri"/>
          <w:sz w:val="24"/>
          <w:szCs w:val="24"/>
          <w:lang w:eastAsia="ar-SA"/>
        </w:rPr>
      </w:pPr>
      <w:r w:rsidRPr="00915EFF">
        <w:rPr>
          <w:rFonts w:cs="Calibri"/>
          <w:sz w:val="24"/>
          <w:szCs w:val="24"/>
          <w:lang w:eastAsia="ar-SA"/>
        </w:rPr>
        <w:t>“effusively” = expressing great or excessive emotion or enthusiasm</w:t>
      </w:r>
      <w:r w:rsidRPr="00915EFF">
        <w:rPr>
          <w:rFonts w:cs="Calibri"/>
          <w:sz w:val="24"/>
          <w:szCs w:val="24"/>
          <w:lang w:eastAsia="ar-SA"/>
        </w:rPr>
        <w:br/>
        <w:t xml:space="preserve">(e = out of; </w:t>
      </w:r>
      <w:proofErr w:type="spellStart"/>
      <w:r w:rsidRPr="00915EFF">
        <w:rPr>
          <w:rFonts w:cs="Calibri"/>
          <w:sz w:val="24"/>
          <w:szCs w:val="24"/>
          <w:lang w:eastAsia="ar-SA"/>
        </w:rPr>
        <w:t>fus</w:t>
      </w:r>
      <w:proofErr w:type="spellEnd"/>
      <w:r w:rsidRPr="00915EFF">
        <w:rPr>
          <w:rFonts w:cs="Calibri"/>
          <w:sz w:val="24"/>
          <w:szCs w:val="24"/>
          <w:lang w:eastAsia="ar-SA"/>
        </w:rPr>
        <w:t xml:space="preserve"> = gush, pour) . . . “pour out of”</w:t>
      </w:r>
    </w:p>
    <w:p w:rsidR="00915EFF" w:rsidRPr="00915EFF" w:rsidRDefault="00915EFF" w:rsidP="00BE149A">
      <w:pPr>
        <w:numPr>
          <w:ilvl w:val="0"/>
          <w:numId w:val="85"/>
        </w:numPr>
        <w:tabs>
          <w:tab w:val="left" w:pos="360"/>
        </w:tabs>
        <w:suppressAutoHyphens/>
        <w:spacing w:after="120" w:line="240" w:lineRule="auto"/>
        <w:ind w:left="360"/>
        <w:rPr>
          <w:rFonts w:cs="Calibri"/>
          <w:sz w:val="24"/>
          <w:szCs w:val="24"/>
          <w:lang w:eastAsia="ar-SA"/>
        </w:rPr>
      </w:pPr>
      <w:r w:rsidRPr="00915EFF">
        <w:rPr>
          <w:rFonts w:cs="Calibri"/>
          <w:sz w:val="24"/>
          <w:szCs w:val="24"/>
          <w:lang w:eastAsia="ar-SA"/>
        </w:rPr>
        <w:t xml:space="preserve"> “apathetic” = having or showing little feeling or emotion</w:t>
      </w:r>
      <w:r w:rsidRPr="00915EFF">
        <w:rPr>
          <w:rFonts w:cs="Calibri"/>
          <w:sz w:val="24"/>
          <w:szCs w:val="24"/>
          <w:lang w:eastAsia="ar-SA"/>
        </w:rPr>
        <w:br/>
        <w:t>(a = no, not; path = feeling) . . . “no feeling”</w:t>
      </w:r>
    </w:p>
    <w:p w:rsidR="00915EFF" w:rsidRPr="00915EFF" w:rsidRDefault="00915EFF" w:rsidP="00BE149A">
      <w:pPr>
        <w:numPr>
          <w:ilvl w:val="0"/>
          <w:numId w:val="85"/>
        </w:numPr>
        <w:tabs>
          <w:tab w:val="left" w:pos="360"/>
        </w:tabs>
        <w:suppressAutoHyphens/>
        <w:spacing w:after="120" w:line="240" w:lineRule="auto"/>
        <w:ind w:left="360"/>
        <w:rPr>
          <w:rFonts w:cs="Calibri"/>
          <w:sz w:val="24"/>
          <w:szCs w:val="24"/>
          <w:lang w:eastAsia="ar-SA"/>
        </w:rPr>
      </w:pPr>
      <w:r w:rsidRPr="00915EFF">
        <w:rPr>
          <w:rFonts w:cs="Calibri"/>
          <w:sz w:val="24"/>
          <w:szCs w:val="24"/>
          <w:lang w:eastAsia="ar-SA"/>
        </w:rPr>
        <w:t>“</w:t>
      </w:r>
      <w:proofErr w:type="gramStart"/>
      <w:r w:rsidRPr="00915EFF">
        <w:rPr>
          <w:rFonts w:cs="Calibri"/>
          <w:sz w:val="24"/>
          <w:szCs w:val="24"/>
          <w:lang w:eastAsia="ar-SA"/>
        </w:rPr>
        <w:t>sympathize</w:t>
      </w:r>
      <w:proofErr w:type="gramEnd"/>
      <w:r w:rsidRPr="00915EFF">
        <w:rPr>
          <w:rFonts w:cs="Calibri"/>
          <w:sz w:val="24"/>
          <w:szCs w:val="24"/>
          <w:lang w:eastAsia="ar-SA"/>
        </w:rPr>
        <w:t>” = to share the feelings of another person (suffering, grief, etc.)</w:t>
      </w:r>
      <w:r w:rsidRPr="00915EFF">
        <w:rPr>
          <w:rFonts w:cs="Calibri"/>
          <w:sz w:val="24"/>
          <w:szCs w:val="24"/>
          <w:lang w:eastAsia="ar-SA"/>
        </w:rPr>
        <w:br/>
        <w:t>(</w:t>
      </w:r>
      <w:proofErr w:type="spellStart"/>
      <w:proofErr w:type="gramStart"/>
      <w:r w:rsidRPr="00915EFF">
        <w:rPr>
          <w:rFonts w:cs="Calibri"/>
          <w:sz w:val="24"/>
          <w:szCs w:val="24"/>
          <w:lang w:eastAsia="ar-SA"/>
        </w:rPr>
        <w:t>sym</w:t>
      </w:r>
      <w:proofErr w:type="spellEnd"/>
      <w:proofErr w:type="gramEnd"/>
      <w:r w:rsidRPr="00915EFF">
        <w:rPr>
          <w:rFonts w:cs="Calibri"/>
          <w:sz w:val="24"/>
          <w:szCs w:val="24"/>
          <w:lang w:eastAsia="ar-SA"/>
        </w:rPr>
        <w:t xml:space="preserve"> = together; path = feeling) . . . “feel together”</w:t>
      </w:r>
    </w:p>
    <w:p w:rsidR="00915EFF" w:rsidRPr="00915EFF" w:rsidRDefault="00915EFF" w:rsidP="00BE149A">
      <w:pPr>
        <w:numPr>
          <w:ilvl w:val="0"/>
          <w:numId w:val="85"/>
        </w:numPr>
        <w:tabs>
          <w:tab w:val="left" w:pos="360"/>
        </w:tabs>
        <w:suppressAutoHyphens/>
        <w:spacing w:after="120" w:line="240" w:lineRule="auto"/>
        <w:ind w:left="360"/>
        <w:rPr>
          <w:rFonts w:cs="Calibri"/>
          <w:sz w:val="24"/>
          <w:szCs w:val="24"/>
          <w:lang w:eastAsia="ar-SA"/>
        </w:rPr>
      </w:pPr>
      <w:r w:rsidRPr="00915EFF">
        <w:rPr>
          <w:rFonts w:cs="Calibri"/>
          <w:sz w:val="24"/>
          <w:szCs w:val="24"/>
          <w:lang w:eastAsia="ar-SA"/>
        </w:rPr>
        <w:t xml:space="preserve"> “synchronize” = to arrange to operate at the same time</w:t>
      </w:r>
      <w:r w:rsidRPr="00915EFF">
        <w:rPr>
          <w:rFonts w:cs="Calibri"/>
          <w:sz w:val="24"/>
          <w:szCs w:val="24"/>
          <w:lang w:eastAsia="ar-SA"/>
        </w:rPr>
        <w:br/>
        <w:t>(</w:t>
      </w:r>
      <w:proofErr w:type="spellStart"/>
      <w:r w:rsidRPr="00915EFF">
        <w:rPr>
          <w:rFonts w:cs="Calibri"/>
          <w:sz w:val="24"/>
          <w:szCs w:val="24"/>
          <w:lang w:eastAsia="ar-SA"/>
        </w:rPr>
        <w:t>syn</w:t>
      </w:r>
      <w:proofErr w:type="spellEnd"/>
      <w:r w:rsidRPr="00915EFF">
        <w:rPr>
          <w:rFonts w:cs="Calibri"/>
          <w:sz w:val="24"/>
          <w:szCs w:val="24"/>
          <w:lang w:eastAsia="ar-SA"/>
        </w:rPr>
        <w:t xml:space="preserve"> = together; </w:t>
      </w:r>
      <w:proofErr w:type="spellStart"/>
      <w:r w:rsidRPr="00915EFF">
        <w:rPr>
          <w:rFonts w:cs="Calibri"/>
          <w:sz w:val="24"/>
          <w:szCs w:val="24"/>
          <w:lang w:eastAsia="ar-SA"/>
        </w:rPr>
        <w:t>chron</w:t>
      </w:r>
      <w:proofErr w:type="spellEnd"/>
      <w:r w:rsidRPr="00915EFF">
        <w:rPr>
          <w:rFonts w:cs="Calibri"/>
          <w:sz w:val="24"/>
          <w:szCs w:val="24"/>
          <w:lang w:eastAsia="ar-SA"/>
        </w:rPr>
        <w:t xml:space="preserve"> = time) . . . “time together”</w:t>
      </w:r>
    </w:p>
    <w:p w:rsidR="00915EFF" w:rsidRPr="00915EFF" w:rsidRDefault="00915EFF" w:rsidP="00BE149A">
      <w:pPr>
        <w:numPr>
          <w:ilvl w:val="0"/>
          <w:numId w:val="85"/>
        </w:numPr>
        <w:tabs>
          <w:tab w:val="left" w:pos="360"/>
        </w:tabs>
        <w:suppressAutoHyphens/>
        <w:spacing w:after="120" w:line="240" w:lineRule="auto"/>
        <w:ind w:left="360"/>
        <w:rPr>
          <w:rFonts w:cs="Calibri"/>
          <w:sz w:val="24"/>
          <w:szCs w:val="24"/>
          <w:lang w:eastAsia="ar-SA"/>
        </w:rPr>
      </w:pPr>
      <w:r w:rsidRPr="00915EFF">
        <w:rPr>
          <w:rFonts w:cs="Calibri"/>
          <w:sz w:val="24"/>
          <w:szCs w:val="24"/>
          <w:lang w:eastAsia="ar-SA"/>
        </w:rPr>
        <w:t xml:space="preserve">“contradiction” =  a situation in which two things are contrary to each other  </w:t>
      </w:r>
      <w:r w:rsidRPr="00915EFF">
        <w:rPr>
          <w:rFonts w:cs="Calibri"/>
          <w:sz w:val="24"/>
          <w:szCs w:val="24"/>
          <w:lang w:eastAsia="ar-SA"/>
        </w:rPr>
        <w:br/>
        <w:t xml:space="preserve">(contra = against; </w:t>
      </w:r>
      <w:proofErr w:type="spellStart"/>
      <w:r w:rsidRPr="00915EFF">
        <w:rPr>
          <w:rFonts w:cs="Calibri"/>
          <w:sz w:val="24"/>
          <w:szCs w:val="24"/>
          <w:lang w:eastAsia="ar-SA"/>
        </w:rPr>
        <w:t>dict</w:t>
      </w:r>
      <w:proofErr w:type="spellEnd"/>
      <w:r w:rsidRPr="00915EFF">
        <w:rPr>
          <w:rFonts w:cs="Calibri"/>
          <w:sz w:val="24"/>
          <w:szCs w:val="24"/>
          <w:lang w:eastAsia="ar-SA"/>
        </w:rPr>
        <w:t xml:space="preserve"> = say) . . . “say against” </w:t>
      </w:r>
    </w:p>
    <w:p w:rsidR="00915EFF" w:rsidRPr="00915EFF" w:rsidRDefault="00915EFF" w:rsidP="00BE149A">
      <w:pPr>
        <w:numPr>
          <w:ilvl w:val="0"/>
          <w:numId w:val="85"/>
        </w:numPr>
        <w:tabs>
          <w:tab w:val="left" w:pos="360"/>
        </w:tabs>
        <w:suppressAutoHyphens/>
        <w:spacing w:after="200" w:line="240" w:lineRule="auto"/>
        <w:ind w:left="360"/>
        <w:rPr>
          <w:rFonts w:cs="Calibri"/>
          <w:sz w:val="24"/>
          <w:szCs w:val="24"/>
          <w:lang w:eastAsia="ar-SA"/>
        </w:rPr>
      </w:pPr>
      <w:r w:rsidRPr="00915EFF">
        <w:rPr>
          <w:rFonts w:cs="Calibri"/>
          <w:sz w:val="24"/>
          <w:szCs w:val="24"/>
          <w:lang w:eastAsia="ar-SA"/>
        </w:rPr>
        <w:t>“</w:t>
      </w:r>
      <w:proofErr w:type="spellStart"/>
      <w:r w:rsidRPr="00915EFF">
        <w:rPr>
          <w:rFonts w:cs="Calibri"/>
          <w:sz w:val="24"/>
          <w:szCs w:val="24"/>
          <w:lang w:eastAsia="ar-SA"/>
        </w:rPr>
        <w:t>agraphic</w:t>
      </w:r>
      <w:proofErr w:type="spellEnd"/>
      <w:r w:rsidRPr="00915EFF">
        <w:rPr>
          <w:rFonts w:cs="Calibri"/>
          <w:sz w:val="24"/>
          <w:szCs w:val="24"/>
          <w:lang w:eastAsia="ar-SA"/>
        </w:rPr>
        <w:t>” = having lost the ability to handwrite</w:t>
      </w:r>
      <w:r w:rsidRPr="00915EFF">
        <w:rPr>
          <w:rFonts w:cs="Calibri"/>
          <w:sz w:val="24"/>
          <w:szCs w:val="24"/>
          <w:lang w:eastAsia="ar-SA"/>
        </w:rPr>
        <w:br/>
        <w:t>(a = no, not; graph = writing) . . . “not writing”</w:t>
      </w:r>
    </w:p>
    <w:p w:rsidR="00915EFF" w:rsidRPr="00915EFF" w:rsidRDefault="00915EFF" w:rsidP="00915EFF">
      <w:pPr>
        <w:suppressAutoHyphens/>
        <w:spacing w:line="240" w:lineRule="auto"/>
        <w:rPr>
          <w:rFonts w:cs="Calibri"/>
          <w:sz w:val="24"/>
          <w:szCs w:val="24"/>
          <w:lang w:eastAsia="ar-SA"/>
        </w:rPr>
      </w:pPr>
      <w:r w:rsidRPr="00915EFF">
        <w:rPr>
          <w:rFonts w:cs="Calibri"/>
          <w:sz w:val="24"/>
          <w:szCs w:val="24"/>
          <w:lang w:eastAsia="ar-SA"/>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915EFF" w:rsidRPr="00915EFF" w:rsidTr="00B4405D">
        <w:trPr>
          <w:trHeight w:val="683"/>
        </w:trPr>
        <w:tc>
          <w:tcPr>
            <w:tcW w:w="9576" w:type="dxa"/>
            <w:shd w:val="clear" w:color="auto" w:fill="auto"/>
          </w:tcPr>
          <w:p w:rsidR="00915EFF" w:rsidRPr="00915EFF" w:rsidRDefault="00915EFF" w:rsidP="00915EFF">
            <w:pPr>
              <w:spacing w:before="120" w:after="120" w:line="240" w:lineRule="auto"/>
              <w:rPr>
                <w:b/>
                <w:sz w:val="32"/>
                <w:szCs w:val="32"/>
              </w:rPr>
            </w:pPr>
            <w:r w:rsidRPr="00915EFF">
              <w:rPr>
                <w:sz w:val="24"/>
                <w:szCs w:val="24"/>
              </w:rPr>
              <w:lastRenderedPageBreak/>
              <w:br w:type="page"/>
            </w:r>
            <w:r w:rsidRPr="00915EFF">
              <w:rPr>
                <w:b/>
                <w:sz w:val="32"/>
                <w:szCs w:val="32"/>
              </w:rPr>
              <w:t>Part C</w:t>
            </w:r>
          </w:p>
        </w:tc>
      </w:tr>
    </w:tbl>
    <w:p w:rsidR="00915EFF" w:rsidRPr="00915EFF" w:rsidRDefault="00915EFF" w:rsidP="00915EFF">
      <w:pPr>
        <w:spacing w:after="200"/>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4026"/>
        <w:gridCol w:w="3192"/>
      </w:tblGrid>
      <w:tr w:rsidR="00915EFF" w:rsidRPr="00915EFF" w:rsidTr="00B4405D">
        <w:tc>
          <w:tcPr>
            <w:tcW w:w="2358" w:type="dxa"/>
            <w:shd w:val="pct10" w:color="auto" w:fill="auto"/>
          </w:tcPr>
          <w:p w:rsidR="00915EFF" w:rsidRPr="00915EFF" w:rsidRDefault="00915EFF" w:rsidP="00915EFF">
            <w:pPr>
              <w:spacing w:before="120" w:after="120" w:line="240" w:lineRule="auto"/>
              <w:jc w:val="center"/>
              <w:rPr>
                <w:b/>
                <w:sz w:val="24"/>
                <w:szCs w:val="24"/>
              </w:rPr>
            </w:pPr>
            <w:r w:rsidRPr="00915EFF">
              <w:rPr>
                <w:b/>
                <w:sz w:val="24"/>
                <w:szCs w:val="24"/>
              </w:rPr>
              <w:t>WORD or PHRASE</w:t>
            </w:r>
          </w:p>
        </w:tc>
        <w:tc>
          <w:tcPr>
            <w:tcW w:w="4026" w:type="dxa"/>
            <w:shd w:val="pct10" w:color="auto" w:fill="auto"/>
          </w:tcPr>
          <w:p w:rsidR="00915EFF" w:rsidRPr="00915EFF" w:rsidRDefault="00915EFF" w:rsidP="00915EFF">
            <w:pPr>
              <w:spacing w:before="120" w:after="120" w:line="240" w:lineRule="auto"/>
              <w:jc w:val="center"/>
              <w:rPr>
                <w:b/>
                <w:sz w:val="24"/>
                <w:szCs w:val="24"/>
              </w:rPr>
            </w:pPr>
            <w:r w:rsidRPr="00915EFF">
              <w:rPr>
                <w:b/>
                <w:sz w:val="24"/>
                <w:szCs w:val="24"/>
              </w:rPr>
              <w:t>Meaning</w:t>
            </w:r>
          </w:p>
        </w:tc>
        <w:tc>
          <w:tcPr>
            <w:tcW w:w="3192" w:type="dxa"/>
            <w:shd w:val="pct10" w:color="auto" w:fill="auto"/>
          </w:tcPr>
          <w:p w:rsidR="00915EFF" w:rsidRPr="00915EFF" w:rsidRDefault="00915EFF" w:rsidP="00915EFF">
            <w:pPr>
              <w:spacing w:before="120" w:after="120" w:line="240" w:lineRule="auto"/>
              <w:jc w:val="center"/>
              <w:rPr>
                <w:b/>
                <w:sz w:val="24"/>
                <w:szCs w:val="24"/>
              </w:rPr>
            </w:pPr>
            <w:r w:rsidRPr="00915EFF">
              <w:rPr>
                <w:b/>
                <w:sz w:val="24"/>
                <w:szCs w:val="24"/>
              </w:rPr>
              <w:t>Clues from Context</w:t>
            </w:r>
          </w:p>
        </w:tc>
      </w:tr>
      <w:tr w:rsidR="00915EFF" w:rsidRPr="00915EFF" w:rsidTr="00B4405D">
        <w:tc>
          <w:tcPr>
            <w:tcW w:w="2358" w:type="dxa"/>
          </w:tcPr>
          <w:p w:rsidR="00915EFF" w:rsidRPr="00915EFF" w:rsidRDefault="00915EFF" w:rsidP="00915EFF">
            <w:pPr>
              <w:spacing w:before="120" w:after="120" w:line="240" w:lineRule="auto"/>
              <w:rPr>
                <w:sz w:val="24"/>
                <w:szCs w:val="24"/>
              </w:rPr>
            </w:pPr>
            <w:r w:rsidRPr="00915EFF">
              <w:rPr>
                <w:sz w:val="24"/>
                <w:szCs w:val="24"/>
              </w:rPr>
              <w:t>interminable</w:t>
            </w:r>
          </w:p>
        </w:tc>
        <w:tc>
          <w:tcPr>
            <w:tcW w:w="4026" w:type="dxa"/>
          </w:tcPr>
          <w:p w:rsidR="00915EFF" w:rsidRPr="00915EFF" w:rsidRDefault="00915EFF" w:rsidP="00915EFF">
            <w:pPr>
              <w:spacing w:before="120" w:after="120" w:line="240" w:lineRule="auto"/>
              <w:rPr>
                <w:sz w:val="24"/>
                <w:szCs w:val="24"/>
              </w:rPr>
            </w:pPr>
            <w:r w:rsidRPr="00915EFF">
              <w:rPr>
                <w:sz w:val="24"/>
                <w:szCs w:val="24"/>
              </w:rPr>
              <w:t>“having no end”</w:t>
            </w:r>
          </w:p>
        </w:tc>
        <w:tc>
          <w:tcPr>
            <w:tcW w:w="3192" w:type="dxa"/>
          </w:tcPr>
          <w:p w:rsidR="00915EFF" w:rsidRPr="00915EFF" w:rsidRDefault="00915EFF" w:rsidP="00915EFF">
            <w:pPr>
              <w:spacing w:before="120" w:after="120" w:line="240" w:lineRule="auto"/>
              <w:rPr>
                <w:sz w:val="24"/>
                <w:szCs w:val="24"/>
              </w:rPr>
            </w:pPr>
            <w:r w:rsidRPr="00915EFF">
              <w:rPr>
                <w:sz w:val="24"/>
                <w:szCs w:val="24"/>
                <w:u w:val="single"/>
              </w:rPr>
              <w:t>General sense</w:t>
            </w:r>
            <w:r w:rsidRPr="00915EFF">
              <w:rPr>
                <w:sz w:val="24"/>
                <w:szCs w:val="24"/>
              </w:rPr>
              <w:t xml:space="preserve"> (history of treaties seems lengthy)</w:t>
            </w:r>
          </w:p>
        </w:tc>
      </w:tr>
      <w:tr w:rsidR="00915EFF" w:rsidRPr="00915EFF" w:rsidTr="00B4405D">
        <w:tc>
          <w:tcPr>
            <w:tcW w:w="2358" w:type="dxa"/>
          </w:tcPr>
          <w:p w:rsidR="00915EFF" w:rsidRPr="00915EFF" w:rsidRDefault="00915EFF" w:rsidP="00915EFF">
            <w:pPr>
              <w:spacing w:before="120" w:after="120" w:line="240" w:lineRule="auto"/>
              <w:rPr>
                <w:sz w:val="24"/>
                <w:szCs w:val="24"/>
              </w:rPr>
            </w:pPr>
            <w:r w:rsidRPr="00915EFF">
              <w:rPr>
                <w:sz w:val="24"/>
                <w:szCs w:val="24"/>
              </w:rPr>
              <w:t>diplomatic</w:t>
            </w:r>
          </w:p>
        </w:tc>
        <w:tc>
          <w:tcPr>
            <w:tcW w:w="4026" w:type="dxa"/>
          </w:tcPr>
          <w:p w:rsidR="00915EFF" w:rsidRPr="00915EFF" w:rsidRDefault="00915EFF" w:rsidP="00915EFF">
            <w:pPr>
              <w:spacing w:before="120" w:after="120" w:line="240" w:lineRule="auto"/>
              <w:rPr>
                <w:sz w:val="24"/>
                <w:szCs w:val="24"/>
              </w:rPr>
            </w:pPr>
            <w:r w:rsidRPr="00915EFF">
              <w:rPr>
                <w:sz w:val="24"/>
                <w:szCs w:val="24"/>
              </w:rPr>
              <w:t>“concerned with diplomacy; using tact, negotiation, and conciliation”</w:t>
            </w:r>
          </w:p>
        </w:tc>
        <w:tc>
          <w:tcPr>
            <w:tcW w:w="3192" w:type="dxa"/>
          </w:tcPr>
          <w:p w:rsidR="00915EFF" w:rsidRPr="00915EFF" w:rsidRDefault="00915EFF" w:rsidP="00915EFF">
            <w:pPr>
              <w:spacing w:before="120" w:after="120" w:line="240" w:lineRule="auto"/>
              <w:rPr>
                <w:sz w:val="24"/>
                <w:szCs w:val="24"/>
              </w:rPr>
            </w:pPr>
            <w:r w:rsidRPr="00915EFF">
              <w:rPr>
                <w:sz w:val="24"/>
                <w:szCs w:val="24"/>
                <w:u w:val="single"/>
              </w:rPr>
              <w:t>General sense</w:t>
            </w:r>
            <w:r w:rsidRPr="00915EFF">
              <w:rPr>
                <w:sz w:val="24"/>
                <w:szCs w:val="24"/>
              </w:rPr>
              <w:t xml:space="preserve"> (treaties, parties, agreement)</w:t>
            </w:r>
          </w:p>
        </w:tc>
      </w:tr>
      <w:tr w:rsidR="00915EFF" w:rsidRPr="00915EFF" w:rsidTr="00B4405D">
        <w:tc>
          <w:tcPr>
            <w:tcW w:w="2358" w:type="dxa"/>
          </w:tcPr>
          <w:p w:rsidR="00915EFF" w:rsidRPr="00915EFF" w:rsidRDefault="00915EFF" w:rsidP="00915EFF">
            <w:pPr>
              <w:spacing w:before="120" w:after="120" w:line="240" w:lineRule="auto"/>
              <w:rPr>
                <w:sz w:val="24"/>
                <w:szCs w:val="24"/>
              </w:rPr>
            </w:pPr>
            <w:r w:rsidRPr="00915EFF">
              <w:rPr>
                <w:sz w:val="24"/>
                <w:szCs w:val="24"/>
              </w:rPr>
              <w:t>solemnly</w:t>
            </w:r>
          </w:p>
        </w:tc>
        <w:tc>
          <w:tcPr>
            <w:tcW w:w="4026" w:type="dxa"/>
          </w:tcPr>
          <w:p w:rsidR="00915EFF" w:rsidRPr="00915EFF" w:rsidRDefault="00915EFF" w:rsidP="00915EFF">
            <w:pPr>
              <w:spacing w:before="120" w:after="120" w:line="240" w:lineRule="auto"/>
              <w:rPr>
                <w:sz w:val="24"/>
                <w:szCs w:val="24"/>
              </w:rPr>
            </w:pPr>
            <w:r w:rsidRPr="00915EFF">
              <w:rPr>
                <w:sz w:val="24"/>
                <w:szCs w:val="24"/>
              </w:rPr>
              <w:t>“in a somber, sedate, serious manner”</w:t>
            </w:r>
          </w:p>
        </w:tc>
        <w:tc>
          <w:tcPr>
            <w:tcW w:w="3192" w:type="dxa"/>
          </w:tcPr>
          <w:p w:rsidR="00915EFF" w:rsidRPr="00915EFF" w:rsidRDefault="00915EFF" w:rsidP="00915EFF">
            <w:pPr>
              <w:spacing w:before="120" w:after="120" w:line="240" w:lineRule="auto"/>
              <w:rPr>
                <w:sz w:val="24"/>
                <w:szCs w:val="24"/>
              </w:rPr>
            </w:pPr>
            <w:r w:rsidRPr="00915EFF">
              <w:rPr>
                <w:sz w:val="24"/>
                <w:szCs w:val="24"/>
              </w:rPr>
              <w:t xml:space="preserve">The clues are </w:t>
            </w:r>
            <w:r w:rsidRPr="00915EFF">
              <w:rPr>
                <w:sz w:val="24"/>
                <w:szCs w:val="24"/>
                <w:u w:val="single"/>
              </w:rPr>
              <w:t>examples</w:t>
            </w:r>
            <w:r w:rsidRPr="00915EFF">
              <w:rPr>
                <w:sz w:val="24"/>
                <w:szCs w:val="24"/>
              </w:rPr>
              <w:t xml:space="preserve"> of serious terms: “permanent,” “forever,” “for all time,” etc.</w:t>
            </w:r>
          </w:p>
        </w:tc>
      </w:tr>
      <w:tr w:rsidR="00915EFF" w:rsidRPr="00915EFF" w:rsidTr="00B4405D">
        <w:tc>
          <w:tcPr>
            <w:tcW w:w="2358" w:type="dxa"/>
          </w:tcPr>
          <w:p w:rsidR="00915EFF" w:rsidRPr="00915EFF" w:rsidRDefault="00915EFF" w:rsidP="00915EFF">
            <w:pPr>
              <w:spacing w:before="120" w:after="120" w:line="240" w:lineRule="auto"/>
              <w:rPr>
                <w:sz w:val="24"/>
                <w:szCs w:val="24"/>
              </w:rPr>
            </w:pPr>
            <w:r w:rsidRPr="00915EFF">
              <w:rPr>
                <w:sz w:val="24"/>
                <w:szCs w:val="24"/>
              </w:rPr>
              <w:t>embellished</w:t>
            </w:r>
          </w:p>
        </w:tc>
        <w:tc>
          <w:tcPr>
            <w:tcW w:w="4026" w:type="dxa"/>
          </w:tcPr>
          <w:p w:rsidR="00915EFF" w:rsidRPr="00915EFF" w:rsidRDefault="00915EFF" w:rsidP="00915EFF">
            <w:pPr>
              <w:spacing w:before="120" w:after="120" w:line="240" w:lineRule="auto"/>
              <w:rPr>
                <w:sz w:val="24"/>
                <w:szCs w:val="24"/>
              </w:rPr>
            </w:pPr>
            <w:r w:rsidRPr="00915EFF">
              <w:rPr>
                <w:sz w:val="24"/>
                <w:szCs w:val="24"/>
              </w:rPr>
              <w:t>“decorated, ornamented”</w:t>
            </w:r>
          </w:p>
        </w:tc>
        <w:tc>
          <w:tcPr>
            <w:tcW w:w="3192" w:type="dxa"/>
          </w:tcPr>
          <w:p w:rsidR="00915EFF" w:rsidRPr="00915EFF" w:rsidRDefault="00915EFF" w:rsidP="00915EFF">
            <w:pPr>
              <w:spacing w:before="120" w:after="120" w:line="240" w:lineRule="auto"/>
              <w:rPr>
                <w:sz w:val="24"/>
                <w:szCs w:val="24"/>
              </w:rPr>
            </w:pPr>
            <w:r w:rsidRPr="00915EFF">
              <w:rPr>
                <w:sz w:val="24"/>
                <w:szCs w:val="24"/>
                <w:u w:val="single"/>
              </w:rPr>
              <w:t>General sense</w:t>
            </w:r>
            <w:r w:rsidRPr="00915EFF">
              <w:rPr>
                <w:sz w:val="24"/>
                <w:szCs w:val="24"/>
              </w:rPr>
              <w:t xml:space="preserve"> (words and phrases being used to make the treaty sound serious)</w:t>
            </w:r>
          </w:p>
        </w:tc>
      </w:tr>
      <w:tr w:rsidR="00915EFF" w:rsidRPr="00915EFF" w:rsidTr="00B4405D">
        <w:tc>
          <w:tcPr>
            <w:tcW w:w="2358" w:type="dxa"/>
          </w:tcPr>
          <w:p w:rsidR="00915EFF" w:rsidRPr="00915EFF" w:rsidRDefault="00915EFF" w:rsidP="00915EFF">
            <w:pPr>
              <w:spacing w:before="120" w:after="120" w:line="240" w:lineRule="auto"/>
              <w:rPr>
                <w:sz w:val="24"/>
                <w:szCs w:val="24"/>
              </w:rPr>
            </w:pPr>
            <w:r w:rsidRPr="00915EFF">
              <w:rPr>
                <w:sz w:val="24"/>
                <w:szCs w:val="24"/>
              </w:rPr>
              <w:t>abrogated</w:t>
            </w:r>
          </w:p>
        </w:tc>
        <w:tc>
          <w:tcPr>
            <w:tcW w:w="4026" w:type="dxa"/>
          </w:tcPr>
          <w:p w:rsidR="00915EFF" w:rsidRPr="00915EFF" w:rsidRDefault="00915EFF" w:rsidP="00915EFF">
            <w:pPr>
              <w:spacing w:before="120" w:after="120" w:line="240" w:lineRule="auto"/>
              <w:rPr>
                <w:sz w:val="24"/>
                <w:szCs w:val="24"/>
              </w:rPr>
            </w:pPr>
            <w:r w:rsidRPr="00915EFF">
              <w:rPr>
                <w:sz w:val="24"/>
                <w:szCs w:val="24"/>
              </w:rPr>
              <w:t>“abolished, annulled”</w:t>
            </w:r>
          </w:p>
        </w:tc>
        <w:tc>
          <w:tcPr>
            <w:tcW w:w="3192" w:type="dxa"/>
          </w:tcPr>
          <w:p w:rsidR="00915EFF" w:rsidRPr="00915EFF" w:rsidRDefault="00915EFF" w:rsidP="00915EFF">
            <w:pPr>
              <w:spacing w:before="120" w:after="120" w:line="240" w:lineRule="auto"/>
              <w:rPr>
                <w:sz w:val="24"/>
                <w:szCs w:val="24"/>
              </w:rPr>
            </w:pPr>
            <w:r w:rsidRPr="00915EFF">
              <w:rPr>
                <w:sz w:val="24"/>
                <w:szCs w:val="24"/>
              </w:rPr>
              <w:t xml:space="preserve">One clue is the </w:t>
            </w:r>
            <w:proofErr w:type="spellStart"/>
            <w:r w:rsidRPr="00915EFF">
              <w:rPr>
                <w:sz w:val="24"/>
                <w:szCs w:val="24"/>
                <w:u w:val="single"/>
              </w:rPr>
              <w:t>synonym</w:t>
            </w:r>
            <w:r w:rsidRPr="00915EFF">
              <w:rPr>
                <w:sz w:val="24"/>
                <w:szCs w:val="24"/>
              </w:rPr>
              <w:t>,”broken</w:t>
            </w:r>
            <w:proofErr w:type="spellEnd"/>
            <w:r w:rsidRPr="00915EFF">
              <w:rPr>
                <w:sz w:val="24"/>
                <w:szCs w:val="24"/>
              </w:rPr>
              <w:t xml:space="preserve">”; another clue is the </w:t>
            </w:r>
            <w:r w:rsidRPr="00915EFF">
              <w:rPr>
                <w:sz w:val="24"/>
                <w:szCs w:val="24"/>
                <w:u w:val="single"/>
              </w:rPr>
              <w:t>contrast</w:t>
            </w:r>
            <w:r w:rsidRPr="00915EFF">
              <w:rPr>
                <w:sz w:val="24"/>
                <w:szCs w:val="24"/>
              </w:rPr>
              <w:t xml:space="preserve"> between a broken treaty and the promise of “forever”</w:t>
            </w:r>
          </w:p>
        </w:tc>
      </w:tr>
      <w:tr w:rsidR="00915EFF" w:rsidRPr="00915EFF" w:rsidTr="00B4405D">
        <w:tc>
          <w:tcPr>
            <w:tcW w:w="2358" w:type="dxa"/>
          </w:tcPr>
          <w:p w:rsidR="00915EFF" w:rsidRPr="00915EFF" w:rsidRDefault="00915EFF" w:rsidP="00915EFF">
            <w:pPr>
              <w:spacing w:before="120" w:after="120" w:line="240" w:lineRule="auto"/>
              <w:rPr>
                <w:sz w:val="24"/>
                <w:szCs w:val="24"/>
              </w:rPr>
            </w:pPr>
            <w:r w:rsidRPr="00915EFF">
              <w:rPr>
                <w:sz w:val="24"/>
                <w:szCs w:val="24"/>
              </w:rPr>
              <w:t>on behalf of</w:t>
            </w:r>
          </w:p>
        </w:tc>
        <w:tc>
          <w:tcPr>
            <w:tcW w:w="4026" w:type="dxa"/>
          </w:tcPr>
          <w:p w:rsidR="00915EFF" w:rsidRPr="00915EFF" w:rsidRDefault="00915EFF" w:rsidP="00915EFF">
            <w:pPr>
              <w:spacing w:before="120" w:after="120" w:line="240" w:lineRule="auto"/>
              <w:rPr>
                <w:sz w:val="24"/>
                <w:szCs w:val="24"/>
              </w:rPr>
            </w:pPr>
            <w:r w:rsidRPr="00915EFF">
              <w:rPr>
                <w:sz w:val="24"/>
                <w:szCs w:val="24"/>
              </w:rPr>
              <w:t>“in support or defense of; in the interest of”</w:t>
            </w:r>
          </w:p>
        </w:tc>
        <w:tc>
          <w:tcPr>
            <w:tcW w:w="3192" w:type="dxa"/>
          </w:tcPr>
          <w:p w:rsidR="00915EFF" w:rsidRPr="00915EFF" w:rsidRDefault="00915EFF" w:rsidP="00915EFF">
            <w:pPr>
              <w:spacing w:before="120" w:after="120" w:line="240" w:lineRule="auto"/>
              <w:rPr>
                <w:sz w:val="24"/>
                <w:szCs w:val="24"/>
              </w:rPr>
            </w:pPr>
            <w:r w:rsidRPr="00915EFF">
              <w:rPr>
                <w:sz w:val="24"/>
                <w:szCs w:val="24"/>
                <w:u w:val="single"/>
              </w:rPr>
              <w:t>General sense</w:t>
            </w:r>
            <w:r w:rsidRPr="00915EFF">
              <w:rPr>
                <w:sz w:val="24"/>
                <w:szCs w:val="24"/>
              </w:rPr>
              <w:t xml:space="preserve"> (the U.S. government was one party to the treaty)</w:t>
            </w:r>
          </w:p>
        </w:tc>
      </w:tr>
    </w:tbl>
    <w:p w:rsidR="00915EFF" w:rsidRPr="00915EFF" w:rsidRDefault="00915EFF" w:rsidP="00915EFF">
      <w:pPr>
        <w:spacing w:after="200"/>
      </w:pPr>
    </w:p>
    <w:p w:rsidR="00915EFF" w:rsidRPr="00915EFF" w:rsidRDefault="00915EFF" w:rsidP="00915EFF">
      <w:pPr>
        <w:spacing w:after="200"/>
      </w:pPr>
      <w:r w:rsidRPr="00915EFF">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915EFF" w:rsidRPr="00915EFF" w:rsidTr="00B4405D">
        <w:tc>
          <w:tcPr>
            <w:tcW w:w="9576" w:type="dxa"/>
            <w:shd w:val="clear" w:color="auto" w:fill="auto"/>
          </w:tcPr>
          <w:p w:rsidR="00915EFF" w:rsidRPr="00915EFF" w:rsidRDefault="00915EFF" w:rsidP="00915EFF">
            <w:pPr>
              <w:spacing w:before="120" w:after="120" w:line="240" w:lineRule="auto"/>
              <w:rPr>
                <w:b/>
                <w:sz w:val="32"/>
                <w:szCs w:val="32"/>
              </w:rPr>
            </w:pPr>
            <w:r w:rsidRPr="00915EFF">
              <w:rPr>
                <w:b/>
                <w:sz w:val="32"/>
                <w:szCs w:val="32"/>
              </w:rPr>
              <w:lastRenderedPageBreak/>
              <w:br w:type="page"/>
              <w:t>Part D</w:t>
            </w:r>
          </w:p>
        </w:tc>
      </w:tr>
    </w:tbl>
    <w:p w:rsidR="00915EFF" w:rsidRPr="00915EFF" w:rsidRDefault="00915EFF" w:rsidP="00915EFF">
      <w:pPr>
        <w:spacing w:after="20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3600"/>
        <w:gridCol w:w="3618"/>
      </w:tblGrid>
      <w:tr w:rsidR="00915EFF" w:rsidRPr="00915EFF" w:rsidTr="00B4405D">
        <w:tc>
          <w:tcPr>
            <w:tcW w:w="2358" w:type="dxa"/>
            <w:shd w:val="pct10" w:color="auto" w:fill="auto"/>
          </w:tcPr>
          <w:p w:rsidR="00915EFF" w:rsidRPr="00915EFF" w:rsidRDefault="00915EFF" w:rsidP="00915EFF">
            <w:pPr>
              <w:spacing w:before="120" w:after="120" w:line="240" w:lineRule="auto"/>
              <w:jc w:val="center"/>
              <w:rPr>
                <w:sz w:val="24"/>
                <w:szCs w:val="24"/>
              </w:rPr>
            </w:pPr>
            <w:r w:rsidRPr="00915EFF">
              <w:rPr>
                <w:b/>
                <w:sz w:val="24"/>
                <w:szCs w:val="24"/>
              </w:rPr>
              <w:t>UNFAMILIAR WORD</w:t>
            </w:r>
            <w:r w:rsidRPr="00915EFF">
              <w:rPr>
                <w:sz w:val="24"/>
                <w:szCs w:val="24"/>
              </w:rPr>
              <w:br/>
              <w:t>(possible answers)</w:t>
            </w:r>
          </w:p>
        </w:tc>
        <w:tc>
          <w:tcPr>
            <w:tcW w:w="3600" w:type="dxa"/>
            <w:shd w:val="pct10" w:color="auto" w:fill="auto"/>
          </w:tcPr>
          <w:p w:rsidR="00915EFF" w:rsidRPr="00915EFF" w:rsidRDefault="00915EFF" w:rsidP="00915EFF">
            <w:pPr>
              <w:spacing w:before="120" w:after="120" w:line="240" w:lineRule="auto"/>
              <w:jc w:val="center"/>
              <w:rPr>
                <w:b/>
                <w:sz w:val="24"/>
                <w:szCs w:val="24"/>
              </w:rPr>
            </w:pPr>
            <w:r w:rsidRPr="00915EFF">
              <w:rPr>
                <w:b/>
                <w:sz w:val="24"/>
                <w:szCs w:val="24"/>
              </w:rPr>
              <w:t>Meaning</w:t>
            </w:r>
          </w:p>
        </w:tc>
        <w:tc>
          <w:tcPr>
            <w:tcW w:w="3618" w:type="dxa"/>
            <w:shd w:val="pct10" w:color="auto" w:fill="auto"/>
          </w:tcPr>
          <w:p w:rsidR="00915EFF" w:rsidRPr="00915EFF" w:rsidRDefault="00915EFF" w:rsidP="00915EFF">
            <w:pPr>
              <w:spacing w:before="120" w:after="120" w:line="240" w:lineRule="auto"/>
              <w:jc w:val="center"/>
              <w:rPr>
                <w:b/>
                <w:sz w:val="24"/>
                <w:szCs w:val="24"/>
              </w:rPr>
            </w:pPr>
            <w:r w:rsidRPr="00915EFF">
              <w:rPr>
                <w:b/>
                <w:sz w:val="24"/>
                <w:szCs w:val="24"/>
              </w:rPr>
              <w:t>Clues from Context</w:t>
            </w:r>
          </w:p>
        </w:tc>
      </w:tr>
      <w:tr w:rsidR="00915EFF" w:rsidRPr="00915EFF" w:rsidTr="00B4405D">
        <w:tc>
          <w:tcPr>
            <w:tcW w:w="2358" w:type="dxa"/>
          </w:tcPr>
          <w:p w:rsidR="00915EFF" w:rsidRPr="00915EFF" w:rsidRDefault="00915EFF" w:rsidP="00915EFF">
            <w:pPr>
              <w:spacing w:before="120" w:after="120" w:line="240" w:lineRule="auto"/>
              <w:rPr>
                <w:sz w:val="24"/>
                <w:szCs w:val="24"/>
              </w:rPr>
            </w:pPr>
            <w:r w:rsidRPr="00915EFF">
              <w:rPr>
                <w:sz w:val="24"/>
                <w:szCs w:val="24"/>
              </w:rPr>
              <w:t>clergyman</w:t>
            </w:r>
          </w:p>
        </w:tc>
        <w:tc>
          <w:tcPr>
            <w:tcW w:w="3600" w:type="dxa"/>
          </w:tcPr>
          <w:p w:rsidR="00915EFF" w:rsidRPr="00915EFF" w:rsidRDefault="00915EFF" w:rsidP="00915EFF">
            <w:pPr>
              <w:spacing w:before="120" w:after="120" w:line="240" w:lineRule="auto"/>
              <w:rPr>
                <w:sz w:val="24"/>
                <w:szCs w:val="24"/>
              </w:rPr>
            </w:pPr>
            <w:r w:rsidRPr="00915EFF">
              <w:rPr>
                <w:sz w:val="24"/>
                <w:szCs w:val="24"/>
              </w:rPr>
              <w:t>“</w:t>
            </w:r>
            <w:proofErr w:type="gramStart"/>
            <w:r w:rsidRPr="00915EFF">
              <w:rPr>
                <w:sz w:val="24"/>
                <w:szCs w:val="24"/>
              </w:rPr>
              <w:t>someone</w:t>
            </w:r>
            <w:proofErr w:type="gramEnd"/>
            <w:r w:rsidRPr="00915EFF">
              <w:rPr>
                <w:sz w:val="24"/>
                <w:szCs w:val="24"/>
              </w:rPr>
              <w:t xml:space="preserve"> ordained to perform religious functions—minister, pastor, priest, etc.)</w:t>
            </w:r>
          </w:p>
        </w:tc>
        <w:tc>
          <w:tcPr>
            <w:tcW w:w="3618" w:type="dxa"/>
          </w:tcPr>
          <w:p w:rsidR="00915EFF" w:rsidRPr="00915EFF" w:rsidRDefault="00915EFF" w:rsidP="00915EFF">
            <w:pPr>
              <w:spacing w:before="120" w:after="120" w:line="240" w:lineRule="auto"/>
              <w:rPr>
                <w:sz w:val="24"/>
                <w:szCs w:val="24"/>
              </w:rPr>
            </w:pPr>
            <w:r w:rsidRPr="00915EFF">
              <w:rPr>
                <w:sz w:val="24"/>
                <w:szCs w:val="24"/>
                <w:u w:val="single"/>
              </w:rPr>
              <w:t>General sense</w:t>
            </w:r>
            <w:r w:rsidRPr="00915EFF">
              <w:rPr>
                <w:sz w:val="24"/>
                <w:szCs w:val="24"/>
              </w:rPr>
              <w:t xml:space="preserve"> (“his congregation,” “wants to build . . . a prayer room,” “Muslim”)</w:t>
            </w:r>
          </w:p>
        </w:tc>
      </w:tr>
      <w:tr w:rsidR="00915EFF" w:rsidRPr="00915EFF" w:rsidTr="00B4405D">
        <w:tc>
          <w:tcPr>
            <w:tcW w:w="2358" w:type="dxa"/>
          </w:tcPr>
          <w:p w:rsidR="00915EFF" w:rsidRPr="00915EFF" w:rsidRDefault="00915EFF" w:rsidP="00915EFF">
            <w:pPr>
              <w:spacing w:before="120" w:after="120" w:line="240" w:lineRule="auto"/>
              <w:rPr>
                <w:sz w:val="24"/>
                <w:szCs w:val="24"/>
              </w:rPr>
            </w:pPr>
            <w:r w:rsidRPr="00915EFF">
              <w:rPr>
                <w:sz w:val="24"/>
                <w:szCs w:val="24"/>
              </w:rPr>
              <w:t>denounce</w:t>
            </w:r>
          </w:p>
        </w:tc>
        <w:tc>
          <w:tcPr>
            <w:tcW w:w="3600" w:type="dxa"/>
          </w:tcPr>
          <w:p w:rsidR="00915EFF" w:rsidRPr="00915EFF" w:rsidRDefault="00915EFF" w:rsidP="00915EFF">
            <w:pPr>
              <w:spacing w:before="120" w:after="120" w:line="240" w:lineRule="auto"/>
              <w:rPr>
                <w:sz w:val="24"/>
                <w:szCs w:val="24"/>
              </w:rPr>
            </w:pPr>
            <w:r w:rsidRPr="00915EFF">
              <w:rPr>
                <w:sz w:val="24"/>
                <w:szCs w:val="24"/>
              </w:rPr>
              <w:t>“to condemn publicly”</w:t>
            </w:r>
          </w:p>
        </w:tc>
        <w:tc>
          <w:tcPr>
            <w:tcW w:w="3618" w:type="dxa"/>
          </w:tcPr>
          <w:p w:rsidR="00915EFF" w:rsidRPr="00915EFF" w:rsidRDefault="00915EFF" w:rsidP="00915EFF">
            <w:pPr>
              <w:spacing w:before="120" w:after="120" w:line="240" w:lineRule="auto"/>
              <w:rPr>
                <w:sz w:val="24"/>
                <w:szCs w:val="24"/>
              </w:rPr>
            </w:pPr>
            <w:r w:rsidRPr="00915EFF">
              <w:rPr>
                <w:sz w:val="24"/>
                <w:szCs w:val="24"/>
              </w:rPr>
              <w:t xml:space="preserve">“be good Americans and good Muslims” and “adversary [of Osama bin Laden]”—both of these are </w:t>
            </w:r>
            <w:r w:rsidRPr="00915EFF">
              <w:rPr>
                <w:sz w:val="24"/>
                <w:szCs w:val="24"/>
                <w:u w:val="single"/>
              </w:rPr>
              <w:t>examples</w:t>
            </w:r>
            <w:r w:rsidRPr="00915EFF">
              <w:rPr>
                <w:sz w:val="24"/>
                <w:szCs w:val="24"/>
              </w:rPr>
              <w:t xml:space="preserve"> of “denouncing terrorism”</w:t>
            </w:r>
          </w:p>
        </w:tc>
      </w:tr>
      <w:tr w:rsidR="00915EFF" w:rsidRPr="00915EFF" w:rsidTr="00B4405D">
        <w:tc>
          <w:tcPr>
            <w:tcW w:w="2358" w:type="dxa"/>
          </w:tcPr>
          <w:p w:rsidR="00915EFF" w:rsidRPr="00915EFF" w:rsidRDefault="00915EFF" w:rsidP="00915EFF">
            <w:pPr>
              <w:spacing w:before="120" w:after="120" w:line="240" w:lineRule="auto"/>
              <w:rPr>
                <w:sz w:val="24"/>
                <w:szCs w:val="24"/>
              </w:rPr>
            </w:pPr>
            <w:r w:rsidRPr="00915EFF">
              <w:rPr>
                <w:sz w:val="24"/>
                <w:szCs w:val="24"/>
              </w:rPr>
              <w:t>admonish</w:t>
            </w:r>
          </w:p>
        </w:tc>
        <w:tc>
          <w:tcPr>
            <w:tcW w:w="3600" w:type="dxa"/>
          </w:tcPr>
          <w:p w:rsidR="00915EFF" w:rsidRPr="00915EFF" w:rsidRDefault="00915EFF" w:rsidP="00915EFF">
            <w:pPr>
              <w:spacing w:before="120" w:after="120" w:line="240" w:lineRule="auto"/>
              <w:rPr>
                <w:sz w:val="24"/>
                <w:szCs w:val="24"/>
              </w:rPr>
            </w:pPr>
            <w:r w:rsidRPr="00915EFF">
              <w:rPr>
                <w:sz w:val="24"/>
                <w:szCs w:val="24"/>
              </w:rPr>
              <w:t>“to express disapproval in a gentle or earnest manner”</w:t>
            </w:r>
          </w:p>
        </w:tc>
        <w:tc>
          <w:tcPr>
            <w:tcW w:w="3618" w:type="dxa"/>
          </w:tcPr>
          <w:p w:rsidR="00915EFF" w:rsidRPr="00915EFF" w:rsidRDefault="00915EFF" w:rsidP="00915EFF">
            <w:pPr>
              <w:spacing w:before="120" w:after="120" w:line="240" w:lineRule="auto"/>
              <w:rPr>
                <w:sz w:val="24"/>
                <w:szCs w:val="24"/>
              </w:rPr>
            </w:pPr>
            <w:r w:rsidRPr="00915EFF">
              <w:rPr>
                <w:sz w:val="24"/>
                <w:szCs w:val="24"/>
                <w:u w:val="single"/>
              </w:rPr>
              <w:t>General sense</w:t>
            </w:r>
            <w:r w:rsidRPr="00915EFF">
              <w:rPr>
                <w:sz w:val="24"/>
                <w:szCs w:val="24"/>
              </w:rPr>
              <w:t xml:space="preserve"> (the clergyman seems to be advising people in his congregation NOT to do something)</w:t>
            </w:r>
          </w:p>
        </w:tc>
      </w:tr>
      <w:tr w:rsidR="00915EFF" w:rsidRPr="00915EFF" w:rsidTr="00B4405D">
        <w:tc>
          <w:tcPr>
            <w:tcW w:w="2358" w:type="dxa"/>
          </w:tcPr>
          <w:p w:rsidR="00915EFF" w:rsidRPr="00915EFF" w:rsidRDefault="00915EFF" w:rsidP="00915EFF">
            <w:pPr>
              <w:spacing w:before="120" w:after="120" w:line="240" w:lineRule="auto"/>
              <w:rPr>
                <w:sz w:val="24"/>
                <w:szCs w:val="24"/>
              </w:rPr>
            </w:pPr>
            <w:r w:rsidRPr="00915EFF">
              <w:rPr>
                <w:sz w:val="24"/>
                <w:szCs w:val="24"/>
              </w:rPr>
              <w:t>adversary</w:t>
            </w:r>
          </w:p>
        </w:tc>
        <w:tc>
          <w:tcPr>
            <w:tcW w:w="3600" w:type="dxa"/>
          </w:tcPr>
          <w:p w:rsidR="00915EFF" w:rsidRPr="00915EFF" w:rsidRDefault="00915EFF" w:rsidP="00915EFF">
            <w:pPr>
              <w:spacing w:before="120" w:after="120" w:line="240" w:lineRule="auto"/>
              <w:rPr>
                <w:sz w:val="24"/>
                <w:szCs w:val="24"/>
              </w:rPr>
            </w:pPr>
            <w:r w:rsidRPr="00915EFF">
              <w:rPr>
                <w:sz w:val="24"/>
                <w:szCs w:val="24"/>
              </w:rPr>
              <w:t>“enemy”</w:t>
            </w:r>
          </w:p>
        </w:tc>
        <w:tc>
          <w:tcPr>
            <w:tcW w:w="3618" w:type="dxa"/>
          </w:tcPr>
          <w:p w:rsidR="00915EFF" w:rsidRPr="00915EFF" w:rsidRDefault="00915EFF" w:rsidP="00915EFF">
            <w:pPr>
              <w:spacing w:before="120" w:after="120" w:line="240" w:lineRule="auto"/>
              <w:rPr>
                <w:sz w:val="24"/>
                <w:szCs w:val="24"/>
              </w:rPr>
            </w:pPr>
            <w:r w:rsidRPr="00915EFF">
              <w:rPr>
                <w:sz w:val="24"/>
                <w:szCs w:val="24"/>
              </w:rPr>
              <w:t xml:space="preserve">The clue is the </w:t>
            </w:r>
            <w:r w:rsidRPr="00915EFF">
              <w:rPr>
                <w:sz w:val="24"/>
                <w:szCs w:val="24"/>
                <w:u w:val="single"/>
              </w:rPr>
              <w:t>antonym</w:t>
            </w:r>
            <w:r w:rsidRPr="00915EFF">
              <w:rPr>
                <w:sz w:val="24"/>
                <w:szCs w:val="24"/>
              </w:rPr>
              <w:t>, “ally”</w:t>
            </w:r>
          </w:p>
        </w:tc>
      </w:tr>
      <w:tr w:rsidR="00915EFF" w:rsidRPr="00915EFF" w:rsidTr="00B4405D">
        <w:tc>
          <w:tcPr>
            <w:tcW w:w="2358" w:type="dxa"/>
          </w:tcPr>
          <w:p w:rsidR="00915EFF" w:rsidRPr="00915EFF" w:rsidRDefault="00915EFF" w:rsidP="00915EFF">
            <w:pPr>
              <w:spacing w:before="120" w:after="120" w:line="240" w:lineRule="auto"/>
              <w:rPr>
                <w:sz w:val="24"/>
                <w:szCs w:val="24"/>
              </w:rPr>
            </w:pPr>
            <w:r w:rsidRPr="00915EFF">
              <w:rPr>
                <w:sz w:val="24"/>
                <w:szCs w:val="24"/>
              </w:rPr>
              <w:t>demagoguery</w:t>
            </w:r>
          </w:p>
        </w:tc>
        <w:tc>
          <w:tcPr>
            <w:tcW w:w="3600" w:type="dxa"/>
          </w:tcPr>
          <w:p w:rsidR="00915EFF" w:rsidRPr="00915EFF" w:rsidRDefault="00915EFF" w:rsidP="00915EFF">
            <w:pPr>
              <w:spacing w:before="120" w:after="120" w:line="240" w:lineRule="auto"/>
              <w:rPr>
                <w:sz w:val="24"/>
                <w:szCs w:val="24"/>
              </w:rPr>
            </w:pPr>
            <w:r w:rsidRPr="00915EFF">
              <w:rPr>
                <w:sz w:val="24"/>
                <w:szCs w:val="24"/>
              </w:rPr>
              <w:t>“a leader’s use of popular prejudices to gain power”</w:t>
            </w:r>
          </w:p>
        </w:tc>
        <w:tc>
          <w:tcPr>
            <w:tcW w:w="3618" w:type="dxa"/>
          </w:tcPr>
          <w:p w:rsidR="00915EFF" w:rsidRPr="00915EFF" w:rsidRDefault="00915EFF" w:rsidP="00915EFF">
            <w:pPr>
              <w:spacing w:before="120" w:after="120" w:line="240" w:lineRule="auto"/>
              <w:rPr>
                <w:sz w:val="24"/>
                <w:szCs w:val="24"/>
              </w:rPr>
            </w:pPr>
            <w:r w:rsidRPr="00915EFF">
              <w:rPr>
                <w:sz w:val="24"/>
                <w:szCs w:val="24"/>
                <w:u w:val="single"/>
              </w:rPr>
              <w:t>General sense</w:t>
            </w:r>
            <w:r w:rsidRPr="00915EFF">
              <w:rPr>
                <w:sz w:val="24"/>
                <w:szCs w:val="24"/>
              </w:rPr>
              <w:t xml:space="preserve"> (“popular prejudice,” “politician,” etc.) Also note the root word, “</w:t>
            </w:r>
            <w:proofErr w:type="spellStart"/>
            <w:r w:rsidRPr="00915EFF">
              <w:rPr>
                <w:sz w:val="24"/>
                <w:szCs w:val="24"/>
              </w:rPr>
              <w:t>dem</w:t>
            </w:r>
            <w:proofErr w:type="spellEnd"/>
            <w:r w:rsidRPr="00915EFF">
              <w:rPr>
                <w:sz w:val="24"/>
                <w:szCs w:val="24"/>
              </w:rPr>
              <w:t>-” (people)</w:t>
            </w:r>
          </w:p>
        </w:tc>
      </w:tr>
    </w:tbl>
    <w:p w:rsidR="00915EFF" w:rsidRPr="00915EFF" w:rsidRDefault="00915EFF" w:rsidP="00915EFF">
      <w:pPr>
        <w:spacing w:after="200"/>
        <w:rPr>
          <w:sz w:val="24"/>
          <w:szCs w:val="24"/>
        </w:rPr>
      </w:pPr>
    </w:p>
    <w:p w:rsidR="00915EFF" w:rsidRPr="00915EFF" w:rsidRDefault="00915EFF" w:rsidP="00915EFF">
      <w:pPr>
        <w:spacing w:after="200"/>
        <w:jc w:val="center"/>
        <w:rPr>
          <w:sz w:val="40"/>
          <w:szCs w:val="40"/>
        </w:rPr>
      </w:pPr>
      <w:r w:rsidRPr="00915EFF">
        <w:rPr>
          <w:sz w:val="24"/>
          <w:szCs w:val="24"/>
        </w:rPr>
        <w:br w:type="page"/>
      </w:r>
      <w:r w:rsidRPr="00915EFF">
        <w:rPr>
          <w:sz w:val="40"/>
          <w:szCs w:val="40"/>
        </w:rPr>
        <w:lastRenderedPageBreak/>
        <w:t>Vocabulary Building – Quiz Answer Key</w:t>
      </w:r>
    </w:p>
    <w:p w:rsidR="00915EFF" w:rsidRPr="00915EFF" w:rsidRDefault="00915EFF" w:rsidP="00BE149A">
      <w:pPr>
        <w:numPr>
          <w:ilvl w:val="0"/>
          <w:numId w:val="86"/>
        </w:numPr>
        <w:tabs>
          <w:tab w:val="left" w:pos="360"/>
        </w:tabs>
        <w:suppressAutoHyphens/>
        <w:spacing w:after="200"/>
        <w:ind w:left="360"/>
        <w:rPr>
          <w:rFonts w:cs="Calibri"/>
          <w:sz w:val="24"/>
          <w:szCs w:val="24"/>
          <w:lang w:eastAsia="ar-SA"/>
        </w:rPr>
      </w:pPr>
      <w:r w:rsidRPr="00915EFF">
        <w:rPr>
          <w:rFonts w:cs="Calibri"/>
          <w:sz w:val="24"/>
          <w:szCs w:val="24"/>
          <w:lang w:eastAsia="ar-SA"/>
        </w:rPr>
        <w:t>Name three or four strategies for understanding unfamiliar words.</w:t>
      </w:r>
      <w:r w:rsidRPr="00915EFF">
        <w:rPr>
          <w:rFonts w:cs="Calibri"/>
          <w:sz w:val="24"/>
          <w:szCs w:val="24"/>
          <w:lang w:eastAsia="ar-SA"/>
        </w:rPr>
        <w:br/>
      </w:r>
      <w:r w:rsidRPr="00915EFF">
        <w:rPr>
          <w:rFonts w:cs="Calibri"/>
          <w:bCs/>
          <w:sz w:val="24"/>
          <w:szCs w:val="24"/>
          <w:lang w:eastAsia="ar-SA"/>
        </w:rPr>
        <w:t>Use context clues</w:t>
      </w:r>
      <w:r w:rsidRPr="00915EFF">
        <w:rPr>
          <w:rFonts w:cs="Calibri"/>
          <w:sz w:val="24"/>
          <w:szCs w:val="24"/>
          <w:lang w:eastAsia="ar-SA"/>
        </w:rPr>
        <w:br/>
      </w:r>
      <w:r w:rsidRPr="00915EFF">
        <w:rPr>
          <w:rFonts w:cs="Calibri"/>
          <w:bCs/>
          <w:sz w:val="24"/>
          <w:szCs w:val="24"/>
          <w:lang w:eastAsia="ar-SA"/>
        </w:rPr>
        <w:t>Recognize word parts</w:t>
      </w:r>
      <w:r w:rsidRPr="00915EFF">
        <w:rPr>
          <w:rFonts w:cs="Calibri"/>
          <w:bCs/>
          <w:sz w:val="24"/>
          <w:szCs w:val="24"/>
          <w:lang w:eastAsia="ar-SA"/>
        </w:rPr>
        <w:br/>
        <w:t>Use the dictionary</w:t>
      </w:r>
      <w:r w:rsidRPr="00915EFF">
        <w:rPr>
          <w:rFonts w:cs="Calibri"/>
          <w:bCs/>
          <w:sz w:val="24"/>
          <w:szCs w:val="24"/>
          <w:lang w:eastAsia="ar-SA"/>
        </w:rPr>
        <w:br/>
        <w:t>Read more, and often</w:t>
      </w:r>
    </w:p>
    <w:p w:rsidR="00915EFF" w:rsidRPr="00915EFF" w:rsidRDefault="00915EFF" w:rsidP="00BE149A">
      <w:pPr>
        <w:numPr>
          <w:ilvl w:val="0"/>
          <w:numId w:val="86"/>
        </w:numPr>
        <w:tabs>
          <w:tab w:val="left" w:pos="360"/>
        </w:tabs>
        <w:suppressAutoHyphens/>
        <w:spacing w:after="200"/>
        <w:ind w:left="360"/>
        <w:rPr>
          <w:rFonts w:cs="Calibri"/>
          <w:sz w:val="24"/>
          <w:szCs w:val="24"/>
          <w:lang w:eastAsia="ar-SA"/>
        </w:rPr>
      </w:pPr>
      <w:r w:rsidRPr="00915EFF">
        <w:rPr>
          <w:rFonts w:cs="Calibri"/>
          <w:sz w:val="24"/>
          <w:szCs w:val="24"/>
          <w:lang w:eastAsia="ar-SA"/>
        </w:rPr>
        <w:t>Name some contextual clues you can use to guess the meaning of unfamiliar words.</w:t>
      </w:r>
      <w:r w:rsidRPr="00915EFF">
        <w:rPr>
          <w:rFonts w:cs="Calibri"/>
          <w:sz w:val="24"/>
          <w:szCs w:val="24"/>
          <w:lang w:eastAsia="ar-SA"/>
        </w:rPr>
        <w:br/>
        <w:t>Definitions, synonyms, antonyms, examples, contrast, general sense</w:t>
      </w:r>
    </w:p>
    <w:p w:rsidR="00915EFF" w:rsidRPr="00915EFF" w:rsidRDefault="00915EFF" w:rsidP="00BE149A">
      <w:pPr>
        <w:numPr>
          <w:ilvl w:val="0"/>
          <w:numId w:val="86"/>
        </w:numPr>
        <w:tabs>
          <w:tab w:val="left" w:pos="360"/>
        </w:tabs>
        <w:suppressAutoHyphens/>
        <w:spacing w:after="200"/>
        <w:ind w:left="360"/>
        <w:rPr>
          <w:rFonts w:cs="Calibri"/>
          <w:sz w:val="24"/>
          <w:szCs w:val="24"/>
          <w:lang w:eastAsia="ar-SA"/>
        </w:rPr>
      </w:pPr>
      <w:r w:rsidRPr="00915EFF">
        <w:rPr>
          <w:rFonts w:cs="Calibri"/>
          <w:sz w:val="24"/>
          <w:szCs w:val="24"/>
          <w:lang w:eastAsia="ar-SA"/>
        </w:rPr>
        <w:t>Why is “reading more, and often” an effective strategy for dealing with new vocabulary?</w:t>
      </w:r>
      <w:r w:rsidRPr="00915EFF">
        <w:rPr>
          <w:rFonts w:cs="Calibri"/>
          <w:sz w:val="24"/>
          <w:szCs w:val="24"/>
          <w:lang w:eastAsia="ar-SA"/>
        </w:rPr>
        <w:br/>
      </w:r>
      <w:r w:rsidRPr="00915EFF">
        <w:rPr>
          <w:rFonts w:cs="Calibri"/>
          <w:bCs/>
          <w:sz w:val="24"/>
          <w:szCs w:val="24"/>
          <w:lang w:eastAsia="ar-SA"/>
        </w:rPr>
        <w:t>The more you read, the more times you will encounter particular words—in context.</w:t>
      </w:r>
    </w:p>
    <w:p w:rsidR="004D7E8B" w:rsidRPr="00AC5AD4" w:rsidRDefault="004D7E8B">
      <w:pPr>
        <w:spacing w:line="240" w:lineRule="auto"/>
      </w:pPr>
      <w:r w:rsidRPr="00AC5AD4">
        <w:br w:type="page"/>
      </w:r>
    </w:p>
    <w:p w:rsidR="00AE525E" w:rsidRPr="00AE525E" w:rsidRDefault="00AE525E" w:rsidP="00CF0696">
      <w:pPr>
        <w:suppressAutoHyphens/>
        <w:spacing w:after="240" w:line="240" w:lineRule="auto"/>
        <w:jc w:val="center"/>
        <w:rPr>
          <w:rFonts w:ascii="Times New Roman" w:eastAsia="Times New Roman" w:hAnsi="Times New Roman"/>
          <w:b/>
          <w:sz w:val="24"/>
          <w:szCs w:val="24"/>
          <w:lang w:eastAsia="ar-SA"/>
        </w:rPr>
      </w:pPr>
      <w:r w:rsidRPr="00AE525E">
        <w:rPr>
          <w:rFonts w:ascii="Times New Roman" w:eastAsia="Times New Roman" w:hAnsi="Times New Roman"/>
          <w:sz w:val="40"/>
          <w:szCs w:val="40"/>
          <w:lang w:eastAsia="ar-SA"/>
        </w:rPr>
        <w:lastRenderedPageBreak/>
        <w:t>Writer’s Block – Worksheet Answer Key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AE525E" w:rsidRPr="00AE525E" w:rsidTr="00B4405D">
        <w:tc>
          <w:tcPr>
            <w:tcW w:w="9576" w:type="dxa"/>
            <w:shd w:val="clear" w:color="auto" w:fill="auto"/>
          </w:tcPr>
          <w:p w:rsidR="00AE525E" w:rsidRPr="00AE525E" w:rsidRDefault="00AE525E" w:rsidP="00AE525E">
            <w:pPr>
              <w:suppressAutoHyphens/>
              <w:spacing w:before="120" w:after="120" w:line="240" w:lineRule="auto"/>
              <w:rPr>
                <w:rFonts w:ascii="Times New Roman" w:eastAsia="Times New Roman" w:hAnsi="Times New Roman" w:cs="Calibri"/>
                <w:b/>
                <w:sz w:val="32"/>
                <w:szCs w:val="32"/>
                <w:u w:val="single"/>
                <w:lang w:eastAsia="ar-SA"/>
              </w:rPr>
            </w:pPr>
            <w:r w:rsidRPr="00AE525E">
              <w:rPr>
                <w:rFonts w:ascii="Times New Roman" w:eastAsia="Times New Roman" w:hAnsi="Times New Roman" w:cs="Calibri"/>
                <w:b/>
                <w:sz w:val="32"/>
                <w:szCs w:val="32"/>
                <w:lang w:eastAsia="ar-SA"/>
              </w:rPr>
              <w:t>Part A</w:t>
            </w:r>
          </w:p>
        </w:tc>
      </w:tr>
    </w:tbl>
    <w:p w:rsidR="00AE525E" w:rsidRPr="00AE525E" w:rsidRDefault="00AE525E" w:rsidP="00AE525E">
      <w:pPr>
        <w:spacing w:line="240" w:lineRule="auto"/>
        <w:rPr>
          <w:rFonts w:ascii="Times New Roman" w:eastAsia="Times New Roman" w:hAnsi="Times New Roman"/>
          <w:b/>
          <w:sz w:val="24"/>
          <w:szCs w:val="24"/>
          <w:lang w:eastAsia="ar-SA"/>
        </w:rPr>
      </w:pPr>
    </w:p>
    <w:p w:rsidR="00AE525E" w:rsidRPr="00AE525E" w:rsidRDefault="00AE525E" w:rsidP="00AE525E">
      <w:pPr>
        <w:suppressAutoHyphens/>
        <w:ind w:left="360" w:hanging="360"/>
        <w:rPr>
          <w:rFonts w:ascii="Times New Roman" w:eastAsia="Times New Roman" w:hAnsi="Times New Roman"/>
          <w:sz w:val="32"/>
          <w:szCs w:val="32"/>
          <w:lang w:eastAsia="ar-SA"/>
        </w:rPr>
      </w:pPr>
      <w:r w:rsidRPr="00AE525E">
        <w:rPr>
          <w:rFonts w:ascii="Times New Roman" w:eastAsia="Times New Roman" w:hAnsi="Times New Roman"/>
          <w:sz w:val="32"/>
          <w:szCs w:val="32"/>
          <w:lang w:eastAsia="ar-SA"/>
        </w:rPr>
        <w:t>a.</w:t>
      </w:r>
      <w:r w:rsidRPr="00AE525E">
        <w:rPr>
          <w:rFonts w:ascii="Times New Roman" w:eastAsia="Times New Roman" w:hAnsi="Times New Roman"/>
          <w:sz w:val="32"/>
          <w:szCs w:val="32"/>
          <w:lang w:eastAsia="ar-SA"/>
        </w:rPr>
        <w:tab/>
        <w:t>Students may note the following:</w:t>
      </w:r>
    </w:p>
    <w:p w:rsidR="00AE525E" w:rsidRPr="00AE525E" w:rsidRDefault="00AE525E" w:rsidP="00BE149A">
      <w:pPr>
        <w:numPr>
          <w:ilvl w:val="0"/>
          <w:numId w:val="51"/>
        </w:numPr>
        <w:suppressAutoHyphens/>
        <w:spacing w:after="120" w:line="240" w:lineRule="auto"/>
        <w:ind w:left="360"/>
        <w:rPr>
          <w:rFonts w:ascii="Times New Roman" w:eastAsia="Times New Roman" w:hAnsi="Times New Roman"/>
          <w:sz w:val="24"/>
          <w:szCs w:val="24"/>
          <w:lang w:eastAsia="ar-SA"/>
        </w:rPr>
      </w:pPr>
      <w:r w:rsidRPr="00AE525E">
        <w:rPr>
          <w:rFonts w:ascii="Times New Roman" w:eastAsia="Times New Roman" w:hAnsi="Times New Roman"/>
          <w:sz w:val="24"/>
          <w:szCs w:val="24"/>
          <w:lang w:eastAsia="ar-SA"/>
        </w:rPr>
        <w:t>Sheila may be distracted by personal issues (children to take care of,  not enough time for herself)</w:t>
      </w:r>
    </w:p>
    <w:p w:rsidR="00AE525E" w:rsidRPr="00AE525E" w:rsidRDefault="00AE525E" w:rsidP="00BE149A">
      <w:pPr>
        <w:numPr>
          <w:ilvl w:val="0"/>
          <w:numId w:val="51"/>
        </w:numPr>
        <w:suppressAutoHyphens/>
        <w:spacing w:after="120" w:line="240" w:lineRule="auto"/>
        <w:ind w:left="360"/>
        <w:rPr>
          <w:rFonts w:ascii="Times New Roman" w:eastAsia="Times New Roman" w:hAnsi="Times New Roman"/>
          <w:sz w:val="24"/>
          <w:szCs w:val="24"/>
          <w:lang w:eastAsia="ar-SA"/>
        </w:rPr>
      </w:pPr>
      <w:r w:rsidRPr="00AE525E">
        <w:rPr>
          <w:rFonts w:ascii="Times New Roman" w:eastAsia="Times New Roman" w:hAnsi="Times New Roman"/>
          <w:sz w:val="24"/>
          <w:szCs w:val="24"/>
          <w:lang w:eastAsia="ar-SA"/>
        </w:rPr>
        <w:t>She lacks confidence about being able to compete with younger students</w:t>
      </w:r>
    </w:p>
    <w:p w:rsidR="00AE525E" w:rsidRPr="00AE525E" w:rsidRDefault="00AE525E" w:rsidP="00BE149A">
      <w:pPr>
        <w:numPr>
          <w:ilvl w:val="0"/>
          <w:numId w:val="51"/>
        </w:numPr>
        <w:suppressAutoHyphens/>
        <w:spacing w:after="120" w:line="240" w:lineRule="auto"/>
        <w:ind w:left="360"/>
        <w:rPr>
          <w:rFonts w:ascii="Times New Roman" w:eastAsia="Times New Roman" w:hAnsi="Times New Roman"/>
          <w:sz w:val="24"/>
          <w:szCs w:val="24"/>
          <w:lang w:eastAsia="ar-SA"/>
        </w:rPr>
      </w:pPr>
      <w:r w:rsidRPr="00AE525E">
        <w:rPr>
          <w:rFonts w:ascii="Times New Roman" w:eastAsia="Times New Roman" w:hAnsi="Times New Roman"/>
          <w:sz w:val="24"/>
          <w:szCs w:val="24"/>
          <w:lang w:eastAsia="ar-SA"/>
        </w:rPr>
        <w:t>She may feel isolated (an older student among younger students)</w:t>
      </w:r>
    </w:p>
    <w:p w:rsidR="00AE525E" w:rsidRPr="00AE525E" w:rsidRDefault="00AE525E" w:rsidP="00BE149A">
      <w:pPr>
        <w:numPr>
          <w:ilvl w:val="0"/>
          <w:numId w:val="51"/>
        </w:numPr>
        <w:suppressAutoHyphens/>
        <w:spacing w:after="120" w:line="240" w:lineRule="auto"/>
        <w:ind w:left="360"/>
        <w:rPr>
          <w:rFonts w:ascii="Times New Roman" w:eastAsia="Times New Roman" w:hAnsi="Times New Roman"/>
          <w:sz w:val="24"/>
          <w:szCs w:val="24"/>
          <w:lang w:eastAsia="ar-SA"/>
        </w:rPr>
      </w:pPr>
      <w:r w:rsidRPr="00AE525E">
        <w:rPr>
          <w:rFonts w:ascii="Times New Roman" w:eastAsia="Times New Roman" w:hAnsi="Times New Roman"/>
          <w:sz w:val="24"/>
          <w:szCs w:val="24"/>
          <w:lang w:eastAsia="ar-SA"/>
        </w:rPr>
        <w:t>She may be feeling pressured by the deadline</w:t>
      </w:r>
    </w:p>
    <w:p w:rsidR="00AE525E" w:rsidRPr="00AE525E" w:rsidRDefault="00AE525E" w:rsidP="00BE149A">
      <w:pPr>
        <w:numPr>
          <w:ilvl w:val="0"/>
          <w:numId w:val="51"/>
        </w:numPr>
        <w:suppressAutoHyphens/>
        <w:spacing w:after="120" w:line="240" w:lineRule="auto"/>
        <w:ind w:left="360"/>
        <w:rPr>
          <w:rFonts w:ascii="Times New Roman" w:eastAsia="Times New Roman" w:hAnsi="Times New Roman"/>
          <w:sz w:val="24"/>
          <w:szCs w:val="24"/>
          <w:lang w:eastAsia="ar-SA"/>
        </w:rPr>
      </w:pPr>
      <w:r w:rsidRPr="00AE525E">
        <w:rPr>
          <w:rFonts w:ascii="Times New Roman" w:eastAsia="Times New Roman" w:hAnsi="Times New Roman"/>
          <w:sz w:val="24"/>
          <w:szCs w:val="24"/>
          <w:lang w:eastAsia="ar-SA"/>
        </w:rPr>
        <w:t>For Sheila, the paper topic may be difficult, uninteresting, or irrelevant (as it’s been some time since she was in high school)</w:t>
      </w:r>
      <w:r w:rsidRPr="00AE525E">
        <w:rPr>
          <w:rFonts w:ascii="Times New Roman" w:eastAsia="Times New Roman" w:hAnsi="Times New Roman"/>
          <w:sz w:val="24"/>
          <w:szCs w:val="24"/>
          <w:lang w:eastAsia="ar-SA"/>
        </w:rPr>
        <w:br/>
      </w:r>
    </w:p>
    <w:p w:rsidR="00AE525E" w:rsidRPr="00AE525E" w:rsidRDefault="00AE525E" w:rsidP="00AE525E">
      <w:pPr>
        <w:suppressAutoHyphens/>
        <w:spacing w:line="240" w:lineRule="auto"/>
        <w:ind w:left="360" w:hanging="360"/>
        <w:rPr>
          <w:rFonts w:ascii="Times New Roman" w:eastAsia="Times New Roman" w:hAnsi="Times New Roman"/>
          <w:sz w:val="32"/>
          <w:szCs w:val="32"/>
          <w:lang w:eastAsia="ar-SA"/>
        </w:rPr>
      </w:pPr>
      <w:r w:rsidRPr="00AE525E">
        <w:rPr>
          <w:rFonts w:ascii="Times New Roman" w:eastAsia="Times New Roman" w:hAnsi="Times New Roman"/>
          <w:sz w:val="32"/>
          <w:szCs w:val="32"/>
          <w:lang w:eastAsia="ar-SA"/>
        </w:rPr>
        <w:t>b.</w:t>
      </w:r>
      <w:r w:rsidRPr="00AE525E">
        <w:rPr>
          <w:rFonts w:ascii="Times New Roman" w:eastAsia="Times New Roman" w:hAnsi="Times New Roman"/>
          <w:sz w:val="32"/>
          <w:szCs w:val="32"/>
          <w:lang w:eastAsia="ar-SA"/>
        </w:rPr>
        <w:tab/>
        <w:t>Students may suggest the following:</w:t>
      </w:r>
    </w:p>
    <w:p w:rsidR="00AE525E" w:rsidRPr="00AE525E" w:rsidRDefault="00AE525E" w:rsidP="00BE149A">
      <w:pPr>
        <w:numPr>
          <w:ilvl w:val="0"/>
          <w:numId w:val="52"/>
        </w:numPr>
        <w:suppressAutoHyphens/>
        <w:spacing w:after="120" w:line="240" w:lineRule="auto"/>
        <w:ind w:left="360"/>
        <w:rPr>
          <w:rFonts w:ascii="Times New Roman" w:eastAsia="Times New Roman" w:hAnsi="Times New Roman"/>
          <w:sz w:val="24"/>
          <w:szCs w:val="24"/>
          <w:lang w:eastAsia="ar-SA"/>
        </w:rPr>
      </w:pPr>
      <w:r w:rsidRPr="00AE525E">
        <w:rPr>
          <w:rFonts w:ascii="Times New Roman" w:eastAsia="Times New Roman" w:hAnsi="Times New Roman"/>
          <w:sz w:val="24"/>
          <w:szCs w:val="24"/>
          <w:lang w:eastAsia="ar-SA"/>
        </w:rPr>
        <w:t>To address the distracting personal issues, Sheila can try to establish boundaries between home and school.  Perhaps she can get help with child care, or map out particular times of the day when she will have the solitude she might need to complete her writing assignments.</w:t>
      </w:r>
    </w:p>
    <w:p w:rsidR="00AE525E" w:rsidRPr="00AE525E" w:rsidRDefault="00AE525E" w:rsidP="00BE149A">
      <w:pPr>
        <w:numPr>
          <w:ilvl w:val="0"/>
          <w:numId w:val="52"/>
        </w:numPr>
        <w:suppressAutoHyphens/>
        <w:spacing w:after="120" w:line="240" w:lineRule="auto"/>
        <w:ind w:left="360"/>
        <w:rPr>
          <w:rFonts w:ascii="Times New Roman" w:eastAsia="Times New Roman" w:hAnsi="Times New Roman"/>
          <w:sz w:val="24"/>
          <w:szCs w:val="24"/>
          <w:lang w:eastAsia="ar-SA"/>
        </w:rPr>
      </w:pPr>
      <w:r w:rsidRPr="00AE525E">
        <w:rPr>
          <w:rFonts w:ascii="Times New Roman" w:eastAsia="Times New Roman" w:hAnsi="Times New Roman"/>
          <w:sz w:val="24"/>
          <w:szCs w:val="24"/>
          <w:lang w:eastAsia="ar-SA"/>
        </w:rPr>
        <w:t>To address the lack of confidence, Sheila can set reasonable expectations, focus on her writing strengths, and avoid being overly self-critical when writing a first draft.</w:t>
      </w:r>
    </w:p>
    <w:p w:rsidR="00AE525E" w:rsidRPr="00AE525E" w:rsidRDefault="00AE525E" w:rsidP="00BE149A">
      <w:pPr>
        <w:numPr>
          <w:ilvl w:val="0"/>
          <w:numId w:val="52"/>
        </w:numPr>
        <w:suppressAutoHyphens/>
        <w:spacing w:after="120" w:line="240" w:lineRule="auto"/>
        <w:ind w:left="360"/>
        <w:rPr>
          <w:rFonts w:ascii="Times New Roman" w:eastAsia="Times New Roman" w:hAnsi="Times New Roman"/>
          <w:sz w:val="24"/>
          <w:szCs w:val="24"/>
          <w:lang w:eastAsia="ar-SA"/>
        </w:rPr>
      </w:pPr>
      <w:r w:rsidRPr="00AE525E">
        <w:rPr>
          <w:rFonts w:ascii="Times New Roman" w:eastAsia="Times New Roman" w:hAnsi="Times New Roman"/>
          <w:sz w:val="24"/>
          <w:szCs w:val="24"/>
          <w:lang w:eastAsia="ar-SA"/>
        </w:rPr>
        <w:t>If she feels isolated, Sheila can ask a tutor or her instructor for help.  She might also try to connect with other returning students (a college counselor might be able to help her do this).</w:t>
      </w:r>
    </w:p>
    <w:p w:rsidR="00AE525E" w:rsidRPr="00AE525E" w:rsidRDefault="00AE525E" w:rsidP="00BE149A">
      <w:pPr>
        <w:numPr>
          <w:ilvl w:val="0"/>
          <w:numId w:val="52"/>
        </w:numPr>
        <w:suppressAutoHyphens/>
        <w:spacing w:after="120" w:line="240" w:lineRule="auto"/>
        <w:ind w:left="360"/>
        <w:rPr>
          <w:rFonts w:ascii="Times New Roman" w:eastAsia="Times New Roman" w:hAnsi="Times New Roman"/>
          <w:sz w:val="24"/>
          <w:szCs w:val="24"/>
          <w:lang w:eastAsia="ar-SA"/>
        </w:rPr>
      </w:pPr>
      <w:r w:rsidRPr="00AE525E">
        <w:rPr>
          <w:rFonts w:ascii="Times New Roman" w:eastAsia="Times New Roman" w:hAnsi="Times New Roman"/>
          <w:sz w:val="24"/>
          <w:szCs w:val="24"/>
          <w:lang w:eastAsia="ar-SA"/>
        </w:rPr>
        <w:t>If she feels pressured by the approaching deadline for the current assignment, she can change her study habits before working on the next one—to avoid the last-minute time crunch.</w:t>
      </w:r>
    </w:p>
    <w:p w:rsidR="00AE525E" w:rsidRPr="00AE525E" w:rsidRDefault="00AE525E" w:rsidP="00BE149A">
      <w:pPr>
        <w:numPr>
          <w:ilvl w:val="0"/>
          <w:numId w:val="52"/>
        </w:numPr>
        <w:suppressAutoHyphens/>
        <w:spacing w:after="120" w:line="240" w:lineRule="auto"/>
        <w:ind w:left="360"/>
        <w:rPr>
          <w:rFonts w:ascii="Times New Roman" w:eastAsia="Times New Roman" w:hAnsi="Times New Roman"/>
          <w:sz w:val="24"/>
          <w:szCs w:val="24"/>
          <w:lang w:eastAsia="ar-SA"/>
        </w:rPr>
      </w:pPr>
      <w:r w:rsidRPr="00AE525E">
        <w:rPr>
          <w:rFonts w:ascii="Times New Roman" w:eastAsia="Times New Roman" w:hAnsi="Times New Roman"/>
          <w:sz w:val="24"/>
          <w:szCs w:val="24"/>
          <w:lang w:eastAsia="ar-SA"/>
        </w:rPr>
        <w:t>If the topic lacks personal relevance, Sheila can do more research to see if she finds an interesting angle to pursue.  She can also approach her instructor to see if she can change her topic to something more relevant to her life, such as the transitions experienced by returning students.</w:t>
      </w:r>
    </w:p>
    <w:p w:rsidR="00AE525E" w:rsidRPr="00AE525E" w:rsidRDefault="00AE525E" w:rsidP="00AE525E">
      <w:pPr>
        <w:suppressAutoHyphens/>
        <w:spacing w:line="240" w:lineRule="auto"/>
        <w:rPr>
          <w:rFonts w:ascii="Times New Roman" w:eastAsia="Times New Roman" w:hAnsi="Times New Roman"/>
          <w:sz w:val="24"/>
          <w:szCs w:val="24"/>
          <w:lang w:eastAsia="ar-S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AE525E" w:rsidRPr="00AE525E" w:rsidTr="00B4405D">
        <w:tc>
          <w:tcPr>
            <w:tcW w:w="9576" w:type="dxa"/>
            <w:shd w:val="clear" w:color="auto" w:fill="auto"/>
          </w:tcPr>
          <w:p w:rsidR="00AE525E" w:rsidRPr="00AE525E" w:rsidRDefault="00AE525E" w:rsidP="00AE525E">
            <w:pPr>
              <w:suppressAutoHyphens/>
              <w:spacing w:before="120" w:after="120" w:line="240" w:lineRule="auto"/>
              <w:rPr>
                <w:rFonts w:ascii="Times New Roman" w:eastAsia="Times New Roman" w:hAnsi="Times New Roman"/>
                <w:sz w:val="24"/>
                <w:szCs w:val="24"/>
                <w:lang w:eastAsia="ar-SA"/>
              </w:rPr>
            </w:pPr>
            <w:r w:rsidRPr="00AE525E">
              <w:rPr>
                <w:rFonts w:ascii="Times New Roman" w:eastAsia="Times New Roman" w:hAnsi="Times New Roman" w:cs="Calibri"/>
                <w:b/>
                <w:sz w:val="32"/>
                <w:szCs w:val="32"/>
                <w:lang w:eastAsia="ar-SA"/>
              </w:rPr>
              <w:t xml:space="preserve">Part B – </w:t>
            </w:r>
            <w:r w:rsidRPr="00AE525E">
              <w:rPr>
                <w:rFonts w:ascii="Times New Roman" w:eastAsia="Times New Roman" w:hAnsi="Times New Roman" w:cs="Calibri"/>
                <w:b/>
                <w:sz w:val="32"/>
                <w:szCs w:val="32"/>
                <w:lang w:eastAsia="ar-SA"/>
              </w:rPr>
              <w:tab/>
            </w:r>
            <w:r w:rsidRPr="00AE525E">
              <w:rPr>
                <w:rFonts w:ascii="Times New Roman" w:eastAsia="Times New Roman" w:hAnsi="Times New Roman"/>
                <w:sz w:val="24"/>
                <w:szCs w:val="24"/>
                <w:lang w:eastAsia="ar-SA"/>
              </w:rPr>
              <w:t>(Students will share various subjective experiences and attitudes.)</w:t>
            </w:r>
          </w:p>
          <w:p w:rsidR="00AE525E" w:rsidRPr="00AE525E" w:rsidRDefault="00AE525E" w:rsidP="00AE525E">
            <w:pPr>
              <w:suppressAutoHyphens/>
              <w:spacing w:before="120" w:after="120" w:line="240" w:lineRule="auto"/>
              <w:ind w:left="1080" w:hanging="1080"/>
              <w:rPr>
                <w:rFonts w:ascii="Times New Roman" w:eastAsia="Times New Roman" w:hAnsi="Times New Roman"/>
                <w:sz w:val="24"/>
                <w:szCs w:val="24"/>
                <w:lang w:eastAsia="ar-SA"/>
              </w:rPr>
            </w:pPr>
            <w:r w:rsidRPr="00AE525E">
              <w:rPr>
                <w:rFonts w:ascii="Times New Roman" w:eastAsia="Times New Roman" w:hAnsi="Times New Roman"/>
                <w:b/>
                <w:sz w:val="32"/>
                <w:szCs w:val="32"/>
                <w:lang w:eastAsia="ar-SA"/>
              </w:rPr>
              <w:t>Part C</w:t>
            </w:r>
            <w:r w:rsidRPr="00AE525E">
              <w:rPr>
                <w:rFonts w:ascii="Times New Roman" w:eastAsia="Times New Roman" w:hAnsi="Times New Roman"/>
                <w:b/>
                <w:sz w:val="24"/>
                <w:szCs w:val="24"/>
                <w:lang w:eastAsia="ar-SA"/>
              </w:rPr>
              <w:t xml:space="preserve"> </w:t>
            </w:r>
            <w:r w:rsidRPr="00AE525E">
              <w:rPr>
                <w:rFonts w:ascii="Times New Roman" w:eastAsia="Times New Roman" w:hAnsi="Times New Roman" w:cs="Calibri"/>
                <w:b/>
                <w:sz w:val="32"/>
                <w:szCs w:val="32"/>
                <w:lang w:eastAsia="ar-SA"/>
              </w:rPr>
              <w:t xml:space="preserve">– </w:t>
            </w:r>
            <w:r w:rsidRPr="00AE525E">
              <w:rPr>
                <w:rFonts w:ascii="Times New Roman" w:eastAsia="Times New Roman" w:hAnsi="Times New Roman"/>
                <w:b/>
                <w:sz w:val="24"/>
                <w:szCs w:val="24"/>
                <w:lang w:eastAsia="ar-SA"/>
              </w:rPr>
              <w:tab/>
            </w:r>
            <w:r w:rsidRPr="00AE525E">
              <w:rPr>
                <w:rFonts w:ascii="Times New Roman" w:eastAsia="Times New Roman" w:hAnsi="Times New Roman"/>
                <w:sz w:val="24"/>
                <w:szCs w:val="24"/>
                <w:lang w:eastAsia="ar-SA"/>
              </w:rPr>
              <w:t>(Students will share various answers.)</w:t>
            </w:r>
          </w:p>
          <w:p w:rsidR="00AE525E" w:rsidRPr="00AE525E" w:rsidRDefault="00AE525E" w:rsidP="00AE525E">
            <w:pPr>
              <w:suppressAutoHyphens/>
              <w:spacing w:before="120" w:after="120" w:line="240" w:lineRule="auto"/>
              <w:ind w:left="1080" w:hanging="1080"/>
              <w:rPr>
                <w:rFonts w:ascii="Times New Roman" w:eastAsia="Times New Roman" w:hAnsi="Times New Roman"/>
                <w:sz w:val="24"/>
                <w:szCs w:val="24"/>
                <w:lang w:eastAsia="ar-SA"/>
              </w:rPr>
            </w:pPr>
            <w:r w:rsidRPr="00AE525E">
              <w:rPr>
                <w:rFonts w:ascii="Times New Roman" w:eastAsia="Times New Roman" w:hAnsi="Times New Roman"/>
                <w:b/>
                <w:sz w:val="32"/>
                <w:szCs w:val="32"/>
                <w:lang w:eastAsia="ar-SA"/>
              </w:rPr>
              <w:t>Part D</w:t>
            </w:r>
            <w:r w:rsidRPr="00AE525E">
              <w:rPr>
                <w:rFonts w:ascii="Times New Roman" w:eastAsia="Times New Roman" w:hAnsi="Times New Roman"/>
                <w:b/>
                <w:sz w:val="24"/>
                <w:szCs w:val="24"/>
                <w:lang w:eastAsia="ar-SA"/>
              </w:rPr>
              <w:t xml:space="preserve"> </w:t>
            </w:r>
            <w:r w:rsidRPr="00AE525E">
              <w:rPr>
                <w:rFonts w:ascii="Times New Roman" w:eastAsia="Times New Roman" w:hAnsi="Times New Roman" w:cs="Calibri"/>
                <w:b/>
                <w:sz w:val="32"/>
                <w:szCs w:val="32"/>
                <w:lang w:eastAsia="ar-SA"/>
              </w:rPr>
              <w:t xml:space="preserve">– </w:t>
            </w:r>
            <w:r w:rsidRPr="00AE525E">
              <w:rPr>
                <w:rFonts w:ascii="Times New Roman" w:eastAsia="Times New Roman" w:hAnsi="Times New Roman"/>
                <w:b/>
                <w:sz w:val="24"/>
                <w:szCs w:val="24"/>
                <w:lang w:eastAsia="ar-SA"/>
              </w:rPr>
              <w:tab/>
            </w:r>
            <w:r w:rsidRPr="00AE525E">
              <w:rPr>
                <w:rFonts w:ascii="Times New Roman" w:eastAsia="Times New Roman" w:hAnsi="Times New Roman"/>
                <w:sz w:val="24"/>
                <w:szCs w:val="24"/>
                <w:lang w:eastAsia="ar-SA"/>
              </w:rPr>
              <w:t>(Students will share various answers.)</w:t>
            </w:r>
          </w:p>
        </w:tc>
      </w:tr>
    </w:tbl>
    <w:p w:rsidR="00AE525E" w:rsidRPr="00AE525E" w:rsidRDefault="00AE525E" w:rsidP="00AE525E">
      <w:pPr>
        <w:suppressAutoHyphens/>
        <w:spacing w:line="240" w:lineRule="auto"/>
        <w:ind w:left="1080" w:hanging="1080"/>
        <w:rPr>
          <w:rFonts w:ascii="Times New Roman" w:eastAsia="Times New Roman" w:hAnsi="Times New Roman"/>
          <w:sz w:val="24"/>
          <w:szCs w:val="24"/>
          <w:lang w:eastAsia="ar-SA"/>
        </w:rPr>
      </w:pPr>
    </w:p>
    <w:p w:rsidR="00687673" w:rsidRPr="00AC5AD4" w:rsidRDefault="00687673">
      <w:pPr>
        <w:ind w:left="1080" w:hanging="1080"/>
        <w:rPr>
          <w:rFonts w:asciiTheme="minorHAnsi" w:hAnsiTheme="minorHAnsi"/>
        </w:rPr>
      </w:pPr>
    </w:p>
    <w:p w:rsidR="00687673" w:rsidRPr="00AC5AD4" w:rsidRDefault="00687673">
      <w:pPr>
        <w:spacing w:line="240" w:lineRule="auto"/>
      </w:pPr>
      <w:r w:rsidRPr="00AC5AD4">
        <w:br w:type="page"/>
      </w:r>
    </w:p>
    <w:p w:rsidR="00B4405D" w:rsidRPr="00B4405D" w:rsidRDefault="00B4405D" w:rsidP="00B4405D">
      <w:pPr>
        <w:spacing w:after="120" w:line="240" w:lineRule="auto"/>
        <w:jc w:val="center"/>
        <w:rPr>
          <w:rFonts w:ascii="Times New Roman" w:eastAsia="Times New Roman" w:hAnsi="Times New Roman"/>
          <w:bCs/>
          <w:sz w:val="40"/>
          <w:szCs w:val="40"/>
        </w:rPr>
      </w:pPr>
      <w:r w:rsidRPr="00B4405D">
        <w:rPr>
          <w:rFonts w:ascii="Times New Roman" w:eastAsia="Times New Roman" w:hAnsi="Times New Roman"/>
          <w:bCs/>
          <w:sz w:val="40"/>
          <w:szCs w:val="40"/>
        </w:rPr>
        <w:lastRenderedPageBreak/>
        <w:t>APA Style 1 – Quiz Answer Key</w:t>
      </w:r>
    </w:p>
    <w:p w:rsidR="00B4405D" w:rsidRPr="00B4405D" w:rsidRDefault="00B4405D" w:rsidP="00BE149A">
      <w:pPr>
        <w:numPr>
          <w:ilvl w:val="0"/>
          <w:numId w:val="87"/>
        </w:numPr>
        <w:spacing w:line="240" w:lineRule="auto"/>
        <w:rPr>
          <w:rFonts w:ascii="Times New Roman" w:eastAsia="Times New Roman" w:hAnsi="Times New Roman"/>
        </w:rPr>
      </w:pPr>
      <w:r w:rsidRPr="00B4405D">
        <w:rPr>
          <w:rFonts w:ascii="Times New Roman" w:eastAsia="Times New Roman" w:hAnsi="Times New Roman"/>
        </w:rPr>
        <w:t xml:space="preserve">What font size should be used when writing a paper using APA guidelines?  </w:t>
      </w:r>
      <w:r w:rsidRPr="00B4405D">
        <w:rPr>
          <w:rFonts w:ascii="Times New Roman" w:eastAsia="Times New Roman" w:hAnsi="Times New Roman"/>
          <w:b/>
          <w:bCs/>
        </w:rPr>
        <w:t>Answer: b</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14 font</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12 font</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Any font, as long as it is professional</w:t>
      </w:r>
    </w:p>
    <w:p w:rsidR="00B4405D" w:rsidRPr="00B4405D" w:rsidRDefault="00B4405D" w:rsidP="00CF0696">
      <w:pPr>
        <w:numPr>
          <w:ilvl w:val="1"/>
          <w:numId w:val="87"/>
        </w:numPr>
        <w:tabs>
          <w:tab w:val="clear" w:pos="1080"/>
          <w:tab w:val="num" w:pos="720"/>
        </w:tabs>
        <w:spacing w:after="120" w:line="240" w:lineRule="auto"/>
        <w:ind w:left="720"/>
        <w:jc w:val="both"/>
        <w:rPr>
          <w:rFonts w:ascii="Times New Roman" w:eastAsia="Times New Roman" w:hAnsi="Times New Roman"/>
        </w:rPr>
      </w:pPr>
      <w:r w:rsidRPr="00B4405D">
        <w:rPr>
          <w:rFonts w:ascii="Times New Roman" w:eastAsia="Times New Roman" w:hAnsi="Times New Roman"/>
        </w:rPr>
        <w:t>Large font</w:t>
      </w:r>
    </w:p>
    <w:p w:rsidR="00B4405D" w:rsidRPr="00B4405D" w:rsidRDefault="00B4405D" w:rsidP="00BE149A">
      <w:pPr>
        <w:numPr>
          <w:ilvl w:val="0"/>
          <w:numId w:val="87"/>
        </w:numPr>
        <w:spacing w:line="240" w:lineRule="auto"/>
        <w:jc w:val="both"/>
        <w:rPr>
          <w:rFonts w:ascii="Times New Roman" w:eastAsia="Times New Roman" w:hAnsi="Times New Roman"/>
        </w:rPr>
      </w:pPr>
      <w:r w:rsidRPr="00B4405D">
        <w:rPr>
          <w:rFonts w:ascii="Times New Roman" w:eastAsia="Times New Roman" w:hAnsi="Times New Roman"/>
        </w:rPr>
        <w:t xml:space="preserve">What style of font should be used when writing a paper using APA guidelines?  </w:t>
      </w:r>
      <w:r w:rsidRPr="00B4405D">
        <w:rPr>
          <w:rFonts w:ascii="Times New Roman" w:eastAsia="Times New Roman" w:hAnsi="Times New Roman"/>
          <w:b/>
        </w:rPr>
        <w:t>Answer: a</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Times New Roman</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Business</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Any font, as long as it is professional</w:t>
      </w:r>
    </w:p>
    <w:p w:rsidR="00B4405D" w:rsidRPr="00B4405D" w:rsidRDefault="00B4405D" w:rsidP="00CF0696">
      <w:pPr>
        <w:numPr>
          <w:ilvl w:val="1"/>
          <w:numId w:val="87"/>
        </w:numPr>
        <w:tabs>
          <w:tab w:val="clear" w:pos="1080"/>
          <w:tab w:val="num" w:pos="720"/>
        </w:tabs>
        <w:spacing w:after="120" w:line="240" w:lineRule="auto"/>
        <w:ind w:left="720"/>
        <w:jc w:val="both"/>
        <w:rPr>
          <w:rFonts w:ascii="Times New Roman" w:eastAsia="Times New Roman" w:hAnsi="Times New Roman"/>
        </w:rPr>
      </w:pPr>
      <w:r w:rsidRPr="00B4405D">
        <w:rPr>
          <w:rFonts w:ascii="Times New Roman" w:eastAsia="Times New Roman" w:hAnsi="Times New Roman"/>
        </w:rPr>
        <w:t>Comic Sans MS</w:t>
      </w:r>
    </w:p>
    <w:p w:rsidR="00B4405D" w:rsidRPr="00B4405D" w:rsidRDefault="00B4405D" w:rsidP="00BE149A">
      <w:pPr>
        <w:numPr>
          <w:ilvl w:val="0"/>
          <w:numId w:val="87"/>
        </w:numPr>
        <w:spacing w:line="240" w:lineRule="auto"/>
        <w:jc w:val="both"/>
        <w:rPr>
          <w:rFonts w:ascii="Times New Roman" w:eastAsia="Times New Roman" w:hAnsi="Times New Roman"/>
        </w:rPr>
      </w:pPr>
      <w:r w:rsidRPr="00B4405D">
        <w:rPr>
          <w:rFonts w:ascii="Times New Roman" w:eastAsia="Times New Roman" w:hAnsi="Times New Roman"/>
        </w:rPr>
        <w:t xml:space="preserve">APA papers should be written, using ____________________ spacing throughout the entire document.  </w:t>
      </w:r>
      <w:r w:rsidRPr="00B4405D">
        <w:rPr>
          <w:rFonts w:ascii="Times New Roman" w:eastAsia="Times New Roman" w:hAnsi="Times New Roman"/>
          <w:b/>
        </w:rPr>
        <w:t>Answer: c</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Single</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Single or double</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Double</w:t>
      </w:r>
    </w:p>
    <w:p w:rsidR="00B4405D" w:rsidRPr="00B4405D" w:rsidRDefault="00B4405D" w:rsidP="00CF0696">
      <w:pPr>
        <w:numPr>
          <w:ilvl w:val="1"/>
          <w:numId w:val="87"/>
        </w:numPr>
        <w:tabs>
          <w:tab w:val="clear" w:pos="1080"/>
          <w:tab w:val="num" w:pos="720"/>
        </w:tabs>
        <w:spacing w:after="120" w:line="240" w:lineRule="auto"/>
        <w:ind w:left="720"/>
        <w:jc w:val="both"/>
        <w:rPr>
          <w:rFonts w:ascii="Times New Roman" w:eastAsia="Times New Roman" w:hAnsi="Times New Roman"/>
        </w:rPr>
      </w:pPr>
      <w:r w:rsidRPr="00B4405D">
        <w:rPr>
          <w:rFonts w:ascii="Times New Roman" w:eastAsia="Times New Roman" w:hAnsi="Times New Roman"/>
        </w:rPr>
        <w:t>Double, except for the reference page</w:t>
      </w:r>
    </w:p>
    <w:p w:rsidR="00B4405D" w:rsidRPr="00B4405D" w:rsidRDefault="00B4405D" w:rsidP="00BE149A">
      <w:pPr>
        <w:numPr>
          <w:ilvl w:val="0"/>
          <w:numId w:val="87"/>
        </w:numPr>
        <w:spacing w:line="240" w:lineRule="auto"/>
        <w:jc w:val="both"/>
        <w:rPr>
          <w:rFonts w:ascii="Times New Roman" w:eastAsia="Times New Roman" w:hAnsi="Times New Roman"/>
        </w:rPr>
      </w:pPr>
      <w:r w:rsidRPr="00B4405D">
        <w:rPr>
          <w:rFonts w:ascii="Times New Roman" w:eastAsia="Times New Roman" w:hAnsi="Times New Roman"/>
        </w:rPr>
        <w:t xml:space="preserve">The following is true regarding the Running Head.  </w:t>
      </w:r>
      <w:r w:rsidRPr="00B4405D">
        <w:rPr>
          <w:rFonts w:ascii="Times New Roman" w:eastAsia="Times New Roman" w:hAnsi="Times New Roman"/>
          <w:b/>
        </w:rPr>
        <w:t>Answer: a</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Short title, upper left flush, on all pages of document</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Short title, upper left flush, on title page only</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The running head is not necessary</w:t>
      </w:r>
    </w:p>
    <w:p w:rsidR="00B4405D" w:rsidRPr="00B4405D" w:rsidRDefault="00B4405D" w:rsidP="00CF0696">
      <w:pPr>
        <w:numPr>
          <w:ilvl w:val="1"/>
          <w:numId w:val="87"/>
        </w:numPr>
        <w:tabs>
          <w:tab w:val="clear" w:pos="1080"/>
          <w:tab w:val="num" w:pos="720"/>
        </w:tabs>
        <w:spacing w:after="120" w:line="240" w:lineRule="auto"/>
        <w:ind w:left="720"/>
        <w:jc w:val="both"/>
        <w:rPr>
          <w:rFonts w:ascii="Times New Roman" w:eastAsia="Times New Roman" w:hAnsi="Times New Roman"/>
        </w:rPr>
      </w:pPr>
      <w:r w:rsidRPr="00B4405D">
        <w:rPr>
          <w:rFonts w:ascii="Times New Roman" w:eastAsia="Times New Roman" w:hAnsi="Times New Roman"/>
        </w:rPr>
        <w:t>The running head not a term from APA guidelines</w:t>
      </w:r>
    </w:p>
    <w:p w:rsidR="00B4405D" w:rsidRPr="00B4405D" w:rsidRDefault="00B4405D" w:rsidP="00BE149A">
      <w:pPr>
        <w:numPr>
          <w:ilvl w:val="0"/>
          <w:numId w:val="87"/>
        </w:numPr>
        <w:spacing w:line="240" w:lineRule="auto"/>
        <w:jc w:val="both"/>
        <w:rPr>
          <w:rFonts w:ascii="Times New Roman" w:eastAsia="Times New Roman" w:hAnsi="Times New Roman"/>
        </w:rPr>
      </w:pPr>
      <w:r w:rsidRPr="00B4405D">
        <w:rPr>
          <w:rFonts w:ascii="Times New Roman" w:eastAsia="Times New Roman" w:hAnsi="Times New Roman"/>
        </w:rPr>
        <w:t xml:space="preserve">Which page does the page header begin on?  </w:t>
      </w:r>
      <w:r w:rsidRPr="00B4405D">
        <w:rPr>
          <w:rFonts w:ascii="Times New Roman" w:eastAsia="Times New Roman" w:hAnsi="Times New Roman"/>
          <w:b/>
        </w:rPr>
        <w:t>Answer: b</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The page after the title page</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On the title page</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Page numbers are not required</w:t>
      </w:r>
    </w:p>
    <w:p w:rsidR="00B4405D" w:rsidRPr="00B4405D" w:rsidRDefault="00B4405D" w:rsidP="00CF0696">
      <w:pPr>
        <w:numPr>
          <w:ilvl w:val="1"/>
          <w:numId w:val="87"/>
        </w:numPr>
        <w:tabs>
          <w:tab w:val="clear" w:pos="1080"/>
          <w:tab w:val="num" w:pos="720"/>
        </w:tabs>
        <w:spacing w:after="120" w:line="240" w:lineRule="auto"/>
        <w:ind w:left="720"/>
        <w:jc w:val="both"/>
        <w:rPr>
          <w:rFonts w:ascii="Times New Roman" w:eastAsia="Times New Roman" w:hAnsi="Times New Roman"/>
        </w:rPr>
      </w:pPr>
      <w:r w:rsidRPr="00B4405D">
        <w:rPr>
          <w:rFonts w:ascii="Times New Roman" w:eastAsia="Times New Roman" w:hAnsi="Times New Roman"/>
        </w:rPr>
        <w:t>On the same page as the abstract</w:t>
      </w:r>
    </w:p>
    <w:p w:rsidR="00B4405D" w:rsidRPr="00B4405D" w:rsidRDefault="00B4405D" w:rsidP="00BE149A">
      <w:pPr>
        <w:numPr>
          <w:ilvl w:val="0"/>
          <w:numId w:val="87"/>
        </w:numPr>
        <w:spacing w:line="240" w:lineRule="auto"/>
        <w:jc w:val="both"/>
        <w:rPr>
          <w:rFonts w:ascii="Times New Roman" w:eastAsia="Times New Roman" w:hAnsi="Times New Roman"/>
        </w:rPr>
      </w:pPr>
      <w:r w:rsidRPr="00B4405D">
        <w:rPr>
          <w:rFonts w:ascii="Times New Roman" w:eastAsia="Times New Roman" w:hAnsi="Times New Roman"/>
        </w:rPr>
        <w:t xml:space="preserve">What information is included on the title page?  </w:t>
      </w:r>
      <w:r w:rsidRPr="00B4405D">
        <w:rPr>
          <w:rFonts w:ascii="Times New Roman" w:eastAsia="Times New Roman" w:hAnsi="Times New Roman"/>
          <w:b/>
        </w:rPr>
        <w:t>Answer: c</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Name of student, date, class, instructor’s name, and name of institution</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Name of student only</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Name of title, name of student(s), and name of institution</w:t>
      </w:r>
    </w:p>
    <w:p w:rsidR="00B4405D" w:rsidRPr="00B4405D" w:rsidRDefault="00B4405D" w:rsidP="00CF0696">
      <w:pPr>
        <w:numPr>
          <w:ilvl w:val="1"/>
          <w:numId w:val="87"/>
        </w:numPr>
        <w:tabs>
          <w:tab w:val="clear" w:pos="1080"/>
          <w:tab w:val="num" w:pos="720"/>
        </w:tabs>
        <w:spacing w:after="120" w:line="240" w:lineRule="auto"/>
        <w:ind w:left="720"/>
        <w:jc w:val="both"/>
        <w:rPr>
          <w:rFonts w:ascii="Times New Roman" w:eastAsia="Times New Roman" w:hAnsi="Times New Roman"/>
        </w:rPr>
      </w:pPr>
      <w:r w:rsidRPr="00B4405D">
        <w:rPr>
          <w:rFonts w:ascii="Times New Roman" w:eastAsia="Times New Roman" w:hAnsi="Times New Roman"/>
        </w:rPr>
        <w:t>As much information as possible</w:t>
      </w:r>
    </w:p>
    <w:p w:rsidR="00B4405D" w:rsidRPr="00B4405D" w:rsidRDefault="00B4405D" w:rsidP="00BE149A">
      <w:pPr>
        <w:numPr>
          <w:ilvl w:val="0"/>
          <w:numId w:val="87"/>
        </w:numPr>
        <w:spacing w:line="240" w:lineRule="auto"/>
        <w:jc w:val="both"/>
        <w:rPr>
          <w:rFonts w:ascii="Times New Roman" w:eastAsia="Times New Roman" w:hAnsi="Times New Roman"/>
        </w:rPr>
      </w:pPr>
      <w:r w:rsidRPr="00B4405D">
        <w:rPr>
          <w:rFonts w:ascii="Times New Roman" w:eastAsia="Times New Roman" w:hAnsi="Times New Roman"/>
        </w:rPr>
        <w:t xml:space="preserve">The title of the paper is located on the title page. Where else should the title of the paper appear?  </w:t>
      </w:r>
      <w:r w:rsidRPr="00B4405D">
        <w:rPr>
          <w:rFonts w:ascii="Times New Roman" w:eastAsia="Times New Roman" w:hAnsi="Times New Roman"/>
          <w:b/>
        </w:rPr>
        <w:t>Answer: c</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On the title page only</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At the top of the page above the body</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On the title page, and centered at the top of the page the body begins on</w:t>
      </w:r>
    </w:p>
    <w:p w:rsidR="00B4405D" w:rsidRPr="00B4405D" w:rsidRDefault="00B4405D" w:rsidP="00CB6EA2">
      <w:pPr>
        <w:numPr>
          <w:ilvl w:val="1"/>
          <w:numId w:val="87"/>
        </w:numPr>
        <w:tabs>
          <w:tab w:val="clear" w:pos="1080"/>
          <w:tab w:val="num" w:pos="720"/>
        </w:tabs>
        <w:spacing w:after="120" w:line="240" w:lineRule="auto"/>
        <w:ind w:left="720"/>
        <w:jc w:val="both"/>
        <w:rPr>
          <w:rFonts w:ascii="Times New Roman" w:eastAsia="Times New Roman" w:hAnsi="Times New Roman"/>
        </w:rPr>
      </w:pPr>
      <w:r w:rsidRPr="00B4405D">
        <w:rPr>
          <w:rFonts w:ascii="Times New Roman" w:eastAsia="Times New Roman" w:hAnsi="Times New Roman"/>
        </w:rPr>
        <w:t>On every page</w:t>
      </w:r>
      <w:bookmarkStart w:id="4" w:name="_GoBack"/>
      <w:bookmarkEnd w:id="4"/>
    </w:p>
    <w:p w:rsidR="00B4405D" w:rsidRPr="00B4405D" w:rsidRDefault="00B4405D" w:rsidP="00BE149A">
      <w:pPr>
        <w:numPr>
          <w:ilvl w:val="0"/>
          <w:numId w:val="87"/>
        </w:numPr>
        <w:spacing w:line="240" w:lineRule="auto"/>
        <w:jc w:val="both"/>
        <w:rPr>
          <w:rFonts w:ascii="Times New Roman" w:eastAsia="Times New Roman" w:hAnsi="Times New Roman"/>
        </w:rPr>
      </w:pPr>
      <w:r w:rsidRPr="00B4405D">
        <w:rPr>
          <w:rFonts w:ascii="Times New Roman" w:eastAsia="Times New Roman" w:hAnsi="Times New Roman"/>
        </w:rPr>
        <w:t xml:space="preserve">What is the order of the pages in an APA paper?  </w:t>
      </w:r>
      <w:r w:rsidRPr="00B4405D">
        <w:rPr>
          <w:rFonts w:ascii="Times New Roman" w:eastAsia="Times New Roman" w:hAnsi="Times New Roman"/>
          <w:b/>
        </w:rPr>
        <w:t>Answer: a</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Title page, Abstract, Body, References, Appendix, Tables, Figures</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Index, Title page, Abstract, Body, References, Appendix, Tables</w:t>
      </w:r>
    </w:p>
    <w:p w:rsidR="00B4405D" w:rsidRPr="00B4405D" w:rsidRDefault="00B4405D" w:rsidP="00CF0696">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Index, Title page, Body, Conclusion, References</w:t>
      </w:r>
    </w:p>
    <w:p w:rsidR="00B4405D" w:rsidRPr="00B4405D" w:rsidRDefault="00B4405D" w:rsidP="00CF0696">
      <w:pPr>
        <w:numPr>
          <w:ilvl w:val="1"/>
          <w:numId w:val="87"/>
        </w:numPr>
        <w:tabs>
          <w:tab w:val="clear" w:pos="1080"/>
          <w:tab w:val="num" w:pos="720"/>
        </w:tabs>
        <w:spacing w:after="120" w:line="240" w:lineRule="auto"/>
        <w:ind w:left="720"/>
        <w:jc w:val="both"/>
        <w:rPr>
          <w:rFonts w:ascii="Times New Roman" w:eastAsia="Times New Roman" w:hAnsi="Times New Roman"/>
        </w:rPr>
      </w:pPr>
      <w:r w:rsidRPr="00B4405D">
        <w:rPr>
          <w:rFonts w:ascii="Times New Roman" w:eastAsia="Times New Roman" w:hAnsi="Times New Roman"/>
        </w:rPr>
        <w:t>None of the above</w:t>
      </w:r>
    </w:p>
    <w:p w:rsidR="00B4405D" w:rsidRPr="00B4405D" w:rsidRDefault="00B4405D" w:rsidP="00BE149A">
      <w:pPr>
        <w:numPr>
          <w:ilvl w:val="0"/>
          <w:numId w:val="87"/>
        </w:numPr>
        <w:spacing w:line="240" w:lineRule="auto"/>
        <w:jc w:val="both"/>
        <w:rPr>
          <w:rFonts w:ascii="Times New Roman" w:eastAsia="Times New Roman" w:hAnsi="Times New Roman"/>
        </w:rPr>
      </w:pPr>
      <w:r w:rsidRPr="00B4405D">
        <w:rPr>
          <w:rFonts w:ascii="Times New Roman" w:eastAsia="Times New Roman" w:hAnsi="Times New Roman"/>
        </w:rPr>
        <w:br w:type="page"/>
      </w:r>
      <w:r w:rsidRPr="00B4405D">
        <w:rPr>
          <w:rFonts w:ascii="Times New Roman" w:eastAsia="Times New Roman" w:hAnsi="Times New Roman"/>
        </w:rPr>
        <w:lastRenderedPageBreak/>
        <w:t xml:space="preserve">In Empirical APA papers, the common main headings are:  </w:t>
      </w:r>
      <w:r w:rsidRPr="00B4405D">
        <w:rPr>
          <w:rFonts w:ascii="Times New Roman" w:eastAsia="Times New Roman" w:hAnsi="Times New Roman"/>
          <w:b/>
        </w:rPr>
        <w:t>Answer: a</w:t>
      </w:r>
    </w:p>
    <w:p w:rsidR="00B4405D" w:rsidRPr="00B4405D" w:rsidRDefault="00B4405D" w:rsidP="00CB6EA2">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Abstract, Methods, Results, Discussion, and References</w:t>
      </w:r>
    </w:p>
    <w:p w:rsidR="00B4405D" w:rsidRPr="00B4405D" w:rsidRDefault="00B4405D" w:rsidP="00CB6EA2">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Abstract, Introduction, Methods, Conclusion and References</w:t>
      </w:r>
    </w:p>
    <w:p w:rsidR="00B4405D" w:rsidRPr="00B4405D" w:rsidRDefault="00B4405D" w:rsidP="00CB6EA2">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Introduction, Body, Conclusion, and References</w:t>
      </w:r>
    </w:p>
    <w:p w:rsidR="00B4405D" w:rsidRPr="00B4405D" w:rsidRDefault="00B4405D" w:rsidP="00CB6EA2">
      <w:pPr>
        <w:numPr>
          <w:ilvl w:val="1"/>
          <w:numId w:val="87"/>
        </w:numPr>
        <w:tabs>
          <w:tab w:val="clear" w:pos="1080"/>
          <w:tab w:val="num" w:pos="720"/>
        </w:tabs>
        <w:spacing w:after="120" w:line="240" w:lineRule="auto"/>
        <w:ind w:left="720"/>
        <w:jc w:val="both"/>
        <w:rPr>
          <w:rFonts w:ascii="Times New Roman" w:eastAsia="Times New Roman" w:hAnsi="Times New Roman"/>
        </w:rPr>
      </w:pPr>
      <w:r w:rsidRPr="00B4405D">
        <w:rPr>
          <w:rFonts w:ascii="Times New Roman" w:eastAsia="Times New Roman" w:hAnsi="Times New Roman"/>
        </w:rPr>
        <w:t>None of the above</w:t>
      </w:r>
    </w:p>
    <w:p w:rsidR="00B4405D" w:rsidRPr="00B4405D" w:rsidRDefault="00B4405D" w:rsidP="00BE149A">
      <w:pPr>
        <w:numPr>
          <w:ilvl w:val="0"/>
          <w:numId w:val="87"/>
        </w:numPr>
        <w:spacing w:line="240" w:lineRule="auto"/>
        <w:jc w:val="both"/>
        <w:rPr>
          <w:rFonts w:ascii="Times New Roman" w:eastAsia="Times New Roman" w:hAnsi="Times New Roman"/>
        </w:rPr>
      </w:pPr>
      <w:r w:rsidRPr="00B4405D">
        <w:rPr>
          <w:rFonts w:ascii="Times New Roman" w:eastAsia="Times New Roman" w:hAnsi="Times New Roman"/>
        </w:rPr>
        <w:t xml:space="preserve">In a non-Empirical APA paper, the instructor may or may not require the same Main headings and sub-headings required in an empirical paper.  </w:t>
      </w:r>
      <w:r w:rsidRPr="00B4405D">
        <w:rPr>
          <w:rFonts w:ascii="Times New Roman" w:eastAsia="Times New Roman" w:hAnsi="Times New Roman"/>
          <w:b/>
        </w:rPr>
        <w:t>Answer: a</w:t>
      </w:r>
    </w:p>
    <w:p w:rsidR="00B4405D" w:rsidRPr="00B4405D" w:rsidRDefault="00B4405D" w:rsidP="00CB6EA2">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True</w:t>
      </w:r>
    </w:p>
    <w:p w:rsidR="00B4405D" w:rsidRPr="00B4405D" w:rsidRDefault="00B4405D" w:rsidP="00CB6EA2">
      <w:pPr>
        <w:numPr>
          <w:ilvl w:val="1"/>
          <w:numId w:val="87"/>
        </w:numPr>
        <w:tabs>
          <w:tab w:val="clear" w:pos="1080"/>
          <w:tab w:val="num" w:pos="720"/>
        </w:tabs>
        <w:spacing w:after="120" w:line="240" w:lineRule="auto"/>
        <w:ind w:left="720"/>
        <w:jc w:val="both"/>
        <w:rPr>
          <w:rFonts w:ascii="Times New Roman" w:eastAsia="Times New Roman" w:hAnsi="Times New Roman"/>
        </w:rPr>
      </w:pPr>
      <w:r w:rsidRPr="00B4405D">
        <w:rPr>
          <w:rFonts w:ascii="Times New Roman" w:eastAsia="Times New Roman" w:hAnsi="Times New Roman"/>
        </w:rPr>
        <w:t>False</w:t>
      </w:r>
    </w:p>
    <w:p w:rsidR="00B4405D" w:rsidRPr="00B4405D" w:rsidRDefault="00B4405D" w:rsidP="00BE149A">
      <w:pPr>
        <w:numPr>
          <w:ilvl w:val="0"/>
          <w:numId w:val="87"/>
        </w:numPr>
        <w:spacing w:line="240" w:lineRule="auto"/>
        <w:jc w:val="both"/>
        <w:rPr>
          <w:rFonts w:ascii="Times New Roman" w:eastAsia="Times New Roman" w:hAnsi="Times New Roman"/>
        </w:rPr>
      </w:pPr>
      <w:r w:rsidRPr="00B4405D">
        <w:rPr>
          <w:rFonts w:ascii="Times New Roman" w:eastAsia="Times New Roman" w:hAnsi="Times New Roman"/>
        </w:rPr>
        <w:t xml:space="preserve">Information from sources must be cited __________________________.  </w:t>
      </w:r>
      <w:r w:rsidRPr="00B4405D">
        <w:rPr>
          <w:rFonts w:ascii="Times New Roman" w:eastAsia="Times New Roman" w:hAnsi="Times New Roman"/>
          <w:b/>
        </w:rPr>
        <w:t>Answer: d</w:t>
      </w:r>
    </w:p>
    <w:p w:rsidR="00B4405D" w:rsidRPr="00B4405D" w:rsidRDefault="00B4405D" w:rsidP="00CB6EA2">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Only when you remember where you found the information</w:t>
      </w:r>
    </w:p>
    <w:p w:rsidR="00B4405D" w:rsidRPr="00B4405D" w:rsidRDefault="00B4405D" w:rsidP="00CB6EA2">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Only when the information is directly quoted</w:t>
      </w:r>
    </w:p>
    <w:p w:rsidR="00B4405D" w:rsidRPr="00B4405D" w:rsidRDefault="00B4405D" w:rsidP="00CB6EA2">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Only when paraphrasing</w:t>
      </w:r>
    </w:p>
    <w:p w:rsidR="00B4405D" w:rsidRPr="00B4405D" w:rsidRDefault="00B4405D" w:rsidP="00CB6EA2">
      <w:pPr>
        <w:numPr>
          <w:ilvl w:val="1"/>
          <w:numId w:val="87"/>
        </w:numPr>
        <w:tabs>
          <w:tab w:val="clear" w:pos="1080"/>
          <w:tab w:val="num" w:pos="720"/>
        </w:tabs>
        <w:spacing w:after="120" w:line="240" w:lineRule="auto"/>
        <w:ind w:left="720"/>
        <w:jc w:val="both"/>
        <w:rPr>
          <w:rFonts w:ascii="Times New Roman" w:eastAsia="Times New Roman" w:hAnsi="Times New Roman"/>
        </w:rPr>
      </w:pPr>
      <w:r w:rsidRPr="00B4405D">
        <w:rPr>
          <w:rFonts w:ascii="Times New Roman" w:eastAsia="Times New Roman" w:hAnsi="Times New Roman"/>
        </w:rPr>
        <w:t xml:space="preserve">When paraphrasing or directly quoting material </w:t>
      </w:r>
    </w:p>
    <w:p w:rsidR="00B4405D" w:rsidRPr="00B4405D" w:rsidRDefault="00B4405D" w:rsidP="00BE149A">
      <w:pPr>
        <w:numPr>
          <w:ilvl w:val="0"/>
          <w:numId w:val="87"/>
        </w:numPr>
        <w:spacing w:line="240" w:lineRule="auto"/>
        <w:jc w:val="both"/>
        <w:rPr>
          <w:rFonts w:ascii="Times New Roman" w:eastAsia="Times New Roman" w:hAnsi="Times New Roman"/>
        </w:rPr>
      </w:pPr>
      <w:r w:rsidRPr="00B4405D">
        <w:rPr>
          <w:rFonts w:ascii="Times New Roman" w:eastAsia="Times New Roman" w:hAnsi="Times New Roman"/>
        </w:rPr>
        <w:t xml:space="preserve">Direct quotes are cited in the following way.  </w:t>
      </w:r>
      <w:r w:rsidRPr="00B4405D">
        <w:rPr>
          <w:rFonts w:ascii="Times New Roman" w:eastAsia="Times New Roman" w:hAnsi="Times New Roman"/>
          <w:b/>
        </w:rPr>
        <w:t>Answer: b</w:t>
      </w:r>
    </w:p>
    <w:p w:rsidR="00B4405D" w:rsidRPr="00B4405D" w:rsidRDefault="00B4405D" w:rsidP="00CB6EA2">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 xml:space="preserve">Quotation marks must surround the quote, and author’s last name, and year of publication, must be cited  </w:t>
      </w:r>
    </w:p>
    <w:p w:rsidR="00B4405D" w:rsidRPr="00B4405D" w:rsidRDefault="00B4405D" w:rsidP="00CB6EA2">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Quotation marks must surround the quote, and the author’s last name, year of publication, and page number (or paragraph number) must be cited.</w:t>
      </w:r>
    </w:p>
    <w:p w:rsidR="00B4405D" w:rsidRPr="00B4405D" w:rsidRDefault="00B4405D" w:rsidP="00CB6EA2">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Direct quotes are cited the same way a paraphrase is cited</w:t>
      </w:r>
    </w:p>
    <w:p w:rsidR="00B4405D" w:rsidRPr="00B4405D" w:rsidRDefault="00B4405D" w:rsidP="00CB6EA2">
      <w:pPr>
        <w:numPr>
          <w:ilvl w:val="1"/>
          <w:numId w:val="87"/>
        </w:numPr>
        <w:tabs>
          <w:tab w:val="clear" w:pos="1080"/>
          <w:tab w:val="num" w:pos="720"/>
        </w:tabs>
        <w:spacing w:after="120" w:line="240" w:lineRule="auto"/>
        <w:ind w:left="720"/>
        <w:jc w:val="both"/>
        <w:rPr>
          <w:rFonts w:ascii="Times New Roman" w:eastAsia="Times New Roman" w:hAnsi="Times New Roman"/>
        </w:rPr>
      </w:pPr>
      <w:r w:rsidRPr="00B4405D">
        <w:rPr>
          <w:rFonts w:ascii="Times New Roman" w:eastAsia="Times New Roman" w:hAnsi="Times New Roman"/>
        </w:rPr>
        <w:t>Direct quotes are only cited if you recall where you found the information.</w:t>
      </w:r>
    </w:p>
    <w:p w:rsidR="00B4405D" w:rsidRPr="00B4405D" w:rsidRDefault="00B4405D" w:rsidP="00BE149A">
      <w:pPr>
        <w:numPr>
          <w:ilvl w:val="0"/>
          <w:numId w:val="87"/>
        </w:numPr>
        <w:spacing w:line="240" w:lineRule="auto"/>
        <w:jc w:val="both"/>
        <w:rPr>
          <w:rFonts w:ascii="Times New Roman" w:eastAsia="Times New Roman" w:hAnsi="Times New Roman"/>
        </w:rPr>
      </w:pPr>
      <w:r w:rsidRPr="00B4405D">
        <w:rPr>
          <w:rFonts w:ascii="Times New Roman" w:eastAsia="Times New Roman" w:hAnsi="Times New Roman"/>
        </w:rPr>
        <w:t xml:space="preserve">What are the guidelines for quotes over 40 words in length?  </w:t>
      </w:r>
      <w:r w:rsidRPr="00B4405D">
        <w:rPr>
          <w:rFonts w:ascii="Times New Roman" w:eastAsia="Times New Roman" w:hAnsi="Times New Roman"/>
          <w:b/>
        </w:rPr>
        <w:t>Answer: d</w:t>
      </w:r>
    </w:p>
    <w:p w:rsidR="00B4405D" w:rsidRPr="00B4405D" w:rsidRDefault="00B4405D" w:rsidP="00CB6EA2">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They are cited the same way as a quote under 40 words</w:t>
      </w:r>
    </w:p>
    <w:p w:rsidR="00B4405D" w:rsidRPr="00B4405D" w:rsidRDefault="00B4405D" w:rsidP="00CB6EA2">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The author(s) name(s) do not need to be cited</w:t>
      </w:r>
    </w:p>
    <w:p w:rsidR="00B4405D" w:rsidRPr="00B4405D" w:rsidRDefault="00B4405D" w:rsidP="00CB6EA2">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Quotation marks are not used, but everything else is the same as a quote under 40 words</w:t>
      </w:r>
    </w:p>
    <w:p w:rsidR="00B4405D" w:rsidRPr="00B4405D" w:rsidRDefault="00B4405D" w:rsidP="00CB6EA2">
      <w:pPr>
        <w:numPr>
          <w:ilvl w:val="1"/>
          <w:numId w:val="87"/>
        </w:numPr>
        <w:tabs>
          <w:tab w:val="clear" w:pos="1080"/>
          <w:tab w:val="num" w:pos="720"/>
        </w:tabs>
        <w:spacing w:after="120" w:line="240" w:lineRule="auto"/>
        <w:ind w:left="720"/>
        <w:jc w:val="both"/>
        <w:rPr>
          <w:rFonts w:ascii="Times New Roman" w:eastAsia="Times New Roman" w:hAnsi="Times New Roman"/>
        </w:rPr>
      </w:pPr>
      <w:r w:rsidRPr="00B4405D">
        <w:rPr>
          <w:rFonts w:ascii="Times New Roman" w:eastAsia="Times New Roman" w:hAnsi="Times New Roman"/>
        </w:rPr>
        <w:t>Block quoting is used</w:t>
      </w:r>
    </w:p>
    <w:p w:rsidR="00B4405D" w:rsidRPr="00B4405D" w:rsidRDefault="00B4405D" w:rsidP="00BE149A">
      <w:pPr>
        <w:numPr>
          <w:ilvl w:val="0"/>
          <w:numId w:val="87"/>
        </w:numPr>
        <w:spacing w:line="240" w:lineRule="auto"/>
        <w:jc w:val="both"/>
        <w:rPr>
          <w:rFonts w:ascii="Times New Roman" w:eastAsia="Times New Roman" w:hAnsi="Times New Roman"/>
        </w:rPr>
      </w:pPr>
      <w:r w:rsidRPr="00B4405D">
        <w:rPr>
          <w:rFonts w:ascii="Times New Roman" w:eastAsia="Times New Roman" w:hAnsi="Times New Roman"/>
        </w:rPr>
        <w:t xml:space="preserve">A paraphrase is _________________________.  </w:t>
      </w:r>
      <w:r w:rsidRPr="00B4405D">
        <w:rPr>
          <w:rFonts w:ascii="Times New Roman" w:eastAsia="Times New Roman" w:hAnsi="Times New Roman"/>
          <w:b/>
        </w:rPr>
        <w:t>Answer: d</w:t>
      </w:r>
    </w:p>
    <w:p w:rsidR="00B4405D" w:rsidRPr="00B4405D" w:rsidRDefault="00B4405D" w:rsidP="00CB6EA2">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The same as a quote</w:t>
      </w:r>
    </w:p>
    <w:p w:rsidR="00B4405D" w:rsidRPr="00B4405D" w:rsidRDefault="00B4405D" w:rsidP="00CB6EA2">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Information from a source, put into your own words</w:t>
      </w:r>
    </w:p>
    <w:p w:rsidR="00B4405D" w:rsidRPr="00B4405D" w:rsidRDefault="00B4405D" w:rsidP="00CB6EA2">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A summary of information from a source</w:t>
      </w:r>
    </w:p>
    <w:p w:rsidR="00B4405D" w:rsidRPr="00B4405D" w:rsidRDefault="00B4405D" w:rsidP="00CB6EA2">
      <w:pPr>
        <w:numPr>
          <w:ilvl w:val="1"/>
          <w:numId w:val="87"/>
        </w:numPr>
        <w:tabs>
          <w:tab w:val="clear" w:pos="1080"/>
          <w:tab w:val="num" w:pos="720"/>
        </w:tabs>
        <w:spacing w:after="120" w:line="240" w:lineRule="auto"/>
        <w:ind w:left="720"/>
        <w:jc w:val="both"/>
        <w:rPr>
          <w:rFonts w:ascii="Times New Roman" w:eastAsia="Times New Roman" w:hAnsi="Times New Roman"/>
        </w:rPr>
      </w:pPr>
      <w:r w:rsidRPr="00B4405D">
        <w:rPr>
          <w:rFonts w:ascii="Times New Roman" w:eastAsia="Times New Roman" w:hAnsi="Times New Roman"/>
        </w:rPr>
        <w:t>Both b and c</w:t>
      </w:r>
    </w:p>
    <w:p w:rsidR="00B4405D" w:rsidRPr="00B4405D" w:rsidRDefault="00B4405D" w:rsidP="00BE149A">
      <w:pPr>
        <w:numPr>
          <w:ilvl w:val="0"/>
          <w:numId w:val="87"/>
        </w:numPr>
        <w:spacing w:line="240" w:lineRule="auto"/>
        <w:jc w:val="both"/>
        <w:rPr>
          <w:rFonts w:ascii="Times New Roman" w:eastAsia="Times New Roman" w:hAnsi="Times New Roman"/>
        </w:rPr>
      </w:pPr>
      <w:r w:rsidRPr="00B4405D">
        <w:rPr>
          <w:rFonts w:ascii="Times New Roman" w:eastAsia="Times New Roman" w:hAnsi="Times New Roman"/>
        </w:rPr>
        <w:t xml:space="preserve">References on the reference page need to be formatted using a hanging-indent.  This means_______________________________.  </w:t>
      </w:r>
      <w:r w:rsidRPr="00B4405D">
        <w:rPr>
          <w:rFonts w:ascii="Times New Roman" w:eastAsia="Times New Roman" w:hAnsi="Times New Roman"/>
          <w:b/>
        </w:rPr>
        <w:t>Answer: b</w:t>
      </w:r>
    </w:p>
    <w:p w:rsidR="00B4405D" w:rsidRPr="00B4405D" w:rsidRDefault="00B4405D" w:rsidP="00CB6EA2">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The first line of each reference is indented, and consecutive lines are flush left</w:t>
      </w:r>
    </w:p>
    <w:p w:rsidR="00B4405D" w:rsidRPr="00B4405D" w:rsidRDefault="00B4405D" w:rsidP="00CB6EA2">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The first line flush left, and consecutive lines are indented</w:t>
      </w:r>
    </w:p>
    <w:p w:rsidR="00B4405D" w:rsidRPr="00B4405D" w:rsidRDefault="00B4405D" w:rsidP="00CB6EA2">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Each line of each reference is indented 5 more spaces</w:t>
      </w:r>
    </w:p>
    <w:p w:rsidR="00B4405D" w:rsidRPr="00B4405D" w:rsidRDefault="00B4405D" w:rsidP="00CB6EA2">
      <w:pPr>
        <w:numPr>
          <w:ilvl w:val="1"/>
          <w:numId w:val="87"/>
        </w:numPr>
        <w:tabs>
          <w:tab w:val="clear" w:pos="1080"/>
          <w:tab w:val="num" w:pos="720"/>
        </w:tabs>
        <w:spacing w:line="240" w:lineRule="auto"/>
        <w:ind w:left="720"/>
        <w:jc w:val="both"/>
        <w:rPr>
          <w:rFonts w:ascii="Times New Roman" w:eastAsia="Times New Roman" w:hAnsi="Times New Roman"/>
        </w:rPr>
      </w:pPr>
      <w:r w:rsidRPr="00B4405D">
        <w:rPr>
          <w:rFonts w:ascii="Times New Roman" w:eastAsia="Times New Roman" w:hAnsi="Times New Roman"/>
        </w:rPr>
        <w:t>None of the above</w:t>
      </w:r>
    </w:p>
    <w:p w:rsidR="00B4405D" w:rsidRDefault="00B4405D">
      <w:pPr>
        <w:spacing w:line="240" w:lineRule="auto"/>
      </w:pPr>
    </w:p>
    <w:p w:rsidR="00B4405D" w:rsidRDefault="00B4405D">
      <w:pPr>
        <w:spacing w:line="240" w:lineRule="auto"/>
      </w:pPr>
      <w:r>
        <w:br w:type="page"/>
      </w:r>
    </w:p>
    <w:p w:rsidR="00B4405D" w:rsidRPr="00AC5AD4" w:rsidRDefault="00B4405D">
      <w:pPr>
        <w:spacing w:line="240" w:lineRule="auto"/>
      </w:pPr>
    </w:p>
    <w:p w:rsidR="00B4405D" w:rsidRPr="00B4405D" w:rsidRDefault="00B4405D" w:rsidP="00B4405D">
      <w:pPr>
        <w:keepNext/>
        <w:spacing w:after="40" w:line="240" w:lineRule="auto"/>
        <w:jc w:val="center"/>
        <w:outlineLvl w:val="0"/>
        <w:rPr>
          <w:rFonts w:ascii="Times New Roman" w:eastAsia="Times New Roman" w:hAnsi="Times New Roman"/>
          <w:bCs/>
          <w:sz w:val="40"/>
          <w:szCs w:val="40"/>
        </w:rPr>
      </w:pPr>
      <w:r w:rsidRPr="00B4405D">
        <w:rPr>
          <w:rFonts w:ascii="Times New Roman" w:eastAsia="Times New Roman" w:hAnsi="Times New Roman"/>
          <w:bCs/>
          <w:sz w:val="40"/>
          <w:szCs w:val="40"/>
        </w:rPr>
        <w:t xml:space="preserve">APA Style 1:  </w:t>
      </w:r>
      <w:r w:rsidRPr="00B4405D">
        <w:rPr>
          <w:rFonts w:ascii="Times New Roman" w:eastAsia="Times New Roman" w:hAnsi="Times New Roman"/>
          <w:sz w:val="40"/>
          <w:szCs w:val="40"/>
        </w:rPr>
        <w:t>Structure and Formatting</w:t>
      </w:r>
      <w:r w:rsidRPr="00B4405D">
        <w:rPr>
          <w:rFonts w:ascii="Times New Roman" w:eastAsia="Times New Roman" w:hAnsi="Times New Roman"/>
          <w:bCs/>
          <w:sz w:val="40"/>
          <w:szCs w:val="40"/>
        </w:rPr>
        <w:t xml:space="preserve"> − Facilitator Key</w:t>
      </w:r>
    </w:p>
    <w:p w:rsidR="00B4405D" w:rsidRPr="00B4405D" w:rsidRDefault="00B4405D" w:rsidP="00B4405D">
      <w:pPr>
        <w:keepNext/>
        <w:spacing w:line="240" w:lineRule="auto"/>
        <w:jc w:val="center"/>
        <w:outlineLvl w:val="0"/>
        <w:rPr>
          <w:rFonts w:ascii="Times New Roman" w:eastAsia="Times New Roman" w:hAnsi="Times New Roman"/>
          <w:bCs/>
          <w:sz w:val="32"/>
          <w:szCs w:val="32"/>
        </w:rPr>
      </w:pPr>
      <w:r w:rsidRPr="00B4405D">
        <w:rPr>
          <w:rFonts w:ascii="Times New Roman" w:eastAsia="Times New Roman" w:hAnsi="Times New Roman"/>
          <w:bCs/>
          <w:sz w:val="32"/>
          <w:szCs w:val="32"/>
        </w:rPr>
        <w:t>APA 6</w:t>
      </w:r>
      <w:r w:rsidRPr="00B4405D">
        <w:rPr>
          <w:rFonts w:ascii="Times New Roman" w:eastAsia="Times New Roman" w:hAnsi="Times New Roman"/>
          <w:bCs/>
          <w:sz w:val="32"/>
          <w:szCs w:val="32"/>
          <w:vertAlign w:val="superscript"/>
        </w:rPr>
        <w:t>th</w:t>
      </w:r>
      <w:r w:rsidRPr="00B4405D">
        <w:rPr>
          <w:rFonts w:ascii="Times New Roman" w:eastAsia="Times New Roman" w:hAnsi="Times New Roman"/>
          <w:bCs/>
          <w:sz w:val="32"/>
          <w:szCs w:val="32"/>
        </w:rPr>
        <w:t xml:space="preserve"> Edition – Vanguard Sample Paper Exercise</w:t>
      </w:r>
    </w:p>
    <w:p w:rsidR="00B4405D" w:rsidRPr="00B4405D" w:rsidRDefault="00B4405D" w:rsidP="00B4405D">
      <w:pPr>
        <w:spacing w:line="240" w:lineRule="auto"/>
        <w:rPr>
          <w:rFonts w:ascii="Times New Roman" w:eastAsia="Times New Roman" w:hAnsi="Times New Roman"/>
          <w:sz w:val="24"/>
          <w:szCs w:val="20"/>
        </w:rPr>
      </w:pP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Once the students review the paper and identify APA 6th edition formatting and structure rules used throughout paper, the facilitator can use this key to review.  Ask the students to share their findings in a group discussion.</w:t>
      </w:r>
    </w:p>
    <w:p w:rsidR="00B4405D" w:rsidRPr="00B4405D" w:rsidRDefault="00B4405D" w:rsidP="00B4405D">
      <w:pPr>
        <w:spacing w:line="240" w:lineRule="auto"/>
        <w:rPr>
          <w:rFonts w:ascii="Times New Roman" w:eastAsia="Times New Roman" w:hAnsi="Times New Roman"/>
          <w:sz w:val="24"/>
          <w:szCs w:val="20"/>
        </w:rPr>
      </w:pPr>
    </w:p>
    <w:p w:rsidR="00B4405D" w:rsidRPr="00B4405D" w:rsidRDefault="00B4405D" w:rsidP="00B4405D">
      <w:pPr>
        <w:keepNext/>
        <w:spacing w:line="240" w:lineRule="auto"/>
        <w:outlineLvl w:val="0"/>
        <w:rPr>
          <w:rFonts w:ascii="Times New Roman" w:eastAsia="Times New Roman" w:hAnsi="Times New Roman"/>
          <w:b/>
          <w:bCs/>
          <w:sz w:val="24"/>
          <w:szCs w:val="24"/>
        </w:rPr>
      </w:pPr>
      <w:r w:rsidRPr="00B4405D">
        <w:rPr>
          <w:rFonts w:ascii="Times New Roman" w:eastAsia="Times New Roman" w:hAnsi="Times New Roman"/>
          <w:b/>
          <w:bCs/>
          <w:sz w:val="24"/>
          <w:szCs w:val="24"/>
        </w:rPr>
        <w:t xml:space="preserve">APA Guidelines </w:t>
      </w:r>
      <w:proofErr w:type="gramStart"/>
      <w:r w:rsidRPr="00B4405D">
        <w:rPr>
          <w:rFonts w:ascii="Times New Roman" w:eastAsia="Times New Roman" w:hAnsi="Times New Roman"/>
          <w:b/>
          <w:bCs/>
          <w:sz w:val="24"/>
          <w:szCs w:val="24"/>
        </w:rPr>
        <w:t>On</w:t>
      </w:r>
      <w:proofErr w:type="gramEnd"/>
      <w:r w:rsidRPr="00B4405D">
        <w:rPr>
          <w:rFonts w:ascii="Times New Roman" w:eastAsia="Times New Roman" w:hAnsi="Times New Roman"/>
          <w:b/>
          <w:bCs/>
          <w:sz w:val="24"/>
          <w:szCs w:val="24"/>
        </w:rPr>
        <w:t xml:space="preserve"> Every Page </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Font - Times New Roman, 12 point</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Margins – 1 inch on all sides</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Spacing – Double-spacing</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Paragraph Indentation – 5 spaces (on all pages of text)</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Running head</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Page header</w:t>
      </w:r>
    </w:p>
    <w:p w:rsidR="00B4405D" w:rsidRPr="00B4405D" w:rsidRDefault="00B4405D" w:rsidP="00B4405D">
      <w:pPr>
        <w:spacing w:line="240" w:lineRule="auto"/>
        <w:rPr>
          <w:rFonts w:ascii="Times New Roman" w:eastAsia="Times New Roman" w:hAnsi="Times New Roman"/>
          <w:sz w:val="24"/>
          <w:szCs w:val="20"/>
        </w:rPr>
      </w:pPr>
    </w:p>
    <w:p w:rsidR="00B4405D" w:rsidRPr="00B4405D" w:rsidRDefault="00B4405D" w:rsidP="00B4405D">
      <w:pPr>
        <w:keepNext/>
        <w:spacing w:line="240" w:lineRule="auto"/>
        <w:outlineLvl w:val="0"/>
        <w:rPr>
          <w:rFonts w:ascii="Times New Roman" w:eastAsia="Times New Roman" w:hAnsi="Times New Roman"/>
          <w:b/>
          <w:bCs/>
          <w:sz w:val="24"/>
          <w:szCs w:val="24"/>
        </w:rPr>
      </w:pPr>
      <w:r w:rsidRPr="00B4405D">
        <w:rPr>
          <w:rFonts w:ascii="Times New Roman" w:eastAsia="Times New Roman" w:hAnsi="Times New Roman"/>
          <w:b/>
          <w:bCs/>
          <w:sz w:val="24"/>
          <w:szCs w:val="24"/>
        </w:rPr>
        <w:t>Pg. 1 - Title Page Formatting</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Appropriate information is included and properly formatted (Title, Names, Institution)</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Double spaced</w:t>
      </w:r>
    </w:p>
    <w:p w:rsidR="00B4405D" w:rsidRPr="00B4405D" w:rsidRDefault="00B4405D" w:rsidP="00B4405D">
      <w:pPr>
        <w:spacing w:line="240" w:lineRule="auto"/>
        <w:rPr>
          <w:rFonts w:ascii="Times New Roman" w:eastAsia="Times New Roman" w:hAnsi="Times New Roman"/>
          <w:b/>
          <w:bCs/>
          <w:sz w:val="24"/>
          <w:szCs w:val="20"/>
        </w:rPr>
      </w:pP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b/>
          <w:bCs/>
          <w:sz w:val="24"/>
          <w:szCs w:val="20"/>
        </w:rPr>
        <w:t>Pg. 2 - Abstract Formatting/Content</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Abstract is centered</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It starts on a new page</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It is on the 2</w:t>
      </w:r>
      <w:r w:rsidRPr="00B4405D">
        <w:rPr>
          <w:rFonts w:ascii="Times New Roman" w:eastAsia="Times New Roman" w:hAnsi="Times New Roman"/>
          <w:sz w:val="24"/>
          <w:szCs w:val="20"/>
          <w:vertAlign w:val="superscript"/>
        </w:rPr>
        <w:t>nd</w:t>
      </w:r>
      <w:r w:rsidRPr="00B4405D">
        <w:rPr>
          <w:rFonts w:ascii="Times New Roman" w:eastAsia="Times New Roman" w:hAnsi="Times New Roman"/>
          <w:sz w:val="24"/>
          <w:szCs w:val="20"/>
        </w:rPr>
        <w:t xml:space="preserve"> page, without additional text below it</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Contains main points of paper</w:t>
      </w:r>
    </w:p>
    <w:p w:rsidR="00B4405D" w:rsidRPr="00B4405D" w:rsidRDefault="00B4405D" w:rsidP="00B4405D">
      <w:pPr>
        <w:spacing w:line="240" w:lineRule="auto"/>
        <w:rPr>
          <w:rFonts w:ascii="Times New Roman" w:eastAsia="Times New Roman" w:hAnsi="Times New Roman"/>
          <w:sz w:val="24"/>
          <w:szCs w:val="20"/>
        </w:rPr>
      </w:pPr>
    </w:p>
    <w:p w:rsidR="00B4405D" w:rsidRPr="00B4405D" w:rsidRDefault="00B4405D" w:rsidP="00B4405D">
      <w:pPr>
        <w:keepNext/>
        <w:spacing w:line="240" w:lineRule="auto"/>
        <w:outlineLvl w:val="0"/>
        <w:rPr>
          <w:rFonts w:ascii="Times New Roman" w:eastAsia="Times New Roman" w:hAnsi="Times New Roman"/>
          <w:b/>
          <w:bCs/>
          <w:sz w:val="24"/>
          <w:szCs w:val="24"/>
        </w:rPr>
      </w:pPr>
      <w:r w:rsidRPr="00B4405D">
        <w:rPr>
          <w:rFonts w:ascii="Times New Roman" w:eastAsia="Times New Roman" w:hAnsi="Times New Roman"/>
          <w:b/>
          <w:bCs/>
          <w:sz w:val="24"/>
          <w:szCs w:val="24"/>
        </w:rPr>
        <w:t>Pg. 3 - Body</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Starts on page 3</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Title of paper is centered at the top</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Starts with introduction (Introduction is not labeled)</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Several paraphrases, all cited with author(s) last name(s), and year of publication</w:t>
      </w:r>
    </w:p>
    <w:p w:rsidR="00B4405D" w:rsidRPr="00B4405D" w:rsidRDefault="00B4405D" w:rsidP="00B4405D">
      <w:pPr>
        <w:spacing w:line="240" w:lineRule="auto"/>
        <w:rPr>
          <w:rFonts w:ascii="Times New Roman" w:eastAsia="Times New Roman" w:hAnsi="Times New Roman"/>
          <w:sz w:val="24"/>
          <w:szCs w:val="20"/>
        </w:rPr>
      </w:pP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b/>
          <w:bCs/>
          <w:sz w:val="24"/>
          <w:szCs w:val="20"/>
        </w:rPr>
        <w:t>Pg. 4 and Pg. 5</w:t>
      </w:r>
      <w:r w:rsidRPr="00B4405D">
        <w:rPr>
          <w:rFonts w:ascii="Times New Roman" w:eastAsia="Times New Roman" w:hAnsi="Times New Roman"/>
          <w:sz w:val="24"/>
          <w:szCs w:val="20"/>
        </w:rPr>
        <w:t xml:space="preserve"> </w:t>
      </w:r>
      <w:r w:rsidRPr="00B4405D">
        <w:rPr>
          <w:rFonts w:ascii="Times New Roman" w:eastAsia="Times New Roman" w:hAnsi="Times New Roman"/>
          <w:b/>
          <w:bCs/>
          <w:sz w:val="24"/>
          <w:szCs w:val="20"/>
        </w:rPr>
        <w:t>(</w:t>
      </w:r>
      <w:r w:rsidRPr="00B4405D">
        <w:rPr>
          <w:rFonts w:ascii="Times New Roman" w:eastAsia="Times New Roman" w:hAnsi="Times New Roman"/>
          <w:b/>
          <w:bCs/>
          <w:i/>
          <w:iCs/>
          <w:sz w:val="24"/>
          <w:szCs w:val="20"/>
        </w:rPr>
        <w:t>Note:  okay to skip these pages – paraphrases already pointed out</w:t>
      </w:r>
      <w:r w:rsidRPr="00B4405D">
        <w:rPr>
          <w:rFonts w:ascii="Times New Roman" w:eastAsia="Times New Roman" w:hAnsi="Times New Roman"/>
          <w:b/>
          <w:bCs/>
          <w:sz w:val="24"/>
          <w:szCs w:val="20"/>
        </w:rPr>
        <w:t>)</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Several paraphrases, all cited with author(s) last name(s), and year of publication</w:t>
      </w:r>
    </w:p>
    <w:p w:rsidR="00B4405D" w:rsidRPr="00B4405D" w:rsidRDefault="00B4405D" w:rsidP="00B4405D">
      <w:pPr>
        <w:spacing w:line="240" w:lineRule="auto"/>
        <w:rPr>
          <w:rFonts w:ascii="Times New Roman" w:eastAsia="Times New Roman" w:hAnsi="Times New Roman"/>
          <w:sz w:val="24"/>
          <w:szCs w:val="20"/>
        </w:rPr>
      </w:pPr>
    </w:p>
    <w:p w:rsidR="00B4405D" w:rsidRPr="00B4405D" w:rsidRDefault="00B4405D" w:rsidP="00B4405D">
      <w:pPr>
        <w:spacing w:line="240" w:lineRule="auto"/>
        <w:rPr>
          <w:rFonts w:ascii="Times New Roman" w:eastAsia="Times New Roman" w:hAnsi="Times New Roman"/>
          <w:b/>
          <w:bCs/>
          <w:sz w:val="24"/>
          <w:szCs w:val="20"/>
        </w:rPr>
      </w:pPr>
      <w:r w:rsidRPr="00B4405D">
        <w:rPr>
          <w:rFonts w:ascii="Times New Roman" w:eastAsia="Times New Roman" w:hAnsi="Times New Roman"/>
          <w:b/>
          <w:bCs/>
          <w:sz w:val="24"/>
          <w:szCs w:val="20"/>
        </w:rPr>
        <w:t>Pg. 6</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 xml:space="preserve">Main headings (Methods) and sub-headings (Participants, Design, </w:t>
      </w:r>
      <w:proofErr w:type="gramStart"/>
      <w:r w:rsidRPr="00B4405D">
        <w:rPr>
          <w:rFonts w:ascii="Times New Roman" w:eastAsia="Times New Roman" w:hAnsi="Times New Roman"/>
          <w:sz w:val="24"/>
          <w:szCs w:val="20"/>
        </w:rPr>
        <w:t>Materials</w:t>
      </w:r>
      <w:proofErr w:type="gramEnd"/>
      <w:r w:rsidRPr="00B4405D">
        <w:rPr>
          <w:rFonts w:ascii="Times New Roman" w:eastAsia="Times New Roman" w:hAnsi="Times New Roman"/>
          <w:sz w:val="24"/>
          <w:szCs w:val="20"/>
        </w:rPr>
        <w:t>) follow APA guidelines</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Main headings are centered and bold</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Sub-headings are left justified, and bold</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Paraphrase on pg. 6, cited with author(s) last name(s), and year of publication</w:t>
      </w:r>
    </w:p>
    <w:p w:rsidR="00B4405D" w:rsidRPr="00B4405D" w:rsidRDefault="00B4405D" w:rsidP="00B4405D">
      <w:pPr>
        <w:spacing w:line="240" w:lineRule="auto"/>
        <w:rPr>
          <w:rFonts w:ascii="Times New Roman" w:eastAsia="Times New Roman" w:hAnsi="Times New Roman"/>
          <w:sz w:val="24"/>
          <w:szCs w:val="20"/>
        </w:rPr>
      </w:pPr>
    </w:p>
    <w:p w:rsidR="00B4405D" w:rsidRPr="00B4405D" w:rsidRDefault="00B4405D" w:rsidP="00B4405D">
      <w:pPr>
        <w:keepNext/>
        <w:spacing w:line="240" w:lineRule="auto"/>
        <w:jc w:val="both"/>
        <w:outlineLvl w:val="1"/>
        <w:rPr>
          <w:rFonts w:ascii="Times New Roman" w:eastAsia="Times New Roman" w:hAnsi="Times New Roman"/>
          <w:b/>
          <w:bCs/>
          <w:sz w:val="24"/>
          <w:szCs w:val="24"/>
        </w:rPr>
      </w:pPr>
      <w:r w:rsidRPr="00B4405D">
        <w:rPr>
          <w:rFonts w:ascii="Times New Roman" w:eastAsia="Times New Roman" w:hAnsi="Times New Roman"/>
          <w:b/>
          <w:bCs/>
          <w:sz w:val="24"/>
          <w:szCs w:val="24"/>
        </w:rPr>
        <w:br w:type="page"/>
      </w:r>
      <w:r w:rsidRPr="00B4405D">
        <w:rPr>
          <w:rFonts w:ascii="Times New Roman" w:eastAsia="Times New Roman" w:hAnsi="Times New Roman"/>
          <w:b/>
          <w:bCs/>
          <w:sz w:val="24"/>
          <w:szCs w:val="24"/>
        </w:rPr>
        <w:lastRenderedPageBreak/>
        <w:t>Pg. 7</w:t>
      </w:r>
    </w:p>
    <w:p w:rsidR="00B4405D" w:rsidRPr="00B4405D" w:rsidRDefault="00B4405D" w:rsidP="00B4405D">
      <w:pPr>
        <w:spacing w:line="240" w:lineRule="auto"/>
        <w:jc w:val="both"/>
        <w:rPr>
          <w:rFonts w:ascii="Times New Roman" w:eastAsia="Times New Roman" w:hAnsi="Times New Roman"/>
          <w:sz w:val="24"/>
          <w:szCs w:val="20"/>
        </w:rPr>
      </w:pPr>
      <w:r w:rsidRPr="00B4405D">
        <w:rPr>
          <w:rFonts w:ascii="Times New Roman" w:eastAsia="Times New Roman" w:hAnsi="Times New Roman"/>
          <w:sz w:val="24"/>
          <w:szCs w:val="20"/>
        </w:rPr>
        <w:t>Main heading (Results), and sub-heading (Procedure) follow APA guidelines</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Main headings are centered and bold</w:t>
      </w:r>
    </w:p>
    <w:p w:rsidR="00B4405D" w:rsidRPr="00B4405D" w:rsidRDefault="00B4405D" w:rsidP="00B4405D">
      <w:pPr>
        <w:spacing w:line="240" w:lineRule="auto"/>
        <w:jc w:val="both"/>
        <w:rPr>
          <w:rFonts w:ascii="Times New Roman" w:eastAsia="Times New Roman" w:hAnsi="Times New Roman"/>
          <w:sz w:val="24"/>
          <w:szCs w:val="20"/>
        </w:rPr>
      </w:pPr>
      <w:r w:rsidRPr="00B4405D">
        <w:rPr>
          <w:rFonts w:ascii="Times New Roman" w:eastAsia="Times New Roman" w:hAnsi="Times New Roman"/>
          <w:sz w:val="24"/>
          <w:szCs w:val="20"/>
        </w:rPr>
        <w:t>Sub-headings are left justified, and bold</w:t>
      </w:r>
      <w:r w:rsidRPr="00B4405D">
        <w:rPr>
          <w:rFonts w:ascii="Times New Roman" w:eastAsia="Times New Roman" w:hAnsi="Times New Roman"/>
          <w:sz w:val="24"/>
          <w:szCs w:val="20"/>
        </w:rPr>
        <w:tab/>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 xml:space="preserve">Headings </w:t>
      </w:r>
    </w:p>
    <w:p w:rsidR="00B4405D" w:rsidRPr="00B4405D" w:rsidRDefault="00B4405D" w:rsidP="00B4405D">
      <w:pPr>
        <w:spacing w:line="240" w:lineRule="auto"/>
        <w:rPr>
          <w:rFonts w:ascii="Times New Roman" w:eastAsia="Times New Roman" w:hAnsi="Times New Roman"/>
          <w:sz w:val="24"/>
          <w:szCs w:val="20"/>
        </w:rPr>
      </w:pPr>
    </w:p>
    <w:p w:rsidR="00B4405D" w:rsidRPr="00B4405D" w:rsidRDefault="00B4405D" w:rsidP="00B4405D">
      <w:pPr>
        <w:keepNext/>
        <w:spacing w:line="240" w:lineRule="auto"/>
        <w:outlineLvl w:val="0"/>
        <w:rPr>
          <w:rFonts w:ascii="Times New Roman" w:eastAsia="Times New Roman" w:hAnsi="Times New Roman"/>
          <w:b/>
          <w:bCs/>
          <w:sz w:val="24"/>
          <w:szCs w:val="24"/>
        </w:rPr>
      </w:pPr>
      <w:r w:rsidRPr="00B4405D">
        <w:rPr>
          <w:rFonts w:ascii="Times New Roman" w:eastAsia="Times New Roman" w:hAnsi="Times New Roman"/>
          <w:b/>
          <w:bCs/>
          <w:sz w:val="24"/>
          <w:szCs w:val="24"/>
        </w:rPr>
        <w:t>Pg. 8 (</w:t>
      </w:r>
      <w:r w:rsidRPr="00B4405D">
        <w:rPr>
          <w:rFonts w:ascii="Times New Roman" w:eastAsia="Times New Roman" w:hAnsi="Times New Roman"/>
          <w:b/>
          <w:bCs/>
          <w:i/>
          <w:iCs/>
          <w:sz w:val="24"/>
          <w:szCs w:val="24"/>
        </w:rPr>
        <w:t xml:space="preserve">Note:  okay to skip this page – </w:t>
      </w:r>
      <w:proofErr w:type="gramStart"/>
      <w:r w:rsidRPr="00B4405D">
        <w:rPr>
          <w:rFonts w:ascii="Times New Roman" w:eastAsia="Times New Roman" w:hAnsi="Times New Roman"/>
          <w:b/>
          <w:bCs/>
          <w:i/>
          <w:iCs/>
          <w:sz w:val="24"/>
          <w:szCs w:val="24"/>
        </w:rPr>
        <w:t>headings  already</w:t>
      </w:r>
      <w:proofErr w:type="gramEnd"/>
      <w:r w:rsidRPr="00B4405D">
        <w:rPr>
          <w:rFonts w:ascii="Times New Roman" w:eastAsia="Times New Roman" w:hAnsi="Times New Roman"/>
          <w:b/>
          <w:bCs/>
          <w:i/>
          <w:iCs/>
          <w:sz w:val="24"/>
          <w:szCs w:val="24"/>
        </w:rPr>
        <w:t xml:space="preserve"> pointed out)</w:t>
      </w:r>
      <w:r w:rsidRPr="00B4405D">
        <w:rPr>
          <w:rFonts w:ascii="Times New Roman" w:eastAsia="Times New Roman" w:hAnsi="Times New Roman"/>
          <w:b/>
          <w:bCs/>
          <w:sz w:val="24"/>
          <w:szCs w:val="24"/>
        </w:rPr>
        <w:t xml:space="preserve"> </w:t>
      </w:r>
    </w:p>
    <w:p w:rsidR="00B4405D" w:rsidRPr="00B4405D" w:rsidRDefault="00B4405D" w:rsidP="00B4405D">
      <w:pPr>
        <w:keepNext/>
        <w:spacing w:line="240" w:lineRule="auto"/>
        <w:outlineLvl w:val="0"/>
        <w:rPr>
          <w:rFonts w:ascii="Times New Roman" w:eastAsia="Times New Roman" w:hAnsi="Times New Roman"/>
          <w:b/>
          <w:bCs/>
          <w:sz w:val="24"/>
          <w:szCs w:val="24"/>
        </w:rPr>
      </w:pPr>
      <w:r w:rsidRPr="00B4405D">
        <w:rPr>
          <w:rFonts w:ascii="Times New Roman" w:eastAsia="Times New Roman" w:hAnsi="Times New Roman"/>
          <w:sz w:val="24"/>
          <w:szCs w:val="24"/>
        </w:rPr>
        <w:t>Main heading (Discussion) is centered and bold</w:t>
      </w:r>
      <w:r w:rsidRPr="00B4405D">
        <w:rPr>
          <w:rFonts w:ascii="Times New Roman" w:eastAsia="Times New Roman" w:hAnsi="Times New Roman"/>
          <w:b/>
          <w:bCs/>
          <w:sz w:val="24"/>
          <w:szCs w:val="24"/>
        </w:rPr>
        <w:t xml:space="preserve"> </w:t>
      </w:r>
    </w:p>
    <w:p w:rsidR="00B4405D" w:rsidRPr="00B4405D" w:rsidRDefault="00B4405D" w:rsidP="00B4405D">
      <w:pPr>
        <w:spacing w:line="240" w:lineRule="auto"/>
        <w:rPr>
          <w:rFonts w:ascii="Times New Roman" w:eastAsia="Times New Roman" w:hAnsi="Times New Roman"/>
          <w:sz w:val="24"/>
          <w:szCs w:val="20"/>
        </w:rPr>
      </w:pPr>
    </w:p>
    <w:p w:rsidR="00B4405D" w:rsidRPr="00B4405D" w:rsidRDefault="00B4405D" w:rsidP="00B4405D">
      <w:pPr>
        <w:keepNext/>
        <w:spacing w:line="240" w:lineRule="auto"/>
        <w:outlineLvl w:val="0"/>
        <w:rPr>
          <w:rFonts w:ascii="Times New Roman" w:eastAsia="Times New Roman" w:hAnsi="Times New Roman"/>
          <w:b/>
          <w:bCs/>
          <w:sz w:val="24"/>
          <w:szCs w:val="24"/>
        </w:rPr>
      </w:pPr>
      <w:r w:rsidRPr="00B4405D">
        <w:rPr>
          <w:rFonts w:ascii="Times New Roman" w:eastAsia="Times New Roman" w:hAnsi="Times New Roman"/>
          <w:b/>
          <w:bCs/>
          <w:sz w:val="24"/>
          <w:szCs w:val="24"/>
        </w:rPr>
        <w:t>Pg. 9 and 10 - Reference Page (okay to skip pg. 10 – this is the second page of references)</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References is centered at the top of the page</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Hanging indentation is used on all references</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Appropriate information is included (author(s) names, year of publication, title of work, publication information.  Publication title is italicized in references.</w:t>
      </w:r>
    </w:p>
    <w:p w:rsidR="00B4405D" w:rsidRPr="00B4405D" w:rsidRDefault="00B4405D" w:rsidP="00B4405D">
      <w:pPr>
        <w:spacing w:line="240" w:lineRule="auto"/>
        <w:rPr>
          <w:rFonts w:ascii="Times New Roman" w:eastAsia="Times New Roman" w:hAnsi="Times New Roman"/>
          <w:sz w:val="24"/>
          <w:szCs w:val="20"/>
        </w:rPr>
      </w:pP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b/>
          <w:bCs/>
          <w:sz w:val="24"/>
          <w:szCs w:val="20"/>
        </w:rPr>
        <w:t>Pg. 11 - Figure</w:t>
      </w:r>
      <w:r w:rsidRPr="00B4405D">
        <w:rPr>
          <w:rFonts w:ascii="Times New Roman" w:eastAsia="Times New Roman" w:hAnsi="Times New Roman"/>
          <w:sz w:val="24"/>
          <w:szCs w:val="20"/>
        </w:rPr>
        <w:t xml:space="preserve"> </w:t>
      </w:r>
    </w:p>
    <w:p w:rsidR="00B4405D" w:rsidRPr="00B4405D" w:rsidRDefault="00B4405D" w:rsidP="00B4405D">
      <w:pPr>
        <w:spacing w:line="240" w:lineRule="auto"/>
        <w:rPr>
          <w:rFonts w:ascii="Times New Roman" w:eastAsia="Times New Roman" w:hAnsi="Times New Roman"/>
          <w:sz w:val="24"/>
          <w:szCs w:val="20"/>
        </w:rPr>
      </w:pPr>
      <w:r w:rsidRPr="00B4405D">
        <w:rPr>
          <w:rFonts w:ascii="Times New Roman" w:eastAsia="Times New Roman" w:hAnsi="Times New Roman"/>
          <w:sz w:val="24"/>
          <w:szCs w:val="20"/>
        </w:rPr>
        <w:t xml:space="preserve">Figure (rating scale) titled according to APA guidelines – </w:t>
      </w:r>
      <w:r w:rsidRPr="00B4405D">
        <w:rPr>
          <w:rFonts w:ascii="Times New Roman" w:eastAsia="Times New Roman" w:hAnsi="Times New Roman"/>
          <w:i/>
          <w:iCs/>
          <w:sz w:val="24"/>
          <w:szCs w:val="20"/>
        </w:rPr>
        <w:t>Figure 1</w:t>
      </w:r>
    </w:p>
    <w:p w:rsidR="00B4405D" w:rsidRPr="00B4405D" w:rsidRDefault="00B4405D" w:rsidP="00B4405D">
      <w:pPr>
        <w:spacing w:line="240" w:lineRule="auto"/>
        <w:rPr>
          <w:rFonts w:ascii="Times New Roman" w:eastAsia="Times New Roman" w:hAnsi="Times New Roman"/>
          <w:sz w:val="24"/>
          <w:szCs w:val="20"/>
        </w:rPr>
      </w:pPr>
    </w:p>
    <w:p w:rsidR="00B4405D" w:rsidRPr="00B4405D" w:rsidRDefault="00B4405D" w:rsidP="00B4405D">
      <w:pPr>
        <w:spacing w:line="240" w:lineRule="auto"/>
        <w:rPr>
          <w:rFonts w:ascii="Times New Roman" w:eastAsia="Times New Roman" w:hAnsi="Times New Roman"/>
          <w:sz w:val="24"/>
          <w:szCs w:val="20"/>
        </w:rPr>
      </w:pPr>
    </w:p>
    <w:p w:rsidR="00B4405D" w:rsidRPr="00B4405D" w:rsidRDefault="00B4405D" w:rsidP="00B4405D">
      <w:pPr>
        <w:spacing w:line="240" w:lineRule="auto"/>
        <w:rPr>
          <w:rFonts w:ascii="Times New Roman" w:eastAsia="Times New Roman" w:hAnsi="Times New Roman"/>
          <w:sz w:val="24"/>
          <w:szCs w:val="20"/>
        </w:rPr>
      </w:pPr>
    </w:p>
    <w:p w:rsidR="00687673" w:rsidRPr="00AC5AD4" w:rsidRDefault="00687673" w:rsidP="005045DF">
      <w:pPr>
        <w:jc w:val="center"/>
      </w:pPr>
      <w:r w:rsidRPr="00AC5AD4">
        <w:rPr>
          <w:b/>
          <w:bCs/>
        </w:rPr>
        <w:br w:type="page"/>
      </w:r>
    </w:p>
    <w:p w:rsidR="00D4178E" w:rsidRPr="00D4178E" w:rsidRDefault="00D4178E" w:rsidP="00D4178E">
      <w:pPr>
        <w:spacing w:after="120" w:line="240" w:lineRule="auto"/>
        <w:jc w:val="center"/>
        <w:rPr>
          <w:rFonts w:ascii="Times New Roman" w:eastAsia="Times New Roman" w:hAnsi="Times New Roman"/>
          <w:sz w:val="40"/>
          <w:szCs w:val="40"/>
        </w:rPr>
      </w:pPr>
      <w:r w:rsidRPr="00D4178E">
        <w:rPr>
          <w:rFonts w:ascii="Times New Roman" w:eastAsia="Times New Roman" w:hAnsi="Times New Roman"/>
          <w:sz w:val="40"/>
          <w:szCs w:val="40"/>
        </w:rPr>
        <w:lastRenderedPageBreak/>
        <w:t>APA Style 2 – Citations Exercise Answer Key</w:t>
      </w:r>
    </w:p>
    <w:p w:rsidR="00D4178E" w:rsidRPr="00D4178E" w:rsidRDefault="00D4178E" w:rsidP="00D4178E">
      <w:pPr>
        <w:keepNext/>
        <w:spacing w:line="240" w:lineRule="auto"/>
        <w:outlineLvl w:val="0"/>
        <w:rPr>
          <w:rFonts w:eastAsia="Times New Roman"/>
          <w:b/>
          <w:bCs/>
          <w:sz w:val="24"/>
          <w:szCs w:val="24"/>
        </w:rPr>
      </w:pPr>
      <w:r w:rsidRPr="00D4178E">
        <w:rPr>
          <w:rFonts w:eastAsia="Times New Roman"/>
          <w:b/>
          <w:bCs/>
          <w:sz w:val="24"/>
          <w:szCs w:val="24"/>
        </w:rPr>
        <w:t>Exercise #1</w:t>
      </w:r>
    </w:p>
    <w:p w:rsidR="00D4178E" w:rsidRPr="00D4178E" w:rsidRDefault="00D4178E" w:rsidP="00D4178E">
      <w:pPr>
        <w:keepNext/>
        <w:spacing w:line="240" w:lineRule="auto"/>
        <w:outlineLvl w:val="0"/>
        <w:rPr>
          <w:rFonts w:eastAsia="Times New Roman"/>
          <w:b/>
          <w:bCs/>
          <w:sz w:val="24"/>
          <w:szCs w:val="24"/>
        </w:rPr>
      </w:pPr>
      <w:r w:rsidRPr="00D4178E">
        <w:rPr>
          <w:rFonts w:eastAsia="Times New Roman"/>
          <w:b/>
          <w:bCs/>
          <w:sz w:val="24"/>
          <w:szCs w:val="24"/>
        </w:rPr>
        <w:t xml:space="preserve">Use the paragraph to write and cite a </w:t>
      </w:r>
      <w:r w:rsidRPr="00D4178E">
        <w:rPr>
          <w:rFonts w:eastAsia="Times New Roman"/>
          <w:b/>
          <w:bCs/>
          <w:sz w:val="24"/>
          <w:szCs w:val="24"/>
          <w:u w:val="single"/>
        </w:rPr>
        <w:t>paraphrase</w:t>
      </w:r>
      <w:r w:rsidRPr="00D4178E">
        <w:rPr>
          <w:rFonts w:eastAsia="Times New Roman"/>
          <w:b/>
          <w:bCs/>
          <w:sz w:val="24"/>
          <w:szCs w:val="24"/>
        </w:rPr>
        <w:t>.</w:t>
      </w:r>
    </w:p>
    <w:p w:rsidR="00D4178E" w:rsidRPr="00D4178E" w:rsidRDefault="00D4178E" w:rsidP="00D4178E">
      <w:pPr>
        <w:keepNext/>
        <w:spacing w:line="240" w:lineRule="auto"/>
        <w:outlineLvl w:val="0"/>
        <w:rPr>
          <w:rFonts w:eastAsia="Times New Roman"/>
          <w:bCs/>
          <w:sz w:val="24"/>
          <w:szCs w:val="24"/>
        </w:rPr>
      </w:pPr>
      <w:r w:rsidRPr="00D4178E">
        <w:rPr>
          <w:rFonts w:eastAsia="Times New Roman"/>
          <w:bCs/>
          <w:sz w:val="24"/>
          <w:szCs w:val="24"/>
        </w:rPr>
        <w:t xml:space="preserve">When snacking, children often reach for the closest food at hand.  If your cupboard has cookies in it, that is probably what your child will eat.  However, if there are healthier items in the refrigerator or on the kitchen table, your youngster will become accustomed to snacking on these foods.  </w:t>
      </w:r>
    </w:p>
    <w:p w:rsidR="00D4178E" w:rsidRPr="00D4178E" w:rsidRDefault="00D4178E" w:rsidP="00D4178E">
      <w:pPr>
        <w:spacing w:line="240" w:lineRule="auto"/>
        <w:rPr>
          <w:rFonts w:ascii="Times New Roman" w:eastAsia="Times New Roman" w:hAnsi="Times New Roman"/>
          <w:sz w:val="24"/>
          <w:szCs w:val="24"/>
        </w:rPr>
      </w:pPr>
    </w:p>
    <w:p w:rsidR="00D4178E" w:rsidRPr="00D4178E" w:rsidRDefault="00D4178E" w:rsidP="00D4178E">
      <w:pPr>
        <w:keepNext/>
        <w:numPr>
          <w:ilvl w:val="0"/>
          <w:numId w:val="89"/>
        </w:numPr>
        <w:suppressAutoHyphens/>
        <w:spacing w:line="240" w:lineRule="auto"/>
        <w:outlineLvl w:val="0"/>
        <w:rPr>
          <w:rFonts w:eastAsia="Times New Roman"/>
          <w:b/>
          <w:bCs/>
          <w:sz w:val="24"/>
          <w:szCs w:val="24"/>
        </w:rPr>
      </w:pPr>
      <w:r w:rsidRPr="00D4178E">
        <w:rPr>
          <w:rFonts w:eastAsia="Times New Roman"/>
          <w:b/>
          <w:bCs/>
          <w:sz w:val="24"/>
          <w:szCs w:val="24"/>
        </w:rPr>
        <w:t xml:space="preserve">Note:  Source information:  Caring for your school-age child; Ages 5 – 12.  Revised in 1995.  Page 90.  Author, Edward L. </w:t>
      </w:r>
      <w:proofErr w:type="spellStart"/>
      <w:r w:rsidRPr="00D4178E">
        <w:rPr>
          <w:rFonts w:eastAsia="Times New Roman"/>
          <w:b/>
          <w:bCs/>
          <w:sz w:val="24"/>
          <w:szCs w:val="24"/>
        </w:rPr>
        <w:t>Schor</w:t>
      </w:r>
      <w:proofErr w:type="spellEnd"/>
      <w:r w:rsidRPr="00D4178E">
        <w:rPr>
          <w:rFonts w:eastAsia="Times New Roman"/>
          <w:b/>
          <w:bCs/>
          <w:sz w:val="24"/>
          <w:szCs w:val="24"/>
        </w:rPr>
        <w:t xml:space="preserve">, MD.   </w:t>
      </w:r>
    </w:p>
    <w:p w:rsidR="00D4178E" w:rsidRPr="00D4178E" w:rsidRDefault="00D4178E" w:rsidP="00D4178E">
      <w:pPr>
        <w:keepNext/>
        <w:spacing w:line="240" w:lineRule="auto"/>
        <w:outlineLvl w:val="0"/>
        <w:rPr>
          <w:rFonts w:eastAsia="Times New Roman"/>
          <w:b/>
          <w:bCs/>
          <w:sz w:val="24"/>
          <w:szCs w:val="24"/>
        </w:rPr>
      </w:pPr>
    </w:p>
    <w:p w:rsidR="00D4178E" w:rsidRPr="00D4178E" w:rsidRDefault="00D4178E" w:rsidP="00D4178E">
      <w:pPr>
        <w:spacing w:line="240" w:lineRule="auto"/>
        <w:rPr>
          <w:rFonts w:eastAsia="Arial Unicode MS" w:cs="Arial"/>
          <w:b/>
          <w:bCs/>
          <w:sz w:val="24"/>
          <w:szCs w:val="24"/>
        </w:rPr>
      </w:pPr>
      <w:r w:rsidRPr="00D4178E">
        <w:rPr>
          <w:rFonts w:eastAsia="Arial Unicode MS" w:cs="Arial"/>
          <w:b/>
          <w:bCs/>
          <w:sz w:val="24"/>
          <w:szCs w:val="24"/>
        </w:rPr>
        <w:t>Answer # 1A (parenthetical citation) for a paraphrase</w:t>
      </w:r>
    </w:p>
    <w:p w:rsidR="00D4178E" w:rsidRPr="00D4178E" w:rsidRDefault="00D4178E" w:rsidP="00D4178E">
      <w:pPr>
        <w:spacing w:line="240" w:lineRule="auto"/>
        <w:rPr>
          <w:rFonts w:eastAsia="Times New Roman" w:cs="Arial"/>
          <w:sz w:val="24"/>
          <w:szCs w:val="28"/>
        </w:rPr>
      </w:pPr>
      <w:r w:rsidRPr="00D4178E">
        <w:rPr>
          <w:rFonts w:eastAsia="Times New Roman" w:cs="Arial"/>
          <w:sz w:val="24"/>
          <w:szCs w:val="28"/>
        </w:rPr>
        <w:t>When snacking, children often reach for the closest food at hand.  If your cupboard has cookies in it, that is probably what your child will eat.  However, if there are healthier items in the refrigerator or on the kitchen table, your youngster will become accustomed to snacking on these foods (</w:t>
      </w:r>
      <w:proofErr w:type="spellStart"/>
      <w:r w:rsidRPr="00D4178E">
        <w:rPr>
          <w:rFonts w:eastAsia="Times New Roman" w:cs="Arial"/>
          <w:sz w:val="24"/>
          <w:szCs w:val="28"/>
        </w:rPr>
        <w:t>Schor</w:t>
      </w:r>
      <w:proofErr w:type="spellEnd"/>
      <w:r w:rsidRPr="00D4178E">
        <w:rPr>
          <w:rFonts w:eastAsia="Times New Roman" w:cs="Arial"/>
          <w:sz w:val="24"/>
          <w:szCs w:val="28"/>
        </w:rPr>
        <w:t>, 1995).</w:t>
      </w:r>
    </w:p>
    <w:p w:rsidR="00D4178E" w:rsidRPr="00D4178E" w:rsidRDefault="00D4178E" w:rsidP="00D4178E">
      <w:pPr>
        <w:spacing w:line="240" w:lineRule="auto"/>
        <w:rPr>
          <w:rFonts w:eastAsia="Times New Roman" w:cs="Arial"/>
          <w:sz w:val="24"/>
          <w:szCs w:val="28"/>
        </w:rPr>
      </w:pPr>
    </w:p>
    <w:p w:rsidR="00D4178E" w:rsidRPr="00D4178E" w:rsidRDefault="00D4178E" w:rsidP="00D4178E">
      <w:pPr>
        <w:spacing w:line="240" w:lineRule="auto"/>
        <w:rPr>
          <w:rFonts w:eastAsia="Times New Roman" w:cs="Arial"/>
          <w:sz w:val="24"/>
          <w:szCs w:val="28"/>
        </w:rPr>
      </w:pPr>
      <w:r w:rsidRPr="00D4178E">
        <w:rPr>
          <w:rFonts w:eastAsia="Times New Roman" w:cs="Arial"/>
          <w:sz w:val="24"/>
          <w:szCs w:val="28"/>
        </w:rPr>
        <w:t>&lt;</w:t>
      </w:r>
      <w:proofErr w:type="gramStart"/>
      <w:r w:rsidRPr="00D4178E">
        <w:rPr>
          <w:rFonts w:eastAsia="Times New Roman" w:cs="Arial"/>
          <w:sz w:val="24"/>
          <w:szCs w:val="28"/>
        </w:rPr>
        <w:t>or</w:t>
      </w:r>
      <w:proofErr w:type="gramEnd"/>
      <w:r w:rsidRPr="00D4178E">
        <w:rPr>
          <w:rFonts w:eastAsia="Times New Roman" w:cs="Arial"/>
          <w:sz w:val="24"/>
          <w:szCs w:val="28"/>
        </w:rPr>
        <w:t>&gt;</w:t>
      </w:r>
    </w:p>
    <w:p w:rsidR="00D4178E" w:rsidRPr="00D4178E" w:rsidRDefault="00D4178E" w:rsidP="00D4178E">
      <w:pPr>
        <w:spacing w:line="240" w:lineRule="auto"/>
        <w:rPr>
          <w:rFonts w:eastAsia="Times New Roman" w:cs="Arial"/>
          <w:sz w:val="24"/>
          <w:szCs w:val="28"/>
        </w:rPr>
      </w:pPr>
    </w:p>
    <w:p w:rsidR="00D4178E" w:rsidRPr="00D4178E" w:rsidRDefault="00D4178E" w:rsidP="00D4178E">
      <w:pPr>
        <w:spacing w:line="240" w:lineRule="auto"/>
        <w:rPr>
          <w:rFonts w:eastAsia="Times New Roman" w:cs="Arial"/>
          <w:b/>
          <w:bCs/>
          <w:sz w:val="24"/>
          <w:szCs w:val="29"/>
        </w:rPr>
      </w:pPr>
      <w:r w:rsidRPr="00D4178E">
        <w:rPr>
          <w:rFonts w:eastAsia="Times New Roman" w:cs="Arial"/>
          <w:b/>
          <w:bCs/>
          <w:sz w:val="24"/>
          <w:szCs w:val="29"/>
        </w:rPr>
        <w:t>Answer # 1B (</w:t>
      </w:r>
      <w:proofErr w:type="spellStart"/>
      <w:r w:rsidRPr="00D4178E">
        <w:rPr>
          <w:rFonts w:eastAsia="Times New Roman" w:cs="Arial"/>
          <w:b/>
          <w:bCs/>
          <w:sz w:val="24"/>
          <w:szCs w:val="29"/>
        </w:rPr>
        <w:t>non parenthetical</w:t>
      </w:r>
      <w:proofErr w:type="spellEnd"/>
      <w:r w:rsidRPr="00D4178E">
        <w:rPr>
          <w:rFonts w:eastAsia="Times New Roman" w:cs="Arial"/>
          <w:b/>
          <w:bCs/>
          <w:sz w:val="24"/>
          <w:szCs w:val="29"/>
        </w:rPr>
        <w:t xml:space="preserve"> citations) </w:t>
      </w:r>
      <w:r w:rsidRPr="00D4178E">
        <w:rPr>
          <w:rFonts w:eastAsia="Arial Unicode MS" w:cs="Arial"/>
          <w:b/>
          <w:bCs/>
          <w:sz w:val="24"/>
          <w:szCs w:val="24"/>
        </w:rPr>
        <w:t>for a paraphrase</w:t>
      </w:r>
    </w:p>
    <w:p w:rsidR="00D4178E" w:rsidRPr="00D4178E" w:rsidRDefault="00D4178E" w:rsidP="00D4178E">
      <w:pPr>
        <w:spacing w:line="240" w:lineRule="auto"/>
        <w:rPr>
          <w:rFonts w:eastAsia="Times New Roman" w:cs="Arial"/>
          <w:sz w:val="24"/>
          <w:szCs w:val="32"/>
        </w:rPr>
      </w:pPr>
      <w:r w:rsidRPr="00D4178E">
        <w:rPr>
          <w:rFonts w:eastAsia="Times New Roman" w:cs="Arial"/>
          <w:sz w:val="24"/>
          <w:szCs w:val="32"/>
        </w:rPr>
        <w:t xml:space="preserve">Based on studies, </w:t>
      </w:r>
      <w:proofErr w:type="spellStart"/>
      <w:r w:rsidRPr="00D4178E">
        <w:rPr>
          <w:rFonts w:eastAsia="Times New Roman" w:cs="Arial"/>
          <w:sz w:val="24"/>
          <w:szCs w:val="32"/>
        </w:rPr>
        <w:t>Schor</w:t>
      </w:r>
      <w:proofErr w:type="spellEnd"/>
      <w:r w:rsidRPr="00D4178E">
        <w:rPr>
          <w:rFonts w:eastAsia="Times New Roman" w:cs="Arial"/>
          <w:sz w:val="24"/>
          <w:szCs w:val="32"/>
        </w:rPr>
        <w:t xml:space="preserve"> (1995) concluded that when snacking, children often reach for the closest food at hand.  If your cupboard has cookies in it, that is probably what your child will eat. </w:t>
      </w:r>
      <w:r w:rsidRPr="00D4178E">
        <w:rPr>
          <w:rFonts w:eastAsia="Times New Roman" w:cs="Arial"/>
          <w:sz w:val="24"/>
          <w:szCs w:val="32"/>
        </w:rPr>
        <w:tab/>
        <w:t>However, if there are healthier items in the refrigerator or on the kitchen table, your youngster will become accustomed to snacking on these foods.</w:t>
      </w:r>
    </w:p>
    <w:p w:rsidR="00D4178E" w:rsidRPr="00D4178E" w:rsidRDefault="00D4178E" w:rsidP="00D4178E">
      <w:pPr>
        <w:keepNext/>
        <w:spacing w:line="240" w:lineRule="auto"/>
        <w:outlineLvl w:val="0"/>
        <w:rPr>
          <w:rFonts w:eastAsia="Times New Roman"/>
          <w:b/>
          <w:bCs/>
          <w:sz w:val="24"/>
          <w:szCs w:val="28"/>
        </w:rPr>
      </w:pPr>
    </w:p>
    <w:p w:rsidR="00D4178E" w:rsidRPr="00D4178E" w:rsidRDefault="00D4178E" w:rsidP="00D4178E">
      <w:pPr>
        <w:keepNext/>
        <w:spacing w:line="240" w:lineRule="auto"/>
        <w:outlineLvl w:val="0"/>
        <w:rPr>
          <w:rFonts w:eastAsia="Times New Roman"/>
          <w:bCs/>
          <w:i/>
          <w:sz w:val="24"/>
          <w:szCs w:val="24"/>
        </w:rPr>
      </w:pPr>
      <w:r w:rsidRPr="00D4178E">
        <w:rPr>
          <w:rFonts w:eastAsia="Times New Roman"/>
          <w:bCs/>
          <w:i/>
          <w:sz w:val="24"/>
          <w:szCs w:val="24"/>
        </w:rPr>
        <w:t>**There are many possible answers to Exercise #1, depending on how the student chose to paraphrase the author. The important point is that the student paraphrased the author’s words and cited using the author’s last name and year of publication in APA format</w:t>
      </w:r>
      <w:proofErr w:type="gramStart"/>
      <w:r w:rsidRPr="00D4178E">
        <w:rPr>
          <w:rFonts w:eastAsia="Times New Roman"/>
          <w:bCs/>
          <w:i/>
          <w:sz w:val="24"/>
          <w:szCs w:val="24"/>
        </w:rPr>
        <w:t>.*</w:t>
      </w:r>
      <w:proofErr w:type="gramEnd"/>
      <w:r w:rsidRPr="00D4178E">
        <w:rPr>
          <w:rFonts w:eastAsia="Times New Roman"/>
          <w:bCs/>
          <w:i/>
          <w:sz w:val="24"/>
          <w:szCs w:val="24"/>
        </w:rPr>
        <w:t>**</w:t>
      </w:r>
    </w:p>
    <w:p w:rsidR="00D4178E" w:rsidRPr="00D4178E" w:rsidRDefault="00D4178E" w:rsidP="00D4178E">
      <w:pPr>
        <w:keepNext/>
        <w:spacing w:line="240" w:lineRule="auto"/>
        <w:outlineLvl w:val="0"/>
        <w:rPr>
          <w:rFonts w:eastAsia="Times New Roman"/>
          <w:b/>
          <w:bCs/>
          <w:sz w:val="24"/>
          <w:szCs w:val="24"/>
        </w:rPr>
      </w:pPr>
    </w:p>
    <w:p w:rsidR="00D4178E" w:rsidRPr="00D4178E" w:rsidRDefault="00D4178E" w:rsidP="00D4178E">
      <w:pPr>
        <w:keepNext/>
        <w:spacing w:line="240" w:lineRule="auto"/>
        <w:outlineLvl w:val="0"/>
        <w:rPr>
          <w:rFonts w:eastAsia="Times New Roman"/>
          <w:b/>
          <w:bCs/>
          <w:sz w:val="24"/>
          <w:szCs w:val="24"/>
        </w:rPr>
      </w:pPr>
      <w:r w:rsidRPr="00D4178E">
        <w:rPr>
          <w:rFonts w:eastAsia="Times New Roman"/>
          <w:b/>
          <w:bCs/>
          <w:sz w:val="24"/>
          <w:szCs w:val="24"/>
        </w:rPr>
        <w:t xml:space="preserve">Exercise #2:  Write a </w:t>
      </w:r>
      <w:r w:rsidRPr="00D4178E">
        <w:rPr>
          <w:rFonts w:eastAsia="Times New Roman"/>
          <w:b/>
          <w:bCs/>
          <w:sz w:val="24"/>
          <w:szCs w:val="24"/>
          <w:u w:val="single"/>
        </w:rPr>
        <w:t>short quote</w:t>
      </w:r>
      <w:r w:rsidRPr="00D4178E">
        <w:rPr>
          <w:rFonts w:eastAsia="Times New Roman"/>
          <w:b/>
          <w:bCs/>
          <w:sz w:val="24"/>
          <w:szCs w:val="24"/>
        </w:rPr>
        <w:t xml:space="preserve"> using the following paragraph, and cite it.  Start at beginning.  </w:t>
      </w:r>
    </w:p>
    <w:p w:rsidR="00D4178E" w:rsidRPr="00D4178E" w:rsidRDefault="00D4178E" w:rsidP="00D4178E">
      <w:pPr>
        <w:keepNext/>
        <w:spacing w:after="120" w:line="240" w:lineRule="auto"/>
        <w:outlineLvl w:val="0"/>
        <w:rPr>
          <w:rFonts w:eastAsia="Times New Roman"/>
          <w:bCs/>
          <w:sz w:val="24"/>
          <w:szCs w:val="24"/>
        </w:rPr>
      </w:pPr>
      <w:r w:rsidRPr="00D4178E">
        <w:rPr>
          <w:rFonts w:eastAsia="Times New Roman"/>
          <w:bCs/>
          <w:sz w:val="24"/>
          <w:szCs w:val="24"/>
        </w:rPr>
        <w:t xml:space="preserve">When snacking, children often reach for the closest food at hand.  If your cupboard has cookies in it, that is probably what your child will eat.  However, if there are healthier items in the refrigerator or on the kitchen table, your youngster will become accustomed to snacking on these foods.  </w:t>
      </w:r>
    </w:p>
    <w:p w:rsidR="00D4178E" w:rsidRPr="00D4178E" w:rsidRDefault="00D4178E" w:rsidP="00D4178E">
      <w:pPr>
        <w:keepNext/>
        <w:numPr>
          <w:ilvl w:val="0"/>
          <w:numId w:val="90"/>
        </w:numPr>
        <w:suppressAutoHyphens/>
        <w:spacing w:line="240" w:lineRule="auto"/>
        <w:outlineLvl w:val="0"/>
        <w:rPr>
          <w:rFonts w:eastAsia="Times New Roman"/>
          <w:b/>
          <w:bCs/>
          <w:sz w:val="24"/>
          <w:szCs w:val="24"/>
        </w:rPr>
      </w:pPr>
      <w:r w:rsidRPr="00D4178E">
        <w:rPr>
          <w:rFonts w:eastAsia="Times New Roman"/>
          <w:b/>
          <w:bCs/>
          <w:sz w:val="24"/>
          <w:szCs w:val="24"/>
        </w:rPr>
        <w:t xml:space="preserve">Note:  Source information:  Caring for your school-age child; Ages 5 – 12.  Revised in 1995.  Page 90.  Author, Edward L. </w:t>
      </w:r>
      <w:proofErr w:type="spellStart"/>
      <w:r w:rsidRPr="00D4178E">
        <w:rPr>
          <w:rFonts w:eastAsia="Times New Roman"/>
          <w:b/>
          <w:bCs/>
          <w:sz w:val="24"/>
          <w:szCs w:val="24"/>
        </w:rPr>
        <w:t>Schor</w:t>
      </w:r>
      <w:proofErr w:type="spellEnd"/>
      <w:r w:rsidRPr="00D4178E">
        <w:rPr>
          <w:rFonts w:eastAsia="Times New Roman"/>
          <w:b/>
          <w:bCs/>
          <w:sz w:val="24"/>
          <w:szCs w:val="24"/>
        </w:rPr>
        <w:t xml:space="preserve">, MD.)   </w:t>
      </w:r>
    </w:p>
    <w:p w:rsidR="00D4178E" w:rsidRPr="00D4178E" w:rsidRDefault="00D4178E" w:rsidP="00D4178E">
      <w:pPr>
        <w:keepNext/>
        <w:spacing w:line="240" w:lineRule="auto"/>
        <w:outlineLvl w:val="0"/>
        <w:rPr>
          <w:rFonts w:eastAsia="Times New Roman"/>
          <w:b/>
          <w:bCs/>
          <w:sz w:val="24"/>
          <w:szCs w:val="24"/>
        </w:rPr>
      </w:pPr>
    </w:p>
    <w:p w:rsidR="00D4178E" w:rsidRPr="00D4178E" w:rsidRDefault="00D4178E" w:rsidP="00D4178E">
      <w:pPr>
        <w:keepNext/>
        <w:spacing w:line="240" w:lineRule="auto"/>
        <w:outlineLvl w:val="0"/>
        <w:rPr>
          <w:rFonts w:eastAsia="Times New Roman"/>
          <w:sz w:val="24"/>
          <w:szCs w:val="24"/>
        </w:rPr>
      </w:pPr>
      <w:r w:rsidRPr="00D4178E">
        <w:rPr>
          <w:rFonts w:eastAsia="Times New Roman"/>
          <w:b/>
          <w:bCs/>
          <w:sz w:val="24"/>
          <w:szCs w:val="24"/>
        </w:rPr>
        <w:br w:type="page"/>
      </w:r>
      <w:r w:rsidRPr="00D4178E">
        <w:rPr>
          <w:rFonts w:eastAsia="Times New Roman"/>
          <w:b/>
          <w:bCs/>
          <w:sz w:val="24"/>
          <w:szCs w:val="24"/>
        </w:rPr>
        <w:lastRenderedPageBreak/>
        <w:t>Answer # 2</w:t>
      </w:r>
      <w:r w:rsidRPr="00D4178E">
        <w:rPr>
          <w:rFonts w:eastAsia="Times New Roman"/>
          <w:sz w:val="24"/>
          <w:szCs w:val="24"/>
        </w:rPr>
        <w:t xml:space="preserve">:  </w:t>
      </w:r>
    </w:p>
    <w:p w:rsidR="00D4178E" w:rsidRPr="00D4178E" w:rsidRDefault="00D4178E" w:rsidP="00D4178E">
      <w:pPr>
        <w:keepNext/>
        <w:spacing w:line="240" w:lineRule="auto"/>
        <w:outlineLvl w:val="0"/>
        <w:rPr>
          <w:rFonts w:eastAsia="Times New Roman"/>
          <w:sz w:val="24"/>
          <w:szCs w:val="24"/>
        </w:rPr>
      </w:pPr>
      <w:r w:rsidRPr="00D4178E">
        <w:rPr>
          <w:rFonts w:eastAsia="Times New Roman"/>
          <w:sz w:val="24"/>
          <w:szCs w:val="24"/>
        </w:rPr>
        <w:t xml:space="preserve">“When snacking, children often reach for the closest food at hand.  If your cupboard has cookies in </w:t>
      </w:r>
      <w:proofErr w:type="gramStart"/>
      <w:r w:rsidRPr="00D4178E">
        <w:rPr>
          <w:rFonts w:eastAsia="Times New Roman"/>
          <w:sz w:val="24"/>
          <w:szCs w:val="24"/>
        </w:rPr>
        <w:t>it, that</w:t>
      </w:r>
      <w:proofErr w:type="gramEnd"/>
      <w:r w:rsidRPr="00D4178E">
        <w:rPr>
          <w:rFonts w:eastAsia="Times New Roman"/>
          <w:sz w:val="24"/>
          <w:szCs w:val="24"/>
        </w:rPr>
        <w:t xml:space="preserve"> is probably what your child will eat” (</w:t>
      </w:r>
      <w:proofErr w:type="spellStart"/>
      <w:r w:rsidRPr="00D4178E">
        <w:rPr>
          <w:rFonts w:eastAsia="Times New Roman"/>
          <w:sz w:val="24"/>
          <w:szCs w:val="24"/>
        </w:rPr>
        <w:t>Schor</w:t>
      </w:r>
      <w:proofErr w:type="spellEnd"/>
      <w:r w:rsidRPr="00D4178E">
        <w:rPr>
          <w:rFonts w:eastAsia="Times New Roman"/>
          <w:sz w:val="24"/>
          <w:szCs w:val="24"/>
        </w:rPr>
        <w:t>, 1995, p. 90).</w:t>
      </w:r>
    </w:p>
    <w:p w:rsidR="00D4178E" w:rsidRPr="00D4178E" w:rsidRDefault="00D4178E" w:rsidP="00D4178E">
      <w:pPr>
        <w:spacing w:line="240" w:lineRule="auto"/>
        <w:rPr>
          <w:rFonts w:eastAsia="Times New Roman" w:cs="Arial"/>
          <w:sz w:val="24"/>
          <w:szCs w:val="32"/>
        </w:rPr>
      </w:pPr>
    </w:p>
    <w:p w:rsidR="00D4178E" w:rsidRPr="00D4178E" w:rsidRDefault="00D4178E" w:rsidP="00D4178E">
      <w:pPr>
        <w:spacing w:line="240" w:lineRule="auto"/>
        <w:rPr>
          <w:rFonts w:eastAsia="Times New Roman" w:cs="Arial"/>
          <w:sz w:val="24"/>
          <w:szCs w:val="28"/>
        </w:rPr>
      </w:pPr>
      <w:r w:rsidRPr="00D4178E">
        <w:rPr>
          <w:rFonts w:eastAsia="Times New Roman" w:cs="Arial"/>
          <w:sz w:val="24"/>
          <w:szCs w:val="28"/>
        </w:rPr>
        <w:t>***Again, there are several possible correct answers to Exercise #2. The student can use any or all parts of the author’s words (up to 39 words), but the student must use quotation marks around the author’s words, and cite using the author (s) last name, year of publication and page (or paragraph number for an online source).***</w:t>
      </w:r>
    </w:p>
    <w:p w:rsidR="00D4178E" w:rsidRPr="00D4178E" w:rsidRDefault="00D4178E" w:rsidP="00D4178E">
      <w:pPr>
        <w:spacing w:line="240" w:lineRule="auto"/>
        <w:rPr>
          <w:rFonts w:eastAsia="Times New Roman" w:cs="Arial"/>
          <w:sz w:val="24"/>
          <w:szCs w:val="25"/>
        </w:rPr>
      </w:pPr>
    </w:p>
    <w:p w:rsidR="00D4178E" w:rsidRPr="00D4178E" w:rsidRDefault="00D4178E" w:rsidP="00D4178E">
      <w:pPr>
        <w:spacing w:line="240" w:lineRule="auto"/>
        <w:rPr>
          <w:rFonts w:eastAsia="Arial Unicode MS" w:cs="Arial"/>
          <w:sz w:val="24"/>
          <w:szCs w:val="24"/>
        </w:rPr>
      </w:pPr>
    </w:p>
    <w:p w:rsidR="00D4178E" w:rsidRPr="00D4178E" w:rsidRDefault="00D4178E" w:rsidP="00D4178E">
      <w:pPr>
        <w:spacing w:line="240" w:lineRule="auto"/>
        <w:rPr>
          <w:rFonts w:ascii="Times New Roman" w:eastAsia="Times New Roman" w:hAnsi="Times New Roman"/>
          <w:b/>
          <w:sz w:val="24"/>
          <w:szCs w:val="24"/>
          <w:u w:val="single"/>
        </w:rPr>
      </w:pPr>
      <w:r w:rsidRPr="00D4178E">
        <w:rPr>
          <w:rFonts w:ascii="Times New Roman" w:eastAsia="Times New Roman" w:hAnsi="Times New Roman"/>
          <w:b/>
          <w:sz w:val="24"/>
          <w:szCs w:val="24"/>
          <w:u w:val="single"/>
        </w:rPr>
        <w:t>Exercise #3:   APA Reference List:</w:t>
      </w:r>
    </w:p>
    <w:p w:rsidR="00D4178E" w:rsidRPr="00D4178E" w:rsidRDefault="00D4178E" w:rsidP="00D4178E">
      <w:pPr>
        <w:spacing w:line="240" w:lineRule="auto"/>
        <w:rPr>
          <w:rFonts w:ascii="Times New Roman" w:eastAsia="Times New Roman" w:hAnsi="Times New Roman"/>
          <w:sz w:val="20"/>
          <w:szCs w:val="20"/>
        </w:rPr>
      </w:pPr>
      <w:r w:rsidRPr="00D4178E">
        <w:rPr>
          <w:rFonts w:ascii="Times New Roman" w:eastAsia="Times New Roman" w:hAnsi="Times New Roman"/>
          <w:b/>
          <w:sz w:val="20"/>
          <w:szCs w:val="20"/>
        </w:rPr>
        <w:t>Instructions:</w:t>
      </w:r>
      <w:r w:rsidRPr="00D4178E">
        <w:rPr>
          <w:rFonts w:ascii="Times New Roman" w:eastAsia="Times New Roman" w:hAnsi="Times New Roman"/>
          <w:sz w:val="20"/>
          <w:szCs w:val="20"/>
        </w:rPr>
        <w:t xml:space="preserve"> Create a reference page using the following sources. Format entries correctly according to APA guidelines and include the title.</w:t>
      </w:r>
    </w:p>
    <w:p w:rsidR="00D4178E" w:rsidRPr="00D4178E" w:rsidRDefault="00D4178E" w:rsidP="00D4178E">
      <w:pPr>
        <w:spacing w:line="240" w:lineRule="auto"/>
        <w:rPr>
          <w:rFonts w:ascii="Times New Roman" w:eastAsia="Times New Roman" w:hAnsi="Times New Roman"/>
          <w:b/>
          <w:sz w:val="20"/>
          <w:szCs w:val="20"/>
          <w:u w:val="single"/>
        </w:rPr>
      </w:pPr>
    </w:p>
    <w:p w:rsidR="00D4178E" w:rsidRPr="00D4178E" w:rsidRDefault="00D4178E" w:rsidP="00D4178E">
      <w:pPr>
        <w:spacing w:line="240" w:lineRule="auto"/>
        <w:rPr>
          <w:rFonts w:ascii="Times New Roman" w:eastAsia="Times New Roman" w:hAnsi="Times New Roman"/>
          <w:sz w:val="20"/>
          <w:szCs w:val="20"/>
        </w:rPr>
      </w:pPr>
      <w:r w:rsidRPr="00D4178E">
        <w:rPr>
          <w:rFonts w:ascii="Times New Roman" w:eastAsia="Times New Roman" w:hAnsi="Times New Roman"/>
          <w:b/>
          <w:sz w:val="20"/>
          <w:szCs w:val="20"/>
        </w:rPr>
        <w:t>Book</w:t>
      </w:r>
    </w:p>
    <w:p w:rsidR="00D4178E" w:rsidRPr="00D4178E" w:rsidRDefault="00D4178E" w:rsidP="00D4178E">
      <w:pPr>
        <w:spacing w:line="240" w:lineRule="auto"/>
        <w:rPr>
          <w:rFonts w:ascii="Times New Roman" w:eastAsia="Times New Roman" w:hAnsi="Times New Roman"/>
          <w:sz w:val="20"/>
          <w:szCs w:val="20"/>
        </w:rPr>
      </w:pPr>
      <w:proofErr w:type="spellStart"/>
      <w:r w:rsidRPr="00D4178E">
        <w:rPr>
          <w:rFonts w:ascii="Times New Roman" w:eastAsia="Times New Roman" w:hAnsi="Times New Roman" w:hint="eastAsia"/>
          <w:sz w:val="20"/>
          <w:szCs w:val="20"/>
        </w:rPr>
        <w:t>Kornblum</w:t>
      </w:r>
      <w:proofErr w:type="spellEnd"/>
      <w:r w:rsidRPr="00D4178E">
        <w:rPr>
          <w:rFonts w:ascii="Times New Roman" w:eastAsia="Times New Roman" w:hAnsi="Times New Roman" w:hint="eastAsia"/>
          <w:sz w:val="20"/>
          <w:szCs w:val="20"/>
        </w:rPr>
        <w:t xml:space="preserve">, William </w:t>
      </w:r>
      <w:r w:rsidRPr="00D4178E">
        <w:rPr>
          <w:rFonts w:ascii="Times New Roman" w:eastAsia="Times New Roman" w:hAnsi="Times New Roman"/>
          <w:sz w:val="20"/>
          <w:szCs w:val="20"/>
        </w:rPr>
        <w:t>2003--</w:t>
      </w:r>
      <w:r w:rsidRPr="00D4178E">
        <w:rPr>
          <w:rFonts w:ascii="Times New Roman" w:eastAsia="Times New Roman" w:hAnsi="Times New Roman" w:hint="eastAsia"/>
          <w:sz w:val="20"/>
          <w:szCs w:val="20"/>
        </w:rPr>
        <w:t>Sociology in a changing world</w:t>
      </w:r>
      <w:r w:rsidRPr="00D4178E">
        <w:rPr>
          <w:rFonts w:ascii="Times New Roman" w:eastAsia="Times New Roman" w:hAnsi="Times New Roman"/>
          <w:sz w:val="20"/>
          <w:szCs w:val="20"/>
        </w:rPr>
        <w:t xml:space="preserve">   Wadsworth publisher New York</w:t>
      </w:r>
    </w:p>
    <w:p w:rsidR="00D4178E" w:rsidRPr="00D4178E" w:rsidRDefault="00D4178E" w:rsidP="00D4178E">
      <w:pPr>
        <w:spacing w:line="240" w:lineRule="auto"/>
        <w:rPr>
          <w:rFonts w:ascii="Times New Roman" w:eastAsia="Times New Roman" w:hAnsi="Times New Roman"/>
          <w:sz w:val="20"/>
          <w:szCs w:val="20"/>
        </w:rPr>
      </w:pPr>
    </w:p>
    <w:p w:rsidR="00D4178E" w:rsidRPr="00D4178E" w:rsidRDefault="00D4178E" w:rsidP="00D4178E">
      <w:pPr>
        <w:spacing w:line="240" w:lineRule="auto"/>
        <w:rPr>
          <w:rFonts w:ascii="Times New Roman" w:eastAsia="Times New Roman" w:hAnsi="Times New Roman"/>
          <w:b/>
          <w:sz w:val="20"/>
          <w:szCs w:val="20"/>
        </w:rPr>
      </w:pPr>
      <w:r w:rsidRPr="00D4178E">
        <w:rPr>
          <w:rFonts w:ascii="Times New Roman" w:eastAsia="Times New Roman" w:hAnsi="Times New Roman"/>
          <w:b/>
          <w:sz w:val="20"/>
          <w:szCs w:val="20"/>
        </w:rPr>
        <w:t>Chapter in an edited book</w:t>
      </w:r>
    </w:p>
    <w:p w:rsidR="00D4178E" w:rsidRPr="00D4178E" w:rsidRDefault="00D4178E" w:rsidP="00D4178E">
      <w:pPr>
        <w:spacing w:line="240" w:lineRule="auto"/>
        <w:rPr>
          <w:rFonts w:ascii="Times New Roman" w:eastAsia="Times New Roman" w:hAnsi="Times New Roman"/>
          <w:sz w:val="20"/>
          <w:szCs w:val="20"/>
        </w:rPr>
      </w:pPr>
      <w:r w:rsidRPr="00D4178E">
        <w:rPr>
          <w:rFonts w:ascii="Times New Roman" w:eastAsia="Times New Roman" w:hAnsi="Times New Roman"/>
          <w:sz w:val="20"/>
          <w:szCs w:val="20"/>
        </w:rPr>
        <w:t xml:space="preserve">Chapter authors: Lydia </w:t>
      </w:r>
      <w:proofErr w:type="spellStart"/>
      <w:r w:rsidRPr="00D4178E">
        <w:rPr>
          <w:rFonts w:ascii="Times New Roman" w:eastAsia="Times New Roman" w:hAnsi="Times New Roman"/>
          <w:sz w:val="20"/>
          <w:szCs w:val="20"/>
        </w:rPr>
        <w:t>Molm</w:t>
      </w:r>
      <w:proofErr w:type="spellEnd"/>
      <w:r w:rsidRPr="00D4178E">
        <w:rPr>
          <w:rFonts w:ascii="Times New Roman" w:eastAsia="Times New Roman" w:hAnsi="Times New Roman"/>
          <w:sz w:val="20"/>
          <w:szCs w:val="20"/>
        </w:rPr>
        <w:t xml:space="preserve"> &amp; </w:t>
      </w:r>
      <w:proofErr w:type="spellStart"/>
      <w:r w:rsidRPr="00D4178E">
        <w:rPr>
          <w:rFonts w:ascii="Times New Roman" w:eastAsia="Times New Roman" w:hAnsi="Times New Roman"/>
          <w:sz w:val="20"/>
          <w:szCs w:val="20"/>
        </w:rPr>
        <w:t>Karianne</w:t>
      </w:r>
      <w:proofErr w:type="spellEnd"/>
      <w:r w:rsidRPr="00D4178E">
        <w:rPr>
          <w:rFonts w:ascii="Times New Roman" w:eastAsia="Times New Roman" w:hAnsi="Times New Roman"/>
          <w:sz w:val="20"/>
          <w:szCs w:val="20"/>
        </w:rPr>
        <w:t xml:space="preserve"> Sue </w:t>
      </w:r>
      <w:proofErr w:type="spellStart"/>
      <w:r w:rsidRPr="00D4178E">
        <w:rPr>
          <w:rFonts w:ascii="Times New Roman" w:eastAsia="Times New Roman" w:hAnsi="Times New Roman"/>
          <w:sz w:val="20"/>
          <w:szCs w:val="20"/>
        </w:rPr>
        <w:t>Cook</w:t>
      </w:r>
      <w:proofErr w:type="gramStart"/>
      <w:r w:rsidRPr="00D4178E">
        <w:rPr>
          <w:rFonts w:ascii="Times New Roman" w:eastAsia="Times New Roman" w:hAnsi="Times New Roman"/>
          <w:sz w:val="20"/>
          <w:szCs w:val="20"/>
        </w:rPr>
        <w:t>,Year</w:t>
      </w:r>
      <w:proofErr w:type="spellEnd"/>
      <w:proofErr w:type="gramEnd"/>
      <w:r w:rsidRPr="00D4178E">
        <w:rPr>
          <w:rFonts w:ascii="Times New Roman" w:eastAsia="Times New Roman" w:hAnsi="Times New Roman"/>
          <w:sz w:val="20"/>
          <w:szCs w:val="20"/>
        </w:rPr>
        <w:t xml:space="preserve">: 1995, chapter titled: Social exchange and exchange networks, pages: 209-235, Book title: Sociological perspectives on social psychology </w:t>
      </w:r>
    </w:p>
    <w:p w:rsidR="00D4178E" w:rsidRPr="00D4178E" w:rsidRDefault="00D4178E" w:rsidP="00D4178E">
      <w:pPr>
        <w:spacing w:line="240" w:lineRule="auto"/>
        <w:rPr>
          <w:rFonts w:ascii="Times New Roman" w:eastAsia="Times New Roman" w:hAnsi="Times New Roman"/>
          <w:sz w:val="20"/>
          <w:szCs w:val="20"/>
        </w:rPr>
      </w:pPr>
      <w:r w:rsidRPr="00D4178E">
        <w:rPr>
          <w:rFonts w:ascii="Times New Roman" w:eastAsia="Times New Roman" w:hAnsi="Times New Roman"/>
          <w:sz w:val="20"/>
          <w:szCs w:val="20"/>
        </w:rPr>
        <w:t xml:space="preserve">Edited by: </w:t>
      </w:r>
      <w:proofErr w:type="spellStart"/>
      <w:r w:rsidRPr="00D4178E">
        <w:rPr>
          <w:rFonts w:ascii="Times New Roman" w:eastAsia="Times New Roman" w:hAnsi="Times New Roman"/>
          <w:sz w:val="20"/>
          <w:szCs w:val="20"/>
        </w:rPr>
        <w:t>Karianne</w:t>
      </w:r>
      <w:proofErr w:type="spellEnd"/>
      <w:r w:rsidRPr="00D4178E">
        <w:rPr>
          <w:rFonts w:ascii="Times New Roman" w:eastAsia="Times New Roman" w:hAnsi="Times New Roman"/>
          <w:sz w:val="20"/>
          <w:szCs w:val="20"/>
        </w:rPr>
        <w:t xml:space="preserve"> Sue Cook and Gregory Allen Fine </w:t>
      </w:r>
      <w:proofErr w:type="gramStart"/>
      <w:r w:rsidRPr="00D4178E">
        <w:rPr>
          <w:rFonts w:ascii="Times New Roman" w:eastAsia="Times New Roman" w:hAnsi="Times New Roman"/>
          <w:sz w:val="20"/>
          <w:szCs w:val="20"/>
        </w:rPr>
        <w:t>and  Jerry</w:t>
      </w:r>
      <w:proofErr w:type="gramEnd"/>
      <w:r w:rsidRPr="00D4178E">
        <w:rPr>
          <w:rFonts w:ascii="Times New Roman" w:eastAsia="Times New Roman" w:hAnsi="Times New Roman"/>
          <w:sz w:val="20"/>
          <w:szCs w:val="20"/>
        </w:rPr>
        <w:t xml:space="preserve"> Samuel House</w:t>
      </w:r>
    </w:p>
    <w:p w:rsidR="00D4178E" w:rsidRPr="00D4178E" w:rsidRDefault="00D4178E" w:rsidP="00D4178E">
      <w:pPr>
        <w:spacing w:line="240" w:lineRule="auto"/>
        <w:rPr>
          <w:rFonts w:ascii="Times New Roman" w:eastAsia="Times New Roman" w:hAnsi="Times New Roman"/>
          <w:sz w:val="20"/>
          <w:szCs w:val="20"/>
        </w:rPr>
      </w:pPr>
      <w:r w:rsidRPr="00D4178E">
        <w:rPr>
          <w:rFonts w:ascii="Times New Roman" w:eastAsia="Times New Roman" w:hAnsi="Times New Roman"/>
          <w:sz w:val="20"/>
          <w:szCs w:val="20"/>
        </w:rPr>
        <w:t xml:space="preserve">Publisher is </w:t>
      </w:r>
      <w:proofErr w:type="spellStart"/>
      <w:r w:rsidRPr="00D4178E">
        <w:rPr>
          <w:rFonts w:ascii="Times New Roman" w:eastAsia="Times New Roman" w:hAnsi="Times New Roman"/>
          <w:sz w:val="20"/>
          <w:szCs w:val="20"/>
        </w:rPr>
        <w:t>Allyn</w:t>
      </w:r>
      <w:proofErr w:type="spellEnd"/>
      <w:r w:rsidRPr="00D4178E">
        <w:rPr>
          <w:rFonts w:ascii="Times New Roman" w:eastAsia="Times New Roman" w:hAnsi="Times New Roman"/>
          <w:sz w:val="20"/>
          <w:szCs w:val="20"/>
        </w:rPr>
        <w:t xml:space="preserve"> and Bacon listed in Boston</w:t>
      </w:r>
    </w:p>
    <w:p w:rsidR="00D4178E" w:rsidRPr="00D4178E" w:rsidRDefault="00D4178E" w:rsidP="00D4178E">
      <w:pPr>
        <w:spacing w:line="240" w:lineRule="auto"/>
        <w:rPr>
          <w:rFonts w:ascii="Times New Roman" w:eastAsia="Times New Roman" w:hAnsi="Times New Roman"/>
          <w:b/>
          <w:sz w:val="20"/>
          <w:szCs w:val="20"/>
        </w:rPr>
      </w:pPr>
    </w:p>
    <w:p w:rsidR="00D4178E" w:rsidRPr="00D4178E" w:rsidRDefault="00D4178E" w:rsidP="00D4178E">
      <w:pPr>
        <w:spacing w:line="240" w:lineRule="auto"/>
        <w:rPr>
          <w:rFonts w:ascii="Times New Roman" w:eastAsia="Times New Roman" w:hAnsi="Times New Roman"/>
          <w:b/>
          <w:sz w:val="20"/>
          <w:szCs w:val="20"/>
        </w:rPr>
      </w:pPr>
      <w:r w:rsidRPr="00D4178E">
        <w:rPr>
          <w:rFonts w:ascii="Times New Roman" w:eastAsia="Times New Roman" w:hAnsi="Times New Roman"/>
          <w:b/>
          <w:sz w:val="20"/>
          <w:szCs w:val="20"/>
        </w:rPr>
        <w:t>Journal Article</w:t>
      </w:r>
    </w:p>
    <w:p w:rsidR="00D4178E" w:rsidRPr="00D4178E" w:rsidRDefault="00D4178E" w:rsidP="00D4178E">
      <w:pPr>
        <w:spacing w:line="240" w:lineRule="auto"/>
        <w:rPr>
          <w:rFonts w:ascii="Times New Roman" w:eastAsia="Times New Roman" w:hAnsi="Times New Roman"/>
          <w:sz w:val="20"/>
          <w:szCs w:val="20"/>
        </w:rPr>
      </w:pPr>
      <w:r w:rsidRPr="00D4178E">
        <w:rPr>
          <w:rFonts w:ascii="Times New Roman" w:eastAsia="Times New Roman" w:hAnsi="Times New Roman"/>
          <w:sz w:val="20"/>
          <w:szCs w:val="20"/>
        </w:rPr>
        <w:t xml:space="preserve"> South, Sammie; </w:t>
      </w:r>
      <w:proofErr w:type="spellStart"/>
      <w:r w:rsidRPr="00D4178E">
        <w:rPr>
          <w:rFonts w:ascii="Times New Roman" w:eastAsia="Times New Roman" w:hAnsi="Times New Roman"/>
          <w:sz w:val="20"/>
          <w:szCs w:val="20"/>
        </w:rPr>
        <w:t>Spitze</w:t>
      </w:r>
      <w:proofErr w:type="spellEnd"/>
      <w:r w:rsidRPr="00D4178E">
        <w:rPr>
          <w:rFonts w:ascii="Times New Roman" w:eastAsia="Times New Roman" w:hAnsi="Times New Roman"/>
          <w:sz w:val="20"/>
          <w:szCs w:val="20"/>
        </w:rPr>
        <w:t xml:space="preserve">, Gertrude, &amp; Abercrombie, Helen 1985, Women's Employment, Time Expenditure, and Divorce, Journal of Family Issues,  </w:t>
      </w:r>
      <w:proofErr w:type="spellStart"/>
      <w:r w:rsidRPr="00D4178E">
        <w:rPr>
          <w:rFonts w:ascii="Times New Roman" w:eastAsia="Times New Roman" w:hAnsi="Times New Roman"/>
          <w:sz w:val="20"/>
          <w:szCs w:val="20"/>
        </w:rPr>
        <w:t>vol</w:t>
      </w:r>
      <w:proofErr w:type="spellEnd"/>
      <w:r w:rsidRPr="00D4178E">
        <w:rPr>
          <w:rFonts w:ascii="Times New Roman" w:eastAsia="Times New Roman" w:hAnsi="Times New Roman"/>
          <w:sz w:val="20"/>
          <w:szCs w:val="20"/>
        </w:rPr>
        <w:t xml:space="preserve"> 6 </w:t>
      </w:r>
      <w:proofErr w:type="spellStart"/>
      <w:r w:rsidRPr="00D4178E">
        <w:rPr>
          <w:rFonts w:ascii="Times New Roman" w:eastAsia="Times New Roman" w:hAnsi="Times New Roman"/>
          <w:sz w:val="20"/>
          <w:szCs w:val="20"/>
        </w:rPr>
        <w:t>iss</w:t>
      </w:r>
      <w:proofErr w:type="spellEnd"/>
      <w:r w:rsidRPr="00D4178E">
        <w:rPr>
          <w:rFonts w:ascii="Times New Roman" w:eastAsia="Times New Roman" w:hAnsi="Times New Roman"/>
          <w:sz w:val="20"/>
          <w:szCs w:val="20"/>
        </w:rPr>
        <w:t xml:space="preserve"> 1, </w:t>
      </w:r>
      <w:proofErr w:type="spellStart"/>
      <w:r w:rsidRPr="00D4178E">
        <w:rPr>
          <w:rFonts w:ascii="Times New Roman" w:eastAsia="Times New Roman" w:hAnsi="Times New Roman"/>
          <w:sz w:val="20"/>
          <w:szCs w:val="20"/>
        </w:rPr>
        <w:t>pg</w:t>
      </w:r>
      <w:proofErr w:type="spellEnd"/>
      <w:r w:rsidRPr="00D4178E">
        <w:rPr>
          <w:rFonts w:ascii="Times New Roman" w:eastAsia="Times New Roman" w:hAnsi="Times New Roman"/>
          <w:sz w:val="20"/>
          <w:szCs w:val="20"/>
        </w:rPr>
        <w:t xml:space="preserve"> 307-329</w:t>
      </w:r>
    </w:p>
    <w:p w:rsidR="00D4178E" w:rsidRPr="00D4178E" w:rsidRDefault="00D4178E" w:rsidP="00D4178E">
      <w:pPr>
        <w:spacing w:line="240" w:lineRule="auto"/>
        <w:rPr>
          <w:rFonts w:ascii="Times New Roman" w:eastAsia="Times New Roman" w:hAnsi="Times New Roman"/>
          <w:sz w:val="20"/>
          <w:szCs w:val="20"/>
        </w:rPr>
      </w:pPr>
    </w:p>
    <w:p w:rsidR="00D4178E" w:rsidRPr="00D4178E" w:rsidRDefault="00D4178E" w:rsidP="00D4178E">
      <w:pPr>
        <w:spacing w:line="240" w:lineRule="auto"/>
        <w:rPr>
          <w:rFonts w:ascii="Times New Roman" w:eastAsia="Times New Roman" w:hAnsi="Times New Roman"/>
          <w:b/>
          <w:sz w:val="20"/>
          <w:szCs w:val="20"/>
        </w:rPr>
      </w:pPr>
      <w:r w:rsidRPr="00D4178E">
        <w:rPr>
          <w:rFonts w:ascii="Times New Roman" w:eastAsia="Times New Roman" w:hAnsi="Times New Roman"/>
          <w:b/>
          <w:sz w:val="20"/>
          <w:szCs w:val="20"/>
        </w:rPr>
        <w:t>Magazine Article</w:t>
      </w:r>
    </w:p>
    <w:p w:rsidR="00D4178E" w:rsidRPr="00D4178E" w:rsidRDefault="00D4178E" w:rsidP="00D4178E">
      <w:pPr>
        <w:spacing w:line="240" w:lineRule="auto"/>
        <w:rPr>
          <w:rFonts w:ascii="Times New Roman" w:eastAsia="Times New Roman" w:hAnsi="Times New Roman"/>
          <w:sz w:val="20"/>
          <w:szCs w:val="20"/>
        </w:rPr>
      </w:pPr>
      <w:proofErr w:type="spellStart"/>
      <w:r w:rsidRPr="00D4178E">
        <w:rPr>
          <w:rFonts w:ascii="Times New Roman" w:eastAsia="Times New Roman" w:hAnsi="Times New Roman"/>
          <w:sz w:val="20"/>
          <w:szCs w:val="20"/>
        </w:rPr>
        <w:t>Hatchett</w:t>
      </w:r>
      <w:proofErr w:type="spellEnd"/>
      <w:r w:rsidRPr="00D4178E">
        <w:rPr>
          <w:rFonts w:ascii="Times New Roman" w:eastAsia="Times New Roman" w:hAnsi="Times New Roman"/>
          <w:sz w:val="20"/>
          <w:szCs w:val="20"/>
        </w:rPr>
        <w:t xml:space="preserve">, B. (2010, March 9).  </w:t>
      </w:r>
      <w:proofErr w:type="gramStart"/>
      <w:r w:rsidRPr="00D4178E">
        <w:rPr>
          <w:rFonts w:ascii="Times New Roman" w:eastAsia="Times New Roman" w:hAnsi="Times New Roman"/>
          <w:sz w:val="20"/>
          <w:szCs w:val="20"/>
        </w:rPr>
        <w:t>The New Marriage.</w:t>
      </w:r>
      <w:proofErr w:type="gramEnd"/>
      <w:r w:rsidRPr="00D4178E">
        <w:rPr>
          <w:rFonts w:ascii="Times New Roman" w:eastAsia="Times New Roman" w:hAnsi="Times New Roman"/>
          <w:sz w:val="20"/>
          <w:szCs w:val="20"/>
        </w:rPr>
        <w:t xml:space="preserve">  Time </w:t>
      </w:r>
      <w:proofErr w:type="gramStart"/>
      <w:r w:rsidRPr="00D4178E">
        <w:rPr>
          <w:rFonts w:ascii="Times New Roman" w:eastAsia="Times New Roman" w:hAnsi="Times New Roman"/>
          <w:sz w:val="20"/>
          <w:szCs w:val="20"/>
        </w:rPr>
        <w:t>volume  135</w:t>
      </w:r>
      <w:proofErr w:type="gramEnd"/>
      <w:r w:rsidRPr="00D4178E">
        <w:rPr>
          <w:rFonts w:ascii="Times New Roman" w:eastAsia="Times New Roman" w:hAnsi="Times New Roman"/>
          <w:sz w:val="20"/>
          <w:szCs w:val="20"/>
        </w:rPr>
        <w:t xml:space="preserve">  pages 28 through 31</w:t>
      </w:r>
    </w:p>
    <w:p w:rsidR="00D4178E" w:rsidRPr="00D4178E" w:rsidRDefault="00D4178E" w:rsidP="00D4178E">
      <w:pPr>
        <w:spacing w:line="240" w:lineRule="auto"/>
        <w:rPr>
          <w:rFonts w:ascii="Times New Roman" w:eastAsia="Times New Roman" w:hAnsi="Times New Roman"/>
          <w:sz w:val="20"/>
          <w:szCs w:val="20"/>
        </w:rPr>
      </w:pPr>
    </w:p>
    <w:p w:rsidR="00D4178E" w:rsidRPr="00D4178E" w:rsidRDefault="00D4178E" w:rsidP="00D4178E">
      <w:pPr>
        <w:spacing w:line="240" w:lineRule="auto"/>
        <w:rPr>
          <w:rFonts w:ascii="Times New Roman" w:eastAsia="Times New Roman" w:hAnsi="Times New Roman"/>
          <w:b/>
          <w:sz w:val="20"/>
          <w:szCs w:val="20"/>
        </w:rPr>
      </w:pPr>
      <w:r w:rsidRPr="00D4178E">
        <w:rPr>
          <w:rFonts w:ascii="Times New Roman" w:eastAsia="Times New Roman" w:hAnsi="Times New Roman"/>
          <w:b/>
          <w:sz w:val="20"/>
          <w:szCs w:val="20"/>
        </w:rPr>
        <w:t>From a website</w:t>
      </w:r>
    </w:p>
    <w:p w:rsidR="00D4178E" w:rsidRPr="00D4178E" w:rsidRDefault="00D4178E" w:rsidP="00D4178E">
      <w:pPr>
        <w:spacing w:line="240" w:lineRule="auto"/>
        <w:rPr>
          <w:rFonts w:ascii="Times New Roman" w:eastAsia="Times New Roman" w:hAnsi="Times New Roman"/>
          <w:sz w:val="20"/>
          <w:szCs w:val="20"/>
        </w:rPr>
      </w:pPr>
      <w:r w:rsidRPr="00D4178E">
        <w:rPr>
          <w:rFonts w:ascii="Times New Roman" w:eastAsia="Times New Roman" w:hAnsi="Times New Roman"/>
          <w:sz w:val="20"/>
          <w:szCs w:val="20"/>
        </w:rPr>
        <w:t xml:space="preserve">2010   Franco, Arlene Ann, &amp; Jonathan B. </w:t>
      </w:r>
      <w:proofErr w:type="spellStart"/>
      <w:r w:rsidRPr="00D4178E">
        <w:rPr>
          <w:rFonts w:ascii="Times New Roman" w:eastAsia="Times New Roman" w:hAnsi="Times New Roman"/>
          <w:sz w:val="20"/>
          <w:szCs w:val="20"/>
        </w:rPr>
        <w:t>Bartholemew</w:t>
      </w:r>
      <w:proofErr w:type="spellEnd"/>
      <w:r w:rsidRPr="00D4178E">
        <w:rPr>
          <w:rFonts w:ascii="Times New Roman" w:eastAsia="Times New Roman" w:hAnsi="Times New Roman"/>
          <w:sz w:val="20"/>
          <w:szCs w:val="20"/>
        </w:rPr>
        <w:t xml:space="preserve">    The downside of divorce</w:t>
      </w:r>
      <w:proofErr w:type="gramStart"/>
      <w:r w:rsidRPr="00D4178E">
        <w:rPr>
          <w:rFonts w:ascii="Times New Roman" w:eastAsia="Times New Roman" w:hAnsi="Times New Roman"/>
          <w:sz w:val="20"/>
          <w:szCs w:val="20"/>
        </w:rPr>
        <w:t>,  From</w:t>
      </w:r>
      <w:proofErr w:type="gramEnd"/>
      <w:r w:rsidRPr="00D4178E">
        <w:rPr>
          <w:rFonts w:ascii="Times New Roman" w:eastAsia="Times New Roman" w:hAnsi="Times New Roman"/>
          <w:sz w:val="20"/>
          <w:szCs w:val="20"/>
        </w:rPr>
        <w:t xml:space="preserve"> the website:  Divorce Rights for Dads. Retrieved from http://www.divorceddads.com/divorcerightsfordadsjournal/2010/downside/</w:t>
      </w:r>
    </w:p>
    <w:p w:rsidR="00D4178E" w:rsidRPr="00D4178E" w:rsidRDefault="00D4178E" w:rsidP="00D4178E">
      <w:pPr>
        <w:spacing w:line="240" w:lineRule="auto"/>
        <w:rPr>
          <w:rFonts w:ascii="Times New Roman" w:eastAsia="Times New Roman" w:hAnsi="Times New Roman"/>
          <w:b/>
          <w:bCs/>
          <w:sz w:val="28"/>
          <w:szCs w:val="24"/>
        </w:rPr>
      </w:pPr>
    </w:p>
    <w:p w:rsidR="00D4178E" w:rsidRPr="00D4178E" w:rsidRDefault="00D4178E" w:rsidP="00D4178E">
      <w:pPr>
        <w:spacing w:line="240" w:lineRule="auto"/>
        <w:rPr>
          <w:rFonts w:ascii="Times New Roman" w:eastAsia="Times New Roman" w:hAnsi="Times New Roman"/>
          <w:b/>
          <w:bCs/>
          <w:sz w:val="24"/>
          <w:szCs w:val="24"/>
        </w:rPr>
      </w:pPr>
      <w:r w:rsidRPr="00D4178E">
        <w:rPr>
          <w:rFonts w:ascii="Times New Roman" w:eastAsia="Times New Roman" w:hAnsi="Times New Roman"/>
          <w:b/>
          <w:bCs/>
          <w:sz w:val="24"/>
          <w:szCs w:val="24"/>
        </w:rPr>
        <w:t>Answer: Exercise #3</w:t>
      </w:r>
    </w:p>
    <w:p w:rsidR="00D4178E" w:rsidRPr="00D4178E" w:rsidRDefault="00D4178E" w:rsidP="00D4178E">
      <w:pPr>
        <w:spacing w:line="240" w:lineRule="auto"/>
        <w:rPr>
          <w:rFonts w:ascii="Times New Roman" w:eastAsia="Times New Roman" w:hAnsi="Times New Roman"/>
          <w:bCs/>
          <w:sz w:val="24"/>
          <w:szCs w:val="24"/>
        </w:rPr>
      </w:pPr>
      <w:r w:rsidRPr="00D4178E">
        <w:rPr>
          <w:rFonts w:ascii="Times New Roman" w:eastAsia="Times New Roman" w:hAnsi="Times New Roman"/>
          <w:bCs/>
          <w:sz w:val="24"/>
          <w:szCs w:val="24"/>
        </w:rPr>
        <w:t xml:space="preserve">Exercise #3 requires that the student create a reference page using the above named sources.  There is a lined page in the student handout for the student to create this reference page. The sources listed above are purposely placed in a messy format, similar to the research collected by many students. The goal is for the student to be able to organize and place a list of messy references into a correctly formatted APA Reference page. The correct answer is on the next page. </w:t>
      </w:r>
    </w:p>
    <w:p w:rsidR="00D4178E" w:rsidRPr="00D4178E" w:rsidRDefault="00D4178E" w:rsidP="00D4178E">
      <w:pPr>
        <w:spacing w:line="240" w:lineRule="auto"/>
        <w:rPr>
          <w:rFonts w:ascii="Times New Roman" w:eastAsia="Times New Roman" w:hAnsi="Times New Roman"/>
          <w:bCs/>
          <w:sz w:val="24"/>
          <w:szCs w:val="24"/>
        </w:rPr>
      </w:pPr>
    </w:p>
    <w:p w:rsidR="00D4178E" w:rsidRPr="00D4178E" w:rsidRDefault="00D4178E" w:rsidP="00D4178E">
      <w:pPr>
        <w:spacing w:line="240" w:lineRule="auto"/>
        <w:rPr>
          <w:rFonts w:ascii="Times New Roman" w:eastAsia="Times New Roman" w:hAnsi="Times New Roman"/>
          <w:b/>
          <w:bCs/>
          <w:sz w:val="24"/>
          <w:szCs w:val="24"/>
        </w:rPr>
      </w:pPr>
      <w:r w:rsidRPr="00D4178E">
        <w:rPr>
          <w:rFonts w:ascii="Times New Roman" w:eastAsia="Times New Roman" w:hAnsi="Times New Roman"/>
          <w:bCs/>
          <w:sz w:val="24"/>
          <w:szCs w:val="24"/>
        </w:rPr>
        <w:t xml:space="preserve">Please make sure there is a hanging indent and that the author’s names are listed in alphabetical order according to the first author’s last name. </w:t>
      </w:r>
      <w:r w:rsidRPr="00D4178E">
        <w:rPr>
          <w:rFonts w:ascii="Times New Roman" w:eastAsia="Times New Roman" w:hAnsi="Times New Roman"/>
          <w:b/>
          <w:bCs/>
          <w:sz w:val="24"/>
          <w:szCs w:val="24"/>
        </w:rPr>
        <w:t xml:space="preserve">The student’s reference page should look EXACTLY like the model on the next page or it is incorrect.  </w:t>
      </w:r>
    </w:p>
    <w:p w:rsidR="00D4178E" w:rsidRPr="00D4178E" w:rsidRDefault="00D4178E" w:rsidP="00D4178E">
      <w:pPr>
        <w:spacing w:line="240" w:lineRule="auto"/>
        <w:rPr>
          <w:rFonts w:ascii="Times New Roman" w:eastAsia="Times New Roman" w:hAnsi="Times New Roman"/>
          <w:bCs/>
          <w:sz w:val="24"/>
          <w:szCs w:val="24"/>
        </w:rPr>
      </w:pPr>
    </w:p>
    <w:p w:rsidR="00D4178E" w:rsidRPr="00D4178E" w:rsidRDefault="00D4178E" w:rsidP="00D4178E">
      <w:pPr>
        <w:spacing w:line="240" w:lineRule="auto"/>
        <w:jc w:val="center"/>
        <w:rPr>
          <w:rFonts w:ascii="Times New Roman" w:eastAsia="Times New Roman" w:hAnsi="Times New Roman"/>
          <w:b/>
          <w:sz w:val="24"/>
          <w:szCs w:val="24"/>
        </w:rPr>
      </w:pPr>
      <w:r w:rsidRPr="00D4178E">
        <w:rPr>
          <w:rFonts w:ascii="Times New Roman" w:eastAsia="Times New Roman" w:hAnsi="Times New Roman"/>
          <w:sz w:val="24"/>
          <w:szCs w:val="24"/>
        </w:rPr>
        <w:br w:type="page"/>
      </w:r>
      <w:r w:rsidRPr="00D4178E">
        <w:rPr>
          <w:rFonts w:ascii="Times New Roman" w:eastAsia="Times New Roman" w:hAnsi="Times New Roman"/>
          <w:sz w:val="24"/>
          <w:szCs w:val="24"/>
        </w:rPr>
        <w:lastRenderedPageBreak/>
        <w:t>References</w:t>
      </w:r>
    </w:p>
    <w:p w:rsidR="00D4178E" w:rsidRPr="00D4178E" w:rsidRDefault="00D4178E" w:rsidP="00D4178E">
      <w:pPr>
        <w:spacing w:line="240" w:lineRule="auto"/>
        <w:rPr>
          <w:rFonts w:ascii="Times New Roman" w:eastAsia="Times New Roman" w:hAnsi="Times New Roman"/>
          <w:b/>
          <w:sz w:val="24"/>
          <w:szCs w:val="24"/>
        </w:rPr>
      </w:pPr>
    </w:p>
    <w:p w:rsidR="00D4178E" w:rsidRPr="00D4178E" w:rsidRDefault="00D4178E" w:rsidP="00D4178E">
      <w:pPr>
        <w:spacing w:line="480" w:lineRule="auto"/>
        <w:ind w:left="720" w:hanging="720"/>
        <w:rPr>
          <w:rFonts w:ascii="Times New Roman" w:eastAsia="Times New Roman" w:hAnsi="Times New Roman"/>
          <w:sz w:val="24"/>
          <w:szCs w:val="24"/>
        </w:rPr>
      </w:pPr>
      <w:proofErr w:type="gramStart"/>
      <w:r w:rsidRPr="00D4178E">
        <w:rPr>
          <w:rFonts w:ascii="Times New Roman" w:eastAsia="Times New Roman" w:hAnsi="Times New Roman"/>
          <w:sz w:val="24"/>
          <w:szCs w:val="24"/>
        </w:rPr>
        <w:t xml:space="preserve">Franco, A. A., &amp; </w:t>
      </w:r>
      <w:proofErr w:type="spellStart"/>
      <w:r w:rsidRPr="00D4178E">
        <w:rPr>
          <w:rFonts w:ascii="Times New Roman" w:eastAsia="Times New Roman" w:hAnsi="Times New Roman"/>
          <w:sz w:val="24"/>
          <w:szCs w:val="24"/>
        </w:rPr>
        <w:t>Bartholemew</w:t>
      </w:r>
      <w:proofErr w:type="spellEnd"/>
      <w:r w:rsidRPr="00D4178E">
        <w:rPr>
          <w:rFonts w:ascii="Times New Roman" w:eastAsia="Times New Roman" w:hAnsi="Times New Roman"/>
          <w:sz w:val="24"/>
          <w:szCs w:val="24"/>
        </w:rPr>
        <w:t>, J. B. (2010).</w:t>
      </w:r>
      <w:proofErr w:type="gramEnd"/>
      <w:r w:rsidRPr="00D4178E">
        <w:rPr>
          <w:rFonts w:ascii="Times New Roman" w:eastAsia="Times New Roman" w:hAnsi="Times New Roman"/>
          <w:sz w:val="24"/>
          <w:szCs w:val="24"/>
        </w:rPr>
        <w:t xml:space="preserve"> </w:t>
      </w:r>
      <w:proofErr w:type="gramStart"/>
      <w:r w:rsidRPr="00D4178E">
        <w:rPr>
          <w:rFonts w:ascii="Times New Roman" w:eastAsia="Times New Roman" w:hAnsi="Times New Roman"/>
          <w:sz w:val="24"/>
          <w:szCs w:val="24"/>
        </w:rPr>
        <w:t>The downside of divorce.</w:t>
      </w:r>
      <w:proofErr w:type="gramEnd"/>
      <w:r w:rsidRPr="00D4178E">
        <w:rPr>
          <w:rFonts w:ascii="Times New Roman" w:eastAsia="Times New Roman" w:hAnsi="Times New Roman"/>
          <w:sz w:val="24"/>
          <w:szCs w:val="24"/>
        </w:rPr>
        <w:t xml:space="preserve"> </w:t>
      </w:r>
      <w:r w:rsidRPr="00D4178E">
        <w:rPr>
          <w:rFonts w:ascii="Times New Roman" w:eastAsia="Times New Roman" w:hAnsi="Times New Roman"/>
          <w:i/>
          <w:sz w:val="24"/>
          <w:szCs w:val="24"/>
        </w:rPr>
        <w:t>Divorce Rights for Dads</w:t>
      </w:r>
      <w:r w:rsidRPr="00D4178E">
        <w:rPr>
          <w:rFonts w:ascii="Times New Roman" w:eastAsia="Times New Roman" w:hAnsi="Times New Roman"/>
          <w:sz w:val="24"/>
          <w:szCs w:val="24"/>
        </w:rPr>
        <w:t>. Retrieved from www.divorceddads.com/divorcerightsfordadsjournal/2010/downside/</w:t>
      </w:r>
    </w:p>
    <w:p w:rsidR="00D4178E" w:rsidRPr="00D4178E" w:rsidRDefault="00D4178E" w:rsidP="00D4178E">
      <w:pPr>
        <w:spacing w:line="480" w:lineRule="auto"/>
        <w:ind w:left="720" w:hanging="720"/>
        <w:rPr>
          <w:rFonts w:ascii="Times New Roman" w:eastAsia="Times New Roman" w:hAnsi="Times New Roman"/>
          <w:sz w:val="24"/>
          <w:szCs w:val="24"/>
        </w:rPr>
      </w:pPr>
      <w:proofErr w:type="spellStart"/>
      <w:r w:rsidRPr="00D4178E">
        <w:rPr>
          <w:rFonts w:ascii="Times New Roman" w:eastAsia="Times New Roman" w:hAnsi="Times New Roman"/>
          <w:sz w:val="24"/>
          <w:szCs w:val="24"/>
        </w:rPr>
        <w:t>Hatchett</w:t>
      </w:r>
      <w:proofErr w:type="spellEnd"/>
      <w:r w:rsidRPr="00D4178E">
        <w:rPr>
          <w:rFonts w:ascii="Times New Roman" w:eastAsia="Times New Roman" w:hAnsi="Times New Roman"/>
          <w:sz w:val="24"/>
          <w:szCs w:val="24"/>
        </w:rPr>
        <w:t xml:space="preserve">, B. (2010, March 9).  </w:t>
      </w:r>
      <w:proofErr w:type="gramStart"/>
      <w:r w:rsidRPr="00D4178E">
        <w:rPr>
          <w:rFonts w:ascii="Times New Roman" w:eastAsia="Times New Roman" w:hAnsi="Times New Roman"/>
          <w:sz w:val="24"/>
          <w:szCs w:val="24"/>
        </w:rPr>
        <w:t>The new marriage.</w:t>
      </w:r>
      <w:proofErr w:type="gramEnd"/>
      <w:r w:rsidRPr="00D4178E">
        <w:rPr>
          <w:rFonts w:ascii="Times New Roman" w:eastAsia="Times New Roman" w:hAnsi="Times New Roman"/>
          <w:sz w:val="24"/>
          <w:szCs w:val="24"/>
        </w:rPr>
        <w:t xml:space="preserve">  </w:t>
      </w:r>
      <w:r w:rsidRPr="00D4178E">
        <w:rPr>
          <w:rFonts w:ascii="Times New Roman" w:eastAsia="Times New Roman" w:hAnsi="Times New Roman"/>
          <w:i/>
          <w:sz w:val="24"/>
          <w:szCs w:val="24"/>
        </w:rPr>
        <w:t>Time</w:t>
      </w:r>
      <w:r w:rsidRPr="00D4178E">
        <w:rPr>
          <w:rFonts w:ascii="Times New Roman" w:eastAsia="Times New Roman" w:hAnsi="Times New Roman"/>
          <w:sz w:val="24"/>
          <w:szCs w:val="24"/>
        </w:rPr>
        <w:t>, 135, 28-31.</w:t>
      </w:r>
    </w:p>
    <w:p w:rsidR="00D4178E" w:rsidRPr="00D4178E" w:rsidRDefault="00D4178E" w:rsidP="00D4178E">
      <w:pPr>
        <w:spacing w:line="480" w:lineRule="auto"/>
        <w:ind w:left="720" w:hanging="720"/>
        <w:rPr>
          <w:rFonts w:ascii="Times New Roman" w:eastAsia="Times New Roman" w:hAnsi="Times New Roman"/>
          <w:sz w:val="24"/>
          <w:szCs w:val="24"/>
        </w:rPr>
      </w:pPr>
      <w:proofErr w:type="spellStart"/>
      <w:proofErr w:type="gramStart"/>
      <w:r w:rsidRPr="00D4178E">
        <w:rPr>
          <w:rFonts w:ascii="Times New Roman" w:eastAsia="Times New Roman" w:hAnsi="Times New Roman" w:hint="eastAsia"/>
          <w:sz w:val="24"/>
          <w:szCs w:val="24"/>
        </w:rPr>
        <w:t>Kornblum</w:t>
      </w:r>
      <w:proofErr w:type="spellEnd"/>
      <w:r w:rsidRPr="00D4178E">
        <w:rPr>
          <w:rFonts w:ascii="Times New Roman" w:eastAsia="Times New Roman" w:hAnsi="Times New Roman" w:hint="eastAsia"/>
          <w:sz w:val="24"/>
          <w:szCs w:val="24"/>
        </w:rPr>
        <w:t>, W</w:t>
      </w:r>
      <w:r w:rsidRPr="00D4178E">
        <w:rPr>
          <w:rFonts w:ascii="Times New Roman" w:eastAsia="Times New Roman" w:hAnsi="Times New Roman"/>
          <w:sz w:val="24"/>
          <w:szCs w:val="24"/>
        </w:rPr>
        <w:t>. (2003).</w:t>
      </w:r>
      <w:proofErr w:type="gramEnd"/>
      <w:r w:rsidRPr="00D4178E">
        <w:rPr>
          <w:rFonts w:ascii="Times New Roman" w:eastAsia="Times New Roman" w:hAnsi="Times New Roman"/>
          <w:sz w:val="24"/>
          <w:szCs w:val="24"/>
        </w:rPr>
        <w:t xml:space="preserve"> </w:t>
      </w:r>
      <w:proofErr w:type="gramStart"/>
      <w:r w:rsidRPr="00D4178E">
        <w:rPr>
          <w:rFonts w:ascii="Times New Roman" w:eastAsia="Times New Roman" w:hAnsi="Times New Roman" w:hint="eastAsia"/>
          <w:i/>
          <w:sz w:val="24"/>
          <w:szCs w:val="24"/>
        </w:rPr>
        <w:t>Sociology in a changing world</w:t>
      </w:r>
      <w:r w:rsidRPr="00D4178E">
        <w:rPr>
          <w:rFonts w:ascii="Times New Roman" w:eastAsia="Times New Roman" w:hAnsi="Times New Roman"/>
          <w:sz w:val="24"/>
          <w:szCs w:val="24"/>
        </w:rPr>
        <w:t>.</w:t>
      </w:r>
      <w:proofErr w:type="gramEnd"/>
      <w:r w:rsidRPr="00D4178E">
        <w:rPr>
          <w:rFonts w:ascii="Times New Roman" w:eastAsia="Times New Roman" w:hAnsi="Times New Roman" w:hint="eastAsia"/>
          <w:sz w:val="24"/>
          <w:szCs w:val="24"/>
        </w:rPr>
        <w:t xml:space="preserve"> </w:t>
      </w:r>
      <w:r w:rsidRPr="00D4178E">
        <w:rPr>
          <w:rFonts w:ascii="Times New Roman" w:eastAsia="Times New Roman" w:hAnsi="Times New Roman"/>
          <w:sz w:val="24"/>
          <w:szCs w:val="24"/>
        </w:rPr>
        <w:t>New York: Wadsworth.</w:t>
      </w:r>
    </w:p>
    <w:p w:rsidR="00D4178E" w:rsidRPr="00D4178E" w:rsidRDefault="00D4178E" w:rsidP="00D4178E">
      <w:pPr>
        <w:spacing w:line="480" w:lineRule="auto"/>
        <w:ind w:left="720" w:hanging="720"/>
        <w:rPr>
          <w:rFonts w:ascii="Times New Roman" w:eastAsia="Times New Roman" w:hAnsi="Times New Roman"/>
          <w:sz w:val="24"/>
          <w:szCs w:val="24"/>
        </w:rPr>
      </w:pPr>
      <w:proofErr w:type="spellStart"/>
      <w:proofErr w:type="gramStart"/>
      <w:r w:rsidRPr="00D4178E">
        <w:rPr>
          <w:rFonts w:ascii="Times New Roman" w:eastAsia="Times New Roman" w:hAnsi="Times New Roman"/>
          <w:sz w:val="24"/>
          <w:szCs w:val="24"/>
        </w:rPr>
        <w:t>Molm</w:t>
      </w:r>
      <w:proofErr w:type="spellEnd"/>
      <w:r w:rsidRPr="00D4178E">
        <w:rPr>
          <w:rFonts w:ascii="Times New Roman" w:eastAsia="Times New Roman" w:hAnsi="Times New Roman"/>
          <w:sz w:val="24"/>
          <w:szCs w:val="24"/>
        </w:rPr>
        <w:t>, L. D., &amp; Cook, K. S. (1995).</w:t>
      </w:r>
      <w:proofErr w:type="gramEnd"/>
      <w:r w:rsidRPr="00D4178E">
        <w:rPr>
          <w:rFonts w:ascii="Times New Roman" w:eastAsia="Times New Roman" w:hAnsi="Times New Roman"/>
          <w:sz w:val="24"/>
          <w:szCs w:val="24"/>
        </w:rPr>
        <w:t xml:space="preserve"> Social exchange and exchange networks. In K. S. Cook, G. A. Fine, &amp; J. S. House (Eds.), </w:t>
      </w:r>
      <w:r w:rsidRPr="00D4178E">
        <w:rPr>
          <w:rFonts w:ascii="Times New Roman" w:eastAsia="Times New Roman" w:hAnsi="Times New Roman"/>
          <w:i/>
          <w:sz w:val="24"/>
          <w:szCs w:val="24"/>
        </w:rPr>
        <w:t>Sociological perspectives on social psychology</w:t>
      </w:r>
      <w:r w:rsidRPr="00D4178E">
        <w:rPr>
          <w:rFonts w:ascii="Times New Roman" w:eastAsia="Times New Roman" w:hAnsi="Times New Roman"/>
          <w:sz w:val="24"/>
          <w:szCs w:val="24"/>
        </w:rPr>
        <w:t xml:space="preserve"> (pp. 209-235). Boston: </w:t>
      </w:r>
      <w:proofErr w:type="spellStart"/>
      <w:r w:rsidRPr="00D4178E">
        <w:rPr>
          <w:rFonts w:ascii="Times New Roman" w:eastAsia="Times New Roman" w:hAnsi="Times New Roman"/>
          <w:sz w:val="24"/>
          <w:szCs w:val="24"/>
        </w:rPr>
        <w:t>Allyn</w:t>
      </w:r>
      <w:proofErr w:type="spellEnd"/>
      <w:r w:rsidRPr="00D4178E">
        <w:rPr>
          <w:rFonts w:ascii="Times New Roman" w:eastAsia="Times New Roman" w:hAnsi="Times New Roman"/>
          <w:sz w:val="24"/>
          <w:szCs w:val="24"/>
        </w:rPr>
        <w:t xml:space="preserve"> and Bacon.</w:t>
      </w:r>
    </w:p>
    <w:p w:rsidR="00D4178E" w:rsidRPr="00D4178E" w:rsidRDefault="00D4178E" w:rsidP="00D4178E">
      <w:pPr>
        <w:spacing w:line="480" w:lineRule="auto"/>
        <w:ind w:left="720" w:hanging="720"/>
        <w:rPr>
          <w:rFonts w:ascii="Times New Roman" w:eastAsia="Times New Roman" w:hAnsi="Times New Roman"/>
          <w:sz w:val="24"/>
          <w:szCs w:val="24"/>
        </w:rPr>
      </w:pPr>
      <w:proofErr w:type="gramStart"/>
      <w:r w:rsidRPr="00D4178E">
        <w:rPr>
          <w:rFonts w:ascii="Times New Roman" w:eastAsia="Times New Roman" w:hAnsi="Times New Roman"/>
          <w:sz w:val="24"/>
          <w:szCs w:val="24"/>
        </w:rPr>
        <w:t xml:space="preserve">South, S. J., </w:t>
      </w:r>
      <w:proofErr w:type="spellStart"/>
      <w:r w:rsidRPr="00D4178E">
        <w:rPr>
          <w:rFonts w:ascii="Times New Roman" w:eastAsia="Times New Roman" w:hAnsi="Times New Roman"/>
          <w:sz w:val="24"/>
          <w:szCs w:val="24"/>
        </w:rPr>
        <w:t>Spitze</w:t>
      </w:r>
      <w:proofErr w:type="spellEnd"/>
      <w:r w:rsidRPr="00D4178E">
        <w:rPr>
          <w:rFonts w:ascii="Times New Roman" w:eastAsia="Times New Roman" w:hAnsi="Times New Roman"/>
          <w:sz w:val="24"/>
          <w:szCs w:val="24"/>
        </w:rPr>
        <w:t>, G., &amp; Abercrombie, H. (1985).</w:t>
      </w:r>
      <w:proofErr w:type="gramEnd"/>
      <w:r w:rsidRPr="00D4178E">
        <w:rPr>
          <w:rFonts w:ascii="Times New Roman" w:eastAsia="Times New Roman" w:hAnsi="Times New Roman"/>
          <w:sz w:val="24"/>
          <w:szCs w:val="24"/>
        </w:rPr>
        <w:t xml:space="preserve"> </w:t>
      </w:r>
      <w:proofErr w:type="gramStart"/>
      <w:r w:rsidRPr="00D4178E">
        <w:rPr>
          <w:rFonts w:ascii="Times New Roman" w:eastAsia="Times New Roman" w:hAnsi="Times New Roman"/>
          <w:sz w:val="24"/>
          <w:szCs w:val="24"/>
        </w:rPr>
        <w:t>Women's employment, time expenditure, and divorce.</w:t>
      </w:r>
      <w:proofErr w:type="gramEnd"/>
      <w:r w:rsidRPr="00D4178E">
        <w:rPr>
          <w:rFonts w:ascii="Times New Roman" w:eastAsia="Times New Roman" w:hAnsi="Times New Roman"/>
          <w:sz w:val="24"/>
          <w:szCs w:val="24"/>
        </w:rPr>
        <w:t xml:space="preserve"> </w:t>
      </w:r>
      <w:r w:rsidRPr="00D4178E">
        <w:rPr>
          <w:rFonts w:ascii="Times New Roman" w:eastAsia="Times New Roman" w:hAnsi="Times New Roman"/>
          <w:i/>
          <w:sz w:val="24"/>
          <w:szCs w:val="24"/>
        </w:rPr>
        <w:t>Journal of Family Issues, 6</w:t>
      </w:r>
      <w:r w:rsidRPr="00D4178E">
        <w:rPr>
          <w:rFonts w:ascii="Times New Roman" w:eastAsia="Times New Roman" w:hAnsi="Times New Roman"/>
          <w:sz w:val="24"/>
          <w:szCs w:val="24"/>
        </w:rPr>
        <w:t xml:space="preserve">(1) 307-329. </w:t>
      </w:r>
    </w:p>
    <w:p w:rsidR="00D4178E" w:rsidRPr="00D4178E" w:rsidRDefault="00687673" w:rsidP="00D4178E">
      <w:pPr>
        <w:keepNext/>
        <w:ind w:left="360"/>
        <w:jc w:val="center"/>
        <w:outlineLvl w:val="0"/>
        <w:rPr>
          <w:rFonts w:ascii="Times New Roman" w:eastAsia="Times New Roman" w:hAnsi="Times New Roman"/>
          <w:b/>
          <w:bCs/>
          <w:sz w:val="28"/>
          <w:szCs w:val="20"/>
          <w:lang w:eastAsia="ar-SA"/>
        </w:rPr>
      </w:pPr>
      <w:r w:rsidRPr="00AC5AD4">
        <w:rPr>
          <w:rFonts w:asciiTheme="minorHAnsi" w:hAnsiTheme="minorHAnsi" w:cs="Arial"/>
          <w:b/>
          <w:bCs/>
          <w:szCs w:val="28"/>
        </w:rPr>
        <w:br w:type="page"/>
      </w:r>
      <w:r w:rsidR="00D4178E" w:rsidRPr="00D4178E">
        <w:rPr>
          <w:rFonts w:ascii="Times New Roman" w:eastAsia="Times New Roman" w:hAnsi="Times New Roman"/>
          <w:sz w:val="40"/>
          <w:szCs w:val="40"/>
          <w:lang w:eastAsia="ar-SA"/>
        </w:rPr>
        <w:lastRenderedPageBreak/>
        <w:t>APA Style 2 – Quiz Answer Key</w:t>
      </w:r>
    </w:p>
    <w:p w:rsidR="00D4178E" w:rsidRPr="00D4178E" w:rsidRDefault="00D4178E" w:rsidP="00D4178E">
      <w:pPr>
        <w:spacing w:line="240" w:lineRule="auto"/>
        <w:jc w:val="center"/>
        <w:rPr>
          <w:rFonts w:ascii="Times New Roman" w:eastAsia="Times New Roman" w:hAnsi="Times New Roman"/>
          <w:b/>
          <w:bCs/>
          <w:sz w:val="28"/>
          <w:szCs w:val="24"/>
        </w:rPr>
      </w:pPr>
      <w:r w:rsidRPr="00D4178E">
        <w:rPr>
          <w:rFonts w:ascii="Times New Roman" w:eastAsia="Times New Roman" w:hAnsi="Times New Roman"/>
          <w:b/>
          <w:bCs/>
          <w:sz w:val="28"/>
          <w:szCs w:val="24"/>
        </w:rPr>
        <w:t>Quiz:  APA 6</w:t>
      </w:r>
      <w:r w:rsidRPr="00D4178E">
        <w:rPr>
          <w:rFonts w:ascii="Times New Roman" w:eastAsia="Times New Roman" w:hAnsi="Times New Roman"/>
          <w:b/>
          <w:bCs/>
          <w:sz w:val="28"/>
          <w:szCs w:val="24"/>
          <w:vertAlign w:val="superscript"/>
        </w:rPr>
        <w:t>th</w:t>
      </w:r>
      <w:r w:rsidRPr="00D4178E">
        <w:rPr>
          <w:rFonts w:ascii="Times New Roman" w:eastAsia="Times New Roman" w:hAnsi="Times New Roman"/>
          <w:b/>
          <w:bCs/>
          <w:sz w:val="28"/>
          <w:szCs w:val="24"/>
        </w:rPr>
        <w:t xml:space="preserve"> Edition Workshop II (Citations)</w:t>
      </w:r>
    </w:p>
    <w:p w:rsidR="00D4178E" w:rsidRPr="00D4178E" w:rsidRDefault="00D4178E" w:rsidP="00D4178E">
      <w:pPr>
        <w:spacing w:line="240" w:lineRule="auto"/>
        <w:rPr>
          <w:rFonts w:ascii="Times New Roman" w:eastAsia="Times New Roman" w:hAnsi="Times New Roman"/>
          <w:sz w:val="24"/>
          <w:szCs w:val="20"/>
          <w:lang w:eastAsia="ar-SA"/>
        </w:rPr>
      </w:pPr>
    </w:p>
    <w:p w:rsidR="00D4178E" w:rsidRPr="00D4178E" w:rsidRDefault="00D4178E" w:rsidP="00D4178E">
      <w:pPr>
        <w:numPr>
          <w:ilvl w:val="0"/>
          <w:numId w:val="88"/>
        </w:numPr>
        <w:tabs>
          <w:tab w:val="num" w:pos="360"/>
        </w:tabs>
        <w:suppressAutoHyphens/>
        <w:spacing w:line="240" w:lineRule="auto"/>
        <w:ind w:left="36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 xml:space="preserve">A paraphrase is cited using the following:  </w:t>
      </w:r>
      <w:r w:rsidRPr="00D4178E">
        <w:rPr>
          <w:rFonts w:ascii="Times New Roman" w:eastAsia="Times New Roman" w:hAnsi="Times New Roman"/>
          <w:b/>
          <w:sz w:val="24"/>
          <w:szCs w:val="20"/>
          <w:lang w:eastAsia="ar-SA"/>
        </w:rPr>
        <w:t>Answer: b</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Quotation marks, authors last name, and page number</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Authors last name, and year of publication</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Authors last name, and page number</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None of the above</w:t>
      </w:r>
    </w:p>
    <w:p w:rsidR="00D4178E" w:rsidRPr="00D4178E" w:rsidRDefault="00D4178E" w:rsidP="00D4178E">
      <w:pPr>
        <w:numPr>
          <w:ilvl w:val="0"/>
          <w:numId w:val="88"/>
        </w:numPr>
        <w:tabs>
          <w:tab w:val="left" w:pos="360"/>
        </w:tabs>
        <w:suppressAutoHyphens/>
        <w:spacing w:before="120" w:line="240" w:lineRule="auto"/>
        <w:ind w:left="36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 xml:space="preserve">Are quotation marks used in a paraphrase?  </w:t>
      </w:r>
      <w:r w:rsidRPr="00D4178E">
        <w:rPr>
          <w:rFonts w:ascii="Times New Roman" w:eastAsia="Times New Roman" w:hAnsi="Times New Roman"/>
          <w:b/>
          <w:sz w:val="24"/>
          <w:szCs w:val="20"/>
          <w:lang w:eastAsia="ar-SA"/>
        </w:rPr>
        <w:t>Answer: No</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Yes</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No</w:t>
      </w:r>
    </w:p>
    <w:p w:rsidR="00D4178E" w:rsidRPr="00D4178E" w:rsidRDefault="00D4178E" w:rsidP="00D4178E">
      <w:pPr>
        <w:numPr>
          <w:ilvl w:val="0"/>
          <w:numId w:val="88"/>
        </w:numPr>
        <w:tabs>
          <w:tab w:val="num" w:pos="360"/>
        </w:tabs>
        <w:suppressAutoHyphens/>
        <w:spacing w:before="120" w:line="240" w:lineRule="auto"/>
        <w:ind w:left="36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 xml:space="preserve">How is a direct quote cited?  </w:t>
      </w:r>
      <w:r w:rsidRPr="00D4178E">
        <w:rPr>
          <w:rFonts w:ascii="Times New Roman" w:eastAsia="Times New Roman" w:hAnsi="Times New Roman"/>
          <w:b/>
          <w:sz w:val="24"/>
          <w:szCs w:val="20"/>
          <w:lang w:eastAsia="ar-SA"/>
        </w:rPr>
        <w:t>Answer: c</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Quotation marks are used, and the authors last name is included</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Quotation marks are used, the authors last name and year of publication is included</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 xml:space="preserve">Quotation marks are used, the authors last name, the year of </w:t>
      </w:r>
      <w:proofErr w:type="gramStart"/>
      <w:r w:rsidRPr="00D4178E">
        <w:rPr>
          <w:rFonts w:ascii="Times New Roman" w:eastAsia="Times New Roman" w:hAnsi="Times New Roman"/>
          <w:sz w:val="24"/>
          <w:szCs w:val="20"/>
          <w:lang w:eastAsia="ar-SA"/>
        </w:rPr>
        <w:t>publication,</w:t>
      </w:r>
      <w:proofErr w:type="gramEnd"/>
      <w:r w:rsidRPr="00D4178E">
        <w:rPr>
          <w:rFonts w:ascii="Times New Roman" w:eastAsia="Times New Roman" w:hAnsi="Times New Roman"/>
          <w:sz w:val="24"/>
          <w:szCs w:val="20"/>
          <w:lang w:eastAsia="ar-SA"/>
        </w:rPr>
        <w:t xml:space="preserve"> and page number are included.</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A direct quote does not need to be cited</w:t>
      </w:r>
    </w:p>
    <w:p w:rsidR="00D4178E" w:rsidRPr="00D4178E" w:rsidRDefault="00D4178E" w:rsidP="00D4178E">
      <w:pPr>
        <w:numPr>
          <w:ilvl w:val="0"/>
          <w:numId w:val="88"/>
        </w:numPr>
        <w:tabs>
          <w:tab w:val="num" w:pos="360"/>
        </w:tabs>
        <w:suppressAutoHyphens/>
        <w:spacing w:before="120" w:line="240" w:lineRule="auto"/>
        <w:ind w:left="36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 xml:space="preserve">What is the difference between citing a short quote and a long quote?  </w:t>
      </w:r>
      <w:r w:rsidRPr="00D4178E">
        <w:rPr>
          <w:rFonts w:ascii="Times New Roman" w:eastAsia="Times New Roman" w:hAnsi="Times New Roman"/>
          <w:b/>
          <w:sz w:val="24"/>
          <w:szCs w:val="20"/>
          <w:lang w:eastAsia="ar-SA"/>
        </w:rPr>
        <w:t>Answer: b</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A long-quote should not be longer than 40 words</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A long-quote follows block quoting formatting, and a short-quote is not block formatted</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A long-quote does not need to be cited</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 xml:space="preserve">A short-quote does not need to be cited </w:t>
      </w:r>
    </w:p>
    <w:p w:rsidR="00D4178E" w:rsidRPr="00D4178E" w:rsidRDefault="00D4178E" w:rsidP="00D4178E">
      <w:pPr>
        <w:numPr>
          <w:ilvl w:val="0"/>
          <w:numId w:val="88"/>
        </w:numPr>
        <w:tabs>
          <w:tab w:val="num" w:pos="360"/>
        </w:tabs>
        <w:suppressAutoHyphens/>
        <w:spacing w:before="120" w:line="240" w:lineRule="auto"/>
        <w:ind w:left="36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 xml:space="preserve">If you are including a book on your reference page, what is the correct order of information?  </w:t>
      </w:r>
      <w:r w:rsidRPr="00D4178E">
        <w:rPr>
          <w:rFonts w:ascii="Times New Roman" w:eastAsia="Times New Roman" w:hAnsi="Times New Roman"/>
          <w:b/>
          <w:sz w:val="24"/>
          <w:szCs w:val="20"/>
          <w:lang w:eastAsia="ar-SA"/>
        </w:rPr>
        <w:t>Answer: c</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Author, title, publication data</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Author, page number, title, publication data</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Author, year of publication, title, edition, publication data</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None of the above</w:t>
      </w:r>
    </w:p>
    <w:p w:rsidR="00D4178E" w:rsidRPr="00D4178E" w:rsidRDefault="00D4178E" w:rsidP="00D4178E">
      <w:pPr>
        <w:numPr>
          <w:ilvl w:val="0"/>
          <w:numId w:val="88"/>
        </w:numPr>
        <w:tabs>
          <w:tab w:val="left" w:pos="360"/>
        </w:tabs>
        <w:suppressAutoHyphens/>
        <w:spacing w:before="120" w:line="240" w:lineRule="auto"/>
        <w:ind w:left="36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 xml:space="preserve">What is not required on the reference page?  </w:t>
      </w:r>
      <w:r w:rsidRPr="00D4178E">
        <w:rPr>
          <w:rFonts w:ascii="Times New Roman" w:eastAsia="Times New Roman" w:hAnsi="Times New Roman"/>
          <w:b/>
          <w:sz w:val="24"/>
          <w:szCs w:val="20"/>
          <w:lang w:eastAsia="ar-SA"/>
        </w:rPr>
        <w:t>Answer: c</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Hanging indent</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Double-spacing</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Authors place of birth</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Publication data</w:t>
      </w:r>
    </w:p>
    <w:p w:rsidR="00D4178E" w:rsidRPr="00D4178E" w:rsidRDefault="00D4178E" w:rsidP="00D4178E">
      <w:pPr>
        <w:numPr>
          <w:ilvl w:val="0"/>
          <w:numId w:val="88"/>
        </w:numPr>
        <w:tabs>
          <w:tab w:val="num" w:pos="360"/>
        </w:tabs>
        <w:suppressAutoHyphens/>
        <w:spacing w:before="120" w:line="240" w:lineRule="auto"/>
        <w:ind w:left="36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 xml:space="preserve">What is the difference between a paraphrase and a direct quote?  </w:t>
      </w:r>
      <w:r w:rsidRPr="00D4178E">
        <w:rPr>
          <w:rFonts w:ascii="Times New Roman" w:eastAsia="Times New Roman" w:hAnsi="Times New Roman"/>
          <w:b/>
          <w:sz w:val="24"/>
          <w:szCs w:val="20"/>
          <w:lang w:eastAsia="ar-SA"/>
        </w:rPr>
        <w:t>Answer: c</w:t>
      </w:r>
      <w:r w:rsidRPr="00D4178E">
        <w:rPr>
          <w:rFonts w:ascii="Times New Roman" w:eastAsia="Times New Roman" w:hAnsi="Times New Roman"/>
          <w:sz w:val="24"/>
          <w:szCs w:val="20"/>
          <w:lang w:eastAsia="ar-SA"/>
        </w:rPr>
        <w:t xml:space="preserve"> </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They are the same</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4"/>
          <w:szCs w:val="20"/>
          <w:lang w:eastAsia="ar-SA"/>
        </w:rPr>
      </w:pPr>
      <w:r w:rsidRPr="00D4178E">
        <w:rPr>
          <w:rFonts w:ascii="Times New Roman" w:eastAsia="Times New Roman" w:hAnsi="Times New Roman"/>
          <w:sz w:val="24"/>
          <w:szCs w:val="20"/>
          <w:lang w:eastAsia="ar-SA"/>
        </w:rPr>
        <w:t>A direct quote is summarizing information from a source, while a paraphrase is using the exact words of the author.</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8"/>
          <w:szCs w:val="20"/>
          <w:lang w:eastAsia="ar-SA"/>
        </w:rPr>
      </w:pPr>
      <w:r w:rsidRPr="00D4178E">
        <w:rPr>
          <w:rFonts w:ascii="Times New Roman" w:eastAsia="Times New Roman" w:hAnsi="Times New Roman"/>
          <w:sz w:val="24"/>
          <w:szCs w:val="20"/>
          <w:lang w:eastAsia="ar-SA"/>
        </w:rPr>
        <w:t>A paraphrase is summarizing information from a source, while a direct quote is using the exact words of the author.</w:t>
      </w:r>
    </w:p>
    <w:p w:rsidR="00D4178E" w:rsidRPr="00D4178E" w:rsidRDefault="00D4178E" w:rsidP="00D4178E">
      <w:pPr>
        <w:numPr>
          <w:ilvl w:val="1"/>
          <w:numId w:val="88"/>
        </w:numPr>
        <w:tabs>
          <w:tab w:val="num" w:pos="720"/>
        </w:tabs>
        <w:suppressAutoHyphens/>
        <w:spacing w:line="240" w:lineRule="auto"/>
        <w:ind w:left="720"/>
        <w:rPr>
          <w:rFonts w:ascii="Times New Roman" w:eastAsia="Times New Roman" w:hAnsi="Times New Roman"/>
          <w:sz w:val="28"/>
          <w:szCs w:val="20"/>
          <w:lang w:eastAsia="ar-SA"/>
        </w:rPr>
      </w:pPr>
      <w:r w:rsidRPr="00D4178E">
        <w:rPr>
          <w:rFonts w:ascii="Times New Roman" w:eastAsia="Times New Roman" w:hAnsi="Times New Roman"/>
          <w:sz w:val="24"/>
          <w:szCs w:val="20"/>
          <w:lang w:eastAsia="ar-SA"/>
        </w:rPr>
        <w:t>Paraphrases are not used in APA papers</w:t>
      </w:r>
    </w:p>
    <w:p w:rsidR="003F7FEB" w:rsidRPr="00AC5AD4" w:rsidRDefault="003F7FEB" w:rsidP="00D4178E">
      <w:pPr>
        <w:jc w:val="center"/>
        <w:rPr>
          <w:rFonts w:asciiTheme="minorHAnsi" w:hAnsiTheme="minorHAnsi"/>
        </w:rPr>
      </w:pPr>
    </w:p>
    <w:sectPr w:rsidR="003F7FEB" w:rsidRPr="00AC5AD4" w:rsidSect="00710C9C">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55E" w:rsidRDefault="001D555E" w:rsidP="00710C9C">
      <w:pPr>
        <w:spacing w:line="240" w:lineRule="auto"/>
      </w:pPr>
      <w:r>
        <w:separator/>
      </w:r>
    </w:p>
  </w:endnote>
  <w:endnote w:type="continuationSeparator" w:id="0">
    <w:p w:rsidR="001D555E" w:rsidRDefault="001D555E" w:rsidP="00710C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E81836" w:rsidRPr="00426ABB" w:rsidTr="005045DF">
      <w:tc>
        <w:tcPr>
          <w:tcW w:w="4500" w:type="pct"/>
          <w:tcBorders>
            <w:top w:val="single" w:sz="4" w:space="0" w:color="000000" w:themeColor="text1"/>
          </w:tcBorders>
        </w:tcPr>
        <w:p w:rsidR="00E81836" w:rsidRDefault="00E81836" w:rsidP="005045DF">
          <w:pPr>
            <w:pStyle w:val="Footer"/>
            <w:jc w:val="right"/>
          </w:pPr>
          <w:sdt>
            <w:sdtPr>
              <w:rPr>
                <w:sz w:val="24"/>
                <w:szCs w:val="24"/>
              </w:rPr>
              <w:alias w:val="Company"/>
              <w:id w:val="75971759"/>
              <w:dataBinding w:prefixMappings="xmlns:ns0='http://schemas.openxmlformats.org/officeDocument/2006/extended-properties'" w:xpath="/ns0:Properties[1]/ns0:Company[1]" w:storeItemID="{6668398D-A668-4E3E-A5EB-62B293D839F1}"/>
              <w:text/>
            </w:sdtPr>
            <w:sdtContent>
              <w:r>
                <w:rPr>
                  <w:sz w:val="24"/>
                  <w:szCs w:val="24"/>
                </w:rPr>
                <w:t>College of Canyons</w:t>
              </w:r>
            </w:sdtContent>
          </w:sdt>
          <w:r>
            <w:t xml:space="preserve">  </w:t>
          </w:r>
        </w:p>
      </w:tc>
      <w:tc>
        <w:tcPr>
          <w:tcW w:w="500" w:type="pct"/>
          <w:tcBorders>
            <w:top w:val="single" w:sz="4" w:space="0" w:color="C0504D" w:themeColor="accent2"/>
          </w:tcBorders>
          <w:shd w:val="clear" w:color="auto" w:fill="943634" w:themeFill="accent2" w:themeFillShade="BF"/>
        </w:tcPr>
        <w:p w:rsidR="00E81836" w:rsidRPr="00426ABB" w:rsidRDefault="00E81836" w:rsidP="005045DF">
          <w:pPr>
            <w:pStyle w:val="Header"/>
            <w:jc w:val="right"/>
            <w:rPr>
              <w:b/>
              <w:color w:val="FFFFFF" w:themeColor="background1"/>
              <w:sz w:val="40"/>
              <w:szCs w:val="40"/>
            </w:rPr>
          </w:pPr>
          <w:r w:rsidRPr="00426ABB">
            <w:rPr>
              <w:b/>
              <w:sz w:val="40"/>
              <w:szCs w:val="40"/>
            </w:rPr>
            <w:fldChar w:fldCharType="begin"/>
          </w:r>
          <w:r w:rsidRPr="00426ABB">
            <w:rPr>
              <w:b/>
              <w:sz w:val="40"/>
              <w:szCs w:val="40"/>
            </w:rPr>
            <w:instrText xml:space="preserve"> PAGE   \* MERGEFORMAT </w:instrText>
          </w:r>
          <w:r w:rsidRPr="00426ABB">
            <w:rPr>
              <w:b/>
              <w:sz w:val="40"/>
              <w:szCs w:val="40"/>
            </w:rPr>
            <w:fldChar w:fldCharType="separate"/>
          </w:r>
          <w:r w:rsidR="00746CB7" w:rsidRPr="00746CB7">
            <w:rPr>
              <w:b/>
              <w:noProof/>
              <w:color w:val="FFFFFF" w:themeColor="background1"/>
              <w:sz w:val="40"/>
              <w:szCs w:val="40"/>
            </w:rPr>
            <w:t>2</w:t>
          </w:r>
          <w:r w:rsidRPr="00426ABB">
            <w:rPr>
              <w:b/>
              <w:sz w:val="40"/>
              <w:szCs w:val="40"/>
            </w:rPr>
            <w:fldChar w:fldCharType="end"/>
          </w:r>
        </w:p>
      </w:tc>
    </w:tr>
  </w:tbl>
  <w:p w:rsidR="00E81836" w:rsidRDefault="00E818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55E" w:rsidRDefault="001D555E" w:rsidP="00710C9C">
      <w:pPr>
        <w:spacing w:line="240" w:lineRule="auto"/>
      </w:pPr>
      <w:r>
        <w:separator/>
      </w:r>
    </w:p>
  </w:footnote>
  <w:footnote w:type="continuationSeparator" w:id="0">
    <w:p w:rsidR="001D555E" w:rsidRDefault="001D555E" w:rsidP="00710C9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start w:val="1"/>
      <w:numFmt w:val="lowerLetter"/>
      <w:lvlText w:val="%1."/>
      <w:lvlJc w:val="left"/>
      <w:pPr>
        <w:tabs>
          <w:tab w:val="num" w:pos="720"/>
        </w:tabs>
        <w:ind w:left="720" w:hanging="720"/>
      </w:pPr>
      <w:rPr>
        <w:rFonts w:ascii="Arial" w:hAnsi="Arial"/>
        <w:sz w:val="20"/>
        <w:szCs w:val="20"/>
      </w:rPr>
    </w:lvl>
  </w:abstractNum>
  <w:abstractNum w:abstractNumId="1">
    <w:nsid w:val="00000005"/>
    <w:multiLevelType w:val="singleLevel"/>
    <w:tmpl w:val="00000005"/>
    <w:name w:val="WW8Num15"/>
    <w:lvl w:ilvl="0">
      <w:start w:val="1"/>
      <w:numFmt w:val="bullet"/>
      <w:lvlText w:val=""/>
      <w:lvlJc w:val="left"/>
      <w:pPr>
        <w:tabs>
          <w:tab w:val="num" w:pos="0"/>
        </w:tabs>
        <w:ind w:left="810" w:hanging="360"/>
      </w:pPr>
      <w:rPr>
        <w:rFonts w:ascii="Symbol" w:hAnsi="Symbol"/>
        <w:b w:val="0"/>
        <w:sz w:val="22"/>
        <w:szCs w:val="22"/>
      </w:rPr>
    </w:lvl>
  </w:abstractNum>
  <w:abstractNum w:abstractNumId="2">
    <w:nsid w:val="00000006"/>
    <w:multiLevelType w:val="multilevel"/>
    <w:tmpl w:val="00000006"/>
    <w:lvl w:ilvl="0">
      <w:start w:val="1"/>
      <w:numFmt w:val="upperRoman"/>
      <w:lvlText w:val="%1."/>
      <w:lvlJc w:val="left"/>
      <w:pPr>
        <w:tabs>
          <w:tab w:val="num" w:pos="360"/>
        </w:tabs>
        <w:ind w:left="1350" w:hanging="720"/>
      </w:pPr>
    </w:lvl>
    <w:lvl w:ilvl="1">
      <w:start w:val="1"/>
      <w:numFmt w:val="lowerLetter"/>
      <w:lvlText w:val="%2."/>
      <w:lvlJc w:val="left"/>
      <w:pPr>
        <w:tabs>
          <w:tab w:val="num" w:pos="360"/>
        </w:tabs>
        <w:ind w:left="1800" w:hanging="360"/>
      </w:pPr>
    </w:lvl>
    <w:lvl w:ilvl="2">
      <w:start w:val="1"/>
      <w:numFmt w:val="lowerRoman"/>
      <w:lvlText w:val="%3."/>
      <w:lvlJc w:val="lef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lef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left"/>
      <w:pPr>
        <w:tabs>
          <w:tab w:val="num" w:pos="360"/>
        </w:tabs>
        <w:ind w:left="6840" w:hanging="180"/>
      </w:pPr>
    </w:lvl>
  </w:abstractNum>
  <w:abstractNum w:abstractNumId="3">
    <w:nsid w:val="00000007"/>
    <w:multiLevelType w:val="multilevel"/>
    <w:tmpl w:val="00000007"/>
    <w:lvl w:ilvl="0">
      <w:start w:val="1"/>
      <w:numFmt w:val="upperLetter"/>
      <w:lvlText w:val="%1."/>
      <w:lvlJc w:val="left"/>
      <w:pPr>
        <w:tabs>
          <w:tab w:val="num" w:pos="0"/>
        </w:tabs>
        <w:ind w:left="2520" w:hanging="360"/>
      </w:pPr>
      <w:rPr>
        <w:sz w:val="24"/>
        <w:szCs w:val="24"/>
      </w:rPr>
    </w:lvl>
    <w:lvl w:ilvl="1">
      <w:start w:val="1"/>
      <w:numFmt w:val="lowerLetter"/>
      <w:lvlText w:val="%2."/>
      <w:lvlJc w:val="left"/>
      <w:pPr>
        <w:tabs>
          <w:tab w:val="num" w:pos="0"/>
        </w:tabs>
        <w:ind w:left="3240" w:hanging="360"/>
      </w:pPr>
    </w:lvl>
    <w:lvl w:ilvl="2">
      <w:start w:val="1"/>
      <w:numFmt w:val="lowerRoman"/>
      <w:lvlText w:val="%3."/>
      <w:lvlJc w:val="lef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lef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left"/>
      <w:pPr>
        <w:tabs>
          <w:tab w:val="num" w:pos="0"/>
        </w:tabs>
        <w:ind w:left="8280" w:hanging="180"/>
      </w:pPr>
    </w:lvl>
  </w:abstractNum>
  <w:abstractNum w:abstractNumId="4">
    <w:nsid w:val="00000008"/>
    <w:multiLevelType w:val="multilevel"/>
    <w:tmpl w:val="00000008"/>
    <w:lvl w:ilvl="0">
      <w:start w:val="1"/>
      <w:numFmt w:val="upperLetter"/>
      <w:lvlText w:val="%1."/>
      <w:lvlJc w:val="left"/>
      <w:pPr>
        <w:tabs>
          <w:tab w:val="num" w:pos="0"/>
        </w:tabs>
        <w:ind w:left="2520" w:hanging="360"/>
      </w:pPr>
      <w:rPr>
        <w:sz w:val="24"/>
        <w:szCs w:val="24"/>
      </w:rPr>
    </w:lvl>
    <w:lvl w:ilvl="1">
      <w:start w:val="1"/>
      <w:numFmt w:val="lowerLetter"/>
      <w:lvlText w:val="%2."/>
      <w:lvlJc w:val="left"/>
      <w:pPr>
        <w:tabs>
          <w:tab w:val="num" w:pos="0"/>
        </w:tabs>
        <w:ind w:left="3240" w:hanging="360"/>
      </w:pPr>
    </w:lvl>
    <w:lvl w:ilvl="2">
      <w:start w:val="1"/>
      <w:numFmt w:val="lowerRoman"/>
      <w:lvlText w:val="%3."/>
      <w:lvlJc w:val="lef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lef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left"/>
      <w:pPr>
        <w:tabs>
          <w:tab w:val="num" w:pos="0"/>
        </w:tabs>
        <w:ind w:left="8280" w:hanging="180"/>
      </w:pPr>
    </w:lvl>
  </w:abstractNum>
  <w:abstractNum w:abstractNumId="5">
    <w:nsid w:val="00000009"/>
    <w:multiLevelType w:val="singleLevel"/>
    <w:tmpl w:val="00000009"/>
    <w:name w:val="WW8Num19"/>
    <w:lvl w:ilvl="0">
      <w:start w:val="1"/>
      <w:numFmt w:val="bullet"/>
      <w:lvlText w:val=""/>
      <w:lvlJc w:val="left"/>
      <w:pPr>
        <w:tabs>
          <w:tab w:val="num" w:pos="0"/>
        </w:tabs>
        <w:ind w:left="810" w:hanging="360"/>
      </w:pPr>
      <w:rPr>
        <w:rFonts w:ascii="Symbol" w:hAnsi="Symbol"/>
        <w:b w:val="0"/>
        <w:sz w:val="22"/>
        <w:szCs w:val="22"/>
      </w:rPr>
    </w:lvl>
  </w:abstractNum>
  <w:abstractNum w:abstractNumId="6">
    <w:nsid w:val="0000000B"/>
    <w:multiLevelType w:val="singleLevel"/>
    <w:tmpl w:val="0000000B"/>
    <w:name w:val="WW8Num12"/>
    <w:lvl w:ilvl="0">
      <w:start w:val="1"/>
      <w:numFmt w:val="lowerLetter"/>
      <w:lvlText w:val="%1."/>
      <w:lvlJc w:val="left"/>
      <w:pPr>
        <w:tabs>
          <w:tab w:val="num" w:pos="720"/>
        </w:tabs>
        <w:ind w:left="720" w:hanging="720"/>
      </w:pPr>
      <w:rPr>
        <w:rFonts w:ascii="Arial" w:hAnsi="Arial"/>
        <w:sz w:val="20"/>
        <w:szCs w:val="20"/>
      </w:rPr>
    </w:lvl>
  </w:abstractNum>
  <w:abstractNum w:abstractNumId="7">
    <w:nsid w:val="0000000C"/>
    <w:multiLevelType w:val="singleLevel"/>
    <w:tmpl w:val="3DD0CACC"/>
    <w:name w:val="WW8Num22"/>
    <w:lvl w:ilvl="0">
      <w:start w:val="1"/>
      <w:numFmt w:val="bullet"/>
      <w:lvlText w:val=""/>
      <w:lvlJc w:val="left"/>
      <w:pPr>
        <w:tabs>
          <w:tab w:val="num" w:pos="0"/>
        </w:tabs>
        <w:ind w:left="720" w:hanging="360"/>
      </w:pPr>
      <w:rPr>
        <w:rFonts w:ascii="Symbol" w:hAnsi="Symbol"/>
        <w:color w:val="auto"/>
      </w:rPr>
    </w:lvl>
  </w:abstractNum>
  <w:abstractNum w:abstractNumId="8">
    <w:nsid w:val="0000000F"/>
    <w:multiLevelType w:val="singleLevel"/>
    <w:tmpl w:val="0000000F"/>
    <w:name w:val="WW8Num23"/>
    <w:lvl w:ilvl="0">
      <w:start w:val="1"/>
      <w:numFmt w:val="lowerLetter"/>
      <w:lvlText w:val="%1."/>
      <w:lvlJc w:val="left"/>
      <w:pPr>
        <w:tabs>
          <w:tab w:val="num" w:pos="720"/>
        </w:tabs>
        <w:ind w:left="720" w:hanging="720"/>
      </w:pPr>
      <w:rPr>
        <w:rFonts w:ascii="Arial" w:hAnsi="Arial"/>
        <w:sz w:val="20"/>
        <w:szCs w:val="20"/>
      </w:rPr>
    </w:lvl>
  </w:abstractNum>
  <w:abstractNum w:abstractNumId="9">
    <w:nsid w:val="00000010"/>
    <w:multiLevelType w:val="singleLevel"/>
    <w:tmpl w:val="00000010"/>
    <w:name w:val="WW8Num29"/>
    <w:lvl w:ilvl="0">
      <w:start w:val="1"/>
      <w:numFmt w:val="lowerLetter"/>
      <w:lvlText w:val="%1."/>
      <w:lvlJc w:val="left"/>
      <w:pPr>
        <w:tabs>
          <w:tab w:val="num" w:pos="720"/>
        </w:tabs>
        <w:ind w:left="720" w:hanging="720"/>
      </w:pPr>
      <w:rPr>
        <w:rFonts w:ascii="Arial" w:hAnsi="Arial"/>
        <w:sz w:val="20"/>
        <w:szCs w:val="20"/>
      </w:rPr>
    </w:lvl>
  </w:abstractNum>
  <w:abstractNum w:abstractNumId="10">
    <w:nsid w:val="00000011"/>
    <w:multiLevelType w:val="singleLevel"/>
    <w:tmpl w:val="00000011"/>
    <w:name w:val="WW8Num30"/>
    <w:lvl w:ilvl="0">
      <w:start w:val="1"/>
      <w:numFmt w:val="bullet"/>
      <w:lvlText w:val=""/>
      <w:lvlJc w:val="left"/>
      <w:pPr>
        <w:tabs>
          <w:tab w:val="num" w:pos="720"/>
        </w:tabs>
        <w:ind w:left="720" w:hanging="720"/>
      </w:pPr>
      <w:rPr>
        <w:rFonts w:ascii="Symbol" w:hAnsi="Symbol"/>
      </w:rPr>
    </w:lvl>
  </w:abstractNum>
  <w:abstractNum w:abstractNumId="11">
    <w:nsid w:val="003A53DE"/>
    <w:multiLevelType w:val="hybridMultilevel"/>
    <w:tmpl w:val="F4260210"/>
    <w:name w:val="WW8Num35"/>
    <w:lvl w:ilvl="0" w:tplc="F428588E">
      <w:start w:val="1"/>
      <w:numFmt w:val="decimal"/>
      <w:lvlText w:val="%1."/>
      <w:lvlJc w:val="left"/>
      <w:pPr>
        <w:ind w:left="720" w:hanging="360"/>
      </w:pPr>
      <w:rPr>
        <w:rFonts w:hint="default"/>
      </w:rPr>
    </w:lvl>
    <w:lvl w:ilvl="1" w:tplc="A2CA8770">
      <w:start w:val="1"/>
      <w:numFmt w:val="lowerLetter"/>
      <w:lvlText w:val="%2."/>
      <w:lvlJc w:val="left"/>
      <w:pPr>
        <w:ind w:left="1440" w:hanging="360"/>
      </w:pPr>
    </w:lvl>
    <w:lvl w:ilvl="2" w:tplc="6EE83930" w:tentative="1">
      <w:start w:val="1"/>
      <w:numFmt w:val="lowerRoman"/>
      <w:lvlText w:val="%3."/>
      <w:lvlJc w:val="right"/>
      <w:pPr>
        <w:ind w:left="2160" w:hanging="180"/>
      </w:pPr>
    </w:lvl>
    <w:lvl w:ilvl="3" w:tplc="761CB366" w:tentative="1">
      <w:start w:val="1"/>
      <w:numFmt w:val="decimal"/>
      <w:lvlText w:val="%4."/>
      <w:lvlJc w:val="left"/>
      <w:pPr>
        <w:ind w:left="2880" w:hanging="360"/>
      </w:pPr>
    </w:lvl>
    <w:lvl w:ilvl="4" w:tplc="DC344158" w:tentative="1">
      <w:start w:val="1"/>
      <w:numFmt w:val="lowerLetter"/>
      <w:lvlText w:val="%5."/>
      <w:lvlJc w:val="left"/>
      <w:pPr>
        <w:ind w:left="3600" w:hanging="360"/>
      </w:pPr>
    </w:lvl>
    <w:lvl w:ilvl="5" w:tplc="44803AB4" w:tentative="1">
      <w:start w:val="1"/>
      <w:numFmt w:val="lowerRoman"/>
      <w:lvlText w:val="%6."/>
      <w:lvlJc w:val="right"/>
      <w:pPr>
        <w:ind w:left="4320" w:hanging="180"/>
      </w:pPr>
    </w:lvl>
    <w:lvl w:ilvl="6" w:tplc="7232783A" w:tentative="1">
      <w:start w:val="1"/>
      <w:numFmt w:val="decimal"/>
      <w:lvlText w:val="%7."/>
      <w:lvlJc w:val="left"/>
      <w:pPr>
        <w:ind w:left="5040" w:hanging="360"/>
      </w:pPr>
    </w:lvl>
    <w:lvl w:ilvl="7" w:tplc="A45278DA" w:tentative="1">
      <w:start w:val="1"/>
      <w:numFmt w:val="lowerLetter"/>
      <w:lvlText w:val="%8."/>
      <w:lvlJc w:val="left"/>
      <w:pPr>
        <w:ind w:left="5760" w:hanging="360"/>
      </w:pPr>
    </w:lvl>
    <w:lvl w:ilvl="8" w:tplc="B198B852" w:tentative="1">
      <w:start w:val="1"/>
      <w:numFmt w:val="lowerRoman"/>
      <w:lvlText w:val="%9."/>
      <w:lvlJc w:val="right"/>
      <w:pPr>
        <w:ind w:left="6480" w:hanging="180"/>
      </w:pPr>
    </w:lvl>
  </w:abstractNum>
  <w:abstractNum w:abstractNumId="12">
    <w:nsid w:val="042F202F"/>
    <w:multiLevelType w:val="hybridMultilevel"/>
    <w:tmpl w:val="BBC4D51A"/>
    <w:lvl w:ilvl="0" w:tplc="0409000F">
      <w:start w:val="1"/>
      <w:numFmt w:val="decimal"/>
      <w:lvlText w:val="%1."/>
      <w:lvlJc w:val="left"/>
      <w:pPr>
        <w:tabs>
          <w:tab w:val="num" w:pos="360"/>
        </w:tabs>
        <w:ind w:left="360" w:hanging="360"/>
      </w:pPr>
      <w:rPr>
        <w:rFonts w:hint="default"/>
      </w:rPr>
    </w:lvl>
    <w:lvl w:ilvl="1" w:tplc="08FC181E">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46D76FE"/>
    <w:multiLevelType w:val="hybridMultilevel"/>
    <w:tmpl w:val="9FDC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E81607"/>
    <w:multiLevelType w:val="hybridMultilevel"/>
    <w:tmpl w:val="1ACA131E"/>
    <w:lvl w:ilvl="0" w:tplc="5A0E2B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08B07A46"/>
    <w:multiLevelType w:val="hybridMultilevel"/>
    <w:tmpl w:val="60980890"/>
    <w:lvl w:ilvl="0" w:tplc="1D6E46EC">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0DE00CA6"/>
    <w:multiLevelType w:val="hybridMultilevel"/>
    <w:tmpl w:val="88581236"/>
    <w:lvl w:ilvl="0" w:tplc="F2C8654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1D490F"/>
    <w:multiLevelType w:val="hybridMultilevel"/>
    <w:tmpl w:val="93ACD9BE"/>
    <w:lvl w:ilvl="0" w:tplc="0409000F">
      <w:start w:val="1"/>
      <w:numFmt w:val="bullet"/>
      <w:lvlText w:val=""/>
      <w:lvlJc w:val="left"/>
      <w:pPr>
        <w:ind w:left="720" w:hanging="360"/>
      </w:pPr>
      <w:rPr>
        <w:rFonts w:ascii="Symbol" w:hAnsi="Symbol" w:hint="default"/>
      </w:rPr>
    </w:lvl>
    <w:lvl w:ilvl="1" w:tplc="08FC181E"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130C5611"/>
    <w:multiLevelType w:val="hybridMultilevel"/>
    <w:tmpl w:val="63007382"/>
    <w:lvl w:ilvl="0" w:tplc="CA7EFDCC">
      <w:start w:val="1"/>
      <w:numFmt w:val="upperLetter"/>
      <w:lvlText w:val="%1."/>
      <w:lvlJc w:val="left"/>
      <w:pPr>
        <w:ind w:left="2880" w:hanging="360"/>
      </w:pPr>
      <w:rPr>
        <w:rFonts w:hint="default"/>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13C768B8"/>
    <w:multiLevelType w:val="hybridMultilevel"/>
    <w:tmpl w:val="A6FC7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54A5ECF"/>
    <w:multiLevelType w:val="hybridMultilevel"/>
    <w:tmpl w:val="D562B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79E41FC"/>
    <w:multiLevelType w:val="hybridMultilevel"/>
    <w:tmpl w:val="2F32EC00"/>
    <w:lvl w:ilvl="0" w:tplc="2D42C584">
      <w:start w:val="1"/>
      <w:numFmt w:val="bullet"/>
      <w:lvlText w:val=""/>
      <w:lvlJc w:val="left"/>
      <w:pPr>
        <w:ind w:left="720" w:hanging="360"/>
      </w:pPr>
      <w:rPr>
        <w:rFonts w:ascii="Symbol" w:hAnsi="Symbol" w:hint="default"/>
        <w:color w:val="auto"/>
        <w:sz w:val="22"/>
        <w:szCs w:val="22"/>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18505C5C"/>
    <w:multiLevelType w:val="hybridMultilevel"/>
    <w:tmpl w:val="155A5D4C"/>
    <w:lvl w:ilvl="0" w:tplc="55E4815A">
      <w:numFmt w:val="bullet"/>
      <w:lvlText w:val=""/>
      <w:lvlJc w:val="left"/>
      <w:pPr>
        <w:ind w:left="1080" w:hanging="360"/>
      </w:pPr>
      <w:rPr>
        <w:rFonts w:ascii="Symbol" w:hAnsi="Symbol" w:cs="Times New Roman" w:hint="default"/>
        <w:b w:val="0"/>
        <w:i w:val="0"/>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1C4B101E"/>
    <w:multiLevelType w:val="hybridMultilevel"/>
    <w:tmpl w:val="1F263870"/>
    <w:lvl w:ilvl="0" w:tplc="5CCED3FA">
      <w:start w:val="1"/>
      <w:numFmt w:val="decimal"/>
      <w:lvlText w:val="%1."/>
      <w:lvlJc w:val="left"/>
      <w:pPr>
        <w:ind w:left="1440" w:hanging="360"/>
      </w:pPr>
      <w:rPr>
        <w:rFonts w:hint="default"/>
      </w:r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4">
    <w:nsid w:val="1C5A6281"/>
    <w:multiLevelType w:val="hybridMultilevel"/>
    <w:tmpl w:val="3BE2AD0A"/>
    <w:lvl w:ilvl="0" w:tplc="E612EA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1CCB4848"/>
    <w:multiLevelType w:val="singleLevel"/>
    <w:tmpl w:val="0000000F"/>
    <w:lvl w:ilvl="0">
      <w:start w:val="1"/>
      <w:numFmt w:val="decimal"/>
      <w:lvlText w:val="%1."/>
      <w:lvlJc w:val="left"/>
      <w:pPr>
        <w:tabs>
          <w:tab w:val="num" w:pos="0"/>
        </w:tabs>
        <w:ind w:left="720" w:hanging="360"/>
      </w:pPr>
    </w:lvl>
  </w:abstractNum>
  <w:abstractNum w:abstractNumId="26">
    <w:nsid w:val="1E861F5A"/>
    <w:multiLevelType w:val="hybridMultilevel"/>
    <w:tmpl w:val="FEEA0B50"/>
    <w:lvl w:ilvl="0" w:tplc="5D06058E">
      <w:start w:val="2"/>
      <w:numFmt w:val="lowerLetter"/>
      <w:lvlText w:val="%1."/>
      <w:lvlJc w:val="left"/>
      <w:pPr>
        <w:ind w:left="1440" w:hanging="360"/>
      </w:pPr>
      <w:rPr>
        <w:rFonts w:hint="default"/>
        <w:b/>
        <w:color w:val="auto"/>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1EDB5CFA"/>
    <w:multiLevelType w:val="hybridMultilevel"/>
    <w:tmpl w:val="5D98F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00B0AF4"/>
    <w:multiLevelType w:val="hybridMultilevel"/>
    <w:tmpl w:val="D5FCE604"/>
    <w:lvl w:ilvl="0" w:tplc="55E4815A">
      <w:numFmt w:val="bullet"/>
      <w:lvlText w:val=""/>
      <w:lvlJc w:val="left"/>
      <w:pPr>
        <w:ind w:left="720" w:hanging="360"/>
      </w:pPr>
      <w:rPr>
        <w:rFonts w:ascii="Symbol" w:hAnsi="Symbol" w:cs="Times New Roman" w:hint="default"/>
        <w:b w:val="0"/>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4406C9A"/>
    <w:multiLevelType w:val="hybridMultilevel"/>
    <w:tmpl w:val="541C30AE"/>
    <w:lvl w:ilvl="0" w:tplc="FFFFFFFF">
      <w:start w:val="1"/>
      <w:numFmt w:val="bullet"/>
      <w:lvlText w:val=""/>
      <w:lvlJc w:val="left"/>
      <w:pPr>
        <w:tabs>
          <w:tab w:val="num" w:pos="720"/>
        </w:tabs>
        <w:ind w:left="720" w:hanging="36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25295849"/>
    <w:multiLevelType w:val="hybridMultilevel"/>
    <w:tmpl w:val="73D08BF4"/>
    <w:lvl w:ilvl="0" w:tplc="BB72BA48">
      <w:start w:val="1"/>
      <w:numFmt w:val="bullet"/>
      <w:lvlText w:val=""/>
      <w:lvlJc w:val="left"/>
      <w:pPr>
        <w:tabs>
          <w:tab w:val="num" w:pos="720"/>
        </w:tabs>
        <w:ind w:left="720" w:hanging="360"/>
      </w:pPr>
      <w:rPr>
        <w:rFonts w:ascii="Wingdings 3" w:hAnsi="Wingdings 3" w:hint="default"/>
      </w:rPr>
    </w:lvl>
    <w:lvl w:ilvl="1" w:tplc="FD22A354" w:tentative="1">
      <w:start w:val="1"/>
      <w:numFmt w:val="bullet"/>
      <w:lvlText w:val=""/>
      <w:lvlJc w:val="left"/>
      <w:pPr>
        <w:tabs>
          <w:tab w:val="num" w:pos="1440"/>
        </w:tabs>
        <w:ind w:left="1440" w:hanging="360"/>
      </w:pPr>
      <w:rPr>
        <w:rFonts w:ascii="Wingdings 3" w:hAnsi="Wingdings 3" w:hint="default"/>
      </w:rPr>
    </w:lvl>
    <w:lvl w:ilvl="2" w:tplc="428A06D2" w:tentative="1">
      <w:start w:val="1"/>
      <w:numFmt w:val="bullet"/>
      <w:lvlText w:val=""/>
      <w:lvlJc w:val="left"/>
      <w:pPr>
        <w:tabs>
          <w:tab w:val="num" w:pos="2160"/>
        </w:tabs>
        <w:ind w:left="2160" w:hanging="360"/>
      </w:pPr>
      <w:rPr>
        <w:rFonts w:ascii="Wingdings 3" w:hAnsi="Wingdings 3" w:hint="default"/>
      </w:rPr>
    </w:lvl>
    <w:lvl w:ilvl="3" w:tplc="05528C10" w:tentative="1">
      <w:start w:val="1"/>
      <w:numFmt w:val="bullet"/>
      <w:lvlText w:val=""/>
      <w:lvlJc w:val="left"/>
      <w:pPr>
        <w:tabs>
          <w:tab w:val="num" w:pos="2880"/>
        </w:tabs>
        <w:ind w:left="2880" w:hanging="360"/>
      </w:pPr>
      <w:rPr>
        <w:rFonts w:ascii="Wingdings 3" w:hAnsi="Wingdings 3" w:hint="default"/>
      </w:rPr>
    </w:lvl>
    <w:lvl w:ilvl="4" w:tplc="EE388E1A" w:tentative="1">
      <w:start w:val="1"/>
      <w:numFmt w:val="bullet"/>
      <w:lvlText w:val=""/>
      <w:lvlJc w:val="left"/>
      <w:pPr>
        <w:tabs>
          <w:tab w:val="num" w:pos="3600"/>
        </w:tabs>
        <w:ind w:left="3600" w:hanging="360"/>
      </w:pPr>
      <w:rPr>
        <w:rFonts w:ascii="Wingdings 3" w:hAnsi="Wingdings 3" w:hint="default"/>
      </w:rPr>
    </w:lvl>
    <w:lvl w:ilvl="5" w:tplc="E1CAA184" w:tentative="1">
      <w:start w:val="1"/>
      <w:numFmt w:val="bullet"/>
      <w:lvlText w:val=""/>
      <w:lvlJc w:val="left"/>
      <w:pPr>
        <w:tabs>
          <w:tab w:val="num" w:pos="4320"/>
        </w:tabs>
        <w:ind w:left="4320" w:hanging="360"/>
      </w:pPr>
      <w:rPr>
        <w:rFonts w:ascii="Wingdings 3" w:hAnsi="Wingdings 3" w:hint="default"/>
      </w:rPr>
    </w:lvl>
    <w:lvl w:ilvl="6" w:tplc="EC82EC40" w:tentative="1">
      <w:start w:val="1"/>
      <w:numFmt w:val="bullet"/>
      <w:lvlText w:val=""/>
      <w:lvlJc w:val="left"/>
      <w:pPr>
        <w:tabs>
          <w:tab w:val="num" w:pos="5040"/>
        </w:tabs>
        <w:ind w:left="5040" w:hanging="360"/>
      </w:pPr>
      <w:rPr>
        <w:rFonts w:ascii="Wingdings 3" w:hAnsi="Wingdings 3" w:hint="default"/>
      </w:rPr>
    </w:lvl>
    <w:lvl w:ilvl="7" w:tplc="178E008C" w:tentative="1">
      <w:start w:val="1"/>
      <w:numFmt w:val="bullet"/>
      <w:lvlText w:val=""/>
      <w:lvlJc w:val="left"/>
      <w:pPr>
        <w:tabs>
          <w:tab w:val="num" w:pos="5760"/>
        </w:tabs>
        <w:ind w:left="5760" w:hanging="360"/>
      </w:pPr>
      <w:rPr>
        <w:rFonts w:ascii="Wingdings 3" w:hAnsi="Wingdings 3" w:hint="default"/>
      </w:rPr>
    </w:lvl>
    <w:lvl w:ilvl="8" w:tplc="62CED27C" w:tentative="1">
      <w:start w:val="1"/>
      <w:numFmt w:val="bullet"/>
      <w:lvlText w:val=""/>
      <w:lvlJc w:val="left"/>
      <w:pPr>
        <w:tabs>
          <w:tab w:val="num" w:pos="6480"/>
        </w:tabs>
        <w:ind w:left="6480" w:hanging="360"/>
      </w:pPr>
      <w:rPr>
        <w:rFonts w:ascii="Wingdings 3" w:hAnsi="Wingdings 3" w:hint="default"/>
      </w:rPr>
    </w:lvl>
  </w:abstractNum>
  <w:abstractNum w:abstractNumId="31">
    <w:nsid w:val="29B365C9"/>
    <w:multiLevelType w:val="hybridMultilevel"/>
    <w:tmpl w:val="BF469C42"/>
    <w:lvl w:ilvl="0" w:tplc="1276A16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767F94"/>
    <w:multiLevelType w:val="hybridMultilevel"/>
    <w:tmpl w:val="97786EA4"/>
    <w:lvl w:ilvl="0" w:tplc="8C12FD78">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nsid w:val="2E245AB5"/>
    <w:multiLevelType w:val="hybridMultilevel"/>
    <w:tmpl w:val="0B9EE6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EC7436C"/>
    <w:multiLevelType w:val="hybridMultilevel"/>
    <w:tmpl w:val="23FA7378"/>
    <w:lvl w:ilvl="0" w:tplc="2D42C58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31AC4D4E"/>
    <w:multiLevelType w:val="hybridMultilevel"/>
    <w:tmpl w:val="E1EE28F6"/>
    <w:lvl w:ilvl="0" w:tplc="FFFFFFFF">
      <w:start w:val="1"/>
      <w:numFmt w:val="bullet"/>
      <w:lvlText w:val=""/>
      <w:lvlJc w:val="left"/>
      <w:pPr>
        <w:tabs>
          <w:tab w:val="num" w:pos="720"/>
        </w:tabs>
        <w:ind w:left="720" w:hanging="36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322445FB"/>
    <w:multiLevelType w:val="hybridMultilevel"/>
    <w:tmpl w:val="C94E6974"/>
    <w:lvl w:ilvl="0" w:tplc="3C74879A">
      <w:start w:val="9"/>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nsid w:val="349C0156"/>
    <w:multiLevelType w:val="hybridMultilevel"/>
    <w:tmpl w:val="B922BC48"/>
    <w:lvl w:ilvl="0" w:tplc="84E833C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34B36735"/>
    <w:multiLevelType w:val="hybridMultilevel"/>
    <w:tmpl w:val="3BAA4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7613923"/>
    <w:multiLevelType w:val="hybridMultilevel"/>
    <w:tmpl w:val="6694D38E"/>
    <w:lvl w:ilvl="0" w:tplc="55E4815A">
      <w:numFmt w:val="bullet"/>
      <w:lvlText w:val=""/>
      <w:lvlJc w:val="left"/>
      <w:pPr>
        <w:ind w:left="720" w:hanging="360"/>
      </w:pPr>
      <w:rPr>
        <w:rFonts w:ascii="Symbol" w:hAnsi="Symbol" w:cs="Times New Roman" w:hint="default"/>
        <w:b w:val="0"/>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9FF259A"/>
    <w:multiLevelType w:val="hybridMultilevel"/>
    <w:tmpl w:val="6FEC1CB0"/>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1">
    <w:nsid w:val="3D0058B7"/>
    <w:multiLevelType w:val="hybridMultilevel"/>
    <w:tmpl w:val="C3D2C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F112DCB"/>
    <w:multiLevelType w:val="hybridMultilevel"/>
    <w:tmpl w:val="0264F9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17149A2"/>
    <w:multiLevelType w:val="hybridMultilevel"/>
    <w:tmpl w:val="A816D332"/>
    <w:lvl w:ilvl="0" w:tplc="1BF85978">
      <w:start w:val="1"/>
      <w:numFmt w:val="upperLetter"/>
      <w:lvlText w:val="%1."/>
      <w:lvlJc w:val="left"/>
      <w:pPr>
        <w:ind w:left="2520" w:hanging="360"/>
      </w:pPr>
      <w:rPr>
        <w:rFonts w:hint="default"/>
      </w:rPr>
    </w:lvl>
    <w:lvl w:ilvl="1" w:tplc="04090003" w:tentative="1">
      <w:start w:val="1"/>
      <w:numFmt w:val="lowerLetter"/>
      <w:lvlText w:val="%2."/>
      <w:lvlJc w:val="left"/>
      <w:pPr>
        <w:ind w:left="3240" w:hanging="360"/>
      </w:pPr>
    </w:lvl>
    <w:lvl w:ilvl="2" w:tplc="04090005" w:tentative="1">
      <w:start w:val="1"/>
      <w:numFmt w:val="lowerRoman"/>
      <w:lvlText w:val="%3."/>
      <w:lvlJc w:val="right"/>
      <w:pPr>
        <w:ind w:left="3960" w:hanging="180"/>
      </w:pPr>
    </w:lvl>
    <w:lvl w:ilvl="3" w:tplc="04090001" w:tentative="1">
      <w:start w:val="1"/>
      <w:numFmt w:val="decimal"/>
      <w:lvlText w:val="%4."/>
      <w:lvlJc w:val="left"/>
      <w:pPr>
        <w:ind w:left="4680" w:hanging="360"/>
      </w:pPr>
    </w:lvl>
    <w:lvl w:ilvl="4" w:tplc="04090003" w:tentative="1">
      <w:start w:val="1"/>
      <w:numFmt w:val="lowerLetter"/>
      <w:lvlText w:val="%5."/>
      <w:lvlJc w:val="left"/>
      <w:pPr>
        <w:ind w:left="5400" w:hanging="360"/>
      </w:pPr>
    </w:lvl>
    <w:lvl w:ilvl="5" w:tplc="04090005" w:tentative="1">
      <w:start w:val="1"/>
      <w:numFmt w:val="lowerRoman"/>
      <w:lvlText w:val="%6."/>
      <w:lvlJc w:val="right"/>
      <w:pPr>
        <w:ind w:left="6120" w:hanging="180"/>
      </w:pPr>
    </w:lvl>
    <w:lvl w:ilvl="6" w:tplc="04090001" w:tentative="1">
      <w:start w:val="1"/>
      <w:numFmt w:val="decimal"/>
      <w:lvlText w:val="%7."/>
      <w:lvlJc w:val="left"/>
      <w:pPr>
        <w:ind w:left="6840" w:hanging="360"/>
      </w:pPr>
    </w:lvl>
    <w:lvl w:ilvl="7" w:tplc="04090003" w:tentative="1">
      <w:start w:val="1"/>
      <w:numFmt w:val="lowerLetter"/>
      <w:lvlText w:val="%8."/>
      <w:lvlJc w:val="left"/>
      <w:pPr>
        <w:ind w:left="7560" w:hanging="360"/>
      </w:pPr>
    </w:lvl>
    <w:lvl w:ilvl="8" w:tplc="04090005" w:tentative="1">
      <w:start w:val="1"/>
      <w:numFmt w:val="lowerRoman"/>
      <w:lvlText w:val="%9."/>
      <w:lvlJc w:val="right"/>
      <w:pPr>
        <w:ind w:left="8280" w:hanging="180"/>
      </w:pPr>
    </w:lvl>
  </w:abstractNum>
  <w:abstractNum w:abstractNumId="44">
    <w:nsid w:val="421F6419"/>
    <w:multiLevelType w:val="hybridMultilevel"/>
    <w:tmpl w:val="3DCC04B6"/>
    <w:lvl w:ilvl="0" w:tplc="2F288172">
      <w:start w:val="1"/>
      <w:numFmt w:val="lowerLetter"/>
      <w:lvlText w:val="%1."/>
      <w:lvlJc w:val="left"/>
      <w:pPr>
        <w:ind w:left="3975" w:hanging="360"/>
      </w:pPr>
      <w:rPr>
        <w:rFonts w:hint="default"/>
      </w:rPr>
    </w:lvl>
    <w:lvl w:ilvl="1" w:tplc="04090019" w:tentative="1">
      <w:start w:val="1"/>
      <w:numFmt w:val="lowerLetter"/>
      <w:lvlText w:val="%2."/>
      <w:lvlJc w:val="left"/>
      <w:pPr>
        <w:ind w:left="4695" w:hanging="360"/>
      </w:pPr>
    </w:lvl>
    <w:lvl w:ilvl="2" w:tplc="0409001B" w:tentative="1">
      <w:start w:val="1"/>
      <w:numFmt w:val="lowerRoman"/>
      <w:lvlText w:val="%3."/>
      <w:lvlJc w:val="right"/>
      <w:pPr>
        <w:ind w:left="5415" w:hanging="180"/>
      </w:pPr>
    </w:lvl>
    <w:lvl w:ilvl="3" w:tplc="0409000F" w:tentative="1">
      <w:start w:val="1"/>
      <w:numFmt w:val="decimal"/>
      <w:lvlText w:val="%4."/>
      <w:lvlJc w:val="left"/>
      <w:pPr>
        <w:ind w:left="6135" w:hanging="360"/>
      </w:pPr>
    </w:lvl>
    <w:lvl w:ilvl="4" w:tplc="04090019" w:tentative="1">
      <w:start w:val="1"/>
      <w:numFmt w:val="lowerLetter"/>
      <w:lvlText w:val="%5."/>
      <w:lvlJc w:val="left"/>
      <w:pPr>
        <w:ind w:left="6855" w:hanging="360"/>
      </w:pPr>
    </w:lvl>
    <w:lvl w:ilvl="5" w:tplc="0409001B" w:tentative="1">
      <w:start w:val="1"/>
      <w:numFmt w:val="lowerRoman"/>
      <w:lvlText w:val="%6."/>
      <w:lvlJc w:val="right"/>
      <w:pPr>
        <w:ind w:left="7575" w:hanging="180"/>
      </w:pPr>
    </w:lvl>
    <w:lvl w:ilvl="6" w:tplc="0409000F" w:tentative="1">
      <w:start w:val="1"/>
      <w:numFmt w:val="decimal"/>
      <w:lvlText w:val="%7."/>
      <w:lvlJc w:val="left"/>
      <w:pPr>
        <w:ind w:left="8295" w:hanging="360"/>
      </w:pPr>
    </w:lvl>
    <w:lvl w:ilvl="7" w:tplc="04090019" w:tentative="1">
      <w:start w:val="1"/>
      <w:numFmt w:val="lowerLetter"/>
      <w:lvlText w:val="%8."/>
      <w:lvlJc w:val="left"/>
      <w:pPr>
        <w:ind w:left="9015" w:hanging="360"/>
      </w:pPr>
    </w:lvl>
    <w:lvl w:ilvl="8" w:tplc="0409001B" w:tentative="1">
      <w:start w:val="1"/>
      <w:numFmt w:val="lowerRoman"/>
      <w:lvlText w:val="%9."/>
      <w:lvlJc w:val="right"/>
      <w:pPr>
        <w:ind w:left="9735" w:hanging="180"/>
      </w:pPr>
    </w:lvl>
  </w:abstractNum>
  <w:abstractNum w:abstractNumId="45">
    <w:nsid w:val="44011022"/>
    <w:multiLevelType w:val="hybridMultilevel"/>
    <w:tmpl w:val="A2925FFC"/>
    <w:lvl w:ilvl="0" w:tplc="CF86F6C0">
      <w:start w:val="1"/>
      <w:numFmt w:val="upperLetter"/>
      <w:lvlText w:val="%1."/>
      <w:lvlJc w:val="left"/>
      <w:pPr>
        <w:ind w:left="2520" w:hanging="360"/>
      </w:pPr>
      <w:rPr>
        <w:rFonts w:ascii="Times New Roman" w:hAnsi="Times New Roman" w:cs="Times New Roman" w:hint="default"/>
        <w:color w:val="auto"/>
        <w:sz w:val="24"/>
        <w:szCs w:val="24"/>
        <w:u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nsid w:val="46557FD0"/>
    <w:multiLevelType w:val="hybridMultilevel"/>
    <w:tmpl w:val="BD7CD8EE"/>
    <w:lvl w:ilvl="0" w:tplc="1D8261BE">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7">
    <w:nsid w:val="468B1353"/>
    <w:multiLevelType w:val="hybridMultilevel"/>
    <w:tmpl w:val="27A89D48"/>
    <w:lvl w:ilvl="0" w:tplc="4EA21D8A">
      <w:start w:val="1"/>
      <w:numFmt w:val="bullet"/>
      <w:lvlText w:val=""/>
      <w:lvlJc w:val="left"/>
      <w:pPr>
        <w:tabs>
          <w:tab w:val="num" w:pos="720"/>
        </w:tabs>
        <w:ind w:left="720" w:hanging="360"/>
      </w:pPr>
      <w:rPr>
        <w:rFonts w:ascii="Wingdings 3" w:hAnsi="Wingdings 3" w:hint="default"/>
      </w:rPr>
    </w:lvl>
    <w:lvl w:ilvl="1" w:tplc="AE2C734C" w:tentative="1">
      <w:start w:val="1"/>
      <w:numFmt w:val="bullet"/>
      <w:lvlText w:val=""/>
      <w:lvlJc w:val="left"/>
      <w:pPr>
        <w:tabs>
          <w:tab w:val="num" w:pos="1440"/>
        </w:tabs>
        <w:ind w:left="1440" w:hanging="360"/>
      </w:pPr>
      <w:rPr>
        <w:rFonts w:ascii="Wingdings 3" w:hAnsi="Wingdings 3" w:hint="default"/>
      </w:rPr>
    </w:lvl>
    <w:lvl w:ilvl="2" w:tplc="B802B93C" w:tentative="1">
      <w:start w:val="1"/>
      <w:numFmt w:val="bullet"/>
      <w:lvlText w:val=""/>
      <w:lvlJc w:val="left"/>
      <w:pPr>
        <w:tabs>
          <w:tab w:val="num" w:pos="2160"/>
        </w:tabs>
        <w:ind w:left="2160" w:hanging="360"/>
      </w:pPr>
      <w:rPr>
        <w:rFonts w:ascii="Wingdings 3" w:hAnsi="Wingdings 3" w:hint="default"/>
      </w:rPr>
    </w:lvl>
    <w:lvl w:ilvl="3" w:tplc="D9785590" w:tentative="1">
      <w:start w:val="1"/>
      <w:numFmt w:val="bullet"/>
      <w:lvlText w:val=""/>
      <w:lvlJc w:val="left"/>
      <w:pPr>
        <w:tabs>
          <w:tab w:val="num" w:pos="2880"/>
        </w:tabs>
        <w:ind w:left="2880" w:hanging="360"/>
      </w:pPr>
      <w:rPr>
        <w:rFonts w:ascii="Wingdings 3" w:hAnsi="Wingdings 3" w:hint="default"/>
      </w:rPr>
    </w:lvl>
    <w:lvl w:ilvl="4" w:tplc="F5FC7852" w:tentative="1">
      <w:start w:val="1"/>
      <w:numFmt w:val="bullet"/>
      <w:lvlText w:val=""/>
      <w:lvlJc w:val="left"/>
      <w:pPr>
        <w:tabs>
          <w:tab w:val="num" w:pos="3600"/>
        </w:tabs>
        <w:ind w:left="3600" w:hanging="360"/>
      </w:pPr>
      <w:rPr>
        <w:rFonts w:ascii="Wingdings 3" w:hAnsi="Wingdings 3" w:hint="default"/>
      </w:rPr>
    </w:lvl>
    <w:lvl w:ilvl="5" w:tplc="4A8EBEA8" w:tentative="1">
      <w:start w:val="1"/>
      <w:numFmt w:val="bullet"/>
      <w:lvlText w:val=""/>
      <w:lvlJc w:val="left"/>
      <w:pPr>
        <w:tabs>
          <w:tab w:val="num" w:pos="4320"/>
        </w:tabs>
        <w:ind w:left="4320" w:hanging="360"/>
      </w:pPr>
      <w:rPr>
        <w:rFonts w:ascii="Wingdings 3" w:hAnsi="Wingdings 3" w:hint="default"/>
      </w:rPr>
    </w:lvl>
    <w:lvl w:ilvl="6" w:tplc="D448812E" w:tentative="1">
      <w:start w:val="1"/>
      <w:numFmt w:val="bullet"/>
      <w:lvlText w:val=""/>
      <w:lvlJc w:val="left"/>
      <w:pPr>
        <w:tabs>
          <w:tab w:val="num" w:pos="5040"/>
        </w:tabs>
        <w:ind w:left="5040" w:hanging="360"/>
      </w:pPr>
      <w:rPr>
        <w:rFonts w:ascii="Wingdings 3" w:hAnsi="Wingdings 3" w:hint="default"/>
      </w:rPr>
    </w:lvl>
    <w:lvl w:ilvl="7" w:tplc="203CF39C" w:tentative="1">
      <w:start w:val="1"/>
      <w:numFmt w:val="bullet"/>
      <w:lvlText w:val=""/>
      <w:lvlJc w:val="left"/>
      <w:pPr>
        <w:tabs>
          <w:tab w:val="num" w:pos="5760"/>
        </w:tabs>
        <w:ind w:left="5760" w:hanging="360"/>
      </w:pPr>
      <w:rPr>
        <w:rFonts w:ascii="Wingdings 3" w:hAnsi="Wingdings 3" w:hint="default"/>
      </w:rPr>
    </w:lvl>
    <w:lvl w:ilvl="8" w:tplc="3222C718" w:tentative="1">
      <w:start w:val="1"/>
      <w:numFmt w:val="bullet"/>
      <w:lvlText w:val=""/>
      <w:lvlJc w:val="left"/>
      <w:pPr>
        <w:tabs>
          <w:tab w:val="num" w:pos="6480"/>
        </w:tabs>
        <w:ind w:left="6480" w:hanging="360"/>
      </w:pPr>
      <w:rPr>
        <w:rFonts w:ascii="Wingdings 3" w:hAnsi="Wingdings 3" w:hint="default"/>
      </w:rPr>
    </w:lvl>
  </w:abstractNum>
  <w:abstractNum w:abstractNumId="48">
    <w:nsid w:val="47E43BA6"/>
    <w:multiLevelType w:val="hybridMultilevel"/>
    <w:tmpl w:val="239ED032"/>
    <w:lvl w:ilvl="0" w:tplc="1DD6023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nsid w:val="49730D1A"/>
    <w:multiLevelType w:val="hybridMultilevel"/>
    <w:tmpl w:val="A6F22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4EED1042"/>
    <w:multiLevelType w:val="hybridMultilevel"/>
    <w:tmpl w:val="D2B651DC"/>
    <w:lvl w:ilvl="0" w:tplc="2D42C584">
      <w:start w:val="1"/>
      <w:numFmt w:val="decimal"/>
      <w:lvlText w:val="%1."/>
      <w:lvlJc w:val="left"/>
      <w:pPr>
        <w:ind w:left="3210" w:hanging="360"/>
      </w:pPr>
      <w:rPr>
        <w:rFonts w:hint="default"/>
      </w:rPr>
    </w:lvl>
    <w:lvl w:ilvl="1" w:tplc="04090019" w:tentative="1">
      <w:start w:val="1"/>
      <w:numFmt w:val="lowerLetter"/>
      <w:lvlText w:val="%2."/>
      <w:lvlJc w:val="left"/>
      <w:pPr>
        <w:ind w:left="3930" w:hanging="360"/>
      </w:pPr>
    </w:lvl>
    <w:lvl w:ilvl="2" w:tplc="0409001B" w:tentative="1">
      <w:start w:val="1"/>
      <w:numFmt w:val="lowerRoman"/>
      <w:lvlText w:val="%3."/>
      <w:lvlJc w:val="right"/>
      <w:pPr>
        <w:ind w:left="4650" w:hanging="180"/>
      </w:pPr>
    </w:lvl>
    <w:lvl w:ilvl="3" w:tplc="0409000F" w:tentative="1">
      <w:start w:val="1"/>
      <w:numFmt w:val="decimal"/>
      <w:lvlText w:val="%4."/>
      <w:lvlJc w:val="left"/>
      <w:pPr>
        <w:ind w:left="5370" w:hanging="360"/>
      </w:pPr>
    </w:lvl>
    <w:lvl w:ilvl="4" w:tplc="04090019" w:tentative="1">
      <w:start w:val="1"/>
      <w:numFmt w:val="lowerLetter"/>
      <w:lvlText w:val="%5."/>
      <w:lvlJc w:val="left"/>
      <w:pPr>
        <w:ind w:left="6090" w:hanging="360"/>
      </w:pPr>
    </w:lvl>
    <w:lvl w:ilvl="5" w:tplc="0409001B" w:tentative="1">
      <w:start w:val="1"/>
      <w:numFmt w:val="lowerRoman"/>
      <w:lvlText w:val="%6."/>
      <w:lvlJc w:val="right"/>
      <w:pPr>
        <w:ind w:left="6810" w:hanging="180"/>
      </w:pPr>
    </w:lvl>
    <w:lvl w:ilvl="6" w:tplc="0409000F" w:tentative="1">
      <w:start w:val="1"/>
      <w:numFmt w:val="decimal"/>
      <w:lvlText w:val="%7."/>
      <w:lvlJc w:val="left"/>
      <w:pPr>
        <w:ind w:left="7530" w:hanging="360"/>
      </w:pPr>
    </w:lvl>
    <w:lvl w:ilvl="7" w:tplc="04090019" w:tentative="1">
      <w:start w:val="1"/>
      <w:numFmt w:val="lowerLetter"/>
      <w:lvlText w:val="%8."/>
      <w:lvlJc w:val="left"/>
      <w:pPr>
        <w:ind w:left="8250" w:hanging="360"/>
      </w:pPr>
    </w:lvl>
    <w:lvl w:ilvl="8" w:tplc="0409001B" w:tentative="1">
      <w:start w:val="1"/>
      <w:numFmt w:val="lowerRoman"/>
      <w:lvlText w:val="%9."/>
      <w:lvlJc w:val="right"/>
      <w:pPr>
        <w:ind w:left="8970" w:hanging="180"/>
      </w:pPr>
    </w:lvl>
  </w:abstractNum>
  <w:abstractNum w:abstractNumId="51">
    <w:nsid w:val="504072B2"/>
    <w:multiLevelType w:val="hybridMultilevel"/>
    <w:tmpl w:val="B3AEA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20D7328"/>
    <w:multiLevelType w:val="hybridMultilevel"/>
    <w:tmpl w:val="4FB2BF56"/>
    <w:lvl w:ilvl="0" w:tplc="88FA672C">
      <w:start w:val="2"/>
      <w:numFmt w:val="decimal"/>
      <w:lvlText w:val="%1."/>
      <w:lvlJc w:val="left"/>
      <w:pPr>
        <w:ind w:left="1080" w:hanging="360"/>
      </w:pPr>
      <w:rPr>
        <w:rFonts w:hint="default"/>
        <w:b/>
      </w:rPr>
    </w:lvl>
    <w:lvl w:ilvl="1" w:tplc="95F2CA98">
      <w:start w:val="1"/>
      <w:numFmt w:val="lowerLetter"/>
      <w:lvlText w:val="%2."/>
      <w:lvlJc w:val="left"/>
      <w:pPr>
        <w:ind w:left="1800" w:hanging="360"/>
      </w:pPr>
    </w:lvl>
    <w:lvl w:ilvl="2" w:tplc="A176A9F6" w:tentative="1">
      <w:start w:val="1"/>
      <w:numFmt w:val="lowerRoman"/>
      <w:lvlText w:val="%3."/>
      <w:lvlJc w:val="right"/>
      <w:pPr>
        <w:ind w:left="2520" w:hanging="180"/>
      </w:pPr>
    </w:lvl>
    <w:lvl w:ilvl="3" w:tplc="C2A6CBA6" w:tentative="1">
      <w:start w:val="1"/>
      <w:numFmt w:val="decimal"/>
      <w:lvlText w:val="%4."/>
      <w:lvlJc w:val="left"/>
      <w:pPr>
        <w:ind w:left="3240" w:hanging="360"/>
      </w:pPr>
    </w:lvl>
    <w:lvl w:ilvl="4" w:tplc="1EA4CBE6" w:tentative="1">
      <w:start w:val="1"/>
      <w:numFmt w:val="lowerLetter"/>
      <w:lvlText w:val="%5."/>
      <w:lvlJc w:val="left"/>
      <w:pPr>
        <w:ind w:left="3960" w:hanging="360"/>
      </w:pPr>
    </w:lvl>
    <w:lvl w:ilvl="5" w:tplc="CC6277CA" w:tentative="1">
      <w:start w:val="1"/>
      <w:numFmt w:val="lowerRoman"/>
      <w:lvlText w:val="%6."/>
      <w:lvlJc w:val="right"/>
      <w:pPr>
        <w:ind w:left="4680" w:hanging="180"/>
      </w:pPr>
    </w:lvl>
    <w:lvl w:ilvl="6" w:tplc="F698EB44" w:tentative="1">
      <w:start w:val="1"/>
      <w:numFmt w:val="decimal"/>
      <w:lvlText w:val="%7."/>
      <w:lvlJc w:val="left"/>
      <w:pPr>
        <w:ind w:left="5400" w:hanging="360"/>
      </w:pPr>
    </w:lvl>
    <w:lvl w:ilvl="7" w:tplc="1ABE29D4" w:tentative="1">
      <w:start w:val="1"/>
      <w:numFmt w:val="lowerLetter"/>
      <w:lvlText w:val="%8."/>
      <w:lvlJc w:val="left"/>
      <w:pPr>
        <w:ind w:left="6120" w:hanging="360"/>
      </w:pPr>
    </w:lvl>
    <w:lvl w:ilvl="8" w:tplc="FE827778" w:tentative="1">
      <w:start w:val="1"/>
      <w:numFmt w:val="lowerRoman"/>
      <w:lvlText w:val="%9."/>
      <w:lvlJc w:val="right"/>
      <w:pPr>
        <w:ind w:left="6840" w:hanging="180"/>
      </w:pPr>
    </w:lvl>
  </w:abstractNum>
  <w:abstractNum w:abstractNumId="53">
    <w:nsid w:val="54C1478F"/>
    <w:multiLevelType w:val="hybridMultilevel"/>
    <w:tmpl w:val="D8DA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58E7583"/>
    <w:multiLevelType w:val="hybridMultilevel"/>
    <w:tmpl w:val="B200248E"/>
    <w:lvl w:ilvl="0" w:tplc="F0C2C660">
      <w:start w:val="1"/>
      <w:numFmt w:val="bullet"/>
      <w:lvlText w:val=""/>
      <w:lvlJc w:val="left"/>
      <w:pPr>
        <w:ind w:left="1440" w:hanging="360"/>
      </w:pPr>
      <w:rPr>
        <w:rFonts w:ascii="Symbol" w:hAnsi="Symbol" w:hint="default"/>
        <w:color w:val="auto"/>
        <w:sz w:val="22"/>
        <w:szCs w:val="22"/>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55">
    <w:nsid w:val="57AF0A8E"/>
    <w:multiLevelType w:val="hybridMultilevel"/>
    <w:tmpl w:val="D92AD930"/>
    <w:lvl w:ilvl="0" w:tplc="E82C69E4">
      <w:start w:val="1"/>
      <w:numFmt w:val="decimal"/>
      <w:lvlText w:val="%1)"/>
      <w:lvlJc w:val="left"/>
      <w:pPr>
        <w:ind w:left="720" w:hanging="360"/>
      </w:pPr>
      <w:rPr>
        <w:rFonts w:hint="default"/>
      </w:rPr>
    </w:lvl>
    <w:lvl w:ilvl="1" w:tplc="EFEE3808" w:tentative="1">
      <w:start w:val="1"/>
      <w:numFmt w:val="lowerLetter"/>
      <w:lvlText w:val="%2."/>
      <w:lvlJc w:val="left"/>
      <w:pPr>
        <w:ind w:left="1440" w:hanging="360"/>
      </w:pPr>
    </w:lvl>
    <w:lvl w:ilvl="2" w:tplc="13BEA1A2" w:tentative="1">
      <w:start w:val="1"/>
      <w:numFmt w:val="lowerRoman"/>
      <w:lvlText w:val="%3."/>
      <w:lvlJc w:val="right"/>
      <w:pPr>
        <w:ind w:left="2160" w:hanging="180"/>
      </w:pPr>
    </w:lvl>
    <w:lvl w:ilvl="3" w:tplc="71E6EC66" w:tentative="1">
      <w:start w:val="1"/>
      <w:numFmt w:val="decimal"/>
      <w:lvlText w:val="%4."/>
      <w:lvlJc w:val="left"/>
      <w:pPr>
        <w:ind w:left="2880" w:hanging="360"/>
      </w:pPr>
    </w:lvl>
    <w:lvl w:ilvl="4" w:tplc="B11E6F16" w:tentative="1">
      <w:start w:val="1"/>
      <w:numFmt w:val="lowerLetter"/>
      <w:lvlText w:val="%5."/>
      <w:lvlJc w:val="left"/>
      <w:pPr>
        <w:ind w:left="3600" w:hanging="360"/>
      </w:pPr>
    </w:lvl>
    <w:lvl w:ilvl="5" w:tplc="3D1CC6FE" w:tentative="1">
      <w:start w:val="1"/>
      <w:numFmt w:val="lowerRoman"/>
      <w:lvlText w:val="%6."/>
      <w:lvlJc w:val="right"/>
      <w:pPr>
        <w:ind w:left="4320" w:hanging="180"/>
      </w:pPr>
    </w:lvl>
    <w:lvl w:ilvl="6" w:tplc="B13E22C8" w:tentative="1">
      <w:start w:val="1"/>
      <w:numFmt w:val="decimal"/>
      <w:lvlText w:val="%7."/>
      <w:lvlJc w:val="left"/>
      <w:pPr>
        <w:ind w:left="5040" w:hanging="360"/>
      </w:pPr>
    </w:lvl>
    <w:lvl w:ilvl="7" w:tplc="D4A0ABAE" w:tentative="1">
      <w:start w:val="1"/>
      <w:numFmt w:val="lowerLetter"/>
      <w:lvlText w:val="%8."/>
      <w:lvlJc w:val="left"/>
      <w:pPr>
        <w:ind w:left="5760" w:hanging="360"/>
      </w:pPr>
    </w:lvl>
    <w:lvl w:ilvl="8" w:tplc="D47C3F3C" w:tentative="1">
      <w:start w:val="1"/>
      <w:numFmt w:val="lowerRoman"/>
      <w:lvlText w:val="%9."/>
      <w:lvlJc w:val="right"/>
      <w:pPr>
        <w:ind w:left="6480" w:hanging="180"/>
      </w:pPr>
    </w:lvl>
  </w:abstractNum>
  <w:abstractNum w:abstractNumId="56">
    <w:nsid w:val="57BF7A6A"/>
    <w:multiLevelType w:val="hybridMultilevel"/>
    <w:tmpl w:val="09A07A9C"/>
    <w:lvl w:ilvl="0" w:tplc="FFFFFFFF">
      <w:start w:val="1"/>
      <w:numFmt w:val="bullet"/>
      <w:lvlText w:val=""/>
      <w:lvlJc w:val="left"/>
      <w:pPr>
        <w:tabs>
          <w:tab w:val="num" w:pos="720"/>
        </w:tabs>
        <w:ind w:left="720" w:hanging="36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nsid w:val="57D72520"/>
    <w:multiLevelType w:val="hybridMultilevel"/>
    <w:tmpl w:val="D3D8B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B0C1518"/>
    <w:multiLevelType w:val="hybridMultilevel"/>
    <w:tmpl w:val="24C0271E"/>
    <w:lvl w:ilvl="0" w:tplc="2D42C5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nsid w:val="5D026EFD"/>
    <w:multiLevelType w:val="hybridMultilevel"/>
    <w:tmpl w:val="FD7657BA"/>
    <w:lvl w:ilvl="0" w:tplc="F406465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D1374BD"/>
    <w:multiLevelType w:val="hybridMultilevel"/>
    <w:tmpl w:val="2B827AC0"/>
    <w:lvl w:ilvl="0" w:tplc="AB0ED6A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DC81963"/>
    <w:multiLevelType w:val="hybridMultilevel"/>
    <w:tmpl w:val="584A6486"/>
    <w:lvl w:ilvl="0" w:tplc="FFFFFFFF">
      <w:start w:val="1"/>
      <w:numFmt w:val="bullet"/>
      <w:lvlText w:val=""/>
      <w:lvlJc w:val="left"/>
      <w:pPr>
        <w:tabs>
          <w:tab w:val="num" w:pos="720"/>
        </w:tabs>
        <w:ind w:left="720" w:hanging="36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2">
    <w:nsid w:val="5E7460B1"/>
    <w:multiLevelType w:val="hybridMultilevel"/>
    <w:tmpl w:val="96F47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EF7039B"/>
    <w:multiLevelType w:val="hybridMultilevel"/>
    <w:tmpl w:val="27985240"/>
    <w:lvl w:ilvl="0" w:tplc="0409000F">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5F923E7A"/>
    <w:multiLevelType w:val="hybridMultilevel"/>
    <w:tmpl w:val="D3CCC270"/>
    <w:lvl w:ilvl="0" w:tplc="0409000F">
      <w:start w:val="1"/>
      <w:numFmt w:val="decimal"/>
      <w:lvlText w:val="%1."/>
      <w:lvlJc w:val="left"/>
      <w:pPr>
        <w:tabs>
          <w:tab w:val="num" w:pos="720"/>
        </w:tabs>
        <w:ind w:left="720" w:hanging="360"/>
      </w:pPr>
      <w:rPr>
        <w:rFonts w:hint="default"/>
      </w:rPr>
    </w:lvl>
    <w:lvl w:ilvl="1" w:tplc="D17C3BAC">
      <w:start w:val="1"/>
      <w:numFmt w:val="lowerLetter"/>
      <w:lvlText w:val="%2."/>
      <w:lvlJc w:val="left"/>
      <w:pPr>
        <w:tabs>
          <w:tab w:val="num" w:pos="1440"/>
        </w:tabs>
        <w:ind w:left="1440" w:hanging="360"/>
      </w:pPr>
      <w:rPr>
        <w:rFonts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5FD2434E"/>
    <w:multiLevelType w:val="hybridMultilevel"/>
    <w:tmpl w:val="AA34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18F000B"/>
    <w:multiLevelType w:val="hybridMultilevel"/>
    <w:tmpl w:val="AFF27A58"/>
    <w:lvl w:ilvl="0" w:tplc="59022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29C53B1"/>
    <w:multiLevelType w:val="hybridMultilevel"/>
    <w:tmpl w:val="6122B3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3B6065F"/>
    <w:multiLevelType w:val="hybridMultilevel"/>
    <w:tmpl w:val="2AA08214"/>
    <w:lvl w:ilvl="0" w:tplc="B5807DF8">
      <w:start w:val="1"/>
      <w:numFmt w:val="bullet"/>
      <w:lvlText w:val=""/>
      <w:lvlJc w:val="left"/>
      <w:pPr>
        <w:ind w:left="720" w:hanging="360"/>
      </w:pPr>
      <w:rPr>
        <w:rFonts w:ascii="Symbol" w:hAnsi="Symbol" w:hint="default"/>
        <w:sz w:val="22"/>
        <w:szCs w:val="22"/>
      </w:rPr>
    </w:lvl>
    <w:lvl w:ilvl="1" w:tplc="143E0CDC" w:tentative="1">
      <w:start w:val="1"/>
      <w:numFmt w:val="bullet"/>
      <w:lvlText w:val="o"/>
      <w:lvlJc w:val="left"/>
      <w:pPr>
        <w:ind w:left="1440" w:hanging="360"/>
      </w:pPr>
      <w:rPr>
        <w:rFonts w:ascii="Courier New" w:hAnsi="Courier New" w:cs="Courier New" w:hint="default"/>
      </w:rPr>
    </w:lvl>
    <w:lvl w:ilvl="2" w:tplc="ACB04DE6" w:tentative="1">
      <w:start w:val="1"/>
      <w:numFmt w:val="bullet"/>
      <w:lvlText w:val=""/>
      <w:lvlJc w:val="left"/>
      <w:pPr>
        <w:ind w:left="2160" w:hanging="360"/>
      </w:pPr>
      <w:rPr>
        <w:rFonts w:ascii="Wingdings" w:hAnsi="Wingdings" w:hint="default"/>
      </w:rPr>
    </w:lvl>
    <w:lvl w:ilvl="3" w:tplc="FEE0715E" w:tentative="1">
      <w:start w:val="1"/>
      <w:numFmt w:val="bullet"/>
      <w:lvlText w:val=""/>
      <w:lvlJc w:val="left"/>
      <w:pPr>
        <w:ind w:left="2880" w:hanging="360"/>
      </w:pPr>
      <w:rPr>
        <w:rFonts w:ascii="Symbol" w:hAnsi="Symbol" w:hint="default"/>
      </w:rPr>
    </w:lvl>
    <w:lvl w:ilvl="4" w:tplc="BD1A0136" w:tentative="1">
      <w:start w:val="1"/>
      <w:numFmt w:val="bullet"/>
      <w:lvlText w:val="o"/>
      <w:lvlJc w:val="left"/>
      <w:pPr>
        <w:ind w:left="3600" w:hanging="360"/>
      </w:pPr>
      <w:rPr>
        <w:rFonts w:ascii="Courier New" w:hAnsi="Courier New" w:cs="Courier New" w:hint="default"/>
      </w:rPr>
    </w:lvl>
    <w:lvl w:ilvl="5" w:tplc="E83E155A" w:tentative="1">
      <w:start w:val="1"/>
      <w:numFmt w:val="bullet"/>
      <w:lvlText w:val=""/>
      <w:lvlJc w:val="left"/>
      <w:pPr>
        <w:ind w:left="4320" w:hanging="360"/>
      </w:pPr>
      <w:rPr>
        <w:rFonts w:ascii="Wingdings" w:hAnsi="Wingdings" w:hint="default"/>
      </w:rPr>
    </w:lvl>
    <w:lvl w:ilvl="6" w:tplc="9AA89D28" w:tentative="1">
      <w:start w:val="1"/>
      <w:numFmt w:val="bullet"/>
      <w:lvlText w:val=""/>
      <w:lvlJc w:val="left"/>
      <w:pPr>
        <w:ind w:left="5040" w:hanging="360"/>
      </w:pPr>
      <w:rPr>
        <w:rFonts w:ascii="Symbol" w:hAnsi="Symbol" w:hint="default"/>
      </w:rPr>
    </w:lvl>
    <w:lvl w:ilvl="7" w:tplc="87AA2416" w:tentative="1">
      <w:start w:val="1"/>
      <w:numFmt w:val="bullet"/>
      <w:lvlText w:val="o"/>
      <w:lvlJc w:val="left"/>
      <w:pPr>
        <w:ind w:left="5760" w:hanging="360"/>
      </w:pPr>
      <w:rPr>
        <w:rFonts w:ascii="Courier New" w:hAnsi="Courier New" w:cs="Courier New" w:hint="default"/>
      </w:rPr>
    </w:lvl>
    <w:lvl w:ilvl="8" w:tplc="A68493F8" w:tentative="1">
      <w:start w:val="1"/>
      <w:numFmt w:val="bullet"/>
      <w:lvlText w:val=""/>
      <w:lvlJc w:val="left"/>
      <w:pPr>
        <w:ind w:left="6480" w:hanging="360"/>
      </w:pPr>
      <w:rPr>
        <w:rFonts w:ascii="Wingdings" w:hAnsi="Wingdings" w:hint="default"/>
      </w:rPr>
    </w:lvl>
  </w:abstractNum>
  <w:abstractNum w:abstractNumId="69">
    <w:nsid w:val="64B53786"/>
    <w:multiLevelType w:val="hybridMultilevel"/>
    <w:tmpl w:val="ACB6581A"/>
    <w:lvl w:ilvl="0" w:tplc="FFFFFFFF">
      <w:start w:val="1"/>
      <w:numFmt w:val="bullet"/>
      <w:lvlText w:val=""/>
      <w:lvlJc w:val="left"/>
      <w:pPr>
        <w:tabs>
          <w:tab w:val="num" w:pos="720"/>
        </w:tabs>
        <w:ind w:left="720" w:hanging="36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0">
    <w:nsid w:val="65AE12AB"/>
    <w:multiLevelType w:val="hybridMultilevel"/>
    <w:tmpl w:val="DEAAA202"/>
    <w:lvl w:ilvl="0" w:tplc="69100688">
      <w:start w:val="1"/>
      <w:numFmt w:val="decimal"/>
      <w:lvlText w:val="%1."/>
      <w:lvlJc w:val="left"/>
      <w:rPr>
        <w:rFonts w:ascii="Calibri" w:hAnsi="Calibri" w:cs="Times New Roman" w:hint="default"/>
      </w:rPr>
    </w:lvl>
    <w:lvl w:ilvl="1" w:tplc="04090003" w:tentative="1">
      <w:start w:val="1"/>
      <w:numFmt w:val="lowerLetter"/>
      <w:lvlText w:val="%2."/>
      <w:lvlJc w:val="left"/>
      <w:pPr>
        <w:ind w:left="1080" w:hanging="360"/>
      </w:pPr>
      <w:rPr>
        <w:rFonts w:cs="Times New Roman"/>
      </w:rPr>
    </w:lvl>
    <w:lvl w:ilvl="2" w:tplc="04090005" w:tentative="1">
      <w:start w:val="1"/>
      <w:numFmt w:val="lowerRoman"/>
      <w:lvlText w:val="%3."/>
      <w:lvlJc w:val="right"/>
      <w:pPr>
        <w:ind w:left="1800" w:hanging="180"/>
      </w:pPr>
      <w:rPr>
        <w:rFonts w:cs="Times New Roman"/>
      </w:rPr>
    </w:lvl>
    <w:lvl w:ilvl="3" w:tplc="04090001" w:tentative="1">
      <w:start w:val="1"/>
      <w:numFmt w:val="decimal"/>
      <w:lvlText w:val="%4."/>
      <w:lvlJc w:val="left"/>
      <w:pPr>
        <w:ind w:left="2520" w:hanging="360"/>
      </w:pPr>
      <w:rPr>
        <w:rFonts w:cs="Times New Roman"/>
      </w:rPr>
    </w:lvl>
    <w:lvl w:ilvl="4" w:tplc="04090003" w:tentative="1">
      <w:start w:val="1"/>
      <w:numFmt w:val="lowerLetter"/>
      <w:lvlText w:val="%5."/>
      <w:lvlJc w:val="left"/>
      <w:pPr>
        <w:ind w:left="3240" w:hanging="360"/>
      </w:pPr>
      <w:rPr>
        <w:rFonts w:cs="Times New Roman"/>
      </w:rPr>
    </w:lvl>
    <w:lvl w:ilvl="5" w:tplc="04090005" w:tentative="1">
      <w:start w:val="1"/>
      <w:numFmt w:val="lowerRoman"/>
      <w:lvlText w:val="%6."/>
      <w:lvlJc w:val="right"/>
      <w:pPr>
        <w:ind w:left="3960" w:hanging="180"/>
      </w:pPr>
      <w:rPr>
        <w:rFonts w:cs="Times New Roman"/>
      </w:rPr>
    </w:lvl>
    <w:lvl w:ilvl="6" w:tplc="04090001" w:tentative="1">
      <w:start w:val="1"/>
      <w:numFmt w:val="decimal"/>
      <w:lvlText w:val="%7."/>
      <w:lvlJc w:val="left"/>
      <w:pPr>
        <w:ind w:left="4680" w:hanging="360"/>
      </w:pPr>
      <w:rPr>
        <w:rFonts w:cs="Times New Roman"/>
      </w:rPr>
    </w:lvl>
    <w:lvl w:ilvl="7" w:tplc="04090003" w:tentative="1">
      <w:start w:val="1"/>
      <w:numFmt w:val="lowerLetter"/>
      <w:lvlText w:val="%8."/>
      <w:lvlJc w:val="left"/>
      <w:pPr>
        <w:ind w:left="5400" w:hanging="360"/>
      </w:pPr>
      <w:rPr>
        <w:rFonts w:cs="Times New Roman"/>
      </w:rPr>
    </w:lvl>
    <w:lvl w:ilvl="8" w:tplc="04090005" w:tentative="1">
      <w:start w:val="1"/>
      <w:numFmt w:val="lowerRoman"/>
      <w:lvlText w:val="%9."/>
      <w:lvlJc w:val="right"/>
      <w:pPr>
        <w:ind w:left="6120" w:hanging="180"/>
      </w:pPr>
      <w:rPr>
        <w:rFonts w:cs="Times New Roman"/>
      </w:rPr>
    </w:lvl>
  </w:abstractNum>
  <w:abstractNum w:abstractNumId="71">
    <w:nsid w:val="67352DB3"/>
    <w:multiLevelType w:val="hybridMultilevel"/>
    <w:tmpl w:val="3A345C46"/>
    <w:lvl w:ilvl="0" w:tplc="16E25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76A07E5"/>
    <w:multiLevelType w:val="hybridMultilevel"/>
    <w:tmpl w:val="C13C9948"/>
    <w:lvl w:ilvl="0" w:tplc="0C66FE8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82C1F4D"/>
    <w:multiLevelType w:val="hybridMultilevel"/>
    <w:tmpl w:val="F68264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68DD46CE"/>
    <w:multiLevelType w:val="hybridMultilevel"/>
    <w:tmpl w:val="0E90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9164EA1"/>
    <w:multiLevelType w:val="hybridMultilevel"/>
    <w:tmpl w:val="3522A440"/>
    <w:lvl w:ilvl="0" w:tplc="0409000F">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69EF4AF8"/>
    <w:multiLevelType w:val="hybridMultilevel"/>
    <w:tmpl w:val="EE9A3B20"/>
    <w:lvl w:ilvl="0" w:tplc="0409000F">
      <w:start w:val="1"/>
      <w:numFmt w:val="decimal"/>
      <w:lvlText w:val="%1."/>
      <w:lvlJc w:val="left"/>
      <w:pPr>
        <w:ind w:left="1080" w:hanging="360"/>
      </w:pPr>
      <w:rPr>
        <w:rFonts w:hint="default"/>
      </w:rPr>
    </w:lvl>
    <w:lvl w:ilvl="1" w:tplc="9CB0755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6A907118"/>
    <w:multiLevelType w:val="hybridMultilevel"/>
    <w:tmpl w:val="005AC7A0"/>
    <w:lvl w:ilvl="0" w:tplc="C8E2221E">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6C9C78E4"/>
    <w:multiLevelType w:val="hybridMultilevel"/>
    <w:tmpl w:val="303E00F6"/>
    <w:lvl w:ilvl="0" w:tplc="0C66FE8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6CF67522"/>
    <w:multiLevelType w:val="hybridMultilevel"/>
    <w:tmpl w:val="9418D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E310F8D"/>
    <w:multiLevelType w:val="hybridMultilevel"/>
    <w:tmpl w:val="853009BA"/>
    <w:lvl w:ilvl="0" w:tplc="FFFFFFFF">
      <w:start w:val="1"/>
      <w:numFmt w:val="bullet"/>
      <w:lvlText w:val=""/>
      <w:lvlJc w:val="left"/>
      <w:pPr>
        <w:tabs>
          <w:tab w:val="num" w:pos="720"/>
        </w:tabs>
        <w:ind w:left="720" w:hanging="36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1">
    <w:nsid w:val="6EBC0284"/>
    <w:multiLevelType w:val="hybridMultilevel"/>
    <w:tmpl w:val="7F7E68FA"/>
    <w:lvl w:ilvl="0" w:tplc="55E4815A">
      <w:numFmt w:val="bullet"/>
      <w:lvlText w:val=""/>
      <w:lvlJc w:val="left"/>
      <w:pPr>
        <w:ind w:left="1440" w:hanging="360"/>
      </w:pPr>
      <w:rPr>
        <w:rFonts w:ascii="Symbol" w:hAnsi="Symbol" w:cs="Times New Roman" w:hint="default"/>
        <w:b w:val="0"/>
        <w:i w:val="0"/>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6F392CFE"/>
    <w:multiLevelType w:val="hybridMultilevel"/>
    <w:tmpl w:val="F31E88A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3">
    <w:nsid w:val="70500017"/>
    <w:multiLevelType w:val="hybridMultilevel"/>
    <w:tmpl w:val="ACD851D8"/>
    <w:lvl w:ilvl="0" w:tplc="19264C8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84">
    <w:nsid w:val="712735B3"/>
    <w:multiLevelType w:val="hybridMultilevel"/>
    <w:tmpl w:val="7D5A65FA"/>
    <w:lvl w:ilvl="0" w:tplc="723013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3427E89"/>
    <w:multiLevelType w:val="hybridMultilevel"/>
    <w:tmpl w:val="98FC71CA"/>
    <w:lvl w:ilvl="0" w:tplc="CE3EC97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3625380"/>
    <w:multiLevelType w:val="hybridMultilevel"/>
    <w:tmpl w:val="971C9A50"/>
    <w:lvl w:ilvl="0" w:tplc="2D42C58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7">
    <w:nsid w:val="79A92599"/>
    <w:multiLevelType w:val="hybridMultilevel"/>
    <w:tmpl w:val="290E6736"/>
    <w:lvl w:ilvl="0" w:tplc="F9ACD56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9AF06CA"/>
    <w:multiLevelType w:val="hybridMultilevel"/>
    <w:tmpl w:val="5B50A800"/>
    <w:lvl w:ilvl="0" w:tplc="3D1A7C3E">
      <w:start w:val="1"/>
      <w:numFmt w:val="bullet"/>
      <w:lvlText w:val=""/>
      <w:lvlJc w:val="left"/>
      <w:pPr>
        <w:ind w:left="1440" w:hanging="360"/>
      </w:pPr>
      <w:rPr>
        <w:rFonts w:ascii="Symbol" w:hAnsi="Symbol" w:hint="default"/>
        <w:color w:val="auto"/>
        <w:sz w:val="22"/>
        <w:szCs w:val="22"/>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89">
    <w:nsid w:val="7BD61B6B"/>
    <w:multiLevelType w:val="hybridMultilevel"/>
    <w:tmpl w:val="7A0EC5E6"/>
    <w:lvl w:ilvl="0" w:tplc="2D42C584">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D090F2C"/>
    <w:multiLevelType w:val="hybridMultilevel"/>
    <w:tmpl w:val="F496D986"/>
    <w:lvl w:ilvl="0" w:tplc="6AD6F01A">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77"/>
  </w:num>
  <w:num w:numId="3">
    <w:abstractNumId w:val="55"/>
  </w:num>
  <w:num w:numId="4">
    <w:abstractNumId w:val="83"/>
  </w:num>
  <w:num w:numId="5">
    <w:abstractNumId w:val="66"/>
  </w:num>
  <w:num w:numId="6">
    <w:abstractNumId w:val="90"/>
  </w:num>
  <w:num w:numId="7">
    <w:abstractNumId w:val="75"/>
  </w:num>
  <w:num w:numId="8">
    <w:abstractNumId w:val="71"/>
  </w:num>
  <w:num w:numId="9">
    <w:abstractNumId w:val="67"/>
  </w:num>
  <w:num w:numId="10">
    <w:abstractNumId w:val="32"/>
  </w:num>
  <w:num w:numId="11">
    <w:abstractNumId w:val="23"/>
  </w:num>
  <w:num w:numId="12">
    <w:abstractNumId w:val="58"/>
  </w:num>
  <w:num w:numId="13">
    <w:abstractNumId w:val="84"/>
  </w:num>
  <w:num w:numId="14">
    <w:abstractNumId w:val="82"/>
  </w:num>
  <w:num w:numId="15">
    <w:abstractNumId w:val="46"/>
  </w:num>
  <w:num w:numId="16">
    <w:abstractNumId w:val="63"/>
  </w:num>
  <w:num w:numId="17">
    <w:abstractNumId w:val="24"/>
  </w:num>
  <w:num w:numId="18">
    <w:abstractNumId w:val="40"/>
  </w:num>
  <w:num w:numId="19">
    <w:abstractNumId w:val="14"/>
  </w:num>
  <w:num w:numId="20">
    <w:abstractNumId w:val="52"/>
  </w:num>
  <w:num w:numId="21">
    <w:abstractNumId w:val="0"/>
  </w:num>
  <w:num w:numId="22">
    <w:abstractNumId w:val="6"/>
  </w:num>
  <w:num w:numId="23">
    <w:abstractNumId w:val="8"/>
  </w:num>
  <w:num w:numId="24">
    <w:abstractNumId w:val="9"/>
  </w:num>
  <w:num w:numId="25">
    <w:abstractNumId w:val="89"/>
  </w:num>
  <w:num w:numId="26">
    <w:abstractNumId w:val="70"/>
  </w:num>
  <w:num w:numId="27">
    <w:abstractNumId w:val="88"/>
  </w:num>
  <w:num w:numId="28">
    <w:abstractNumId w:val="21"/>
  </w:num>
  <w:num w:numId="29">
    <w:abstractNumId w:val="68"/>
  </w:num>
  <w:num w:numId="30">
    <w:abstractNumId w:val="54"/>
  </w:num>
  <w:num w:numId="31">
    <w:abstractNumId w:val="34"/>
  </w:num>
  <w:num w:numId="32">
    <w:abstractNumId w:val="17"/>
  </w:num>
  <w:num w:numId="33">
    <w:abstractNumId w:val="15"/>
  </w:num>
  <w:num w:numId="34">
    <w:abstractNumId w:val="86"/>
  </w:num>
  <w:num w:numId="35">
    <w:abstractNumId w:val="43"/>
  </w:num>
  <w:num w:numId="36">
    <w:abstractNumId w:val="48"/>
  </w:num>
  <w:num w:numId="37">
    <w:abstractNumId w:val="50"/>
  </w:num>
  <w:num w:numId="38">
    <w:abstractNumId w:val="44"/>
  </w:num>
  <w:num w:numId="39">
    <w:abstractNumId w:val="2"/>
  </w:num>
  <w:num w:numId="40">
    <w:abstractNumId w:val="3"/>
  </w:num>
  <w:num w:numId="41">
    <w:abstractNumId w:val="4"/>
  </w:num>
  <w:num w:numId="42">
    <w:abstractNumId w:val="45"/>
  </w:num>
  <w:num w:numId="43">
    <w:abstractNumId w:val="35"/>
  </w:num>
  <w:num w:numId="44">
    <w:abstractNumId w:val="61"/>
  </w:num>
  <w:num w:numId="45">
    <w:abstractNumId w:val="56"/>
  </w:num>
  <w:num w:numId="46">
    <w:abstractNumId w:val="29"/>
  </w:num>
  <w:num w:numId="47">
    <w:abstractNumId w:val="80"/>
  </w:num>
  <w:num w:numId="48">
    <w:abstractNumId w:val="85"/>
  </w:num>
  <w:num w:numId="49">
    <w:abstractNumId w:val="62"/>
  </w:num>
  <w:num w:numId="50">
    <w:abstractNumId w:val="27"/>
  </w:num>
  <w:num w:numId="51">
    <w:abstractNumId w:val="13"/>
  </w:num>
  <w:num w:numId="52">
    <w:abstractNumId w:val="74"/>
  </w:num>
  <w:num w:numId="53">
    <w:abstractNumId w:val="33"/>
  </w:num>
  <w:num w:numId="54">
    <w:abstractNumId w:val="31"/>
  </w:num>
  <w:num w:numId="55">
    <w:abstractNumId w:val="20"/>
  </w:num>
  <w:num w:numId="56">
    <w:abstractNumId w:val="36"/>
  </w:num>
  <w:num w:numId="57">
    <w:abstractNumId w:val="18"/>
  </w:num>
  <w:num w:numId="58">
    <w:abstractNumId w:val="65"/>
  </w:num>
  <w:num w:numId="59">
    <w:abstractNumId w:val="57"/>
  </w:num>
  <w:num w:numId="60">
    <w:abstractNumId w:val="53"/>
  </w:num>
  <w:num w:numId="61">
    <w:abstractNumId w:val="10"/>
  </w:num>
  <w:num w:numId="62">
    <w:abstractNumId w:val="76"/>
  </w:num>
  <w:num w:numId="63">
    <w:abstractNumId w:val="73"/>
  </w:num>
  <w:num w:numId="64">
    <w:abstractNumId w:val="42"/>
  </w:num>
  <w:num w:numId="65">
    <w:abstractNumId w:val="1"/>
  </w:num>
  <w:num w:numId="66">
    <w:abstractNumId w:val="5"/>
  </w:num>
  <w:num w:numId="67">
    <w:abstractNumId w:val="7"/>
  </w:num>
  <w:num w:numId="68">
    <w:abstractNumId w:val="19"/>
  </w:num>
  <w:num w:numId="69">
    <w:abstractNumId w:val="25"/>
  </w:num>
  <w:num w:numId="70">
    <w:abstractNumId w:val="81"/>
  </w:num>
  <w:num w:numId="71">
    <w:abstractNumId w:val="22"/>
  </w:num>
  <w:num w:numId="72">
    <w:abstractNumId w:val="49"/>
  </w:num>
  <w:num w:numId="73">
    <w:abstractNumId w:val="39"/>
  </w:num>
  <w:num w:numId="74">
    <w:abstractNumId w:val="28"/>
  </w:num>
  <w:num w:numId="75">
    <w:abstractNumId w:val="69"/>
  </w:num>
  <w:num w:numId="76">
    <w:abstractNumId w:val="38"/>
  </w:num>
  <w:num w:numId="77">
    <w:abstractNumId w:val="60"/>
  </w:num>
  <w:num w:numId="78">
    <w:abstractNumId w:val="26"/>
  </w:num>
  <w:num w:numId="79">
    <w:abstractNumId w:val="72"/>
  </w:num>
  <w:num w:numId="80">
    <w:abstractNumId w:val="78"/>
  </w:num>
  <w:num w:numId="81">
    <w:abstractNumId w:val="79"/>
  </w:num>
  <w:num w:numId="82">
    <w:abstractNumId w:val="41"/>
  </w:num>
  <w:num w:numId="83">
    <w:abstractNumId w:val="16"/>
  </w:num>
  <w:num w:numId="84">
    <w:abstractNumId w:val="87"/>
  </w:num>
  <w:num w:numId="85">
    <w:abstractNumId w:val="59"/>
  </w:num>
  <w:num w:numId="86">
    <w:abstractNumId w:val="51"/>
  </w:num>
  <w:num w:numId="87">
    <w:abstractNumId w:val="12"/>
  </w:num>
  <w:num w:numId="88">
    <w:abstractNumId w:val="64"/>
  </w:num>
  <w:num w:numId="89">
    <w:abstractNumId w:val="47"/>
  </w:num>
  <w:num w:numId="90">
    <w:abstractNumId w:val="3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033"/>
    <w:rsid w:val="00005389"/>
    <w:rsid w:val="000156F2"/>
    <w:rsid w:val="00033D6E"/>
    <w:rsid w:val="00040D8A"/>
    <w:rsid w:val="00081376"/>
    <w:rsid w:val="00083CA9"/>
    <w:rsid w:val="000C0479"/>
    <w:rsid w:val="000C5C4D"/>
    <w:rsid w:val="000D0D53"/>
    <w:rsid w:val="000F0C7E"/>
    <w:rsid w:val="00103B4D"/>
    <w:rsid w:val="00106879"/>
    <w:rsid w:val="0013362A"/>
    <w:rsid w:val="0015196C"/>
    <w:rsid w:val="001A0B93"/>
    <w:rsid w:val="001B447E"/>
    <w:rsid w:val="001B7855"/>
    <w:rsid w:val="001D555E"/>
    <w:rsid w:val="001F1965"/>
    <w:rsid w:val="001F38B3"/>
    <w:rsid w:val="002475E4"/>
    <w:rsid w:val="00282742"/>
    <w:rsid w:val="002A5974"/>
    <w:rsid w:val="002E6033"/>
    <w:rsid w:val="00331E21"/>
    <w:rsid w:val="00335D19"/>
    <w:rsid w:val="00340E76"/>
    <w:rsid w:val="0034795F"/>
    <w:rsid w:val="00352A62"/>
    <w:rsid w:val="003540D3"/>
    <w:rsid w:val="00366E22"/>
    <w:rsid w:val="00380F9F"/>
    <w:rsid w:val="00381639"/>
    <w:rsid w:val="00383105"/>
    <w:rsid w:val="003A7F29"/>
    <w:rsid w:val="003B0A34"/>
    <w:rsid w:val="003F7FEB"/>
    <w:rsid w:val="0040213A"/>
    <w:rsid w:val="00404101"/>
    <w:rsid w:val="004516D7"/>
    <w:rsid w:val="00462D98"/>
    <w:rsid w:val="004651A3"/>
    <w:rsid w:val="004D7E8B"/>
    <w:rsid w:val="005045DF"/>
    <w:rsid w:val="00532EB6"/>
    <w:rsid w:val="0056402A"/>
    <w:rsid w:val="005838CD"/>
    <w:rsid w:val="00585F30"/>
    <w:rsid w:val="00590515"/>
    <w:rsid w:val="005B232F"/>
    <w:rsid w:val="005C3214"/>
    <w:rsid w:val="00616867"/>
    <w:rsid w:val="00625CF2"/>
    <w:rsid w:val="00650B9A"/>
    <w:rsid w:val="0065203E"/>
    <w:rsid w:val="0066752F"/>
    <w:rsid w:val="0068749A"/>
    <w:rsid w:val="00687673"/>
    <w:rsid w:val="006B37A7"/>
    <w:rsid w:val="006C260B"/>
    <w:rsid w:val="0070091E"/>
    <w:rsid w:val="00710C9C"/>
    <w:rsid w:val="00711F73"/>
    <w:rsid w:val="0071354B"/>
    <w:rsid w:val="00731AF9"/>
    <w:rsid w:val="00742C9B"/>
    <w:rsid w:val="00746CB7"/>
    <w:rsid w:val="00756135"/>
    <w:rsid w:val="0076180A"/>
    <w:rsid w:val="00765DEF"/>
    <w:rsid w:val="007A127A"/>
    <w:rsid w:val="007B2407"/>
    <w:rsid w:val="007C6F15"/>
    <w:rsid w:val="007D2D88"/>
    <w:rsid w:val="007E1BA1"/>
    <w:rsid w:val="007E308C"/>
    <w:rsid w:val="007F4949"/>
    <w:rsid w:val="007F5EFB"/>
    <w:rsid w:val="008054A9"/>
    <w:rsid w:val="00815FBC"/>
    <w:rsid w:val="00821669"/>
    <w:rsid w:val="008259BB"/>
    <w:rsid w:val="00830B61"/>
    <w:rsid w:val="008516C3"/>
    <w:rsid w:val="008A69D1"/>
    <w:rsid w:val="008B33C8"/>
    <w:rsid w:val="008C4ABC"/>
    <w:rsid w:val="008D1AC6"/>
    <w:rsid w:val="008E0785"/>
    <w:rsid w:val="008E7174"/>
    <w:rsid w:val="008F2872"/>
    <w:rsid w:val="00902032"/>
    <w:rsid w:val="0090707C"/>
    <w:rsid w:val="00915EFF"/>
    <w:rsid w:val="00931188"/>
    <w:rsid w:val="00943909"/>
    <w:rsid w:val="009701FE"/>
    <w:rsid w:val="00975C31"/>
    <w:rsid w:val="00996CF5"/>
    <w:rsid w:val="009B0C29"/>
    <w:rsid w:val="009D71A3"/>
    <w:rsid w:val="009F55F5"/>
    <w:rsid w:val="00A510B8"/>
    <w:rsid w:val="00A95780"/>
    <w:rsid w:val="00AA57FD"/>
    <w:rsid w:val="00AC5AD4"/>
    <w:rsid w:val="00AE525E"/>
    <w:rsid w:val="00AE6D77"/>
    <w:rsid w:val="00AF5540"/>
    <w:rsid w:val="00B4405D"/>
    <w:rsid w:val="00B55A40"/>
    <w:rsid w:val="00B6405D"/>
    <w:rsid w:val="00B736FE"/>
    <w:rsid w:val="00B752E5"/>
    <w:rsid w:val="00BA5FE8"/>
    <w:rsid w:val="00BB2A9A"/>
    <w:rsid w:val="00BC4055"/>
    <w:rsid w:val="00BD384F"/>
    <w:rsid w:val="00BE149A"/>
    <w:rsid w:val="00C074C2"/>
    <w:rsid w:val="00C1448D"/>
    <w:rsid w:val="00C314B4"/>
    <w:rsid w:val="00C559E7"/>
    <w:rsid w:val="00C574F7"/>
    <w:rsid w:val="00CB2FDF"/>
    <w:rsid w:val="00CB6EA2"/>
    <w:rsid w:val="00CC11C8"/>
    <w:rsid w:val="00CF0696"/>
    <w:rsid w:val="00D136F4"/>
    <w:rsid w:val="00D14D99"/>
    <w:rsid w:val="00D21F74"/>
    <w:rsid w:val="00D4178E"/>
    <w:rsid w:val="00D65201"/>
    <w:rsid w:val="00D6632F"/>
    <w:rsid w:val="00D772A7"/>
    <w:rsid w:val="00D92F0E"/>
    <w:rsid w:val="00DF5F8F"/>
    <w:rsid w:val="00E2046F"/>
    <w:rsid w:val="00E40E99"/>
    <w:rsid w:val="00E653A7"/>
    <w:rsid w:val="00E67083"/>
    <w:rsid w:val="00E81836"/>
    <w:rsid w:val="00EB25EA"/>
    <w:rsid w:val="00EB2632"/>
    <w:rsid w:val="00EC5894"/>
    <w:rsid w:val="00ED4EC8"/>
    <w:rsid w:val="00ED7D99"/>
    <w:rsid w:val="00EE7EF4"/>
    <w:rsid w:val="00EF3FE7"/>
    <w:rsid w:val="00F13335"/>
    <w:rsid w:val="00F20143"/>
    <w:rsid w:val="00F56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B8"/>
    <w:pPr>
      <w:spacing w:line="276" w:lineRule="auto"/>
    </w:pPr>
    <w:rPr>
      <w:sz w:val="22"/>
      <w:szCs w:val="22"/>
    </w:rPr>
  </w:style>
  <w:style w:type="paragraph" w:styleId="Heading1">
    <w:name w:val="heading 1"/>
    <w:basedOn w:val="Normal"/>
    <w:next w:val="Normal"/>
    <w:link w:val="Heading1Char"/>
    <w:qFormat/>
    <w:rsid w:val="008C4ABC"/>
    <w:pPr>
      <w:keepNext/>
      <w:spacing w:line="240" w:lineRule="auto"/>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unhideWhenUsed/>
    <w:qFormat/>
    <w:rsid w:val="00D772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60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8C4ABC"/>
    <w:rPr>
      <w:rFonts w:ascii="Times New Roman" w:eastAsia="Times New Roman" w:hAnsi="Times New Roman"/>
      <w:b/>
      <w:bCs/>
      <w:sz w:val="24"/>
      <w:szCs w:val="24"/>
    </w:rPr>
  </w:style>
  <w:style w:type="character" w:styleId="Hyperlink">
    <w:name w:val="Hyperlink"/>
    <w:basedOn w:val="DefaultParagraphFont"/>
    <w:rsid w:val="00033D6E"/>
    <w:rPr>
      <w:color w:val="0000FF"/>
      <w:u w:val="single"/>
    </w:rPr>
  </w:style>
  <w:style w:type="character" w:customStyle="1" w:styleId="Heading2Char">
    <w:name w:val="Heading 2 Char"/>
    <w:basedOn w:val="DefaultParagraphFont"/>
    <w:link w:val="Heading2"/>
    <w:uiPriority w:val="9"/>
    <w:rsid w:val="00D772A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902032"/>
    <w:rPr>
      <w:sz w:val="22"/>
      <w:szCs w:val="22"/>
    </w:rPr>
  </w:style>
  <w:style w:type="paragraph" w:styleId="ListParagraph">
    <w:name w:val="List Paragraph"/>
    <w:basedOn w:val="Normal"/>
    <w:uiPriority w:val="34"/>
    <w:qFormat/>
    <w:rsid w:val="00902032"/>
    <w:pPr>
      <w:spacing w:after="200"/>
      <w:ind w:left="720"/>
      <w:contextualSpacing/>
    </w:pPr>
  </w:style>
  <w:style w:type="paragraph" w:styleId="BodyText2">
    <w:name w:val="Body Text 2"/>
    <w:basedOn w:val="Normal"/>
    <w:link w:val="BodyText2Char"/>
    <w:rsid w:val="00902032"/>
    <w:pPr>
      <w:autoSpaceDE w:val="0"/>
      <w:autoSpaceDN w:val="0"/>
      <w:adjustRightInd w:val="0"/>
      <w:spacing w:line="240" w:lineRule="auto"/>
    </w:pPr>
    <w:rPr>
      <w:rFonts w:ascii="Times New Roman" w:eastAsia="Times New Roman" w:hAnsi="Times New Roman" w:cs="Courier New"/>
      <w:i/>
      <w:iCs/>
      <w:sz w:val="24"/>
      <w:szCs w:val="20"/>
    </w:rPr>
  </w:style>
  <w:style w:type="character" w:customStyle="1" w:styleId="BodyText2Char">
    <w:name w:val="Body Text 2 Char"/>
    <w:basedOn w:val="DefaultParagraphFont"/>
    <w:link w:val="BodyText2"/>
    <w:rsid w:val="00902032"/>
    <w:rPr>
      <w:rFonts w:ascii="Times New Roman" w:eastAsia="Times New Roman" w:hAnsi="Times New Roman" w:cs="Courier New"/>
      <w:i/>
      <w:iCs/>
      <w:sz w:val="24"/>
    </w:rPr>
  </w:style>
  <w:style w:type="paragraph" w:styleId="NormalWeb">
    <w:name w:val="Normal (Web)"/>
    <w:basedOn w:val="Normal"/>
    <w:uiPriority w:val="99"/>
    <w:unhideWhenUsed/>
    <w:rsid w:val="00815FBC"/>
    <w:pPr>
      <w:spacing w:before="100" w:beforeAutospacing="1" w:after="100" w:afterAutospacing="1" w:line="240" w:lineRule="auto"/>
    </w:pPr>
    <w:rPr>
      <w:rFonts w:ascii="Arial" w:eastAsia="Times New Roman" w:hAnsi="Arial" w:cs="Arial"/>
      <w:sz w:val="18"/>
      <w:szCs w:val="18"/>
    </w:rPr>
  </w:style>
  <w:style w:type="character" w:styleId="Emphasis">
    <w:name w:val="Emphasis"/>
    <w:basedOn w:val="DefaultParagraphFont"/>
    <w:uiPriority w:val="20"/>
    <w:qFormat/>
    <w:rsid w:val="00830B61"/>
    <w:rPr>
      <w:i/>
      <w:iCs/>
    </w:rPr>
  </w:style>
  <w:style w:type="paragraph" w:styleId="BalloonText">
    <w:name w:val="Balloon Text"/>
    <w:basedOn w:val="Normal"/>
    <w:link w:val="BalloonTextChar"/>
    <w:uiPriority w:val="99"/>
    <w:semiHidden/>
    <w:unhideWhenUsed/>
    <w:rsid w:val="008516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6C3"/>
    <w:rPr>
      <w:rFonts w:ascii="Tahoma" w:hAnsi="Tahoma" w:cs="Tahoma"/>
      <w:sz w:val="16"/>
      <w:szCs w:val="16"/>
    </w:rPr>
  </w:style>
  <w:style w:type="character" w:customStyle="1" w:styleId="found1">
    <w:name w:val="found1"/>
    <w:basedOn w:val="DefaultParagraphFont"/>
    <w:rsid w:val="00340E76"/>
    <w:rPr>
      <w:rFonts w:ascii="Arial" w:hAnsi="Arial" w:cs="Arial" w:hint="default"/>
      <w:b/>
      <w:bCs/>
      <w:color w:val="FF0000"/>
    </w:rPr>
  </w:style>
  <w:style w:type="character" w:customStyle="1" w:styleId="NoSpacingChar">
    <w:name w:val="No Spacing Char"/>
    <w:basedOn w:val="DefaultParagraphFont"/>
    <w:link w:val="NoSpacing"/>
    <w:uiPriority w:val="1"/>
    <w:rsid w:val="00710C9C"/>
    <w:rPr>
      <w:sz w:val="22"/>
      <w:szCs w:val="22"/>
    </w:rPr>
  </w:style>
  <w:style w:type="paragraph" w:customStyle="1" w:styleId="Default">
    <w:name w:val="Default"/>
    <w:rsid w:val="00710C9C"/>
    <w:pPr>
      <w:autoSpaceDE w:val="0"/>
      <w:autoSpaceDN w:val="0"/>
      <w:adjustRightInd w:val="0"/>
    </w:pPr>
    <w:rPr>
      <w:rFonts w:cs="Calibri"/>
      <w:color w:val="000000"/>
      <w:sz w:val="24"/>
      <w:szCs w:val="24"/>
    </w:rPr>
  </w:style>
  <w:style w:type="paragraph" w:styleId="IntenseQuote">
    <w:name w:val="Intense Quote"/>
    <w:basedOn w:val="Normal"/>
    <w:next w:val="Normal"/>
    <w:link w:val="IntenseQuoteChar"/>
    <w:uiPriority w:val="30"/>
    <w:qFormat/>
    <w:rsid w:val="00710C9C"/>
    <w:pPr>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rPr>
  </w:style>
  <w:style w:type="character" w:customStyle="1" w:styleId="IntenseQuoteChar">
    <w:name w:val="Intense Quote Char"/>
    <w:basedOn w:val="DefaultParagraphFont"/>
    <w:link w:val="IntenseQuote"/>
    <w:uiPriority w:val="30"/>
    <w:rsid w:val="00710C9C"/>
    <w:rPr>
      <w:rFonts w:asciiTheme="minorHAnsi" w:eastAsiaTheme="minorHAnsi" w:hAnsiTheme="minorHAnsi" w:cstheme="minorBidi"/>
      <w:b/>
      <w:bCs/>
      <w:i/>
      <w:iCs/>
      <w:color w:val="4F81BD" w:themeColor="accent1"/>
      <w:sz w:val="22"/>
      <w:szCs w:val="22"/>
    </w:rPr>
  </w:style>
  <w:style w:type="paragraph" w:styleId="Header">
    <w:name w:val="header"/>
    <w:basedOn w:val="Normal"/>
    <w:link w:val="HeaderChar"/>
    <w:unhideWhenUsed/>
    <w:rsid w:val="00710C9C"/>
    <w:pPr>
      <w:tabs>
        <w:tab w:val="center" w:pos="4680"/>
        <w:tab w:val="right" w:pos="9360"/>
      </w:tabs>
      <w:spacing w:line="240" w:lineRule="auto"/>
    </w:pPr>
  </w:style>
  <w:style w:type="character" w:customStyle="1" w:styleId="HeaderChar">
    <w:name w:val="Header Char"/>
    <w:basedOn w:val="DefaultParagraphFont"/>
    <w:link w:val="Header"/>
    <w:uiPriority w:val="99"/>
    <w:rsid w:val="00710C9C"/>
    <w:rPr>
      <w:sz w:val="22"/>
      <w:szCs w:val="22"/>
    </w:rPr>
  </w:style>
  <w:style w:type="paragraph" w:styleId="Footer">
    <w:name w:val="footer"/>
    <w:basedOn w:val="Normal"/>
    <w:link w:val="FooterChar"/>
    <w:uiPriority w:val="99"/>
    <w:unhideWhenUsed/>
    <w:rsid w:val="00710C9C"/>
    <w:pPr>
      <w:tabs>
        <w:tab w:val="center" w:pos="4680"/>
        <w:tab w:val="right" w:pos="9360"/>
      </w:tabs>
      <w:spacing w:line="240" w:lineRule="auto"/>
    </w:pPr>
  </w:style>
  <w:style w:type="character" w:customStyle="1" w:styleId="FooterChar">
    <w:name w:val="Footer Char"/>
    <w:basedOn w:val="DefaultParagraphFont"/>
    <w:link w:val="Footer"/>
    <w:uiPriority w:val="99"/>
    <w:rsid w:val="00710C9C"/>
    <w:rPr>
      <w:sz w:val="22"/>
      <w:szCs w:val="22"/>
    </w:rPr>
  </w:style>
  <w:style w:type="character" w:customStyle="1" w:styleId="found">
    <w:name w:val="found"/>
    <w:basedOn w:val="DefaultParagraphFont"/>
    <w:rsid w:val="006B37A7"/>
  </w:style>
  <w:style w:type="paragraph" w:styleId="BodyText">
    <w:name w:val="Body Text"/>
    <w:basedOn w:val="Normal"/>
    <w:link w:val="BodyTextChar"/>
    <w:rsid w:val="0065203E"/>
    <w:pPr>
      <w:spacing w:line="240" w:lineRule="auto"/>
      <w:ind w:right="-720"/>
    </w:pPr>
    <w:rPr>
      <w:rFonts w:ascii="Times" w:eastAsia="Times" w:hAnsi="Times"/>
      <w:sz w:val="24"/>
      <w:szCs w:val="20"/>
    </w:rPr>
  </w:style>
  <w:style w:type="character" w:customStyle="1" w:styleId="BodyTextChar">
    <w:name w:val="Body Text Char"/>
    <w:basedOn w:val="DefaultParagraphFont"/>
    <w:link w:val="BodyText"/>
    <w:rsid w:val="0065203E"/>
    <w:rPr>
      <w:rFonts w:ascii="Times" w:eastAsia="Times" w:hAnsi="Time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B8"/>
    <w:pPr>
      <w:spacing w:line="276" w:lineRule="auto"/>
    </w:pPr>
    <w:rPr>
      <w:sz w:val="22"/>
      <w:szCs w:val="22"/>
    </w:rPr>
  </w:style>
  <w:style w:type="paragraph" w:styleId="Heading1">
    <w:name w:val="heading 1"/>
    <w:basedOn w:val="Normal"/>
    <w:next w:val="Normal"/>
    <w:link w:val="Heading1Char"/>
    <w:qFormat/>
    <w:rsid w:val="008C4ABC"/>
    <w:pPr>
      <w:keepNext/>
      <w:spacing w:line="240" w:lineRule="auto"/>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unhideWhenUsed/>
    <w:qFormat/>
    <w:rsid w:val="00D772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60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8C4ABC"/>
    <w:rPr>
      <w:rFonts w:ascii="Times New Roman" w:eastAsia="Times New Roman" w:hAnsi="Times New Roman"/>
      <w:b/>
      <w:bCs/>
      <w:sz w:val="24"/>
      <w:szCs w:val="24"/>
    </w:rPr>
  </w:style>
  <w:style w:type="character" w:styleId="Hyperlink">
    <w:name w:val="Hyperlink"/>
    <w:basedOn w:val="DefaultParagraphFont"/>
    <w:rsid w:val="00033D6E"/>
    <w:rPr>
      <w:color w:val="0000FF"/>
      <w:u w:val="single"/>
    </w:rPr>
  </w:style>
  <w:style w:type="character" w:customStyle="1" w:styleId="Heading2Char">
    <w:name w:val="Heading 2 Char"/>
    <w:basedOn w:val="DefaultParagraphFont"/>
    <w:link w:val="Heading2"/>
    <w:uiPriority w:val="9"/>
    <w:rsid w:val="00D772A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902032"/>
    <w:rPr>
      <w:sz w:val="22"/>
      <w:szCs w:val="22"/>
    </w:rPr>
  </w:style>
  <w:style w:type="paragraph" w:styleId="ListParagraph">
    <w:name w:val="List Paragraph"/>
    <w:basedOn w:val="Normal"/>
    <w:uiPriority w:val="34"/>
    <w:qFormat/>
    <w:rsid w:val="00902032"/>
    <w:pPr>
      <w:spacing w:after="200"/>
      <w:ind w:left="720"/>
      <w:contextualSpacing/>
    </w:pPr>
  </w:style>
  <w:style w:type="paragraph" w:styleId="BodyText2">
    <w:name w:val="Body Text 2"/>
    <w:basedOn w:val="Normal"/>
    <w:link w:val="BodyText2Char"/>
    <w:rsid w:val="00902032"/>
    <w:pPr>
      <w:autoSpaceDE w:val="0"/>
      <w:autoSpaceDN w:val="0"/>
      <w:adjustRightInd w:val="0"/>
      <w:spacing w:line="240" w:lineRule="auto"/>
    </w:pPr>
    <w:rPr>
      <w:rFonts w:ascii="Times New Roman" w:eastAsia="Times New Roman" w:hAnsi="Times New Roman" w:cs="Courier New"/>
      <w:i/>
      <w:iCs/>
      <w:sz w:val="24"/>
      <w:szCs w:val="20"/>
    </w:rPr>
  </w:style>
  <w:style w:type="character" w:customStyle="1" w:styleId="BodyText2Char">
    <w:name w:val="Body Text 2 Char"/>
    <w:basedOn w:val="DefaultParagraphFont"/>
    <w:link w:val="BodyText2"/>
    <w:rsid w:val="00902032"/>
    <w:rPr>
      <w:rFonts w:ascii="Times New Roman" w:eastAsia="Times New Roman" w:hAnsi="Times New Roman" w:cs="Courier New"/>
      <w:i/>
      <w:iCs/>
      <w:sz w:val="24"/>
    </w:rPr>
  </w:style>
  <w:style w:type="paragraph" w:styleId="NormalWeb">
    <w:name w:val="Normal (Web)"/>
    <w:basedOn w:val="Normal"/>
    <w:uiPriority w:val="99"/>
    <w:unhideWhenUsed/>
    <w:rsid w:val="00815FBC"/>
    <w:pPr>
      <w:spacing w:before="100" w:beforeAutospacing="1" w:after="100" w:afterAutospacing="1" w:line="240" w:lineRule="auto"/>
    </w:pPr>
    <w:rPr>
      <w:rFonts w:ascii="Arial" w:eastAsia="Times New Roman" w:hAnsi="Arial" w:cs="Arial"/>
      <w:sz w:val="18"/>
      <w:szCs w:val="18"/>
    </w:rPr>
  </w:style>
  <w:style w:type="character" w:styleId="Emphasis">
    <w:name w:val="Emphasis"/>
    <w:basedOn w:val="DefaultParagraphFont"/>
    <w:uiPriority w:val="20"/>
    <w:qFormat/>
    <w:rsid w:val="00830B61"/>
    <w:rPr>
      <w:i/>
      <w:iCs/>
    </w:rPr>
  </w:style>
  <w:style w:type="paragraph" w:styleId="BalloonText">
    <w:name w:val="Balloon Text"/>
    <w:basedOn w:val="Normal"/>
    <w:link w:val="BalloonTextChar"/>
    <w:uiPriority w:val="99"/>
    <w:semiHidden/>
    <w:unhideWhenUsed/>
    <w:rsid w:val="008516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6C3"/>
    <w:rPr>
      <w:rFonts w:ascii="Tahoma" w:hAnsi="Tahoma" w:cs="Tahoma"/>
      <w:sz w:val="16"/>
      <w:szCs w:val="16"/>
    </w:rPr>
  </w:style>
  <w:style w:type="character" w:customStyle="1" w:styleId="found1">
    <w:name w:val="found1"/>
    <w:basedOn w:val="DefaultParagraphFont"/>
    <w:rsid w:val="00340E76"/>
    <w:rPr>
      <w:rFonts w:ascii="Arial" w:hAnsi="Arial" w:cs="Arial" w:hint="default"/>
      <w:b/>
      <w:bCs/>
      <w:color w:val="FF0000"/>
    </w:rPr>
  </w:style>
  <w:style w:type="character" w:customStyle="1" w:styleId="NoSpacingChar">
    <w:name w:val="No Spacing Char"/>
    <w:basedOn w:val="DefaultParagraphFont"/>
    <w:link w:val="NoSpacing"/>
    <w:uiPriority w:val="1"/>
    <w:rsid w:val="00710C9C"/>
    <w:rPr>
      <w:sz w:val="22"/>
      <w:szCs w:val="22"/>
    </w:rPr>
  </w:style>
  <w:style w:type="paragraph" w:customStyle="1" w:styleId="Default">
    <w:name w:val="Default"/>
    <w:rsid w:val="00710C9C"/>
    <w:pPr>
      <w:autoSpaceDE w:val="0"/>
      <w:autoSpaceDN w:val="0"/>
      <w:adjustRightInd w:val="0"/>
    </w:pPr>
    <w:rPr>
      <w:rFonts w:cs="Calibri"/>
      <w:color w:val="000000"/>
      <w:sz w:val="24"/>
      <w:szCs w:val="24"/>
    </w:rPr>
  </w:style>
  <w:style w:type="paragraph" w:styleId="IntenseQuote">
    <w:name w:val="Intense Quote"/>
    <w:basedOn w:val="Normal"/>
    <w:next w:val="Normal"/>
    <w:link w:val="IntenseQuoteChar"/>
    <w:uiPriority w:val="30"/>
    <w:qFormat/>
    <w:rsid w:val="00710C9C"/>
    <w:pPr>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rPr>
  </w:style>
  <w:style w:type="character" w:customStyle="1" w:styleId="IntenseQuoteChar">
    <w:name w:val="Intense Quote Char"/>
    <w:basedOn w:val="DefaultParagraphFont"/>
    <w:link w:val="IntenseQuote"/>
    <w:uiPriority w:val="30"/>
    <w:rsid w:val="00710C9C"/>
    <w:rPr>
      <w:rFonts w:asciiTheme="minorHAnsi" w:eastAsiaTheme="minorHAnsi" w:hAnsiTheme="minorHAnsi" w:cstheme="minorBidi"/>
      <w:b/>
      <w:bCs/>
      <w:i/>
      <w:iCs/>
      <w:color w:val="4F81BD" w:themeColor="accent1"/>
      <w:sz w:val="22"/>
      <w:szCs w:val="22"/>
    </w:rPr>
  </w:style>
  <w:style w:type="paragraph" w:styleId="Header">
    <w:name w:val="header"/>
    <w:basedOn w:val="Normal"/>
    <w:link w:val="HeaderChar"/>
    <w:unhideWhenUsed/>
    <w:rsid w:val="00710C9C"/>
    <w:pPr>
      <w:tabs>
        <w:tab w:val="center" w:pos="4680"/>
        <w:tab w:val="right" w:pos="9360"/>
      </w:tabs>
      <w:spacing w:line="240" w:lineRule="auto"/>
    </w:pPr>
  </w:style>
  <w:style w:type="character" w:customStyle="1" w:styleId="HeaderChar">
    <w:name w:val="Header Char"/>
    <w:basedOn w:val="DefaultParagraphFont"/>
    <w:link w:val="Header"/>
    <w:uiPriority w:val="99"/>
    <w:rsid w:val="00710C9C"/>
    <w:rPr>
      <w:sz w:val="22"/>
      <w:szCs w:val="22"/>
    </w:rPr>
  </w:style>
  <w:style w:type="paragraph" w:styleId="Footer">
    <w:name w:val="footer"/>
    <w:basedOn w:val="Normal"/>
    <w:link w:val="FooterChar"/>
    <w:uiPriority w:val="99"/>
    <w:unhideWhenUsed/>
    <w:rsid w:val="00710C9C"/>
    <w:pPr>
      <w:tabs>
        <w:tab w:val="center" w:pos="4680"/>
        <w:tab w:val="right" w:pos="9360"/>
      </w:tabs>
      <w:spacing w:line="240" w:lineRule="auto"/>
    </w:pPr>
  </w:style>
  <w:style w:type="character" w:customStyle="1" w:styleId="FooterChar">
    <w:name w:val="Footer Char"/>
    <w:basedOn w:val="DefaultParagraphFont"/>
    <w:link w:val="Footer"/>
    <w:uiPriority w:val="99"/>
    <w:rsid w:val="00710C9C"/>
    <w:rPr>
      <w:sz w:val="22"/>
      <w:szCs w:val="22"/>
    </w:rPr>
  </w:style>
  <w:style w:type="character" w:customStyle="1" w:styleId="found">
    <w:name w:val="found"/>
    <w:basedOn w:val="DefaultParagraphFont"/>
    <w:rsid w:val="006B37A7"/>
  </w:style>
  <w:style w:type="paragraph" w:styleId="BodyText">
    <w:name w:val="Body Text"/>
    <w:basedOn w:val="Normal"/>
    <w:link w:val="BodyTextChar"/>
    <w:rsid w:val="0065203E"/>
    <w:pPr>
      <w:spacing w:line="240" w:lineRule="auto"/>
      <w:ind w:right="-720"/>
    </w:pPr>
    <w:rPr>
      <w:rFonts w:ascii="Times" w:eastAsia="Times" w:hAnsi="Times"/>
      <w:sz w:val="24"/>
      <w:szCs w:val="20"/>
    </w:rPr>
  </w:style>
  <w:style w:type="character" w:customStyle="1" w:styleId="BodyTextChar">
    <w:name w:val="Body Text Char"/>
    <w:basedOn w:val="DefaultParagraphFont"/>
    <w:link w:val="BodyText"/>
    <w:rsid w:val="0065203E"/>
    <w:rPr>
      <w:rFonts w:ascii="Times" w:eastAsia="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reenpeace.org/usa/campaigns/global-warming-and-energy"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proquest.umi.com/pqdweb?RQT=572&amp;VType=PQD&amp;VName=PQD&amp;VInst=PROD&amp;pmid=19376&amp;pcid=49564531&amp;SrchMode=3" TargetMode="External"/><Relationship Id="rId7" Type="http://schemas.openxmlformats.org/officeDocument/2006/relationships/footnotes" Target="footnotes.xml"/><Relationship Id="rId12" Type="http://schemas.openxmlformats.org/officeDocument/2006/relationships/hyperlink" Target="http://www.solutionsforclimatechange.com/natural-resources/species-biodiversity"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canyons.edu/library" TargetMode="External"/><Relationship Id="rId20" Type="http://schemas.openxmlformats.org/officeDocument/2006/relationships/hyperlink" Target="http://proquest.umi.com/pqdweb?RQT=318&amp;pmid=19376&amp;TS=1265314798&amp;clientId=12384&amp;VInst=PROD&amp;VName=PQD&amp;VType=PQ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lobalwarming.or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anyons.edu/library" TargetMode="External"/><Relationship Id="rId23" Type="http://schemas.openxmlformats.org/officeDocument/2006/relationships/fontTable" Target="fontTable.xml"/><Relationship Id="rId10" Type="http://schemas.openxmlformats.org/officeDocument/2006/relationships/hyperlink" Target="http://en.wikipedia.org/wiki/Global_warming" TargetMode="External"/><Relationship Id="rId19" Type="http://schemas.openxmlformats.org/officeDocument/2006/relationships/hyperlink" Target="javascript:void(0);" TargetMode="External"/><Relationship Id="rId4" Type="http://schemas.microsoft.com/office/2007/relationships/stylesWithEffects" Target="stylesWithEffects.xml"/><Relationship Id="rId9" Type="http://schemas.openxmlformats.org/officeDocument/2006/relationships/hyperlink" Target="http://topics.nytimes.com/top/reference/timestopics/organizations/v/virginia_polytechnic_institute_and_state_university/index.html?inline=nyt-org" TargetMode="External"/><Relationship Id="rId14" Type="http://schemas.openxmlformats.org/officeDocument/2006/relationships/hyperlink" Target="http://www.ncdc.noaa.gov/oa/climate/globalwarming.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2011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62</Pages>
  <Words>13964</Words>
  <Characters>79600</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Supplemental Learning      Answer Keys</vt:lpstr>
    </vt:vector>
  </TitlesOfParts>
  <Company>College of Canyons</Company>
  <LinksUpToDate>false</LinksUpToDate>
  <CharactersWithSpaces>93378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Learning      Answer Keys</dc:title>
  <dc:subject>Skills4Success / College of the Canyons</dc:subject>
  <dc:creator>Skills 4 Success Initiative</dc:creator>
  <cp:lastModifiedBy>Carmen</cp:lastModifiedBy>
  <cp:revision>49</cp:revision>
  <cp:lastPrinted>2010-02-24T20:54:00Z</cp:lastPrinted>
  <dcterms:created xsi:type="dcterms:W3CDTF">2011-07-31T14:01:00Z</dcterms:created>
  <dcterms:modified xsi:type="dcterms:W3CDTF">2011-08-03T05:25:00Z</dcterms:modified>
</cp:coreProperties>
</file>