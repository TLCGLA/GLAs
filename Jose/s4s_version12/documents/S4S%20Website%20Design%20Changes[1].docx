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2B" w:rsidRPr="001C3A2B" w:rsidRDefault="001C3A2B" w:rsidP="001C3A2B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Arial" w:hAnsi="Arial" w:cs="Arial"/>
          <w:b/>
          <w:color w:val="1D1D1D"/>
        </w:rPr>
      </w:pPr>
      <w:bookmarkStart w:id="0" w:name="_GoBack"/>
      <w:bookmarkEnd w:id="0"/>
      <w:r w:rsidRPr="001C3A2B">
        <w:rPr>
          <w:rFonts w:ascii="Arial" w:hAnsi="Arial" w:cs="Arial"/>
          <w:b/>
          <w:color w:val="1D1D1D"/>
        </w:rPr>
        <w:t>S4S Website Design Changes</w:t>
      </w:r>
      <w:r>
        <w:rPr>
          <w:rFonts w:ascii="Arial" w:hAnsi="Arial" w:cs="Arial"/>
          <w:b/>
          <w:color w:val="1D1D1D"/>
        </w:rPr>
        <w:t xml:space="preserve"> - 2013</w:t>
      </w:r>
    </w:p>
    <w:p w:rsidR="001C3A2B" w:rsidRDefault="001C3A2B" w:rsidP="001C3A2B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</w:rPr>
      </w:pPr>
    </w:p>
    <w:p w:rsidR="001C3A2B" w:rsidRDefault="001C3A2B" w:rsidP="001C3A2B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</w:rPr>
      </w:pPr>
      <w:r>
        <w:rPr>
          <w:rFonts w:ascii="Arial" w:hAnsi="Arial" w:cs="Arial"/>
          <w:color w:val="1D1D1D"/>
        </w:rPr>
        <w:t>The group agreed on key themes for the new site:</w:t>
      </w:r>
    </w:p>
    <w:p w:rsidR="001C3A2B" w:rsidRDefault="001C3A2B" w:rsidP="001C3A2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</w:rPr>
      </w:pPr>
      <w:r>
        <w:rPr>
          <w:rFonts w:ascii="Arial" w:hAnsi="Arial" w:cs="Arial"/>
          <w:color w:val="1D1D1D"/>
        </w:rPr>
        <w:t>Simplicity</w:t>
      </w:r>
    </w:p>
    <w:p w:rsidR="001C3A2B" w:rsidRDefault="001C3A2B" w:rsidP="001C3A2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</w:rPr>
      </w:pPr>
      <w:r>
        <w:rPr>
          <w:rFonts w:ascii="Arial" w:hAnsi="Arial" w:cs="Arial"/>
          <w:color w:val="1D1D1D"/>
        </w:rPr>
        <w:t>Easily navigable</w:t>
      </w:r>
    </w:p>
    <w:p w:rsidR="001C3A2B" w:rsidRDefault="001C3A2B" w:rsidP="001C3A2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</w:rPr>
      </w:pPr>
      <w:r>
        <w:rPr>
          <w:rFonts w:ascii="Arial" w:hAnsi="Arial" w:cs="Arial"/>
          <w:color w:val="1D1D1D"/>
        </w:rPr>
        <w:t>Reflecting student internet experience</w:t>
      </w:r>
    </w:p>
    <w:p w:rsidR="001C3A2B" w:rsidRDefault="001C3A2B" w:rsidP="001C3A2B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</w:rPr>
      </w:pPr>
    </w:p>
    <w:p w:rsidR="001C3A2B" w:rsidRDefault="001C3A2B" w:rsidP="001C3A2B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</w:rPr>
      </w:pPr>
      <w:r>
        <w:rPr>
          <w:rFonts w:ascii="Arial" w:hAnsi="Arial" w:cs="Arial"/>
          <w:color w:val="1D1D1D"/>
        </w:rPr>
        <w:t>After reviewing the current site and commenting on challenges with format, layout, and content, the group focused on three areas:</w:t>
      </w:r>
    </w:p>
    <w:p w:rsidR="001C3A2B" w:rsidRPr="001C3A2B" w:rsidRDefault="001C3A2B" w:rsidP="001C3A2B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</w:rPr>
      </w:pPr>
      <w:r w:rsidRPr="001C3A2B">
        <w:rPr>
          <w:rFonts w:ascii="Arial" w:hAnsi="Arial" w:cs="Arial"/>
          <w:color w:val="1D1D1D"/>
        </w:rPr>
        <w:t>Home page</w:t>
      </w:r>
    </w:p>
    <w:p w:rsidR="001C3A2B" w:rsidRPr="001C3A2B" w:rsidRDefault="001C3A2B" w:rsidP="001C3A2B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</w:rPr>
      </w:pPr>
      <w:r w:rsidRPr="001C3A2B">
        <w:rPr>
          <w:rFonts w:ascii="Arial" w:hAnsi="Arial" w:cs="Arial"/>
          <w:color w:val="1D1D1D"/>
        </w:rPr>
        <w:t>Supplemental Learning page</w:t>
      </w:r>
    </w:p>
    <w:p w:rsidR="001C3A2B" w:rsidRPr="001C3A2B" w:rsidRDefault="001C3A2B" w:rsidP="001C3A2B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</w:rPr>
      </w:pPr>
      <w:r w:rsidRPr="001C3A2B">
        <w:rPr>
          <w:rFonts w:ascii="Arial" w:hAnsi="Arial" w:cs="Arial"/>
          <w:color w:val="1D1D1D"/>
        </w:rPr>
        <w:t>FYE Page</w:t>
      </w:r>
    </w:p>
    <w:p w:rsidR="001C3A2B" w:rsidRDefault="001C3A2B" w:rsidP="001C3A2B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b/>
          <w:bCs/>
          <w:color w:val="1D1D1D"/>
        </w:rPr>
      </w:pPr>
    </w:p>
    <w:p w:rsidR="001C3A2B" w:rsidRDefault="001C3A2B" w:rsidP="001C3A2B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b/>
          <w:bCs/>
          <w:color w:val="1D1D1D"/>
        </w:rPr>
      </w:pPr>
      <w:r>
        <w:rPr>
          <w:rFonts w:ascii="Arial" w:hAnsi="Arial" w:cs="Arial"/>
          <w:b/>
          <w:bCs/>
          <w:color w:val="1D1D1D"/>
        </w:rPr>
        <w:t>Home Page</w:t>
      </w:r>
    </w:p>
    <w:p w:rsidR="001C3A2B" w:rsidRDefault="001C3A2B" w:rsidP="001C3A2B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</w:rPr>
      </w:pPr>
    </w:p>
    <w:p w:rsidR="001C3A2B" w:rsidRPr="001C3A2B" w:rsidRDefault="001C3A2B" w:rsidP="001C3A2B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</w:rPr>
      </w:pPr>
      <w:r w:rsidRPr="001C3A2B">
        <w:rPr>
          <w:rFonts w:ascii="Arial" w:hAnsi="Arial" w:cs="Arial"/>
          <w:color w:val="1D1D1D"/>
        </w:rPr>
        <w:t>Move the menu to the left side of the page, to consist of links to:</w:t>
      </w:r>
    </w:p>
    <w:p w:rsidR="001C3A2B" w:rsidRDefault="001C3A2B" w:rsidP="001C3A2B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</w:rPr>
      </w:pPr>
      <w:r>
        <w:rPr>
          <w:rFonts w:ascii="Arial" w:hAnsi="Arial" w:cs="Arial"/>
          <w:color w:val="1D1D1D"/>
        </w:rPr>
        <w:t>FYE</w:t>
      </w:r>
    </w:p>
    <w:p w:rsidR="001C3A2B" w:rsidRDefault="001C3A2B" w:rsidP="001C3A2B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</w:rPr>
      </w:pPr>
      <w:r>
        <w:rPr>
          <w:rFonts w:ascii="Arial" w:hAnsi="Arial" w:cs="Arial"/>
          <w:color w:val="1D1D1D"/>
        </w:rPr>
        <w:t>Supplemental Learning</w:t>
      </w:r>
    </w:p>
    <w:p w:rsidR="001C3A2B" w:rsidRDefault="001C3A2B" w:rsidP="001C3A2B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</w:rPr>
      </w:pPr>
      <w:r>
        <w:rPr>
          <w:rFonts w:ascii="Arial" w:hAnsi="Arial" w:cs="Arial"/>
          <w:color w:val="1D1D1D"/>
        </w:rPr>
        <w:t>Our Initiative</w:t>
      </w:r>
    </w:p>
    <w:p w:rsidR="001C3A2B" w:rsidRDefault="001C3A2B" w:rsidP="001C3A2B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</w:rPr>
      </w:pPr>
      <w:r>
        <w:rPr>
          <w:rFonts w:ascii="Arial" w:hAnsi="Arial" w:cs="Arial"/>
          <w:color w:val="1D1D1D"/>
        </w:rPr>
        <w:t>Student Resources</w:t>
      </w:r>
    </w:p>
    <w:p w:rsidR="001C3A2B" w:rsidRDefault="001C3A2B" w:rsidP="001C3A2B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</w:rPr>
      </w:pPr>
      <w:r>
        <w:rPr>
          <w:rFonts w:ascii="Arial" w:hAnsi="Arial" w:cs="Arial"/>
          <w:color w:val="1D1D1D"/>
        </w:rPr>
        <w:t>Faculty Resources</w:t>
      </w:r>
    </w:p>
    <w:p w:rsidR="001C3A2B" w:rsidRDefault="001C3A2B" w:rsidP="001C3A2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</w:rPr>
      </w:pPr>
      <w:r>
        <w:rPr>
          <w:rFonts w:ascii="Arial" w:hAnsi="Arial" w:cs="Arial"/>
          <w:color w:val="1D1D1D"/>
        </w:rPr>
        <w:t>Buttons will be large and obvious</w:t>
      </w:r>
    </w:p>
    <w:p w:rsidR="001C3A2B" w:rsidRDefault="001C3A2B" w:rsidP="001C3A2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</w:rPr>
      </w:pPr>
      <w:r>
        <w:rPr>
          <w:rFonts w:ascii="Arial" w:hAnsi="Arial" w:cs="Arial"/>
          <w:color w:val="1D1D1D"/>
        </w:rPr>
        <w:t>Eliminate top menu</w:t>
      </w:r>
    </w:p>
    <w:p w:rsidR="001C3A2B" w:rsidRDefault="001C3A2B" w:rsidP="001C3A2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</w:rPr>
      </w:pPr>
      <w:r>
        <w:rPr>
          <w:rFonts w:ascii="Arial" w:hAnsi="Arial" w:cs="Arial"/>
          <w:color w:val="1D1D1D"/>
        </w:rPr>
        <w:t>Move S4S logo to home page</w:t>
      </w:r>
    </w:p>
    <w:p w:rsidR="001C3A2B" w:rsidRDefault="001C3A2B" w:rsidP="001C3A2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</w:rPr>
      </w:pPr>
      <w:r>
        <w:rPr>
          <w:rFonts w:ascii="Arial" w:hAnsi="Arial" w:cs="Arial"/>
          <w:color w:val="1D1D1D"/>
        </w:rPr>
        <w:t>Replace student graphic</w:t>
      </w:r>
    </w:p>
    <w:p w:rsidR="001C3A2B" w:rsidRDefault="001C3A2B" w:rsidP="001C3A2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</w:rPr>
      </w:pPr>
      <w:r>
        <w:rPr>
          <w:rFonts w:ascii="Arial" w:hAnsi="Arial" w:cs="Arial"/>
          <w:color w:val="1D1D1D"/>
        </w:rPr>
        <w:t>Shorten S4S description for homepage, eliminate duplicate</w:t>
      </w:r>
    </w:p>
    <w:p w:rsidR="001C3A2B" w:rsidRDefault="001C3A2B" w:rsidP="001C3A2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</w:rPr>
      </w:pPr>
      <w:r>
        <w:rPr>
          <w:rFonts w:ascii="Arial" w:hAnsi="Arial" w:cs="Arial"/>
          <w:color w:val="1D1D1D"/>
        </w:rPr>
        <w:t>Move "upcoming events" to faculty resource page</w:t>
      </w:r>
    </w:p>
    <w:p w:rsidR="001C3A2B" w:rsidRDefault="001C3A2B" w:rsidP="001C3A2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</w:rPr>
      </w:pPr>
      <w:r>
        <w:rPr>
          <w:rFonts w:ascii="Arial" w:hAnsi="Arial" w:cs="Arial"/>
          <w:color w:val="1D1D1D"/>
        </w:rPr>
        <w:t>Future idea:  include direct link to SL calendar</w:t>
      </w:r>
    </w:p>
    <w:p w:rsidR="001C3A2B" w:rsidRDefault="001C3A2B" w:rsidP="001C3A2B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</w:rPr>
      </w:pPr>
    </w:p>
    <w:p w:rsidR="001C3A2B" w:rsidRDefault="001C3A2B" w:rsidP="001C3A2B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b/>
          <w:bCs/>
          <w:color w:val="1D1D1D"/>
        </w:rPr>
      </w:pPr>
      <w:r w:rsidRPr="001C3A2B">
        <w:rPr>
          <w:rFonts w:ascii="Arial" w:hAnsi="Arial" w:cs="Arial"/>
          <w:b/>
          <w:bCs/>
          <w:color w:val="1D1D1D"/>
        </w:rPr>
        <w:t>Supplemental Learning</w:t>
      </w:r>
    </w:p>
    <w:p w:rsidR="001C3A2B" w:rsidRPr="001C3A2B" w:rsidRDefault="001C3A2B" w:rsidP="001C3A2B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</w:rPr>
      </w:pPr>
    </w:p>
    <w:p w:rsidR="001C3A2B" w:rsidRDefault="001C3A2B" w:rsidP="001C3A2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Mirror homepage menu--move to left margin</w:t>
      </w:r>
    </w:p>
    <w:p w:rsidR="001C3A2B" w:rsidRDefault="001C3A2B" w:rsidP="001C3A2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Create menu buttons</w:t>
      </w:r>
    </w:p>
    <w:p w:rsidR="001C3A2B" w:rsidRDefault="001C3A2B" w:rsidP="001C3A2B">
      <w:pPr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English/ESL/Study Skills workshop descriptions</w:t>
      </w:r>
    </w:p>
    <w:p w:rsidR="001C3A2B" w:rsidRDefault="001C3A2B" w:rsidP="001C3A2B">
      <w:pPr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English/ESL/Study Skills workshop calendar</w:t>
      </w:r>
    </w:p>
    <w:p w:rsidR="001C3A2B" w:rsidRDefault="001C3A2B" w:rsidP="001C3A2B">
      <w:pPr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Math workshop descriptions</w:t>
      </w:r>
    </w:p>
    <w:p w:rsidR="001C3A2B" w:rsidRDefault="001C3A2B" w:rsidP="001C3A2B">
      <w:pPr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Math workshop calendar</w:t>
      </w:r>
    </w:p>
    <w:p w:rsidR="001C3A2B" w:rsidRDefault="001C3A2B" w:rsidP="001C3A2B">
      <w:pPr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Guided Learning Activities</w:t>
      </w:r>
    </w:p>
    <w:p w:rsidR="001C3A2B" w:rsidRDefault="001C3A2B" w:rsidP="001C3A2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Rewrite brief description of SL program</w:t>
      </w:r>
    </w:p>
    <w:p w:rsidR="001C3A2B" w:rsidRDefault="001C3A2B" w:rsidP="001C3A2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Picture of TLC, workshop in process</w:t>
      </w:r>
    </w:p>
    <w:p w:rsidR="001C3A2B" w:rsidRDefault="001C3A2B" w:rsidP="001C3A2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Maintain calendars as Word documents, not HTML</w:t>
      </w:r>
    </w:p>
    <w:p w:rsidR="001C3A2B" w:rsidRDefault="001C3A2B" w:rsidP="001C3A2B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  <w:u w:color="1D1D1D"/>
        </w:rPr>
      </w:pPr>
    </w:p>
    <w:p w:rsidR="001C3A2B" w:rsidRDefault="001C3A2B" w:rsidP="001C3A2B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b/>
          <w:bCs/>
          <w:color w:val="1D1D1D"/>
          <w:u w:color="1D1D1D"/>
        </w:rPr>
      </w:pPr>
    </w:p>
    <w:p w:rsidR="001C3A2B" w:rsidRDefault="001C3A2B" w:rsidP="001C3A2B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b/>
          <w:bCs/>
          <w:color w:val="1D1D1D"/>
          <w:u w:color="1D1D1D"/>
        </w:rPr>
      </w:pPr>
      <w:r>
        <w:rPr>
          <w:rFonts w:ascii="Arial" w:hAnsi="Arial" w:cs="Arial"/>
          <w:b/>
          <w:bCs/>
          <w:color w:val="1D1D1D"/>
          <w:u w:color="1D1D1D"/>
        </w:rPr>
        <w:lastRenderedPageBreak/>
        <w:t>FYE</w:t>
      </w:r>
    </w:p>
    <w:p w:rsidR="001C3A2B" w:rsidRDefault="001C3A2B" w:rsidP="001C3A2B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  <w:u w:color="1D1D1D"/>
        </w:rPr>
      </w:pPr>
    </w:p>
    <w:p w:rsidR="001C3A2B" w:rsidRDefault="001C3A2B" w:rsidP="001C3A2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Mirror homepage menu--move to left margin</w:t>
      </w:r>
    </w:p>
    <w:p w:rsidR="001C3A2B" w:rsidRDefault="001C3A2B" w:rsidP="001C3A2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Create menu items</w:t>
      </w:r>
    </w:p>
    <w:p w:rsidR="001C3A2B" w:rsidRDefault="001C3A2B" w:rsidP="001C3A2B">
      <w:pPr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What is FYE?</w:t>
      </w:r>
    </w:p>
    <w:p w:rsidR="001C3A2B" w:rsidRDefault="001C3A2B" w:rsidP="001C3A2B">
      <w:pPr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FYE Benefits</w:t>
      </w:r>
    </w:p>
    <w:p w:rsidR="001C3A2B" w:rsidRDefault="001C3A2B" w:rsidP="001C3A2B">
      <w:pPr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FYE Requirements</w:t>
      </w:r>
    </w:p>
    <w:p w:rsidR="001C3A2B" w:rsidRDefault="001C3A2B" w:rsidP="001C3A2B">
      <w:pPr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FYE Application</w:t>
      </w:r>
    </w:p>
    <w:p w:rsidR="001C3A2B" w:rsidRDefault="001C3A2B" w:rsidP="001C3A2B">
      <w:pPr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FYE Important Dates</w:t>
      </w:r>
    </w:p>
    <w:p w:rsidR="001C3A2B" w:rsidRDefault="001C3A2B" w:rsidP="001C3A2B">
      <w:pPr>
        <w:widowControl w:val="0"/>
        <w:numPr>
          <w:ilvl w:val="1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Outreach events</w:t>
      </w:r>
    </w:p>
    <w:p w:rsidR="001C3A2B" w:rsidRDefault="001C3A2B" w:rsidP="001C3A2B">
      <w:pPr>
        <w:widowControl w:val="0"/>
        <w:numPr>
          <w:ilvl w:val="1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Deadlines</w:t>
      </w:r>
    </w:p>
    <w:p w:rsidR="001C3A2B" w:rsidRDefault="001C3A2B" w:rsidP="001C3A2B">
      <w:pPr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Current FYE Students</w:t>
      </w:r>
    </w:p>
    <w:p w:rsidR="001C3A2B" w:rsidRDefault="001C3A2B" w:rsidP="001C3A2B">
      <w:pPr>
        <w:widowControl w:val="0"/>
        <w:numPr>
          <w:ilvl w:val="1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This is a link for information regarding the current FYE program, to be accessed by students and faculty involved in the program.</w:t>
      </w:r>
    </w:p>
    <w:p w:rsidR="001C3A2B" w:rsidRDefault="001C3A2B" w:rsidP="001C3A2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Replace FYE logo</w:t>
      </w:r>
    </w:p>
    <w:p w:rsidR="001C3A2B" w:rsidRDefault="001C3A2B" w:rsidP="001C3A2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Rewrite brief description of FYE program</w:t>
      </w:r>
    </w:p>
    <w:p w:rsidR="001C3A2B" w:rsidRDefault="001C3A2B" w:rsidP="001C3A2B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  <w:u w:color="1D1D1D"/>
        </w:rPr>
      </w:pPr>
    </w:p>
    <w:p w:rsidR="001C3A2B" w:rsidRDefault="001C3A2B" w:rsidP="001C3A2B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b/>
          <w:bCs/>
          <w:color w:val="1D1D1D"/>
          <w:u w:color="1D1D1D"/>
        </w:rPr>
      </w:pPr>
      <w:r>
        <w:rPr>
          <w:rFonts w:ascii="Arial" w:hAnsi="Arial" w:cs="Arial"/>
          <w:b/>
          <w:bCs/>
          <w:color w:val="1D1D1D"/>
          <w:u w:color="1D1D1D"/>
        </w:rPr>
        <w:t>Other Design Ideas</w:t>
      </w:r>
    </w:p>
    <w:p w:rsidR="001C3A2B" w:rsidRDefault="001C3A2B" w:rsidP="001C3A2B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  <w:u w:color="1D1D1D"/>
        </w:rPr>
      </w:pPr>
    </w:p>
    <w:p w:rsidR="001C3A2B" w:rsidRDefault="001C3A2B" w:rsidP="001C3A2B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Organize text in hidden boxes, to be revealed when viewer scrolls over menu item</w:t>
      </w:r>
    </w:p>
    <w:p w:rsidR="001C3A2B" w:rsidRDefault="001C3A2B" w:rsidP="001C3A2B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Create scrolling feature at top of home page, highlighting programs</w:t>
      </w:r>
    </w:p>
    <w:p w:rsidR="001C3A2B" w:rsidRDefault="001C3A2B" w:rsidP="001C3A2B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Create video testimonial from students who have used S4S services</w:t>
      </w:r>
    </w:p>
    <w:p w:rsidR="001C3A2B" w:rsidRDefault="001C3A2B" w:rsidP="001C3A2B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 xml:space="preserve">Feature S4S subcommittee descriptions on </w:t>
      </w:r>
      <w:r>
        <w:rPr>
          <w:rFonts w:ascii="Arial" w:hAnsi="Arial" w:cs="Arial"/>
          <w:i/>
          <w:iCs/>
          <w:color w:val="1D1D1D"/>
          <w:u w:color="1D1D1D"/>
        </w:rPr>
        <w:t>Faculty Resources</w:t>
      </w:r>
      <w:r>
        <w:rPr>
          <w:rFonts w:ascii="Arial" w:hAnsi="Arial" w:cs="Arial"/>
          <w:color w:val="1D1D1D"/>
          <w:u w:color="1D1D1D"/>
        </w:rPr>
        <w:t xml:space="preserve"> page</w:t>
      </w:r>
    </w:p>
    <w:p w:rsidR="001C3A2B" w:rsidRDefault="001C3A2B" w:rsidP="001C3A2B">
      <w:pPr>
        <w:widowControl w:val="0"/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Provide information for campus and community</w:t>
      </w:r>
    </w:p>
    <w:p w:rsidR="001C3A2B" w:rsidRDefault="001C3A2B" w:rsidP="001C3A2B">
      <w:pPr>
        <w:widowControl w:val="0"/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Provide information on how to become involved</w:t>
      </w:r>
    </w:p>
    <w:p w:rsidR="001C3A2B" w:rsidRDefault="001C3A2B" w:rsidP="001C3A2B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  <w:u w:color="1D1D1D"/>
        </w:rPr>
      </w:pPr>
      <w:r>
        <w:rPr>
          <w:rFonts w:ascii="Arial" w:hAnsi="Arial" w:cs="Arial"/>
          <w:color w:val="1D1D1D"/>
          <w:u w:color="1D1D1D"/>
        </w:rPr>
        <w:t>Materials related to working S4S subcommittees located on COC Intranet, password protected</w:t>
      </w:r>
    </w:p>
    <w:p w:rsidR="00771F36" w:rsidRPr="001C3A2B" w:rsidRDefault="001C3A2B" w:rsidP="001C3A2B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Arial" w:hAnsi="Arial" w:cs="Arial"/>
          <w:color w:val="1D1D1D"/>
          <w:u w:color="1D1D1D"/>
        </w:rPr>
      </w:pPr>
      <w:r w:rsidRPr="001C3A2B">
        <w:rPr>
          <w:rFonts w:ascii="Arial" w:hAnsi="Arial" w:cs="Arial"/>
          <w:color w:val="1D1D1D"/>
          <w:u w:color="1D1D1D"/>
        </w:rPr>
        <w:t xml:space="preserve">Update </w:t>
      </w:r>
      <w:r w:rsidRPr="001C3A2B">
        <w:rPr>
          <w:rFonts w:ascii="Arial" w:hAnsi="Arial" w:cs="Arial"/>
          <w:i/>
          <w:iCs/>
          <w:color w:val="1D1D1D"/>
          <w:u w:color="1D1D1D"/>
        </w:rPr>
        <w:t>Faculty Resources</w:t>
      </w:r>
      <w:r w:rsidRPr="001C3A2B">
        <w:rPr>
          <w:rFonts w:ascii="Arial" w:hAnsi="Arial" w:cs="Arial"/>
          <w:color w:val="1D1D1D"/>
          <w:u w:color="1D1D1D"/>
        </w:rPr>
        <w:t xml:space="preserve"> and </w:t>
      </w:r>
      <w:r w:rsidRPr="001C3A2B">
        <w:rPr>
          <w:rFonts w:ascii="Arial" w:hAnsi="Arial" w:cs="Arial"/>
          <w:i/>
          <w:iCs/>
          <w:color w:val="1D1D1D"/>
          <w:u w:color="1D1D1D"/>
        </w:rPr>
        <w:t>Student Resources</w:t>
      </w:r>
      <w:r w:rsidRPr="001C3A2B">
        <w:rPr>
          <w:rFonts w:ascii="Arial" w:hAnsi="Arial" w:cs="Arial"/>
          <w:color w:val="1D1D1D"/>
          <w:u w:color="1D1D1D"/>
        </w:rPr>
        <w:t xml:space="preserve"> pages to reflect active links, current information.</w:t>
      </w:r>
    </w:p>
    <w:sectPr w:rsidR="00771F36" w:rsidRPr="001C3A2B" w:rsidSect="003953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1080" w:hanging="360"/>
      </w:pPr>
    </w:lvl>
    <w:lvl w:ilvl="1" w:tplc="000000CA">
      <w:start w:val="1"/>
      <w:numFmt w:val="bullet"/>
      <w:lvlText w:val="◦"/>
      <w:lvlJc w:val="left"/>
      <w:pPr>
        <w:ind w:left="180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940" w:hanging="360"/>
      </w:pPr>
    </w:lvl>
    <w:lvl w:ilvl="1" w:tplc="0000012E">
      <w:start w:val="1"/>
      <w:numFmt w:val="bullet"/>
      <w:lvlText w:val="◦"/>
      <w:lvlJc w:val="left"/>
      <w:pPr>
        <w:ind w:left="16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940" w:hanging="360"/>
      </w:pPr>
    </w:lvl>
    <w:lvl w:ilvl="1" w:tplc="00000192">
      <w:start w:val="1"/>
      <w:numFmt w:val="bullet"/>
      <w:lvlText w:val="◦"/>
      <w:lvlJc w:val="left"/>
      <w:pPr>
        <w:ind w:left="1660" w:hanging="360"/>
      </w:pPr>
    </w:lvl>
    <w:lvl w:ilvl="2" w:tplc="00000193">
      <w:start w:val="1"/>
      <w:numFmt w:val="bullet"/>
      <w:lvlText w:val="▪"/>
      <w:lvlJc w:val="left"/>
      <w:pPr>
        <w:ind w:left="238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2894BBF"/>
    <w:multiLevelType w:val="hybridMultilevel"/>
    <w:tmpl w:val="36A48518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7">
    <w:nsid w:val="46881CFD"/>
    <w:multiLevelType w:val="hybridMultilevel"/>
    <w:tmpl w:val="BE78A56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78762BAD"/>
    <w:multiLevelType w:val="hybridMultilevel"/>
    <w:tmpl w:val="7100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2B"/>
    <w:rsid w:val="001C3A2B"/>
    <w:rsid w:val="0039538F"/>
    <w:rsid w:val="00771F36"/>
    <w:rsid w:val="00C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A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Hooper</dc:creator>
  <cp:keywords/>
  <dc:description/>
  <cp:lastModifiedBy>Dell</cp:lastModifiedBy>
  <cp:revision>2</cp:revision>
  <dcterms:created xsi:type="dcterms:W3CDTF">2013-01-31T19:22:00Z</dcterms:created>
  <dcterms:modified xsi:type="dcterms:W3CDTF">2013-01-31T19:22:00Z</dcterms:modified>
</cp:coreProperties>
</file>